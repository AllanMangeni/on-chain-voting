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1"/>
        <w:tblW w:w="9032" w:type="dxa"/>
        <w:tblInd w:w="0" w:type="dxa"/>
        <w:tblLayout w:type="fixed"/>
        <w:tblCellMar>
          <w:top w:w="0" w:type="dxa"/>
          <w:left w:w="108" w:type="dxa"/>
          <w:bottom w:w="0" w:type="dxa"/>
          <w:right w:w="108" w:type="dxa"/>
        </w:tblCellMar>
      </w:tblPr>
      <w:tblGrid>
        <w:gridCol w:w="1242"/>
        <w:gridCol w:w="1793"/>
        <w:gridCol w:w="2089"/>
        <w:gridCol w:w="2048"/>
        <w:gridCol w:w="1860"/>
      </w:tblGrid>
      <w:tr w14:paraId="6FDE9E65">
        <w:tblPrEx>
          <w:tblCellMar>
            <w:top w:w="0" w:type="dxa"/>
            <w:left w:w="108" w:type="dxa"/>
            <w:bottom w:w="0" w:type="dxa"/>
            <w:right w:w="108" w:type="dxa"/>
          </w:tblCellMar>
        </w:tblPrEx>
        <w:trPr>
          <w:trHeight w:val="454" w:hRule="exact"/>
        </w:trPr>
        <w:tc>
          <w:tcPr>
            <w:tcW w:w="5124" w:type="dxa"/>
            <w:gridSpan w:val="3"/>
            <w:noWrap w:val="0"/>
            <w:vAlign w:val="top"/>
          </w:tcPr>
          <w:p w14:paraId="470306F6">
            <w:pPr>
              <w:pStyle w:val="81"/>
              <w:jc w:val="both"/>
            </w:pPr>
            <w:bookmarkStart w:id="0" w:name="_Toc351387079"/>
            <w:r>
              <w:rPr>
                <w:rFonts w:hint="eastAsia"/>
              </w:rPr>
              <w:t>Document identification number:</w:t>
            </w:r>
          </w:p>
        </w:tc>
        <w:tc>
          <w:tcPr>
            <w:tcW w:w="3908" w:type="dxa"/>
            <w:gridSpan w:val="2"/>
            <w:noWrap w:val="0"/>
            <w:vAlign w:val="top"/>
          </w:tcPr>
          <w:p w14:paraId="6F524117">
            <w:pPr>
              <w:pStyle w:val="86"/>
              <w:ind w:firstLine="0" w:firstLineChars="0"/>
              <w:rPr>
                <w:rFonts w:ascii="Times New Roman" w:cs="Times New Roman"/>
              </w:rPr>
            </w:pPr>
            <w:r>
              <w:rPr>
                <w:rFonts w:hint="eastAsia" w:ascii="Times New Roman" w:cs="Times New Roman"/>
              </w:rPr>
              <w:t>Classification: open to internal public</w:t>
            </w:r>
          </w:p>
        </w:tc>
      </w:tr>
      <w:tr w14:paraId="2A107FE1">
        <w:tblPrEx>
          <w:tblCellMar>
            <w:top w:w="0" w:type="dxa"/>
            <w:left w:w="108" w:type="dxa"/>
            <w:bottom w:w="0" w:type="dxa"/>
            <w:right w:w="108" w:type="dxa"/>
          </w:tblCellMar>
        </w:tblPrEx>
        <w:trPr>
          <w:trHeight w:val="454" w:hRule="exact"/>
        </w:trPr>
        <w:tc>
          <w:tcPr>
            <w:tcW w:w="5124" w:type="dxa"/>
            <w:gridSpan w:val="3"/>
            <w:noWrap w:val="0"/>
            <w:vAlign w:val="top"/>
          </w:tcPr>
          <w:p w14:paraId="37A99F15">
            <w:pPr>
              <w:pStyle w:val="86"/>
              <w:rPr>
                <w:rFonts w:hint="default" w:ascii="Times New Roman" w:eastAsia="黑体" w:cs="Times New Roman"/>
                <w:lang w:val="en-US" w:eastAsia="zh-CN"/>
              </w:rPr>
            </w:pPr>
            <w:r>
              <w:rPr>
                <w:rFonts w:hint="eastAsia" w:ascii="Times New Roman" w:cs="Times New Roman"/>
              </w:rPr>
              <w:t>Revision date</w:t>
            </w:r>
            <w:r>
              <w:rPr>
                <w:rFonts w:ascii="Times New Roman" w:cs="Times New Roman"/>
              </w:rPr>
              <w:t>：20</w:t>
            </w:r>
            <w:r>
              <w:rPr>
                <w:rFonts w:hint="eastAsia" w:ascii="Times New Roman" w:cs="Times New Roman"/>
              </w:rPr>
              <w:t>25-0</w:t>
            </w:r>
            <w:r>
              <w:rPr>
                <w:rFonts w:hint="eastAsia" w:ascii="Times New Roman" w:cs="Times New Roman"/>
                <w:lang w:val="en-US" w:eastAsia="zh-CN"/>
              </w:rPr>
              <w:t>6</w:t>
            </w:r>
            <w:r>
              <w:rPr>
                <w:rFonts w:hint="eastAsia" w:ascii="Times New Roman" w:cs="Times New Roman"/>
              </w:rPr>
              <w:t>-</w:t>
            </w:r>
            <w:r>
              <w:rPr>
                <w:rFonts w:hint="eastAsia" w:ascii="Times New Roman" w:cs="Times New Roman"/>
                <w:lang w:val="en-US" w:eastAsia="zh-CN"/>
              </w:rPr>
              <w:t>13</w:t>
            </w:r>
          </w:p>
        </w:tc>
        <w:tc>
          <w:tcPr>
            <w:tcW w:w="3908" w:type="dxa"/>
            <w:gridSpan w:val="2"/>
            <w:noWrap w:val="0"/>
            <w:vAlign w:val="top"/>
          </w:tcPr>
          <w:p w14:paraId="751CCD8A">
            <w:pPr>
              <w:ind w:firstLine="512"/>
            </w:pPr>
          </w:p>
        </w:tc>
      </w:tr>
      <w:tr w14:paraId="1400AECD">
        <w:tblPrEx>
          <w:tblCellMar>
            <w:top w:w="0" w:type="dxa"/>
            <w:left w:w="108" w:type="dxa"/>
            <w:bottom w:w="0" w:type="dxa"/>
            <w:right w:w="108" w:type="dxa"/>
          </w:tblCellMar>
        </w:tblPrEx>
        <w:trPr>
          <w:trHeight w:val="454" w:hRule="exact"/>
        </w:trPr>
        <w:tc>
          <w:tcPr>
            <w:tcW w:w="5124" w:type="dxa"/>
            <w:gridSpan w:val="3"/>
            <w:noWrap w:val="0"/>
            <w:vAlign w:val="top"/>
          </w:tcPr>
          <w:p w14:paraId="248ABA34">
            <w:pPr>
              <w:pStyle w:val="86"/>
              <w:rPr>
                <w:rFonts w:ascii="Times New Roman" w:cs="Times New Roman"/>
              </w:rPr>
            </w:pPr>
          </w:p>
        </w:tc>
        <w:tc>
          <w:tcPr>
            <w:tcW w:w="3908" w:type="dxa"/>
            <w:gridSpan w:val="2"/>
            <w:noWrap w:val="0"/>
            <w:vAlign w:val="top"/>
          </w:tcPr>
          <w:p w14:paraId="5B42FC20">
            <w:pPr>
              <w:ind w:firstLine="512"/>
            </w:pPr>
          </w:p>
        </w:tc>
      </w:tr>
      <w:tr w14:paraId="68FCBE21">
        <w:tblPrEx>
          <w:tblCellMar>
            <w:top w:w="0" w:type="dxa"/>
            <w:left w:w="108" w:type="dxa"/>
            <w:bottom w:w="0" w:type="dxa"/>
            <w:right w:w="108" w:type="dxa"/>
          </w:tblCellMar>
        </w:tblPrEx>
        <w:trPr>
          <w:trHeight w:val="1440" w:hRule="atLeast"/>
        </w:trPr>
        <w:tc>
          <w:tcPr>
            <w:tcW w:w="9032" w:type="dxa"/>
            <w:gridSpan w:val="5"/>
            <w:noWrap w:val="0"/>
            <w:vAlign w:val="bottom"/>
          </w:tcPr>
          <w:p w14:paraId="31E747FF">
            <w:pPr>
              <w:pStyle w:val="83"/>
              <w:spacing w:before="62" w:after="62"/>
              <w:ind w:left="0"/>
              <w:rPr>
                <w:rFonts w:ascii="Times New Roman" w:cs="Times New Roman"/>
              </w:rPr>
            </w:pPr>
          </w:p>
        </w:tc>
      </w:tr>
      <w:tr w14:paraId="72D87273">
        <w:tblPrEx>
          <w:tblCellMar>
            <w:top w:w="0" w:type="dxa"/>
            <w:left w:w="108" w:type="dxa"/>
            <w:bottom w:w="0" w:type="dxa"/>
            <w:right w:w="108" w:type="dxa"/>
          </w:tblCellMar>
        </w:tblPrEx>
        <w:trPr>
          <w:trHeight w:val="2167" w:hRule="atLeast"/>
        </w:trPr>
        <w:tc>
          <w:tcPr>
            <w:tcW w:w="9032" w:type="dxa"/>
            <w:gridSpan w:val="5"/>
            <w:noWrap w:val="0"/>
            <w:vAlign w:val="center"/>
          </w:tcPr>
          <w:p w14:paraId="163CB9BB">
            <w:pPr>
              <w:pStyle w:val="84"/>
              <w:spacing w:before="62" w:after="62"/>
              <w:ind w:left="0"/>
              <w:rPr>
                <w:rFonts w:hint="eastAsia" w:ascii="Times New Roman" w:eastAsia="宋体"/>
                <w:b/>
              </w:rPr>
            </w:pPr>
            <w:r>
              <w:rPr>
                <w:rFonts w:hint="eastAsia" w:ascii="Times New Roman" w:eastAsia="宋体"/>
                <w:b/>
              </w:rPr>
              <w:t>StorSwift PowerVoting -</w:t>
            </w:r>
          </w:p>
          <w:p w14:paraId="719F858C">
            <w:pPr>
              <w:pStyle w:val="84"/>
              <w:spacing w:before="62" w:after="62"/>
              <w:ind w:left="0"/>
              <w:rPr>
                <w:rFonts w:hint="eastAsia" w:ascii="Times New Roman" w:cs="Times New Roman"/>
                <w:b/>
              </w:rPr>
            </w:pPr>
            <w:r>
              <w:rPr>
                <w:rFonts w:hint="eastAsia" w:ascii="Times New Roman" w:eastAsia="宋体"/>
                <w:b/>
                <w:lang w:val="en-US" w:eastAsia="zh-CN"/>
              </w:rPr>
              <w:t>Filecoin Calibration-CLI test report</w:t>
            </w:r>
          </w:p>
        </w:tc>
      </w:tr>
      <w:tr w14:paraId="69140204">
        <w:tblPrEx>
          <w:tblCellMar>
            <w:top w:w="0" w:type="dxa"/>
            <w:left w:w="108" w:type="dxa"/>
            <w:bottom w:w="0" w:type="dxa"/>
            <w:right w:w="108" w:type="dxa"/>
          </w:tblCellMar>
        </w:tblPrEx>
        <w:trPr>
          <w:trHeight w:val="1215" w:hRule="atLeast"/>
        </w:trPr>
        <w:tc>
          <w:tcPr>
            <w:tcW w:w="9032" w:type="dxa"/>
            <w:gridSpan w:val="5"/>
            <w:noWrap w:val="0"/>
            <w:vAlign w:val="top"/>
          </w:tcPr>
          <w:p w14:paraId="6E195158">
            <w:pPr>
              <w:pStyle w:val="88"/>
              <w:ind w:left="0"/>
              <w:jc w:val="left"/>
              <w:rPr>
                <w:rFonts w:hint="eastAsia" w:cs="Times New Roman"/>
              </w:rPr>
            </w:pPr>
          </w:p>
        </w:tc>
      </w:tr>
      <w:tr w14:paraId="69491E02">
        <w:tblPrEx>
          <w:tblCellMar>
            <w:top w:w="0" w:type="dxa"/>
            <w:left w:w="108" w:type="dxa"/>
            <w:bottom w:w="0" w:type="dxa"/>
            <w:right w:w="108" w:type="dxa"/>
          </w:tblCellMar>
        </w:tblPrEx>
        <w:trPr>
          <w:trHeight w:val="890" w:hRule="atLeast"/>
        </w:trPr>
        <w:tc>
          <w:tcPr>
            <w:tcW w:w="1242" w:type="dxa"/>
            <w:noWrap w:val="0"/>
            <w:vAlign w:val="top"/>
          </w:tcPr>
          <w:p w14:paraId="2A281202">
            <w:pPr>
              <w:ind w:firstLine="512"/>
              <w:jc w:val="center"/>
            </w:pPr>
          </w:p>
        </w:tc>
        <w:tc>
          <w:tcPr>
            <w:tcW w:w="5930" w:type="dxa"/>
            <w:gridSpan w:val="3"/>
            <w:vMerge w:val="restart"/>
            <w:noWrap w:val="0"/>
            <w:vAlign w:val="bottom"/>
          </w:tcPr>
          <w:p w14:paraId="3F621413">
            <w:pPr>
              <w:ind w:firstLine="0"/>
              <w:rPr>
                <w:rFonts w:hint="eastAsia"/>
              </w:rPr>
            </w:pPr>
          </w:p>
        </w:tc>
        <w:tc>
          <w:tcPr>
            <w:tcW w:w="1860" w:type="dxa"/>
            <w:noWrap w:val="0"/>
            <w:vAlign w:val="top"/>
          </w:tcPr>
          <w:p w14:paraId="00D5FD68">
            <w:pPr>
              <w:ind w:firstLine="512"/>
              <w:jc w:val="center"/>
            </w:pPr>
          </w:p>
        </w:tc>
      </w:tr>
      <w:tr w14:paraId="69CACA5C">
        <w:tblPrEx>
          <w:tblCellMar>
            <w:top w:w="0" w:type="dxa"/>
            <w:left w:w="108" w:type="dxa"/>
            <w:bottom w:w="0" w:type="dxa"/>
            <w:right w:w="108" w:type="dxa"/>
          </w:tblCellMar>
        </w:tblPrEx>
        <w:trPr>
          <w:trHeight w:val="887" w:hRule="atLeast"/>
        </w:trPr>
        <w:tc>
          <w:tcPr>
            <w:tcW w:w="1242" w:type="dxa"/>
            <w:noWrap w:val="0"/>
            <w:vAlign w:val="top"/>
          </w:tcPr>
          <w:p w14:paraId="3506C9A3">
            <w:pPr>
              <w:ind w:firstLine="512"/>
              <w:jc w:val="center"/>
            </w:pPr>
          </w:p>
        </w:tc>
        <w:tc>
          <w:tcPr>
            <w:tcW w:w="5930" w:type="dxa"/>
            <w:gridSpan w:val="3"/>
            <w:vMerge w:val="continue"/>
            <w:noWrap w:val="0"/>
            <w:vAlign w:val="bottom"/>
          </w:tcPr>
          <w:p w14:paraId="03EDB2BC">
            <w:pPr>
              <w:ind w:firstLine="512"/>
              <w:jc w:val="center"/>
            </w:pPr>
          </w:p>
        </w:tc>
        <w:tc>
          <w:tcPr>
            <w:tcW w:w="1860" w:type="dxa"/>
            <w:noWrap w:val="0"/>
            <w:vAlign w:val="top"/>
          </w:tcPr>
          <w:p w14:paraId="1DFDBD0F">
            <w:pPr>
              <w:ind w:firstLine="512"/>
              <w:jc w:val="center"/>
            </w:pPr>
          </w:p>
        </w:tc>
      </w:tr>
      <w:tr w14:paraId="00523E3B">
        <w:tblPrEx>
          <w:tblCellMar>
            <w:top w:w="0" w:type="dxa"/>
            <w:left w:w="108" w:type="dxa"/>
            <w:bottom w:w="0" w:type="dxa"/>
            <w:right w:w="108" w:type="dxa"/>
          </w:tblCellMar>
        </w:tblPrEx>
        <w:trPr>
          <w:trHeight w:val="887" w:hRule="atLeast"/>
        </w:trPr>
        <w:tc>
          <w:tcPr>
            <w:tcW w:w="1242" w:type="dxa"/>
            <w:noWrap w:val="0"/>
            <w:vAlign w:val="top"/>
          </w:tcPr>
          <w:p w14:paraId="6E74CF52">
            <w:pPr>
              <w:ind w:firstLine="512"/>
              <w:jc w:val="center"/>
            </w:pPr>
          </w:p>
        </w:tc>
        <w:tc>
          <w:tcPr>
            <w:tcW w:w="5930" w:type="dxa"/>
            <w:gridSpan w:val="3"/>
            <w:vMerge w:val="continue"/>
            <w:noWrap w:val="0"/>
            <w:vAlign w:val="bottom"/>
          </w:tcPr>
          <w:p w14:paraId="1648FBB5">
            <w:pPr>
              <w:ind w:firstLine="512"/>
              <w:jc w:val="center"/>
            </w:pPr>
          </w:p>
        </w:tc>
        <w:tc>
          <w:tcPr>
            <w:tcW w:w="1860" w:type="dxa"/>
            <w:noWrap w:val="0"/>
            <w:vAlign w:val="top"/>
          </w:tcPr>
          <w:p w14:paraId="27E513F3">
            <w:pPr>
              <w:ind w:firstLine="512"/>
              <w:jc w:val="center"/>
            </w:pPr>
          </w:p>
        </w:tc>
      </w:tr>
      <w:tr w14:paraId="76048706">
        <w:tblPrEx>
          <w:tblCellMar>
            <w:top w:w="0" w:type="dxa"/>
            <w:left w:w="108" w:type="dxa"/>
            <w:bottom w:w="0" w:type="dxa"/>
            <w:right w:w="108" w:type="dxa"/>
          </w:tblCellMar>
        </w:tblPrEx>
        <w:trPr>
          <w:trHeight w:val="887" w:hRule="atLeast"/>
        </w:trPr>
        <w:tc>
          <w:tcPr>
            <w:tcW w:w="1242" w:type="dxa"/>
            <w:noWrap w:val="0"/>
            <w:vAlign w:val="top"/>
          </w:tcPr>
          <w:p w14:paraId="1FA8BDED">
            <w:pPr>
              <w:ind w:firstLine="512"/>
              <w:jc w:val="center"/>
            </w:pPr>
          </w:p>
        </w:tc>
        <w:tc>
          <w:tcPr>
            <w:tcW w:w="5930" w:type="dxa"/>
            <w:gridSpan w:val="3"/>
            <w:vMerge w:val="continue"/>
            <w:noWrap w:val="0"/>
            <w:vAlign w:val="bottom"/>
          </w:tcPr>
          <w:p w14:paraId="34674EAF">
            <w:pPr>
              <w:ind w:firstLine="512"/>
              <w:jc w:val="center"/>
            </w:pPr>
          </w:p>
        </w:tc>
        <w:tc>
          <w:tcPr>
            <w:tcW w:w="1860" w:type="dxa"/>
            <w:noWrap w:val="0"/>
            <w:vAlign w:val="top"/>
          </w:tcPr>
          <w:p w14:paraId="57D90E28">
            <w:pPr>
              <w:ind w:firstLine="512"/>
              <w:jc w:val="center"/>
            </w:pPr>
          </w:p>
        </w:tc>
      </w:tr>
      <w:tr w14:paraId="73EB2861">
        <w:tblPrEx>
          <w:tblCellMar>
            <w:top w:w="0" w:type="dxa"/>
            <w:left w:w="108" w:type="dxa"/>
            <w:bottom w:w="0" w:type="dxa"/>
            <w:right w:w="108" w:type="dxa"/>
          </w:tblCellMar>
        </w:tblPrEx>
        <w:trPr>
          <w:trHeight w:val="887" w:hRule="atLeast"/>
        </w:trPr>
        <w:tc>
          <w:tcPr>
            <w:tcW w:w="1242" w:type="dxa"/>
            <w:noWrap w:val="0"/>
            <w:vAlign w:val="top"/>
          </w:tcPr>
          <w:p w14:paraId="6CEBB60E">
            <w:pPr>
              <w:ind w:firstLine="512"/>
              <w:jc w:val="center"/>
            </w:pPr>
          </w:p>
        </w:tc>
        <w:tc>
          <w:tcPr>
            <w:tcW w:w="1793" w:type="dxa"/>
            <w:noWrap w:val="0"/>
            <w:vAlign w:val="bottom"/>
          </w:tcPr>
          <w:p w14:paraId="169A1171">
            <w:pPr>
              <w:pStyle w:val="98"/>
              <w:jc w:val="left"/>
              <w:rPr>
                <w:rFonts w:ascii="Times New Roman" w:cs="Times New Roman"/>
              </w:rPr>
            </w:pPr>
          </w:p>
        </w:tc>
        <w:tc>
          <w:tcPr>
            <w:tcW w:w="4137" w:type="dxa"/>
            <w:gridSpan w:val="2"/>
            <w:noWrap w:val="0"/>
            <w:vAlign w:val="top"/>
          </w:tcPr>
          <w:p w14:paraId="588F6125">
            <w:pPr>
              <w:ind w:firstLine="0"/>
              <w:jc w:val="left"/>
              <w:rPr>
                <w:rFonts w:hint="eastAsia"/>
              </w:rPr>
            </w:pPr>
          </w:p>
        </w:tc>
        <w:tc>
          <w:tcPr>
            <w:tcW w:w="1860" w:type="dxa"/>
            <w:noWrap w:val="0"/>
            <w:vAlign w:val="top"/>
          </w:tcPr>
          <w:p w14:paraId="10450A12">
            <w:pPr>
              <w:ind w:firstLine="512"/>
              <w:jc w:val="center"/>
            </w:pPr>
          </w:p>
        </w:tc>
      </w:tr>
      <w:tr w14:paraId="20A7E3CE">
        <w:tblPrEx>
          <w:tblCellMar>
            <w:top w:w="0" w:type="dxa"/>
            <w:left w:w="108" w:type="dxa"/>
            <w:bottom w:w="0" w:type="dxa"/>
            <w:right w:w="108" w:type="dxa"/>
          </w:tblCellMar>
        </w:tblPrEx>
        <w:trPr>
          <w:trHeight w:val="887" w:hRule="atLeast"/>
        </w:trPr>
        <w:tc>
          <w:tcPr>
            <w:tcW w:w="9032" w:type="dxa"/>
            <w:gridSpan w:val="5"/>
            <w:noWrap w:val="0"/>
            <w:vAlign w:val="top"/>
          </w:tcPr>
          <w:p w14:paraId="1B853BCF">
            <w:pPr>
              <w:pStyle w:val="79"/>
              <w:ind w:left="0"/>
              <w:rPr>
                <w:rFonts w:ascii="Times New Roman" w:cs="Times New Roman"/>
              </w:rPr>
            </w:pPr>
            <w:r>
              <w:rPr>
                <w:rFonts w:hint="eastAsia" w:ascii="Times New Roman" w:eastAsia="宋体" w:cs="Times New Roman"/>
                <w:lang w:val="en-US" w:eastAsia="zh-CN"/>
              </w:rPr>
              <w:t>StorSwift</w:t>
            </w:r>
          </w:p>
        </w:tc>
      </w:tr>
      <w:tr w14:paraId="161A2737">
        <w:tblPrEx>
          <w:tblCellMar>
            <w:top w:w="0" w:type="dxa"/>
            <w:left w:w="108" w:type="dxa"/>
            <w:bottom w:w="0" w:type="dxa"/>
            <w:right w:w="108" w:type="dxa"/>
          </w:tblCellMar>
        </w:tblPrEx>
        <w:trPr>
          <w:trHeight w:val="938" w:hRule="atLeast"/>
        </w:trPr>
        <w:tc>
          <w:tcPr>
            <w:tcW w:w="9032" w:type="dxa"/>
            <w:gridSpan w:val="5"/>
            <w:noWrap w:val="0"/>
            <w:vAlign w:val="bottom"/>
          </w:tcPr>
          <w:p w14:paraId="4E063C47">
            <w:pPr>
              <w:pStyle w:val="79"/>
              <w:ind w:left="0"/>
              <w:rPr>
                <w:rFonts w:ascii="Times New Roman" w:cs="Times New Roman"/>
              </w:rPr>
            </w:pPr>
            <w:r>
              <w:rPr>
                <w:rFonts w:hint="eastAsia" w:ascii="Times New Roman" w:cs="Times New Roman"/>
                <w:lang w:val="en-US" w:eastAsia="zh-CN"/>
              </w:rPr>
              <w:t>June 13, 2025</w:t>
            </w:r>
          </w:p>
        </w:tc>
      </w:tr>
    </w:tbl>
    <w:p w14:paraId="30272B10">
      <w:pPr>
        <w:widowControl/>
        <w:snapToGrid w:val="0"/>
        <w:spacing w:before="200" w:after="240" w:line="480" w:lineRule="auto"/>
        <w:ind w:right="256" w:firstLine="0"/>
        <w:textAlignment w:val="baseline"/>
        <w:rPr>
          <w:rFonts w:hint="eastAsia" w:eastAsia="黑体"/>
          <w:spacing w:val="6"/>
          <w:sz w:val="28"/>
          <w:szCs w:val="20"/>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720" w:num="1"/>
          <w:docGrid w:type="lines" w:linePitch="312" w:charSpace="0"/>
        </w:sectPr>
      </w:pPr>
    </w:p>
    <w:p w14:paraId="07E4206B">
      <w:pPr>
        <w:pStyle w:val="20"/>
        <w:jc w:val="center"/>
        <w:rPr>
          <w:rFonts w:hint="eastAsia" w:ascii="黑体" w:hAnsi="黑体" w:eastAsia="黑体"/>
          <w:b/>
          <w:sz w:val="36"/>
          <w:lang w:eastAsia="zh-CN"/>
        </w:rPr>
      </w:pPr>
      <w:r>
        <w:rPr>
          <w:rFonts w:hint="eastAsia" w:ascii="黑体" w:hAnsi="黑体" w:eastAsia="黑体"/>
          <w:b/>
          <w:sz w:val="36"/>
          <w:lang w:eastAsia="zh-CN"/>
        </w:rPr>
        <w:t xml:space="preserve">Table of Contents </w:t>
      </w:r>
    </w:p>
    <w:p w14:paraId="2A83312B">
      <w:pPr>
        <w:rPr>
          <w:rFonts w:hint="eastAsia"/>
        </w:rPr>
      </w:pPr>
    </w:p>
    <w:p w14:paraId="62B82B67">
      <w:pPr>
        <w:pStyle w:val="20"/>
        <w:tabs>
          <w:tab w:val="right" w:leader="dot" w:pos="14144"/>
          <w:tab w:val="clear" w:pos="8221"/>
        </w:tabs>
      </w:pPr>
      <w:r>
        <w:fldChar w:fldCharType="begin"/>
      </w:r>
      <w:r>
        <w:instrText xml:space="preserve"> </w:instrText>
      </w:r>
      <w:r>
        <w:rPr>
          <w:rFonts w:hint="eastAsia"/>
        </w:rPr>
        <w:instrText xml:space="preserve">TOC \o "1-3" \h \z \u</w:instrText>
      </w:r>
      <w:r>
        <w:instrText xml:space="preserve"> </w:instrText>
      </w:r>
      <w:r>
        <w:fldChar w:fldCharType="separate"/>
      </w:r>
      <w:r>
        <w:rPr>
          <w:lang w:eastAsia="zh-CN"/>
        </w:rPr>
        <w:fldChar w:fldCharType="begin"/>
      </w:r>
      <w:r>
        <w:rPr>
          <w:lang w:eastAsia="zh-CN"/>
        </w:rPr>
        <w:instrText xml:space="preserve"> HYPERLINK \l _Toc7579 </w:instrText>
      </w:r>
      <w:r>
        <w:rPr>
          <w:lang w:eastAsia="zh-CN"/>
        </w:rPr>
        <w:fldChar w:fldCharType="separate"/>
      </w:r>
      <w:r>
        <w:rPr>
          <w:rFonts w:hint="eastAsia" w:ascii="Times New Roman" w:hAnsi="Times New Roman" w:cs="Times New Roman"/>
          <w:szCs w:val="52"/>
          <w:lang w:eastAsia="zh-CN"/>
        </w:rPr>
        <w:t>Chapter 1 Introduction to Test Report</w:t>
      </w:r>
      <w:r>
        <w:tab/>
      </w:r>
      <w:r>
        <w:rPr>
          <w:rFonts w:hint="eastAsia"/>
          <w:lang w:val="en-US" w:eastAsia="zh-CN"/>
        </w:rPr>
        <w:t>3</w:t>
      </w:r>
      <w:r>
        <w:rPr>
          <w:lang w:eastAsia="zh-CN"/>
        </w:rPr>
        <w:fldChar w:fldCharType="end"/>
      </w:r>
    </w:p>
    <w:p w14:paraId="3C7B10ED">
      <w:pPr>
        <w:pStyle w:val="20"/>
        <w:tabs>
          <w:tab w:val="right" w:leader="dot" w:pos="14144"/>
          <w:tab w:val="clear" w:pos="8221"/>
        </w:tabs>
      </w:pPr>
      <w:r>
        <w:rPr>
          <w:lang w:eastAsia="zh-CN"/>
        </w:rPr>
        <w:fldChar w:fldCharType="begin"/>
      </w:r>
      <w:r>
        <w:rPr>
          <w:lang w:eastAsia="zh-CN"/>
        </w:rPr>
        <w:instrText xml:space="preserve"> HYPERLINK \l _Toc21823 </w:instrText>
      </w:r>
      <w:r>
        <w:rPr>
          <w:lang w:eastAsia="zh-CN"/>
        </w:rPr>
        <w:fldChar w:fldCharType="separate"/>
      </w:r>
      <w:r>
        <w:rPr>
          <w:rFonts w:hint="eastAsia"/>
          <w:lang w:eastAsia="zh-CN"/>
        </w:rPr>
        <w:t xml:space="preserve">1 </w:t>
      </w:r>
      <w:r>
        <w:rPr>
          <w:rFonts w:hint="eastAsia"/>
        </w:rPr>
        <w:t>Test purpose</w:t>
      </w:r>
      <w:r>
        <w:tab/>
      </w:r>
      <w:r>
        <w:rPr>
          <w:rFonts w:hint="eastAsia"/>
          <w:lang w:val="en-US" w:eastAsia="zh-CN"/>
        </w:rPr>
        <w:t>3</w:t>
      </w:r>
      <w:r>
        <w:rPr>
          <w:lang w:eastAsia="zh-CN"/>
        </w:rPr>
        <w:fldChar w:fldCharType="end"/>
      </w:r>
    </w:p>
    <w:p w14:paraId="44E485F0">
      <w:pPr>
        <w:pStyle w:val="20"/>
        <w:tabs>
          <w:tab w:val="right" w:leader="dot" w:pos="14144"/>
          <w:tab w:val="clear" w:pos="8221"/>
        </w:tabs>
      </w:pPr>
      <w:r>
        <w:rPr>
          <w:lang w:eastAsia="zh-CN"/>
        </w:rPr>
        <w:fldChar w:fldCharType="begin"/>
      </w:r>
      <w:r>
        <w:rPr>
          <w:lang w:eastAsia="zh-CN"/>
        </w:rPr>
        <w:instrText xml:space="preserve"> HYPERLINK \l _Toc24584 </w:instrText>
      </w:r>
      <w:r>
        <w:rPr>
          <w:lang w:eastAsia="zh-CN"/>
        </w:rPr>
        <w:fldChar w:fldCharType="separate"/>
      </w:r>
      <w:r>
        <w:rPr>
          <w:rFonts w:hint="eastAsia"/>
          <w:lang w:eastAsia="zh-CN"/>
        </w:rPr>
        <w:t xml:space="preserve">2 </w:t>
      </w:r>
      <w:r>
        <w:rPr>
          <w:rFonts w:hint="eastAsia"/>
        </w:rPr>
        <w:t>Test time/place/personnel</w:t>
      </w:r>
      <w:r>
        <w:tab/>
      </w:r>
      <w:r>
        <w:rPr>
          <w:rFonts w:hint="eastAsia"/>
          <w:lang w:val="en-US" w:eastAsia="zh-CN"/>
        </w:rPr>
        <w:t>3</w:t>
      </w:r>
      <w:r>
        <w:rPr>
          <w:lang w:eastAsia="zh-CN"/>
        </w:rPr>
        <w:fldChar w:fldCharType="end"/>
      </w:r>
    </w:p>
    <w:p w14:paraId="371A71A0">
      <w:pPr>
        <w:pStyle w:val="20"/>
        <w:tabs>
          <w:tab w:val="right" w:leader="dot" w:pos="14144"/>
          <w:tab w:val="clear" w:pos="8221"/>
        </w:tabs>
      </w:pPr>
      <w:r>
        <w:rPr>
          <w:lang w:eastAsia="zh-CN"/>
        </w:rPr>
        <w:fldChar w:fldCharType="begin"/>
      </w:r>
      <w:r>
        <w:rPr>
          <w:lang w:eastAsia="zh-CN"/>
        </w:rPr>
        <w:instrText xml:space="preserve"> HYPERLINK \l _Toc3190 </w:instrText>
      </w:r>
      <w:r>
        <w:rPr>
          <w:lang w:eastAsia="zh-CN"/>
        </w:rPr>
        <w:fldChar w:fldCharType="separate"/>
      </w:r>
      <w:r>
        <w:rPr>
          <w:rFonts w:hint="eastAsia"/>
          <w:szCs w:val="52"/>
          <w:lang w:eastAsia="zh-CN"/>
        </w:rPr>
        <w:t>Chapter 2 Test Report</w:t>
      </w:r>
      <w:r>
        <w:tab/>
      </w:r>
      <w:r>
        <w:rPr>
          <w:rFonts w:hint="eastAsia"/>
          <w:lang w:val="en-US" w:eastAsia="zh-CN"/>
        </w:rPr>
        <w:t>3</w:t>
      </w:r>
      <w:r>
        <w:rPr>
          <w:lang w:eastAsia="zh-CN"/>
        </w:rPr>
        <w:fldChar w:fldCharType="end"/>
      </w:r>
    </w:p>
    <w:p w14:paraId="790D6E62">
      <w:pPr>
        <w:pStyle w:val="20"/>
        <w:tabs>
          <w:tab w:val="right" w:leader="dot" w:pos="14144"/>
          <w:tab w:val="clear" w:pos="8221"/>
        </w:tabs>
      </w:pPr>
      <w:r>
        <w:rPr>
          <w:lang w:eastAsia="zh-CN"/>
        </w:rPr>
        <w:fldChar w:fldCharType="begin"/>
      </w:r>
      <w:r>
        <w:rPr>
          <w:lang w:eastAsia="zh-CN"/>
        </w:rPr>
        <w:instrText xml:space="preserve"> HYPERLINK \l _Toc6490 </w:instrText>
      </w:r>
      <w:r>
        <w:rPr>
          <w:lang w:eastAsia="zh-CN"/>
        </w:rPr>
        <w:fldChar w:fldCharType="separate"/>
      </w:r>
      <w:r>
        <w:rPr>
          <w:rFonts w:hint="eastAsia"/>
          <w:lang w:eastAsia="zh-CN"/>
        </w:rPr>
        <w:t xml:space="preserve">1 </w:t>
      </w:r>
      <w:r>
        <w:rPr>
          <w:rFonts w:hint="eastAsia"/>
        </w:rPr>
        <w:t>Test environment</w:t>
      </w:r>
      <w:r>
        <w:tab/>
      </w:r>
      <w:r>
        <w:rPr>
          <w:rFonts w:hint="eastAsia"/>
          <w:lang w:val="en-US" w:eastAsia="zh-CN"/>
        </w:rPr>
        <w:t>3</w:t>
      </w:r>
      <w:r>
        <w:rPr>
          <w:lang w:eastAsia="zh-CN"/>
        </w:rPr>
        <w:fldChar w:fldCharType="end"/>
      </w:r>
    </w:p>
    <w:p w14:paraId="2CC6B87E">
      <w:pPr>
        <w:pStyle w:val="26"/>
        <w:tabs>
          <w:tab w:val="right" w:leader="dot" w:pos="14144"/>
          <w:tab w:val="clear" w:pos="8221"/>
        </w:tabs>
      </w:pPr>
      <w:r>
        <w:rPr>
          <w:lang w:eastAsia="zh-CN"/>
        </w:rPr>
        <w:fldChar w:fldCharType="begin"/>
      </w:r>
      <w:r>
        <w:rPr>
          <w:lang w:eastAsia="zh-CN"/>
        </w:rPr>
        <w:instrText xml:space="preserve"> HYPERLINK \l _Toc4311 </w:instrText>
      </w:r>
      <w:r>
        <w:rPr>
          <w:lang w:eastAsia="zh-CN"/>
        </w:rPr>
        <w:fldChar w:fldCharType="separate"/>
      </w:r>
      <w:r>
        <w:rPr>
          <w:rFonts w:eastAsia="黑体"/>
          <w:i w:val="0"/>
        </w:rPr>
        <w:t xml:space="preserve">1.1 </w:t>
      </w:r>
      <w:r>
        <w:rPr>
          <w:rFonts w:hint="eastAsia"/>
        </w:rPr>
        <w:t>Operating system environment</w:t>
      </w:r>
      <w:r>
        <w:tab/>
      </w:r>
      <w:r>
        <w:rPr>
          <w:rFonts w:hint="eastAsia"/>
          <w:lang w:val="en-US" w:eastAsia="zh-CN"/>
        </w:rPr>
        <w:t>3</w:t>
      </w:r>
      <w:r>
        <w:rPr>
          <w:lang w:eastAsia="zh-CN"/>
        </w:rPr>
        <w:fldChar w:fldCharType="end"/>
      </w:r>
    </w:p>
    <w:p w14:paraId="421DB093">
      <w:pPr>
        <w:pStyle w:val="26"/>
        <w:tabs>
          <w:tab w:val="right" w:leader="dot" w:pos="14144"/>
          <w:tab w:val="clear" w:pos="8221"/>
        </w:tabs>
      </w:pPr>
      <w:r>
        <w:rPr>
          <w:lang w:eastAsia="zh-CN"/>
        </w:rPr>
        <w:fldChar w:fldCharType="begin"/>
      </w:r>
      <w:r>
        <w:rPr>
          <w:lang w:eastAsia="zh-CN"/>
        </w:rPr>
        <w:instrText xml:space="preserve"> HYPERLINK \l _Toc4568 </w:instrText>
      </w:r>
      <w:r>
        <w:rPr>
          <w:lang w:eastAsia="zh-CN"/>
        </w:rPr>
        <w:fldChar w:fldCharType="separate"/>
      </w:r>
      <w:r>
        <w:rPr>
          <w:rFonts w:hint="eastAsia" w:eastAsia="黑体"/>
          <w:i w:val="0"/>
          <w:lang w:eastAsia="zh-CN"/>
        </w:rPr>
        <w:t xml:space="preserve">1.2 </w:t>
      </w:r>
      <w:r>
        <w:rPr>
          <w:rFonts w:hint="eastAsia"/>
        </w:rPr>
        <w:t>Hardware environment</w:t>
      </w:r>
      <w:r>
        <w:tab/>
      </w:r>
      <w:r>
        <w:rPr>
          <w:rFonts w:hint="eastAsia"/>
          <w:lang w:val="en-US" w:eastAsia="zh-CN"/>
        </w:rPr>
        <w:t>3</w:t>
      </w:r>
      <w:r>
        <w:rPr>
          <w:lang w:eastAsia="zh-CN"/>
        </w:rPr>
        <w:fldChar w:fldCharType="end"/>
      </w:r>
    </w:p>
    <w:p w14:paraId="75E530A7">
      <w:pPr>
        <w:pStyle w:val="26"/>
        <w:tabs>
          <w:tab w:val="right" w:leader="dot" w:pos="14144"/>
          <w:tab w:val="clear" w:pos="8221"/>
        </w:tabs>
        <w:rPr>
          <w:lang w:eastAsia="zh-CN"/>
        </w:rPr>
      </w:pPr>
      <w:r>
        <w:rPr>
          <w:lang w:eastAsia="zh-CN"/>
        </w:rPr>
        <w:fldChar w:fldCharType="begin"/>
      </w:r>
      <w:r>
        <w:rPr>
          <w:lang w:eastAsia="zh-CN"/>
        </w:rPr>
        <w:instrText xml:space="preserve"> HYPERLINK \l _Toc21145 </w:instrText>
      </w:r>
      <w:r>
        <w:rPr>
          <w:lang w:eastAsia="zh-CN"/>
        </w:rPr>
        <w:fldChar w:fldCharType="separate"/>
      </w:r>
      <w:r>
        <w:rPr>
          <w:rFonts w:hint="eastAsia" w:eastAsia="黑体"/>
          <w:i w:val="0"/>
          <w:lang w:eastAsia="zh-CN"/>
        </w:rPr>
        <w:t xml:space="preserve">2 </w:t>
      </w:r>
      <w:r>
        <w:rPr>
          <w:rFonts w:hint="eastAsia"/>
          <w:lang w:val="en-US" w:eastAsia="zh-CN"/>
        </w:rPr>
        <w:t>M</w:t>
      </w:r>
      <w:r>
        <w:rPr>
          <w:rFonts w:hint="eastAsia"/>
          <w:lang w:eastAsia="zh-CN"/>
        </w:rPr>
        <w:t>odule functions</w:t>
      </w:r>
      <w:r>
        <w:tab/>
      </w:r>
      <w:r>
        <w:rPr>
          <w:rFonts w:hint="eastAsia"/>
          <w:lang w:val="en-US" w:eastAsia="zh-CN"/>
        </w:rPr>
        <w:t>4</w:t>
      </w:r>
      <w:r>
        <w:rPr>
          <w:lang w:eastAsia="zh-CN"/>
        </w:rPr>
        <w:fldChar w:fldCharType="end"/>
      </w:r>
    </w:p>
    <w:p w14:paraId="391CE99D">
      <w:pPr>
        <w:pStyle w:val="26"/>
        <w:tabs>
          <w:tab w:val="right" w:leader="dot" w:pos="14144"/>
          <w:tab w:val="clear" w:pos="8221"/>
        </w:tabs>
      </w:pPr>
      <w:r>
        <w:rPr>
          <w:lang w:eastAsia="zh-CN"/>
        </w:rPr>
        <w:fldChar w:fldCharType="begin"/>
      </w:r>
      <w:r>
        <w:rPr>
          <w:lang w:eastAsia="zh-CN"/>
        </w:rPr>
        <w:instrText xml:space="preserve"> HYPERLINK \l _Toc5750 </w:instrText>
      </w:r>
      <w:r>
        <w:rPr>
          <w:lang w:eastAsia="zh-CN"/>
        </w:rPr>
        <w:fldChar w:fldCharType="separate"/>
      </w:r>
      <w:r>
        <w:rPr>
          <w:rFonts w:hint="eastAsia" w:eastAsia="黑体"/>
          <w:i w:val="0"/>
          <w:lang w:eastAsia="zh-CN"/>
        </w:rPr>
        <w:t xml:space="preserve">2.1 </w:t>
      </w:r>
      <w:r>
        <w:rPr>
          <w:rFonts w:hint="eastAsia"/>
          <w:lang w:eastAsia="zh-CN"/>
        </w:rPr>
        <w:t>Test content</w:t>
      </w:r>
      <w:r>
        <w:tab/>
      </w:r>
      <w:r>
        <w:rPr>
          <w:rFonts w:hint="eastAsia"/>
          <w:lang w:val="en-US" w:eastAsia="zh-CN"/>
        </w:rPr>
        <w:t>4</w:t>
      </w:r>
      <w:r>
        <w:rPr>
          <w:lang w:eastAsia="zh-CN"/>
        </w:rPr>
        <w:fldChar w:fldCharType="end"/>
      </w:r>
    </w:p>
    <w:p w14:paraId="59BD5102">
      <w:pPr>
        <w:pStyle w:val="26"/>
        <w:tabs>
          <w:tab w:val="right" w:leader="dot" w:pos="14144"/>
          <w:tab w:val="clear" w:pos="8221"/>
        </w:tabs>
      </w:pPr>
      <w:r>
        <w:rPr>
          <w:lang w:eastAsia="zh-CN"/>
        </w:rPr>
        <w:fldChar w:fldCharType="begin"/>
      </w:r>
      <w:r>
        <w:rPr>
          <w:lang w:eastAsia="zh-CN"/>
        </w:rPr>
        <w:instrText xml:space="preserve"> HYPERLINK \l _Toc1074 </w:instrText>
      </w:r>
      <w:r>
        <w:rPr>
          <w:lang w:eastAsia="zh-CN"/>
        </w:rPr>
        <w:fldChar w:fldCharType="separate"/>
      </w:r>
      <w:r>
        <w:rPr>
          <w:rFonts w:hint="eastAsia" w:eastAsia="黑体"/>
          <w:i w:val="0"/>
          <w:lang w:eastAsia="zh-CN"/>
        </w:rPr>
        <w:t xml:space="preserve">2.2 </w:t>
      </w:r>
      <w:r>
        <w:rPr>
          <w:rFonts w:hint="eastAsia"/>
          <w:lang w:eastAsia="zh-CN"/>
        </w:rPr>
        <w:t>Test cases</w:t>
      </w:r>
      <w:r>
        <w:tab/>
      </w:r>
      <w:r>
        <w:rPr>
          <w:rFonts w:hint="eastAsia"/>
          <w:lang w:val="en-US" w:eastAsia="zh-CN"/>
        </w:rPr>
        <w:t>4</w:t>
      </w:r>
      <w:r>
        <w:rPr>
          <w:lang w:eastAsia="zh-CN"/>
        </w:rPr>
        <w:fldChar w:fldCharType="end"/>
      </w:r>
    </w:p>
    <w:p w14:paraId="461B01FE">
      <w:pPr>
        <w:pStyle w:val="26"/>
        <w:tabs>
          <w:tab w:val="right" w:leader="dot" w:pos="14144"/>
          <w:tab w:val="clear" w:pos="8221"/>
        </w:tabs>
        <w:rPr>
          <w:rFonts w:hint="default"/>
          <w:lang w:val="en-US" w:eastAsia="zh-CN"/>
        </w:rPr>
      </w:pPr>
      <w:r>
        <w:rPr>
          <w:lang w:eastAsia="zh-CN"/>
        </w:rPr>
        <w:fldChar w:fldCharType="begin"/>
      </w:r>
      <w:r>
        <w:rPr>
          <w:lang w:eastAsia="zh-CN"/>
        </w:rPr>
        <w:instrText xml:space="preserve"> HYPERLINK \l _Toc27639 </w:instrText>
      </w:r>
      <w:r>
        <w:rPr>
          <w:lang w:eastAsia="zh-CN"/>
        </w:rPr>
        <w:fldChar w:fldCharType="separate"/>
      </w:r>
      <w:r>
        <w:rPr>
          <w:rFonts w:hint="eastAsia"/>
          <w:lang w:val="en-US" w:eastAsia="zh-CN"/>
        </w:rPr>
        <w:t>3</w:t>
      </w:r>
      <w:r>
        <w:rPr>
          <w:rFonts w:hint="eastAsia"/>
          <w:lang w:eastAsia="zh-CN"/>
        </w:rPr>
        <w:t xml:space="preserve"> </w:t>
      </w:r>
      <w:r>
        <w:rPr>
          <w:rFonts w:hint="eastAsia"/>
          <w:lang w:val="en-US" w:eastAsia="zh-CN"/>
        </w:rPr>
        <w:t xml:space="preserve"> </w:t>
      </w:r>
      <w:r>
        <w:rPr>
          <w:rFonts w:hint="eastAsia"/>
          <w:lang w:eastAsia="zh-CN"/>
        </w:rPr>
        <w:t>Test summary</w:t>
      </w:r>
      <w:r>
        <w:tab/>
      </w:r>
      <w:r>
        <w:rPr>
          <w:rFonts w:hint="eastAsia"/>
          <w:lang w:val="en-US" w:eastAsia="zh-CN"/>
        </w:rPr>
        <w:t>1</w:t>
      </w:r>
      <w:r>
        <w:rPr>
          <w:lang w:eastAsia="zh-CN"/>
        </w:rPr>
        <w:fldChar w:fldCharType="end"/>
      </w:r>
      <w:r>
        <w:rPr>
          <w:rFonts w:hint="eastAsia"/>
          <w:lang w:val="en-US" w:eastAsia="zh-CN"/>
        </w:rPr>
        <w:t>17</w:t>
      </w:r>
    </w:p>
    <w:p w14:paraId="676F9503">
      <w:pPr>
        <w:pStyle w:val="26"/>
        <w:tabs>
          <w:tab w:val="right" w:leader="dot" w:pos="14144"/>
          <w:tab w:val="clear" w:pos="8221"/>
        </w:tabs>
        <w:rPr>
          <w:rFonts w:hint="default"/>
          <w:lang w:val="en-US"/>
        </w:rPr>
      </w:pPr>
      <w:r>
        <w:rPr>
          <w:lang w:eastAsia="zh-CN"/>
        </w:rPr>
        <w:fldChar w:fldCharType="begin"/>
      </w:r>
      <w:r>
        <w:rPr>
          <w:lang w:eastAsia="zh-CN"/>
        </w:rPr>
        <w:instrText xml:space="preserve"> HYPERLINK \l _Toc19183 </w:instrText>
      </w:r>
      <w:r>
        <w:rPr>
          <w:lang w:eastAsia="zh-CN"/>
        </w:rPr>
        <w:fldChar w:fldCharType="separate"/>
      </w:r>
      <w:r>
        <w:rPr>
          <w:rFonts w:hint="eastAsia"/>
          <w:lang w:val="en-US" w:eastAsia="zh-CN"/>
        </w:rPr>
        <w:t>3</w:t>
      </w:r>
      <w:r>
        <w:rPr>
          <w:rFonts w:hint="eastAsia"/>
          <w:lang w:eastAsia="zh-CN"/>
        </w:rPr>
        <w:t xml:space="preserve">.1 </w:t>
      </w:r>
      <w:r>
        <w:rPr>
          <w:rFonts w:hint="eastAsia"/>
          <w:lang w:val="en-US" w:eastAsia="zh-CN"/>
        </w:rPr>
        <w:t>T</w:t>
      </w:r>
      <w:r>
        <w:rPr>
          <w:rFonts w:hint="eastAsia"/>
          <w:lang w:eastAsia="zh-CN"/>
        </w:rPr>
        <w:t>est analysis</w:t>
      </w:r>
      <w:r>
        <w:tab/>
      </w:r>
      <w:r>
        <w:rPr>
          <w:rFonts w:hint="eastAsia"/>
          <w:lang w:val="en-US" w:eastAsia="zh-CN"/>
        </w:rPr>
        <w:t>1</w:t>
      </w:r>
      <w:r>
        <w:rPr>
          <w:lang w:eastAsia="zh-CN"/>
        </w:rPr>
        <w:fldChar w:fldCharType="end"/>
      </w:r>
      <w:r>
        <w:rPr>
          <w:rFonts w:hint="eastAsia"/>
          <w:lang w:val="en-US" w:eastAsia="zh-CN"/>
        </w:rPr>
        <w:t>17</w:t>
      </w:r>
    </w:p>
    <w:p w14:paraId="4C10CE0B">
      <w:pPr>
        <w:pStyle w:val="26"/>
        <w:tabs>
          <w:tab w:val="right" w:leader="dot" w:pos="14144"/>
          <w:tab w:val="clear" w:pos="8221"/>
        </w:tabs>
        <w:rPr>
          <w:rFonts w:hint="default"/>
          <w:lang w:val="en-US"/>
        </w:rPr>
      </w:pPr>
      <w:r>
        <w:rPr>
          <w:lang w:eastAsia="zh-CN"/>
        </w:rPr>
        <w:fldChar w:fldCharType="begin"/>
      </w:r>
      <w:r>
        <w:rPr>
          <w:lang w:eastAsia="zh-CN"/>
        </w:rPr>
        <w:instrText xml:space="preserve"> HYPERLINK \l _Toc12195 </w:instrText>
      </w:r>
      <w:r>
        <w:rPr>
          <w:lang w:eastAsia="zh-CN"/>
        </w:rPr>
        <w:fldChar w:fldCharType="separate"/>
      </w:r>
      <w:r>
        <w:rPr>
          <w:rFonts w:hint="eastAsia"/>
          <w:lang w:val="en-US" w:eastAsia="zh-CN"/>
        </w:rPr>
        <w:t>3</w:t>
      </w:r>
      <w:r>
        <w:rPr>
          <w:rFonts w:hint="eastAsia"/>
          <w:lang w:eastAsia="zh-CN"/>
        </w:rPr>
        <w:t>.2 Test conclusion</w:t>
      </w:r>
      <w:r>
        <w:tab/>
      </w:r>
      <w:r>
        <w:rPr>
          <w:rFonts w:hint="eastAsia"/>
          <w:lang w:val="en-US" w:eastAsia="zh-CN"/>
        </w:rPr>
        <w:t>1</w:t>
      </w:r>
      <w:r>
        <w:rPr>
          <w:lang w:eastAsia="zh-CN"/>
        </w:rPr>
        <w:fldChar w:fldCharType="end"/>
      </w:r>
      <w:r>
        <w:rPr>
          <w:rFonts w:hint="eastAsia"/>
          <w:lang w:val="en-US" w:eastAsia="zh-CN"/>
        </w:rPr>
        <w:t>18</w:t>
      </w:r>
    </w:p>
    <w:p w14:paraId="01669116">
      <w:pPr>
        <w:ind w:firstLine="512"/>
        <w:rPr>
          <w:rFonts w:hint="eastAsia"/>
        </w:rPr>
      </w:pPr>
      <w:r>
        <w:fldChar w:fldCharType="end"/>
      </w:r>
    </w:p>
    <w:p w14:paraId="106823DF">
      <w:pPr>
        <w:ind w:firstLine="512"/>
        <w:jc w:val="center"/>
        <w:rPr>
          <w:rFonts w:hint="eastAsia"/>
          <w:b/>
          <w:snapToGrid w:val="0"/>
          <w:sz w:val="28"/>
        </w:rPr>
      </w:pPr>
      <w:r>
        <w:br w:type="page"/>
      </w:r>
      <w:r>
        <w:rPr>
          <w:rFonts w:hint="eastAsia"/>
          <w:b/>
          <w:snapToGrid w:val="0"/>
          <w:sz w:val="28"/>
        </w:rPr>
        <w:t>Document change history</w:t>
      </w:r>
    </w:p>
    <w:p w14:paraId="218A60F0">
      <w:pPr>
        <w:pStyle w:val="93"/>
        <w:jc w:val="both"/>
        <w:rPr>
          <w:rFonts w:ascii="Times New Roman" w:hAnsi="Times New Roman" w:cs="Times New Roman"/>
          <w:snapToGrid w:val="0"/>
          <w:sz w:val="24"/>
        </w:rPr>
      </w:pPr>
    </w:p>
    <w:tbl>
      <w:tblPr>
        <w:tblStyle w:val="3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3"/>
        <w:gridCol w:w="3960"/>
        <w:gridCol w:w="1973"/>
        <w:gridCol w:w="2235"/>
        <w:gridCol w:w="3667"/>
      </w:tblGrid>
      <w:tr w14:paraId="286A62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3" w:type="dxa"/>
            <w:noWrap w:val="0"/>
            <w:vAlign w:val="top"/>
          </w:tcPr>
          <w:p w14:paraId="01F218A5">
            <w:pPr>
              <w:pStyle w:val="97"/>
              <w:spacing w:before="62" w:beforeLines="0" w:after="62" w:afterLines="0"/>
              <w:rPr>
                <w:b/>
              </w:rPr>
            </w:pPr>
            <w:r>
              <w:rPr>
                <w:rFonts w:hint="eastAsia"/>
                <w:b/>
              </w:rPr>
              <w:t>Version</w:t>
            </w:r>
          </w:p>
        </w:tc>
        <w:tc>
          <w:tcPr>
            <w:tcW w:w="3960" w:type="dxa"/>
            <w:noWrap w:val="0"/>
            <w:vAlign w:val="top"/>
          </w:tcPr>
          <w:p w14:paraId="355E34FA">
            <w:pPr>
              <w:pStyle w:val="97"/>
              <w:spacing w:before="62" w:beforeLines="0" w:after="62" w:afterLines="0"/>
              <w:rPr>
                <w:b/>
              </w:rPr>
            </w:pPr>
            <w:r>
              <w:rPr>
                <w:rFonts w:hint="eastAsia"/>
                <w:b/>
              </w:rPr>
              <w:t>Modify content description</w:t>
            </w:r>
          </w:p>
        </w:tc>
        <w:tc>
          <w:tcPr>
            <w:tcW w:w="1973" w:type="dxa"/>
            <w:noWrap w:val="0"/>
            <w:vAlign w:val="top"/>
          </w:tcPr>
          <w:p w14:paraId="68027732">
            <w:pPr>
              <w:pStyle w:val="97"/>
              <w:spacing w:before="62" w:beforeLines="0" w:after="62" w:afterLines="0"/>
              <w:rPr>
                <w:b/>
              </w:rPr>
            </w:pPr>
            <w:r>
              <w:rPr>
                <w:rFonts w:hint="eastAsia"/>
                <w:b/>
              </w:rPr>
              <w:t>Modifier</w:t>
            </w:r>
          </w:p>
        </w:tc>
        <w:tc>
          <w:tcPr>
            <w:tcW w:w="2235" w:type="dxa"/>
            <w:noWrap w:val="0"/>
            <w:vAlign w:val="top"/>
          </w:tcPr>
          <w:p w14:paraId="0FA6F65D">
            <w:pPr>
              <w:pStyle w:val="97"/>
              <w:spacing w:before="62" w:beforeLines="0" w:after="62" w:afterLines="0"/>
              <w:rPr>
                <w:b/>
              </w:rPr>
            </w:pPr>
            <w:r>
              <w:rPr>
                <w:rFonts w:hint="eastAsia"/>
                <w:b/>
                <w:lang w:val="en-US" w:eastAsia="zh-CN"/>
              </w:rPr>
              <w:t>Date</w:t>
            </w:r>
          </w:p>
        </w:tc>
        <w:tc>
          <w:tcPr>
            <w:tcW w:w="3667" w:type="dxa"/>
            <w:noWrap w:val="0"/>
            <w:vAlign w:val="top"/>
          </w:tcPr>
          <w:p w14:paraId="5252E024">
            <w:pPr>
              <w:pStyle w:val="97"/>
              <w:spacing w:before="62" w:beforeLines="0" w:after="62" w:afterLines="0"/>
              <w:rPr>
                <w:b/>
              </w:rPr>
            </w:pPr>
            <w:r>
              <w:rPr>
                <w:rFonts w:hint="eastAsia"/>
                <w:b/>
              </w:rPr>
              <w:t>Remark</w:t>
            </w:r>
          </w:p>
        </w:tc>
      </w:tr>
      <w:tr w14:paraId="6F2E09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3" w:type="dxa"/>
            <w:noWrap w:val="0"/>
            <w:vAlign w:val="top"/>
          </w:tcPr>
          <w:p w14:paraId="6128807D">
            <w:pPr>
              <w:pStyle w:val="82"/>
              <w:spacing w:before="62" w:beforeLines="0" w:after="62" w:afterLines="0"/>
              <w:ind w:firstLine="210" w:firstLineChars="100"/>
              <w:jc w:val="center"/>
            </w:pPr>
            <w:r>
              <w:rPr>
                <w:rFonts w:hint="eastAsia"/>
              </w:rPr>
              <w:t>0.0.1</w:t>
            </w:r>
          </w:p>
        </w:tc>
        <w:tc>
          <w:tcPr>
            <w:tcW w:w="3960" w:type="dxa"/>
            <w:noWrap w:val="0"/>
            <w:vAlign w:val="top"/>
          </w:tcPr>
          <w:p w14:paraId="1B7CBAD9">
            <w:pPr>
              <w:pStyle w:val="82"/>
              <w:spacing w:before="62" w:beforeLines="0" w:after="62" w:afterLines="0"/>
            </w:pPr>
            <w:r>
              <w:rPr>
                <w:rFonts w:hint="eastAsia"/>
              </w:rPr>
              <w:t>Full functional test</w:t>
            </w:r>
          </w:p>
        </w:tc>
        <w:tc>
          <w:tcPr>
            <w:tcW w:w="1973" w:type="dxa"/>
            <w:noWrap w:val="0"/>
            <w:vAlign w:val="top"/>
          </w:tcPr>
          <w:p w14:paraId="3B406380">
            <w:pPr>
              <w:pStyle w:val="82"/>
              <w:spacing w:before="62" w:beforeLines="0" w:after="62" w:afterLines="0"/>
              <w:jc w:val="center"/>
              <w:rPr>
                <w:rFonts w:hint="eastAsia"/>
              </w:rPr>
            </w:pPr>
            <w:r>
              <w:rPr>
                <w:rFonts w:hint="eastAsia"/>
              </w:rPr>
              <w:t>Cynthia</w:t>
            </w:r>
          </w:p>
        </w:tc>
        <w:tc>
          <w:tcPr>
            <w:tcW w:w="2235" w:type="dxa"/>
            <w:noWrap w:val="0"/>
            <w:vAlign w:val="top"/>
          </w:tcPr>
          <w:p w14:paraId="7046A323">
            <w:pPr>
              <w:pStyle w:val="82"/>
              <w:spacing w:before="62" w:beforeLines="0" w:after="62" w:afterLines="0"/>
              <w:jc w:val="center"/>
              <w:rPr>
                <w:rFonts w:hint="default" w:eastAsia="宋体"/>
                <w:lang w:val="en-US" w:eastAsia="zh-CN"/>
              </w:rPr>
            </w:pPr>
            <w:r>
              <w:rPr>
                <w:rFonts w:hint="eastAsia"/>
              </w:rPr>
              <w:t>2024.</w:t>
            </w:r>
            <w:r>
              <w:rPr>
                <w:rFonts w:hint="eastAsia"/>
                <w:lang w:val="en-US" w:eastAsia="zh-CN"/>
              </w:rPr>
              <w:t>06</w:t>
            </w:r>
            <w:r>
              <w:rPr>
                <w:rFonts w:hint="eastAsia"/>
              </w:rPr>
              <w:t>.</w:t>
            </w:r>
            <w:r>
              <w:rPr>
                <w:rFonts w:hint="eastAsia"/>
                <w:lang w:val="en-US" w:eastAsia="zh-CN"/>
              </w:rPr>
              <w:t>13</w:t>
            </w:r>
          </w:p>
        </w:tc>
        <w:tc>
          <w:tcPr>
            <w:tcW w:w="3667" w:type="dxa"/>
            <w:noWrap w:val="0"/>
            <w:vAlign w:val="center"/>
          </w:tcPr>
          <w:p w14:paraId="6209251D">
            <w:pPr>
              <w:pStyle w:val="82"/>
              <w:spacing w:before="62" w:beforeLines="0" w:after="62" w:afterLines="0"/>
            </w:pPr>
          </w:p>
        </w:tc>
      </w:tr>
      <w:tr w14:paraId="62C64A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3" w:type="dxa"/>
            <w:noWrap w:val="0"/>
            <w:vAlign w:val="top"/>
          </w:tcPr>
          <w:p w14:paraId="0D5A4A69">
            <w:pPr>
              <w:pStyle w:val="82"/>
              <w:spacing w:before="62" w:beforeLines="0" w:after="62" w:afterLines="0"/>
              <w:rPr>
                <w:rFonts w:hint="eastAsia"/>
              </w:rPr>
            </w:pPr>
          </w:p>
        </w:tc>
        <w:tc>
          <w:tcPr>
            <w:tcW w:w="3960" w:type="dxa"/>
            <w:noWrap w:val="0"/>
            <w:vAlign w:val="top"/>
          </w:tcPr>
          <w:p w14:paraId="077C2B83">
            <w:pPr>
              <w:pStyle w:val="82"/>
              <w:spacing w:before="62" w:beforeLines="0" w:after="62" w:afterLines="0"/>
            </w:pPr>
          </w:p>
        </w:tc>
        <w:tc>
          <w:tcPr>
            <w:tcW w:w="1973" w:type="dxa"/>
            <w:noWrap w:val="0"/>
            <w:vAlign w:val="top"/>
          </w:tcPr>
          <w:p w14:paraId="73041BB9">
            <w:pPr>
              <w:pStyle w:val="82"/>
              <w:spacing w:before="62" w:beforeLines="0" w:after="62" w:afterLines="0"/>
            </w:pPr>
          </w:p>
        </w:tc>
        <w:tc>
          <w:tcPr>
            <w:tcW w:w="2235" w:type="dxa"/>
            <w:noWrap w:val="0"/>
            <w:vAlign w:val="top"/>
          </w:tcPr>
          <w:p w14:paraId="2472A1C0">
            <w:pPr>
              <w:pStyle w:val="82"/>
              <w:spacing w:before="62" w:beforeLines="0" w:after="62" w:afterLines="0"/>
            </w:pPr>
          </w:p>
        </w:tc>
        <w:tc>
          <w:tcPr>
            <w:tcW w:w="3667" w:type="dxa"/>
            <w:noWrap w:val="0"/>
            <w:vAlign w:val="center"/>
          </w:tcPr>
          <w:p w14:paraId="30556122">
            <w:pPr>
              <w:pStyle w:val="82"/>
              <w:spacing w:before="62" w:beforeLines="0" w:after="62" w:afterLines="0"/>
            </w:pPr>
          </w:p>
        </w:tc>
      </w:tr>
      <w:tr w14:paraId="1EC534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3" w:type="dxa"/>
            <w:noWrap w:val="0"/>
            <w:vAlign w:val="top"/>
          </w:tcPr>
          <w:p w14:paraId="0A303577">
            <w:pPr>
              <w:pStyle w:val="82"/>
              <w:spacing w:before="62" w:beforeLines="0" w:after="62" w:afterLines="0"/>
              <w:rPr>
                <w:rFonts w:hint="eastAsia"/>
              </w:rPr>
            </w:pPr>
          </w:p>
        </w:tc>
        <w:tc>
          <w:tcPr>
            <w:tcW w:w="3960" w:type="dxa"/>
            <w:noWrap w:val="0"/>
            <w:vAlign w:val="top"/>
          </w:tcPr>
          <w:p w14:paraId="228E0546">
            <w:pPr>
              <w:pStyle w:val="82"/>
              <w:spacing w:before="62" w:beforeLines="0" w:after="62" w:afterLines="0"/>
            </w:pPr>
          </w:p>
        </w:tc>
        <w:tc>
          <w:tcPr>
            <w:tcW w:w="1973" w:type="dxa"/>
            <w:noWrap w:val="0"/>
            <w:vAlign w:val="top"/>
          </w:tcPr>
          <w:p w14:paraId="06A14971">
            <w:pPr>
              <w:pStyle w:val="82"/>
              <w:spacing w:before="62" w:beforeLines="0" w:after="62" w:afterLines="0"/>
            </w:pPr>
          </w:p>
        </w:tc>
        <w:tc>
          <w:tcPr>
            <w:tcW w:w="2235" w:type="dxa"/>
            <w:noWrap w:val="0"/>
            <w:vAlign w:val="top"/>
          </w:tcPr>
          <w:p w14:paraId="47FF10C0">
            <w:pPr>
              <w:pStyle w:val="82"/>
              <w:spacing w:before="62" w:beforeLines="0" w:after="62" w:afterLines="0"/>
            </w:pPr>
          </w:p>
        </w:tc>
        <w:tc>
          <w:tcPr>
            <w:tcW w:w="3667" w:type="dxa"/>
            <w:noWrap w:val="0"/>
            <w:vAlign w:val="center"/>
          </w:tcPr>
          <w:p w14:paraId="7DAA0C82">
            <w:pPr>
              <w:pStyle w:val="82"/>
              <w:spacing w:before="62" w:beforeLines="0" w:after="62" w:afterLines="0"/>
            </w:pPr>
          </w:p>
        </w:tc>
      </w:tr>
      <w:tr w14:paraId="449627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3" w:type="dxa"/>
            <w:noWrap w:val="0"/>
            <w:vAlign w:val="top"/>
          </w:tcPr>
          <w:p w14:paraId="5101A8E2">
            <w:pPr>
              <w:pStyle w:val="82"/>
              <w:spacing w:before="62" w:beforeLines="0" w:after="62" w:afterLines="0"/>
            </w:pPr>
          </w:p>
        </w:tc>
        <w:tc>
          <w:tcPr>
            <w:tcW w:w="3960" w:type="dxa"/>
            <w:noWrap w:val="0"/>
            <w:vAlign w:val="top"/>
          </w:tcPr>
          <w:p w14:paraId="5DA5F0BD">
            <w:pPr>
              <w:pStyle w:val="82"/>
              <w:spacing w:before="62" w:beforeLines="0" w:after="62" w:afterLines="0"/>
            </w:pPr>
          </w:p>
        </w:tc>
        <w:tc>
          <w:tcPr>
            <w:tcW w:w="1973" w:type="dxa"/>
            <w:noWrap w:val="0"/>
            <w:vAlign w:val="top"/>
          </w:tcPr>
          <w:p w14:paraId="13CAE6D9">
            <w:pPr>
              <w:pStyle w:val="82"/>
              <w:spacing w:before="62" w:beforeLines="0" w:after="62" w:afterLines="0"/>
            </w:pPr>
          </w:p>
        </w:tc>
        <w:tc>
          <w:tcPr>
            <w:tcW w:w="2235" w:type="dxa"/>
            <w:noWrap w:val="0"/>
            <w:vAlign w:val="top"/>
          </w:tcPr>
          <w:p w14:paraId="0EB74C5D">
            <w:pPr>
              <w:pStyle w:val="82"/>
              <w:spacing w:before="62" w:beforeLines="0" w:after="62" w:afterLines="0"/>
            </w:pPr>
          </w:p>
        </w:tc>
        <w:tc>
          <w:tcPr>
            <w:tcW w:w="3667" w:type="dxa"/>
            <w:noWrap w:val="0"/>
            <w:vAlign w:val="center"/>
          </w:tcPr>
          <w:p w14:paraId="08B926E9">
            <w:pPr>
              <w:pStyle w:val="82"/>
              <w:spacing w:before="62" w:beforeLines="0" w:after="62" w:afterLines="0"/>
            </w:pPr>
          </w:p>
        </w:tc>
      </w:tr>
      <w:tr w14:paraId="316682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3" w:type="dxa"/>
            <w:noWrap w:val="0"/>
            <w:vAlign w:val="top"/>
          </w:tcPr>
          <w:p w14:paraId="3A837D71">
            <w:pPr>
              <w:pStyle w:val="82"/>
              <w:spacing w:before="62" w:beforeLines="0" w:after="62" w:afterLines="0"/>
            </w:pPr>
          </w:p>
        </w:tc>
        <w:tc>
          <w:tcPr>
            <w:tcW w:w="3960" w:type="dxa"/>
            <w:noWrap w:val="0"/>
            <w:vAlign w:val="top"/>
          </w:tcPr>
          <w:p w14:paraId="31070AF8">
            <w:pPr>
              <w:pStyle w:val="82"/>
              <w:spacing w:before="62" w:beforeLines="0" w:after="62" w:afterLines="0"/>
            </w:pPr>
          </w:p>
        </w:tc>
        <w:tc>
          <w:tcPr>
            <w:tcW w:w="1973" w:type="dxa"/>
            <w:noWrap w:val="0"/>
            <w:vAlign w:val="top"/>
          </w:tcPr>
          <w:p w14:paraId="65A87505">
            <w:pPr>
              <w:pStyle w:val="82"/>
              <w:spacing w:before="62" w:beforeLines="0" w:after="62" w:afterLines="0"/>
            </w:pPr>
          </w:p>
        </w:tc>
        <w:tc>
          <w:tcPr>
            <w:tcW w:w="2235" w:type="dxa"/>
            <w:noWrap w:val="0"/>
            <w:vAlign w:val="top"/>
          </w:tcPr>
          <w:p w14:paraId="450569FD">
            <w:pPr>
              <w:pStyle w:val="82"/>
              <w:spacing w:before="62" w:beforeLines="0" w:after="62" w:afterLines="0"/>
            </w:pPr>
          </w:p>
        </w:tc>
        <w:tc>
          <w:tcPr>
            <w:tcW w:w="3667" w:type="dxa"/>
            <w:noWrap w:val="0"/>
            <w:vAlign w:val="center"/>
          </w:tcPr>
          <w:p w14:paraId="76EBDD88">
            <w:pPr>
              <w:pStyle w:val="82"/>
              <w:spacing w:before="62" w:beforeLines="0" w:after="62" w:afterLines="0"/>
            </w:pPr>
          </w:p>
        </w:tc>
      </w:tr>
      <w:tr w14:paraId="4F83C9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3" w:type="dxa"/>
            <w:noWrap w:val="0"/>
            <w:vAlign w:val="top"/>
          </w:tcPr>
          <w:p w14:paraId="4E499B68">
            <w:pPr>
              <w:pStyle w:val="82"/>
              <w:spacing w:before="62" w:beforeLines="0" w:after="62" w:afterLines="0"/>
            </w:pPr>
          </w:p>
        </w:tc>
        <w:tc>
          <w:tcPr>
            <w:tcW w:w="3960" w:type="dxa"/>
            <w:noWrap w:val="0"/>
            <w:vAlign w:val="top"/>
          </w:tcPr>
          <w:p w14:paraId="767FB59B">
            <w:pPr>
              <w:pStyle w:val="82"/>
              <w:spacing w:before="62" w:beforeLines="0" w:after="62" w:afterLines="0"/>
            </w:pPr>
          </w:p>
        </w:tc>
        <w:tc>
          <w:tcPr>
            <w:tcW w:w="1973" w:type="dxa"/>
            <w:noWrap w:val="0"/>
            <w:vAlign w:val="top"/>
          </w:tcPr>
          <w:p w14:paraId="2BB32E51">
            <w:pPr>
              <w:pStyle w:val="82"/>
              <w:spacing w:before="62" w:beforeLines="0" w:after="62" w:afterLines="0"/>
            </w:pPr>
          </w:p>
        </w:tc>
        <w:tc>
          <w:tcPr>
            <w:tcW w:w="2235" w:type="dxa"/>
            <w:noWrap w:val="0"/>
            <w:vAlign w:val="top"/>
          </w:tcPr>
          <w:p w14:paraId="0ED1F4B8">
            <w:pPr>
              <w:pStyle w:val="82"/>
              <w:spacing w:before="62" w:beforeLines="0" w:after="62" w:afterLines="0"/>
            </w:pPr>
          </w:p>
        </w:tc>
        <w:tc>
          <w:tcPr>
            <w:tcW w:w="3667" w:type="dxa"/>
            <w:noWrap w:val="0"/>
            <w:vAlign w:val="center"/>
          </w:tcPr>
          <w:p w14:paraId="77AA02D4">
            <w:pPr>
              <w:pStyle w:val="82"/>
              <w:spacing w:before="62" w:beforeLines="0" w:after="62" w:afterLines="0"/>
            </w:pPr>
          </w:p>
        </w:tc>
      </w:tr>
      <w:tr w14:paraId="344FF2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3" w:type="dxa"/>
            <w:noWrap w:val="0"/>
            <w:vAlign w:val="top"/>
          </w:tcPr>
          <w:p w14:paraId="263B3CBF">
            <w:pPr>
              <w:pStyle w:val="82"/>
              <w:spacing w:before="62" w:beforeLines="0" w:after="62" w:afterLines="0"/>
            </w:pPr>
          </w:p>
        </w:tc>
        <w:tc>
          <w:tcPr>
            <w:tcW w:w="3960" w:type="dxa"/>
            <w:noWrap w:val="0"/>
            <w:vAlign w:val="top"/>
          </w:tcPr>
          <w:p w14:paraId="52D715E9">
            <w:pPr>
              <w:pStyle w:val="82"/>
              <w:spacing w:before="62" w:beforeLines="0" w:after="62" w:afterLines="0"/>
            </w:pPr>
          </w:p>
        </w:tc>
        <w:tc>
          <w:tcPr>
            <w:tcW w:w="1973" w:type="dxa"/>
            <w:noWrap w:val="0"/>
            <w:vAlign w:val="top"/>
          </w:tcPr>
          <w:p w14:paraId="6A1E8BB3">
            <w:pPr>
              <w:pStyle w:val="82"/>
              <w:spacing w:before="62" w:beforeLines="0" w:after="62" w:afterLines="0"/>
            </w:pPr>
          </w:p>
        </w:tc>
        <w:tc>
          <w:tcPr>
            <w:tcW w:w="2235" w:type="dxa"/>
            <w:noWrap w:val="0"/>
            <w:vAlign w:val="top"/>
          </w:tcPr>
          <w:p w14:paraId="5EEAFC0D">
            <w:pPr>
              <w:pStyle w:val="82"/>
              <w:spacing w:before="62" w:beforeLines="0" w:after="62" w:afterLines="0"/>
              <w:rPr>
                <w:rFonts w:hint="eastAsia"/>
              </w:rPr>
            </w:pPr>
          </w:p>
        </w:tc>
        <w:tc>
          <w:tcPr>
            <w:tcW w:w="3667" w:type="dxa"/>
            <w:noWrap w:val="0"/>
            <w:vAlign w:val="center"/>
          </w:tcPr>
          <w:p w14:paraId="479EA708">
            <w:pPr>
              <w:pStyle w:val="82"/>
              <w:spacing w:before="62" w:beforeLines="0" w:after="62" w:afterLines="0"/>
            </w:pPr>
          </w:p>
        </w:tc>
      </w:tr>
      <w:tr w14:paraId="321DDC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3" w:type="dxa"/>
            <w:tcBorders>
              <w:top w:val="single" w:color="000000" w:sz="4" w:space="0"/>
              <w:left w:val="single" w:color="000000" w:sz="4" w:space="0"/>
              <w:bottom w:val="single" w:color="000000" w:sz="4" w:space="0"/>
              <w:right w:val="single" w:color="000000" w:sz="4" w:space="0"/>
            </w:tcBorders>
            <w:noWrap w:val="0"/>
            <w:vAlign w:val="top"/>
          </w:tcPr>
          <w:p w14:paraId="2D1D4CA8">
            <w:pPr>
              <w:pStyle w:val="82"/>
              <w:spacing w:before="62" w:beforeLines="0" w:after="62" w:afterLines="0"/>
              <w:rPr>
                <w:kern w:val="2"/>
              </w:rPr>
            </w:pPr>
          </w:p>
        </w:tc>
        <w:tc>
          <w:tcPr>
            <w:tcW w:w="3960" w:type="dxa"/>
            <w:tcBorders>
              <w:top w:val="single" w:color="000000" w:sz="4" w:space="0"/>
              <w:left w:val="single" w:color="000000" w:sz="4" w:space="0"/>
              <w:bottom w:val="single" w:color="000000" w:sz="4" w:space="0"/>
              <w:right w:val="single" w:color="000000" w:sz="4" w:space="0"/>
            </w:tcBorders>
            <w:noWrap w:val="0"/>
            <w:vAlign w:val="top"/>
          </w:tcPr>
          <w:p w14:paraId="4C8A39C1">
            <w:pPr>
              <w:pStyle w:val="82"/>
              <w:spacing w:before="62" w:beforeLines="0" w:after="62" w:afterLines="0"/>
              <w:rPr>
                <w:kern w:val="2"/>
              </w:rPr>
            </w:pPr>
          </w:p>
        </w:tc>
        <w:tc>
          <w:tcPr>
            <w:tcW w:w="1973" w:type="dxa"/>
            <w:tcBorders>
              <w:top w:val="single" w:color="000000" w:sz="4" w:space="0"/>
              <w:left w:val="single" w:color="000000" w:sz="4" w:space="0"/>
              <w:bottom w:val="single" w:color="000000" w:sz="4" w:space="0"/>
              <w:right w:val="single" w:color="000000" w:sz="4" w:space="0"/>
            </w:tcBorders>
            <w:noWrap w:val="0"/>
            <w:vAlign w:val="top"/>
          </w:tcPr>
          <w:p w14:paraId="11128A37">
            <w:pPr>
              <w:pStyle w:val="82"/>
              <w:spacing w:before="62" w:beforeLines="0" w:after="62" w:afterLines="0"/>
              <w:rPr>
                <w:kern w:val="2"/>
              </w:rPr>
            </w:pPr>
          </w:p>
        </w:tc>
        <w:tc>
          <w:tcPr>
            <w:tcW w:w="2235" w:type="dxa"/>
            <w:tcBorders>
              <w:top w:val="single" w:color="000000" w:sz="4" w:space="0"/>
              <w:left w:val="single" w:color="000000" w:sz="4" w:space="0"/>
              <w:bottom w:val="single" w:color="000000" w:sz="4" w:space="0"/>
              <w:right w:val="single" w:color="000000" w:sz="4" w:space="0"/>
            </w:tcBorders>
            <w:noWrap w:val="0"/>
            <w:vAlign w:val="top"/>
          </w:tcPr>
          <w:p w14:paraId="07E1B676">
            <w:pPr>
              <w:pStyle w:val="82"/>
              <w:spacing w:before="62" w:beforeLines="0" w:after="62" w:afterLines="0"/>
              <w:rPr>
                <w:kern w:val="2"/>
              </w:rPr>
            </w:pPr>
          </w:p>
        </w:tc>
        <w:tc>
          <w:tcPr>
            <w:tcW w:w="3667" w:type="dxa"/>
            <w:tcBorders>
              <w:top w:val="single" w:color="000000" w:sz="4" w:space="0"/>
              <w:left w:val="single" w:color="000000" w:sz="4" w:space="0"/>
              <w:bottom w:val="single" w:color="000000" w:sz="4" w:space="0"/>
              <w:right w:val="single" w:color="000000" w:sz="4" w:space="0"/>
            </w:tcBorders>
            <w:noWrap w:val="0"/>
            <w:vAlign w:val="center"/>
          </w:tcPr>
          <w:p w14:paraId="09882A9F">
            <w:pPr>
              <w:pStyle w:val="82"/>
              <w:spacing w:before="62" w:beforeLines="0" w:after="62" w:afterLines="0"/>
              <w:rPr>
                <w:kern w:val="2"/>
              </w:rPr>
            </w:pPr>
          </w:p>
        </w:tc>
      </w:tr>
      <w:tr w14:paraId="3EE590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3" w:type="dxa"/>
            <w:tcBorders>
              <w:top w:val="single" w:color="000000" w:sz="4" w:space="0"/>
              <w:left w:val="single" w:color="000000" w:sz="4" w:space="0"/>
              <w:bottom w:val="single" w:color="000000" w:sz="4" w:space="0"/>
              <w:right w:val="single" w:color="000000" w:sz="4" w:space="0"/>
            </w:tcBorders>
            <w:noWrap w:val="0"/>
            <w:vAlign w:val="top"/>
          </w:tcPr>
          <w:p w14:paraId="1D3B8C0A">
            <w:pPr>
              <w:pStyle w:val="82"/>
              <w:spacing w:before="62" w:beforeLines="0" w:after="62" w:afterLines="0"/>
              <w:rPr>
                <w:kern w:val="2"/>
              </w:rPr>
            </w:pPr>
          </w:p>
        </w:tc>
        <w:tc>
          <w:tcPr>
            <w:tcW w:w="3960" w:type="dxa"/>
            <w:tcBorders>
              <w:top w:val="single" w:color="000000" w:sz="4" w:space="0"/>
              <w:left w:val="single" w:color="000000" w:sz="4" w:space="0"/>
              <w:bottom w:val="single" w:color="000000" w:sz="4" w:space="0"/>
              <w:right w:val="single" w:color="000000" w:sz="4" w:space="0"/>
            </w:tcBorders>
            <w:noWrap w:val="0"/>
            <w:vAlign w:val="top"/>
          </w:tcPr>
          <w:p w14:paraId="70093CC3">
            <w:pPr>
              <w:pStyle w:val="82"/>
              <w:spacing w:before="62" w:beforeLines="0" w:after="62" w:afterLines="0"/>
              <w:rPr>
                <w:kern w:val="2"/>
              </w:rPr>
            </w:pPr>
          </w:p>
        </w:tc>
        <w:tc>
          <w:tcPr>
            <w:tcW w:w="1973" w:type="dxa"/>
            <w:tcBorders>
              <w:top w:val="single" w:color="000000" w:sz="4" w:space="0"/>
              <w:left w:val="single" w:color="000000" w:sz="4" w:space="0"/>
              <w:bottom w:val="single" w:color="000000" w:sz="4" w:space="0"/>
              <w:right w:val="single" w:color="000000" w:sz="4" w:space="0"/>
            </w:tcBorders>
            <w:noWrap w:val="0"/>
            <w:vAlign w:val="top"/>
          </w:tcPr>
          <w:p w14:paraId="38DE571E">
            <w:pPr>
              <w:pStyle w:val="82"/>
              <w:spacing w:before="62" w:beforeLines="0" w:after="62" w:afterLines="0"/>
              <w:rPr>
                <w:kern w:val="2"/>
              </w:rPr>
            </w:pPr>
          </w:p>
        </w:tc>
        <w:tc>
          <w:tcPr>
            <w:tcW w:w="2235" w:type="dxa"/>
            <w:tcBorders>
              <w:top w:val="single" w:color="000000" w:sz="4" w:space="0"/>
              <w:left w:val="single" w:color="000000" w:sz="4" w:space="0"/>
              <w:bottom w:val="single" w:color="000000" w:sz="4" w:space="0"/>
              <w:right w:val="single" w:color="000000" w:sz="4" w:space="0"/>
            </w:tcBorders>
            <w:noWrap w:val="0"/>
            <w:vAlign w:val="top"/>
          </w:tcPr>
          <w:p w14:paraId="2CD8C0DF">
            <w:pPr>
              <w:pStyle w:val="82"/>
              <w:spacing w:before="62" w:beforeLines="0" w:after="62" w:afterLines="0"/>
              <w:rPr>
                <w:kern w:val="2"/>
              </w:rPr>
            </w:pPr>
          </w:p>
        </w:tc>
        <w:tc>
          <w:tcPr>
            <w:tcW w:w="3667" w:type="dxa"/>
            <w:tcBorders>
              <w:top w:val="single" w:color="000000" w:sz="4" w:space="0"/>
              <w:left w:val="single" w:color="000000" w:sz="4" w:space="0"/>
              <w:bottom w:val="single" w:color="000000" w:sz="4" w:space="0"/>
              <w:right w:val="single" w:color="000000" w:sz="4" w:space="0"/>
            </w:tcBorders>
            <w:noWrap w:val="0"/>
            <w:vAlign w:val="center"/>
          </w:tcPr>
          <w:p w14:paraId="5A98C8EA">
            <w:pPr>
              <w:pStyle w:val="82"/>
              <w:spacing w:before="62" w:beforeLines="0" w:after="62" w:afterLines="0"/>
              <w:rPr>
                <w:kern w:val="2"/>
              </w:rPr>
            </w:pPr>
          </w:p>
        </w:tc>
      </w:tr>
      <w:tr w14:paraId="11853F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3" w:type="dxa"/>
            <w:noWrap w:val="0"/>
            <w:vAlign w:val="top"/>
          </w:tcPr>
          <w:p w14:paraId="7E539715">
            <w:pPr>
              <w:pStyle w:val="82"/>
              <w:spacing w:before="62" w:beforeLines="0" w:after="62" w:afterLines="0"/>
              <w:rPr>
                <w:kern w:val="2"/>
              </w:rPr>
            </w:pPr>
          </w:p>
        </w:tc>
        <w:tc>
          <w:tcPr>
            <w:tcW w:w="3960" w:type="dxa"/>
            <w:noWrap w:val="0"/>
            <w:vAlign w:val="top"/>
          </w:tcPr>
          <w:p w14:paraId="0282CDE8">
            <w:pPr>
              <w:pStyle w:val="82"/>
              <w:spacing w:before="62" w:beforeLines="0" w:after="62" w:afterLines="0"/>
              <w:rPr>
                <w:kern w:val="2"/>
              </w:rPr>
            </w:pPr>
          </w:p>
        </w:tc>
        <w:tc>
          <w:tcPr>
            <w:tcW w:w="1973" w:type="dxa"/>
            <w:noWrap w:val="0"/>
            <w:vAlign w:val="top"/>
          </w:tcPr>
          <w:p w14:paraId="7FAF2E3E">
            <w:pPr>
              <w:pStyle w:val="82"/>
              <w:spacing w:before="62" w:beforeLines="0" w:after="62" w:afterLines="0"/>
              <w:rPr>
                <w:kern w:val="2"/>
              </w:rPr>
            </w:pPr>
          </w:p>
        </w:tc>
        <w:tc>
          <w:tcPr>
            <w:tcW w:w="2235" w:type="dxa"/>
            <w:noWrap w:val="0"/>
            <w:vAlign w:val="top"/>
          </w:tcPr>
          <w:p w14:paraId="62B34BCD">
            <w:pPr>
              <w:pStyle w:val="82"/>
              <w:spacing w:before="62" w:beforeLines="0" w:after="62" w:afterLines="0"/>
              <w:rPr>
                <w:rFonts w:hint="eastAsia"/>
                <w:kern w:val="2"/>
              </w:rPr>
            </w:pPr>
          </w:p>
        </w:tc>
        <w:tc>
          <w:tcPr>
            <w:tcW w:w="3667" w:type="dxa"/>
            <w:noWrap w:val="0"/>
            <w:vAlign w:val="center"/>
          </w:tcPr>
          <w:p w14:paraId="56D13AEB">
            <w:pPr>
              <w:pStyle w:val="82"/>
              <w:spacing w:before="62" w:beforeLines="0" w:after="62" w:afterLines="0"/>
            </w:pPr>
          </w:p>
        </w:tc>
      </w:tr>
      <w:tr w14:paraId="35DDFD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3" w:type="dxa"/>
            <w:noWrap w:val="0"/>
            <w:vAlign w:val="top"/>
          </w:tcPr>
          <w:p w14:paraId="5B6BA443">
            <w:pPr>
              <w:pStyle w:val="82"/>
              <w:spacing w:before="62" w:beforeLines="0" w:after="62" w:afterLines="0"/>
              <w:rPr>
                <w:rFonts w:hint="eastAsia"/>
                <w:kern w:val="2"/>
              </w:rPr>
            </w:pPr>
          </w:p>
        </w:tc>
        <w:tc>
          <w:tcPr>
            <w:tcW w:w="3960" w:type="dxa"/>
            <w:noWrap w:val="0"/>
            <w:vAlign w:val="top"/>
          </w:tcPr>
          <w:p w14:paraId="750E6C21">
            <w:pPr>
              <w:pStyle w:val="82"/>
              <w:spacing w:before="62" w:beforeLines="0" w:after="62" w:afterLines="0"/>
              <w:rPr>
                <w:rFonts w:hint="eastAsia"/>
                <w:kern w:val="2"/>
              </w:rPr>
            </w:pPr>
          </w:p>
        </w:tc>
        <w:tc>
          <w:tcPr>
            <w:tcW w:w="1973" w:type="dxa"/>
            <w:noWrap w:val="0"/>
            <w:vAlign w:val="top"/>
          </w:tcPr>
          <w:p w14:paraId="676D5AB5">
            <w:pPr>
              <w:pStyle w:val="82"/>
              <w:spacing w:before="62" w:beforeLines="0" w:after="62" w:afterLines="0"/>
              <w:rPr>
                <w:rFonts w:hint="eastAsia"/>
                <w:kern w:val="2"/>
              </w:rPr>
            </w:pPr>
          </w:p>
        </w:tc>
        <w:tc>
          <w:tcPr>
            <w:tcW w:w="2235" w:type="dxa"/>
            <w:noWrap w:val="0"/>
            <w:vAlign w:val="top"/>
          </w:tcPr>
          <w:p w14:paraId="4DE286DB">
            <w:pPr>
              <w:pStyle w:val="82"/>
              <w:spacing w:before="62" w:beforeLines="0" w:after="62" w:afterLines="0"/>
              <w:rPr>
                <w:rFonts w:hint="eastAsia"/>
                <w:kern w:val="2"/>
              </w:rPr>
            </w:pPr>
          </w:p>
        </w:tc>
        <w:tc>
          <w:tcPr>
            <w:tcW w:w="3667" w:type="dxa"/>
            <w:noWrap w:val="0"/>
            <w:vAlign w:val="center"/>
          </w:tcPr>
          <w:p w14:paraId="65536A63">
            <w:pPr>
              <w:pStyle w:val="82"/>
              <w:spacing w:before="62" w:beforeLines="0" w:after="62" w:afterLines="0"/>
            </w:pPr>
          </w:p>
        </w:tc>
      </w:tr>
      <w:tr w14:paraId="1FF4AB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3" w:type="dxa"/>
            <w:noWrap w:val="0"/>
            <w:vAlign w:val="top"/>
          </w:tcPr>
          <w:p w14:paraId="194BB8B4">
            <w:pPr>
              <w:pStyle w:val="82"/>
              <w:spacing w:before="62" w:beforeLines="0" w:after="62" w:afterLines="0"/>
              <w:rPr>
                <w:rFonts w:hint="eastAsia"/>
                <w:kern w:val="2"/>
              </w:rPr>
            </w:pPr>
          </w:p>
        </w:tc>
        <w:tc>
          <w:tcPr>
            <w:tcW w:w="3960" w:type="dxa"/>
            <w:noWrap w:val="0"/>
            <w:vAlign w:val="top"/>
          </w:tcPr>
          <w:p w14:paraId="6477F76D">
            <w:pPr>
              <w:pStyle w:val="82"/>
              <w:spacing w:before="62" w:beforeLines="0" w:after="62" w:afterLines="0"/>
              <w:rPr>
                <w:rFonts w:hint="eastAsia"/>
                <w:kern w:val="2"/>
              </w:rPr>
            </w:pPr>
          </w:p>
        </w:tc>
        <w:tc>
          <w:tcPr>
            <w:tcW w:w="1973" w:type="dxa"/>
            <w:noWrap w:val="0"/>
            <w:vAlign w:val="top"/>
          </w:tcPr>
          <w:p w14:paraId="46E0BBB8">
            <w:pPr>
              <w:pStyle w:val="82"/>
              <w:spacing w:before="62" w:beforeLines="0" w:after="62" w:afterLines="0"/>
              <w:rPr>
                <w:rFonts w:hint="eastAsia"/>
                <w:kern w:val="2"/>
              </w:rPr>
            </w:pPr>
          </w:p>
        </w:tc>
        <w:tc>
          <w:tcPr>
            <w:tcW w:w="2235" w:type="dxa"/>
            <w:noWrap w:val="0"/>
            <w:vAlign w:val="top"/>
          </w:tcPr>
          <w:p w14:paraId="454F1715">
            <w:pPr>
              <w:pStyle w:val="82"/>
              <w:spacing w:before="62" w:beforeLines="0" w:after="62" w:afterLines="0"/>
              <w:rPr>
                <w:rFonts w:hint="eastAsia"/>
                <w:kern w:val="2"/>
              </w:rPr>
            </w:pPr>
          </w:p>
        </w:tc>
        <w:tc>
          <w:tcPr>
            <w:tcW w:w="3667" w:type="dxa"/>
            <w:noWrap w:val="0"/>
            <w:vAlign w:val="center"/>
          </w:tcPr>
          <w:p w14:paraId="2212B3D9">
            <w:pPr>
              <w:pStyle w:val="82"/>
              <w:spacing w:before="62" w:beforeLines="0" w:after="62" w:afterLines="0"/>
            </w:pPr>
          </w:p>
        </w:tc>
      </w:tr>
      <w:tr w14:paraId="61BE5A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3" w:type="dxa"/>
            <w:noWrap w:val="0"/>
            <w:vAlign w:val="top"/>
          </w:tcPr>
          <w:p w14:paraId="4DD73FC2">
            <w:pPr>
              <w:pStyle w:val="82"/>
              <w:spacing w:before="62" w:beforeLines="0" w:after="62" w:afterLines="0"/>
            </w:pPr>
          </w:p>
        </w:tc>
        <w:tc>
          <w:tcPr>
            <w:tcW w:w="3960" w:type="dxa"/>
            <w:noWrap w:val="0"/>
            <w:vAlign w:val="top"/>
          </w:tcPr>
          <w:p w14:paraId="04DA5990">
            <w:pPr>
              <w:pStyle w:val="82"/>
              <w:spacing w:before="62" w:beforeLines="0" w:after="62" w:afterLines="0"/>
            </w:pPr>
          </w:p>
        </w:tc>
        <w:tc>
          <w:tcPr>
            <w:tcW w:w="1973" w:type="dxa"/>
            <w:noWrap w:val="0"/>
            <w:vAlign w:val="top"/>
          </w:tcPr>
          <w:p w14:paraId="636CA9ED">
            <w:pPr>
              <w:pStyle w:val="82"/>
              <w:spacing w:before="62" w:beforeLines="0" w:after="62" w:afterLines="0"/>
            </w:pPr>
          </w:p>
        </w:tc>
        <w:tc>
          <w:tcPr>
            <w:tcW w:w="2235" w:type="dxa"/>
            <w:noWrap w:val="0"/>
            <w:vAlign w:val="top"/>
          </w:tcPr>
          <w:p w14:paraId="4B2262DA">
            <w:pPr>
              <w:pStyle w:val="82"/>
              <w:spacing w:before="62" w:beforeLines="0" w:after="62" w:afterLines="0"/>
            </w:pPr>
          </w:p>
        </w:tc>
        <w:tc>
          <w:tcPr>
            <w:tcW w:w="3667" w:type="dxa"/>
            <w:noWrap w:val="0"/>
            <w:vAlign w:val="center"/>
          </w:tcPr>
          <w:p w14:paraId="4D1AAE69">
            <w:pPr>
              <w:pStyle w:val="82"/>
              <w:spacing w:before="62" w:beforeLines="0" w:after="62" w:afterLines="0"/>
            </w:pPr>
          </w:p>
        </w:tc>
      </w:tr>
      <w:tr w14:paraId="44CC81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3" w:type="dxa"/>
            <w:noWrap w:val="0"/>
            <w:vAlign w:val="top"/>
          </w:tcPr>
          <w:p w14:paraId="20175929">
            <w:pPr>
              <w:pStyle w:val="82"/>
              <w:spacing w:before="62" w:beforeLines="0" w:after="62" w:afterLines="0"/>
            </w:pPr>
          </w:p>
        </w:tc>
        <w:tc>
          <w:tcPr>
            <w:tcW w:w="3960" w:type="dxa"/>
            <w:noWrap w:val="0"/>
            <w:vAlign w:val="top"/>
          </w:tcPr>
          <w:p w14:paraId="5AF50718">
            <w:pPr>
              <w:pStyle w:val="82"/>
              <w:spacing w:before="62" w:beforeLines="0" w:after="62" w:afterLines="0"/>
            </w:pPr>
          </w:p>
        </w:tc>
        <w:tc>
          <w:tcPr>
            <w:tcW w:w="1973" w:type="dxa"/>
            <w:noWrap w:val="0"/>
            <w:vAlign w:val="top"/>
          </w:tcPr>
          <w:p w14:paraId="0E565D11">
            <w:pPr>
              <w:pStyle w:val="82"/>
              <w:spacing w:before="62" w:beforeLines="0" w:after="62" w:afterLines="0"/>
            </w:pPr>
          </w:p>
        </w:tc>
        <w:tc>
          <w:tcPr>
            <w:tcW w:w="2235" w:type="dxa"/>
            <w:noWrap w:val="0"/>
            <w:vAlign w:val="top"/>
          </w:tcPr>
          <w:p w14:paraId="750A3071">
            <w:pPr>
              <w:pStyle w:val="82"/>
              <w:spacing w:before="62" w:beforeLines="0" w:after="62" w:afterLines="0"/>
            </w:pPr>
          </w:p>
        </w:tc>
        <w:tc>
          <w:tcPr>
            <w:tcW w:w="3667" w:type="dxa"/>
            <w:noWrap w:val="0"/>
            <w:vAlign w:val="center"/>
          </w:tcPr>
          <w:p w14:paraId="60F12850">
            <w:pPr>
              <w:pStyle w:val="82"/>
              <w:spacing w:before="62" w:beforeLines="0" w:after="62" w:afterLines="0"/>
            </w:pPr>
          </w:p>
        </w:tc>
      </w:tr>
      <w:tr w14:paraId="1E4088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3" w:type="dxa"/>
            <w:noWrap w:val="0"/>
            <w:vAlign w:val="top"/>
          </w:tcPr>
          <w:p w14:paraId="62A2C5F4">
            <w:pPr>
              <w:pStyle w:val="82"/>
              <w:spacing w:before="62" w:beforeLines="0" w:after="62" w:afterLines="0"/>
            </w:pPr>
          </w:p>
        </w:tc>
        <w:tc>
          <w:tcPr>
            <w:tcW w:w="3960" w:type="dxa"/>
            <w:noWrap w:val="0"/>
            <w:vAlign w:val="top"/>
          </w:tcPr>
          <w:p w14:paraId="303216B7">
            <w:pPr>
              <w:pStyle w:val="82"/>
              <w:spacing w:before="62" w:beforeLines="0" w:after="62" w:afterLines="0"/>
            </w:pPr>
          </w:p>
        </w:tc>
        <w:tc>
          <w:tcPr>
            <w:tcW w:w="1973" w:type="dxa"/>
            <w:noWrap w:val="0"/>
            <w:vAlign w:val="top"/>
          </w:tcPr>
          <w:p w14:paraId="35873CD7">
            <w:pPr>
              <w:pStyle w:val="82"/>
              <w:spacing w:before="62" w:beforeLines="0" w:after="62" w:afterLines="0"/>
            </w:pPr>
          </w:p>
        </w:tc>
        <w:tc>
          <w:tcPr>
            <w:tcW w:w="2235" w:type="dxa"/>
            <w:noWrap w:val="0"/>
            <w:vAlign w:val="top"/>
          </w:tcPr>
          <w:p w14:paraId="7EC2B7A6">
            <w:pPr>
              <w:pStyle w:val="82"/>
              <w:spacing w:before="62" w:beforeLines="0" w:after="62" w:afterLines="0"/>
            </w:pPr>
          </w:p>
        </w:tc>
        <w:tc>
          <w:tcPr>
            <w:tcW w:w="3667" w:type="dxa"/>
            <w:noWrap w:val="0"/>
            <w:vAlign w:val="center"/>
          </w:tcPr>
          <w:p w14:paraId="10E3370E">
            <w:pPr>
              <w:pStyle w:val="82"/>
              <w:spacing w:before="62" w:beforeLines="0" w:after="62" w:afterLines="0"/>
            </w:pPr>
          </w:p>
        </w:tc>
      </w:tr>
      <w:tr w14:paraId="1B985B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3" w:type="dxa"/>
            <w:noWrap w:val="0"/>
            <w:vAlign w:val="top"/>
          </w:tcPr>
          <w:p w14:paraId="6D886B19">
            <w:pPr>
              <w:pStyle w:val="82"/>
              <w:spacing w:before="62" w:beforeLines="0" w:after="62" w:afterLines="0"/>
            </w:pPr>
          </w:p>
        </w:tc>
        <w:tc>
          <w:tcPr>
            <w:tcW w:w="3960" w:type="dxa"/>
            <w:noWrap w:val="0"/>
            <w:vAlign w:val="top"/>
          </w:tcPr>
          <w:p w14:paraId="133832AF">
            <w:pPr>
              <w:pStyle w:val="82"/>
              <w:spacing w:before="62" w:beforeLines="0" w:after="62" w:afterLines="0"/>
            </w:pPr>
          </w:p>
        </w:tc>
        <w:tc>
          <w:tcPr>
            <w:tcW w:w="1973" w:type="dxa"/>
            <w:noWrap w:val="0"/>
            <w:vAlign w:val="top"/>
          </w:tcPr>
          <w:p w14:paraId="3676F7D3">
            <w:pPr>
              <w:pStyle w:val="82"/>
              <w:spacing w:before="62" w:beforeLines="0" w:after="62" w:afterLines="0"/>
            </w:pPr>
          </w:p>
        </w:tc>
        <w:tc>
          <w:tcPr>
            <w:tcW w:w="2235" w:type="dxa"/>
            <w:noWrap w:val="0"/>
            <w:vAlign w:val="top"/>
          </w:tcPr>
          <w:p w14:paraId="1FB2C62F">
            <w:pPr>
              <w:pStyle w:val="82"/>
              <w:spacing w:before="62" w:beforeLines="0" w:after="62" w:afterLines="0"/>
            </w:pPr>
          </w:p>
        </w:tc>
        <w:tc>
          <w:tcPr>
            <w:tcW w:w="3667" w:type="dxa"/>
            <w:noWrap w:val="0"/>
            <w:vAlign w:val="center"/>
          </w:tcPr>
          <w:p w14:paraId="60F0119F">
            <w:pPr>
              <w:pStyle w:val="82"/>
              <w:spacing w:before="62" w:beforeLines="0" w:after="62" w:afterLines="0"/>
            </w:pPr>
          </w:p>
        </w:tc>
      </w:tr>
    </w:tbl>
    <w:p w14:paraId="02BD5ED7">
      <w:pPr>
        <w:pStyle w:val="2"/>
        <w:ind w:firstLine="0"/>
        <w:rPr>
          <w:rFonts w:hint="eastAsia"/>
        </w:rPr>
      </w:pPr>
    </w:p>
    <w:p w14:paraId="4140F19A">
      <w:pPr>
        <w:pStyle w:val="3"/>
        <w:numPr>
          <w:ilvl w:val="0"/>
          <w:numId w:val="0"/>
        </w:numPr>
        <w:spacing w:before="163" w:after="163"/>
        <w:rPr>
          <w:rFonts w:hint="eastAsia" w:ascii="Times New Roman" w:hAnsi="Times New Roman" w:cs="Times New Roman"/>
          <w:sz w:val="32"/>
          <w:szCs w:val="52"/>
          <w:lang w:eastAsia="zh-CN"/>
        </w:rPr>
      </w:pPr>
      <w:bookmarkStart w:id="1" w:name="_Toc7579"/>
      <w:bookmarkStart w:id="2" w:name="_Toc9371"/>
      <w:r>
        <w:rPr>
          <w:rFonts w:hint="eastAsia" w:ascii="Times New Roman" w:hAnsi="Times New Roman" w:cs="Times New Roman"/>
          <w:sz w:val="32"/>
          <w:szCs w:val="52"/>
          <w:lang w:eastAsia="zh-CN"/>
        </w:rPr>
        <w:t>Chapter 1 Introduction to Test Report</w:t>
      </w:r>
      <w:bookmarkEnd w:id="1"/>
    </w:p>
    <w:bookmarkEnd w:id="2"/>
    <w:p w14:paraId="3F0E3F93">
      <w:pPr>
        <w:pStyle w:val="3"/>
        <w:numPr>
          <w:ilvl w:val="0"/>
          <w:numId w:val="0"/>
        </w:numPr>
        <w:spacing w:before="163" w:after="163"/>
      </w:pPr>
      <w:bookmarkStart w:id="3" w:name="_Toc21823"/>
      <w:r>
        <w:rPr>
          <w:rFonts w:hint="eastAsia"/>
          <w:lang w:eastAsia="zh-CN"/>
        </w:rPr>
        <w:t xml:space="preserve">1 </w:t>
      </w:r>
      <w:r>
        <w:rPr>
          <w:rFonts w:hint="eastAsia"/>
        </w:rPr>
        <w:t>Test purpose</w:t>
      </w:r>
      <w:bookmarkEnd w:id="3"/>
    </w:p>
    <w:p w14:paraId="615ACE84">
      <w:pPr>
        <w:pStyle w:val="3"/>
        <w:numPr>
          <w:ilvl w:val="0"/>
          <w:numId w:val="0"/>
        </w:numPr>
        <w:spacing w:before="163" w:after="163"/>
        <w:rPr>
          <w:rFonts w:hint="eastAsia" w:ascii="Times New Roman" w:eastAsia="宋体"/>
          <w:b w:val="0"/>
          <w:bCs/>
          <w:lang w:val="en-US" w:eastAsia="zh-CN"/>
        </w:rPr>
      </w:pPr>
      <w:bookmarkStart w:id="4" w:name="_Toc24584"/>
      <w:r>
        <w:rPr>
          <w:rFonts w:hint="eastAsia" w:ascii="Times New Roman" w:eastAsia="宋体"/>
          <w:b w:val="0"/>
          <w:bCs/>
          <w:lang w:val="en-US" w:eastAsia="zh-CN"/>
        </w:rPr>
        <w:t>To perform comprehensive functional testing of the CLI to confirm whether all features operate normally and meet the release standards.</w:t>
      </w:r>
    </w:p>
    <w:p w14:paraId="1B03B9CB">
      <w:pPr>
        <w:pStyle w:val="3"/>
        <w:numPr>
          <w:ilvl w:val="0"/>
          <w:numId w:val="0"/>
        </w:numPr>
        <w:spacing w:before="163" w:after="163"/>
        <w:rPr>
          <w:rFonts w:hint="eastAsia"/>
          <w:lang w:eastAsia="zh-CN"/>
        </w:rPr>
      </w:pPr>
      <w:r>
        <w:rPr>
          <w:rFonts w:hint="eastAsia"/>
          <w:lang w:eastAsia="zh-CN"/>
        </w:rPr>
        <w:t xml:space="preserve">2 </w:t>
      </w:r>
      <w:r>
        <w:rPr>
          <w:rFonts w:hint="eastAsia"/>
        </w:rPr>
        <w:t>Test time/place/personnel</w:t>
      </w:r>
      <w:bookmarkEnd w:id="4"/>
    </w:p>
    <w:p w14:paraId="68620BF3">
      <w:pPr>
        <w:pStyle w:val="2"/>
      </w:pPr>
      <w:r>
        <w:rPr>
          <w:rFonts w:hint="eastAsia"/>
        </w:rPr>
        <w:t>1、</w:t>
      </w:r>
      <w:r>
        <w:rPr>
          <w:rFonts w:hint="eastAsia"/>
          <w:lang w:eastAsia="zh-CN"/>
        </w:rPr>
        <w:t>Test location: North Financial Port (Wuhan R&amp;D Center)</w:t>
      </w:r>
    </w:p>
    <w:p w14:paraId="77D9D9D2">
      <w:pPr>
        <w:pStyle w:val="2"/>
        <w:rPr>
          <w:rFonts w:hint="eastAsia"/>
          <w:lang w:eastAsia="zh-CN"/>
        </w:rPr>
      </w:pPr>
      <w:r>
        <w:rPr>
          <w:rFonts w:hint="eastAsia"/>
        </w:rPr>
        <w:t>2、</w:t>
      </w:r>
      <w:r>
        <w:rPr>
          <w:rFonts w:hint="eastAsia"/>
          <w:lang w:eastAsia="zh-CN"/>
        </w:rPr>
        <w:t>Testing time: April 1</w:t>
      </w:r>
      <w:r>
        <w:rPr>
          <w:rFonts w:hint="eastAsia"/>
          <w:lang w:val="en-US" w:eastAsia="zh-CN"/>
        </w:rPr>
        <w:t>5</w:t>
      </w:r>
      <w:r>
        <w:rPr>
          <w:rFonts w:hint="eastAsia"/>
          <w:lang w:eastAsia="zh-CN"/>
        </w:rPr>
        <w:t>, 202</w:t>
      </w:r>
      <w:r>
        <w:rPr>
          <w:rFonts w:hint="eastAsia"/>
          <w:lang w:val="en-US" w:eastAsia="zh-CN"/>
        </w:rPr>
        <w:t>5</w:t>
      </w:r>
      <w:r>
        <w:rPr>
          <w:rFonts w:hint="eastAsia"/>
          <w:lang w:eastAsia="zh-CN"/>
        </w:rPr>
        <w:t xml:space="preserve"> to </w:t>
      </w:r>
      <w:r>
        <w:rPr>
          <w:rFonts w:hint="eastAsia"/>
          <w:lang w:val="en-US" w:eastAsia="zh-CN"/>
        </w:rPr>
        <w:t>June 11</w:t>
      </w:r>
      <w:r>
        <w:rPr>
          <w:rFonts w:hint="eastAsia"/>
          <w:lang w:eastAsia="zh-CN"/>
        </w:rPr>
        <w:t>, 202</w:t>
      </w:r>
      <w:r>
        <w:rPr>
          <w:rFonts w:hint="eastAsia"/>
          <w:lang w:val="en-US" w:eastAsia="zh-CN"/>
        </w:rPr>
        <w:t>5</w:t>
      </w:r>
    </w:p>
    <w:p w14:paraId="7E2E4929">
      <w:pPr>
        <w:pStyle w:val="2"/>
      </w:pPr>
      <w:r>
        <w:rPr>
          <w:rFonts w:hint="eastAsia"/>
        </w:rPr>
        <w:t>3、</w:t>
      </w:r>
      <w:r>
        <w:rPr>
          <w:rFonts w:hint="eastAsia"/>
          <w:lang w:eastAsia="zh-CN"/>
        </w:rPr>
        <w:t>Tester</w:t>
      </w:r>
      <w:r>
        <w:rPr>
          <w:rFonts w:hint="eastAsia"/>
        </w:rPr>
        <w:t>：</w:t>
      </w:r>
      <w:r>
        <w:rPr>
          <w:rFonts w:hint="eastAsia"/>
          <w:lang w:val="en-US" w:eastAsia="zh-CN"/>
        </w:rPr>
        <w:t>Cynthia、</w:t>
      </w:r>
      <w:r>
        <w:rPr>
          <w:rFonts w:hint="eastAsia"/>
        </w:rPr>
        <w:t>Yuki Xu</w:t>
      </w:r>
    </w:p>
    <w:p w14:paraId="37E539FF">
      <w:pPr>
        <w:pStyle w:val="3"/>
        <w:numPr>
          <w:ilvl w:val="0"/>
          <w:numId w:val="0"/>
        </w:numPr>
        <w:spacing w:before="163" w:after="163"/>
        <w:rPr>
          <w:rFonts w:hint="eastAsia"/>
          <w:sz w:val="32"/>
          <w:szCs w:val="52"/>
          <w:lang w:eastAsia="zh-CN"/>
        </w:rPr>
      </w:pPr>
      <w:bookmarkStart w:id="5" w:name="_Toc3190"/>
      <w:bookmarkStart w:id="6" w:name="_Toc21995"/>
      <w:r>
        <w:rPr>
          <w:rFonts w:hint="eastAsia"/>
          <w:sz w:val="32"/>
          <w:szCs w:val="52"/>
          <w:lang w:eastAsia="zh-CN"/>
        </w:rPr>
        <w:t>Chapter 2 Test Report</w:t>
      </w:r>
      <w:bookmarkEnd w:id="5"/>
    </w:p>
    <w:bookmarkEnd w:id="6"/>
    <w:p w14:paraId="25227F06">
      <w:pPr>
        <w:pStyle w:val="3"/>
        <w:numPr>
          <w:ilvl w:val="0"/>
          <w:numId w:val="0"/>
        </w:numPr>
        <w:spacing w:before="163" w:after="163"/>
      </w:pPr>
      <w:bookmarkStart w:id="7" w:name="_Toc6490"/>
      <w:bookmarkStart w:id="8" w:name="_Toc8115"/>
      <w:r>
        <w:rPr>
          <w:rFonts w:hint="eastAsia"/>
          <w:lang w:eastAsia="zh-CN"/>
        </w:rPr>
        <w:t xml:space="preserve">1 </w:t>
      </w:r>
      <w:r>
        <w:rPr>
          <w:rFonts w:hint="eastAsia"/>
        </w:rPr>
        <w:t>Test environment</w:t>
      </w:r>
      <w:bookmarkEnd w:id="7"/>
    </w:p>
    <w:bookmarkEnd w:id="8"/>
    <w:p w14:paraId="4128483D">
      <w:pPr>
        <w:pStyle w:val="4"/>
        <w:tabs>
          <w:tab w:val="clear" w:pos="0"/>
        </w:tabs>
        <w:spacing w:before="97" w:after="97"/>
      </w:pPr>
      <w:bookmarkStart w:id="9" w:name="_Toc4311"/>
      <w:r>
        <w:rPr>
          <w:rFonts w:hint="eastAsia"/>
        </w:rPr>
        <w:t>Operating system environment</w:t>
      </w:r>
      <w:bookmarkEnd w:id="9"/>
    </w:p>
    <w:p w14:paraId="4B96E329">
      <w:pPr>
        <w:pStyle w:val="2"/>
      </w:pPr>
      <w:bookmarkStart w:id="10" w:name="_Toc17748"/>
      <w:r>
        <w:rPr>
          <w:rFonts w:hint="eastAsia"/>
        </w:rPr>
        <w:t>Server operating system: Ubuntu 20.04.5 LTS</w:t>
      </w:r>
    </w:p>
    <w:p w14:paraId="07006260">
      <w:pPr>
        <w:pStyle w:val="2"/>
        <w:jc w:val="left"/>
        <w:rPr>
          <w:rFonts w:hint="default"/>
          <w:lang w:val="en-US" w:eastAsia="zh-CN"/>
        </w:rPr>
      </w:pPr>
      <w:r>
        <w:rPr>
          <w:rFonts w:hint="eastAsia"/>
        </w:rPr>
        <w:t>Client operating system: Win11 (Google Chrome)</w:t>
      </w:r>
    </w:p>
    <w:bookmarkEnd w:id="10"/>
    <w:p w14:paraId="4C092EE9">
      <w:pPr>
        <w:pStyle w:val="4"/>
        <w:tabs>
          <w:tab w:val="clear" w:pos="0"/>
        </w:tabs>
        <w:spacing w:before="97" w:after="97"/>
        <w:rPr>
          <w:rFonts w:hint="eastAsia"/>
          <w:lang w:eastAsia="zh-CN"/>
        </w:rPr>
      </w:pPr>
      <w:bookmarkStart w:id="11" w:name="_Toc4568"/>
      <w:r>
        <w:rPr>
          <w:rFonts w:hint="eastAsia"/>
        </w:rPr>
        <w:t>Hardware environment</w:t>
      </w:r>
      <w:bookmarkEnd w:id="11"/>
    </w:p>
    <w:p w14:paraId="00611B78">
      <w:pPr>
        <w:pStyle w:val="2"/>
        <w:rPr>
          <w:rFonts w:hint="eastAsia"/>
          <w:lang w:eastAsia="zh-CN"/>
        </w:rPr>
      </w:pPr>
      <w:bookmarkStart w:id="12" w:name="_Ref399662736"/>
      <w:r>
        <w:rPr>
          <w:rFonts w:hint="eastAsia"/>
          <w:lang w:eastAsia="zh-CN"/>
        </w:rPr>
        <w:t>The hardware environment is as follows:</w:t>
      </w:r>
    </w:p>
    <w:bookmarkEnd w:id="12"/>
    <w:p w14:paraId="58566D33">
      <w:pPr>
        <w:pStyle w:val="13"/>
        <w:rPr>
          <w:rFonts w:hint="eastAsia"/>
          <w:lang w:eastAsia="zh-CN"/>
        </w:rPr>
      </w:pPr>
      <w:r>
        <w:rPr>
          <w:rFonts w:hint="eastAsia"/>
          <w:lang w:eastAsia="zh-CN"/>
        </w:rPr>
        <w:t>Table</w:t>
      </w:r>
      <w:r>
        <w:rPr>
          <w:rFonts w:hint="eastAsia"/>
          <w:lang w:val="en-US" w:eastAsia="zh-CN"/>
        </w:rPr>
        <w:t>:</w:t>
      </w:r>
      <w:r>
        <w:rPr>
          <w:rFonts w:hint="eastAsia"/>
          <w:lang w:eastAsia="zh-CN"/>
        </w:rPr>
        <w:t xml:space="preserve"> Hardware environment</w:t>
      </w:r>
    </w:p>
    <w:tbl>
      <w:tblPr>
        <w:tblStyle w:val="31"/>
        <w:tblW w:w="13046" w:type="dxa"/>
        <w:tblInd w:w="-5" w:type="dxa"/>
        <w:tblLayout w:type="fixed"/>
        <w:tblCellMar>
          <w:top w:w="0" w:type="dxa"/>
          <w:left w:w="108" w:type="dxa"/>
          <w:bottom w:w="0" w:type="dxa"/>
          <w:right w:w="108" w:type="dxa"/>
        </w:tblCellMar>
      </w:tblPr>
      <w:tblGrid>
        <w:gridCol w:w="2141"/>
        <w:gridCol w:w="1237"/>
        <w:gridCol w:w="4920"/>
        <w:gridCol w:w="4748"/>
      </w:tblGrid>
      <w:tr w14:paraId="38F4BCD6">
        <w:tblPrEx>
          <w:tblCellMar>
            <w:top w:w="0" w:type="dxa"/>
            <w:left w:w="108" w:type="dxa"/>
            <w:bottom w:w="0" w:type="dxa"/>
            <w:right w:w="108" w:type="dxa"/>
          </w:tblCellMar>
        </w:tblPrEx>
        <w:tc>
          <w:tcPr>
            <w:tcW w:w="2141" w:type="dxa"/>
            <w:tcBorders>
              <w:top w:val="single" w:color="000000" w:sz="4" w:space="0"/>
              <w:left w:val="single" w:color="000000" w:sz="4" w:space="0"/>
              <w:bottom w:val="single" w:color="000000" w:sz="4" w:space="0"/>
            </w:tcBorders>
            <w:noWrap w:val="0"/>
            <w:vAlign w:val="top"/>
          </w:tcPr>
          <w:p w14:paraId="6DFDAD02">
            <w:pPr>
              <w:pStyle w:val="81"/>
              <w:snapToGrid w:val="0"/>
              <w:spacing w:before="65" w:after="65"/>
              <w:rPr>
                <w:b/>
              </w:rPr>
            </w:pPr>
            <w:r>
              <w:rPr>
                <w:rFonts w:hint="eastAsia"/>
                <w:b/>
              </w:rPr>
              <w:t>Device name</w:t>
            </w:r>
          </w:p>
        </w:tc>
        <w:tc>
          <w:tcPr>
            <w:tcW w:w="1237" w:type="dxa"/>
            <w:tcBorders>
              <w:top w:val="single" w:color="000000" w:sz="4" w:space="0"/>
              <w:left w:val="single" w:color="000000" w:sz="4" w:space="0"/>
              <w:bottom w:val="single" w:color="000000" w:sz="4" w:space="0"/>
              <w:right w:val="single" w:color="000000" w:sz="4" w:space="0"/>
            </w:tcBorders>
            <w:noWrap w:val="0"/>
            <w:vAlign w:val="top"/>
          </w:tcPr>
          <w:p w14:paraId="02400B7C">
            <w:pPr>
              <w:pStyle w:val="81"/>
              <w:snapToGrid w:val="0"/>
              <w:spacing w:before="65" w:after="65"/>
              <w:rPr>
                <w:b/>
              </w:rPr>
            </w:pPr>
            <w:r>
              <w:rPr>
                <w:rFonts w:hint="eastAsia"/>
                <w:b/>
                <w:lang w:val="en-US" w:eastAsia="zh-CN"/>
              </w:rPr>
              <w:t>Q</w:t>
            </w:r>
            <w:r>
              <w:rPr>
                <w:rFonts w:hint="eastAsia"/>
                <w:b/>
              </w:rPr>
              <w:t>uantity</w:t>
            </w:r>
          </w:p>
        </w:tc>
        <w:tc>
          <w:tcPr>
            <w:tcW w:w="4920" w:type="dxa"/>
            <w:tcBorders>
              <w:top w:val="single" w:color="000000" w:sz="4" w:space="0"/>
              <w:left w:val="single" w:color="000000" w:sz="4" w:space="0"/>
              <w:bottom w:val="single" w:color="000000" w:sz="4" w:space="0"/>
            </w:tcBorders>
            <w:noWrap w:val="0"/>
            <w:vAlign w:val="top"/>
          </w:tcPr>
          <w:p w14:paraId="7B1C606C">
            <w:pPr>
              <w:pStyle w:val="81"/>
              <w:snapToGrid w:val="0"/>
              <w:spacing w:before="65" w:after="65"/>
              <w:rPr>
                <w:b/>
              </w:rPr>
            </w:pPr>
            <w:r>
              <w:rPr>
                <w:rFonts w:hint="eastAsia"/>
                <w:b/>
              </w:rPr>
              <w:t>Configuration</w:t>
            </w:r>
          </w:p>
        </w:tc>
        <w:tc>
          <w:tcPr>
            <w:tcW w:w="4748" w:type="dxa"/>
            <w:tcBorders>
              <w:top w:val="single" w:color="000000" w:sz="4" w:space="0"/>
              <w:left w:val="single" w:color="000000" w:sz="4" w:space="0"/>
              <w:bottom w:val="single" w:color="000000" w:sz="4" w:space="0"/>
              <w:right w:val="single" w:color="000000" w:sz="4" w:space="0"/>
            </w:tcBorders>
            <w:noWrap w:val="0"/>
            <w:vAlign w:val="top"/>
          </w:tcPr>
          <w:p w14:paraId="40F2DE0F">
            <w:pPr>
              <w:pStyle w:val="81"/>
              <w:snapToGrid w:val="0"/>
              <w:spacing w:before="65" w:after="65"/>
              <w:rPr>
                <w:b/>
              </w:rPr>
            </w:pPr>
            <w:r>
              <w:rPr>
                <w:rFonts w:hint="eastAsia"/>
                <w:b/>
                <w:lang w:eastAsia="zh-CN"/>
              </w:rPr>
              <w:t>Equipment usage and description</w:t>
            </w:r>
          </w:p>
        </w:tc>
      </w:tr>
      <w:tr w14:paraId="7B3E3ED0">
        <w:tblPrEx>
          <w:tblCellMar>
            <w:top w:w="0" w:type="dxa"/>
            <w:left w:w="108" w:type="dxa"/>
            <w:bottom w:w="0" w:type="dxa"/>
            <w:right w:w="108" w:type="dxa"/>
          </w:tblCellMar>
        </w:tblPrEx>
        <w:tc>
          <w:tcPr>
            <w:tcW w:w="2141" w:type="dxa"/>
            <w:tcBorders>
              <w:top w:val="single" w:color="000000" w:sz="4" w:space="0"/>
              <w:left w:val="single" w:color="000000" w:sz="4" w:space="0"/>
              <w:bottom w:val="single" w:color="000000" w:sz="4" w:space="0"/>
            </w:tcBorders>
            <w:noWrap w:val="0"/>
            <w:vAlign w:val="top"/>
          </w:tcPr>
          <w:p w14:paraId="2DB33738">
            <w:pPr>
              <w:pStyle w:val="87"/>
              <w:snapToGrid w:val="0"/>
              <w:spacing w:before="65" w:after="65"/>
              <w:rPr>
                <w:rFonts w:hint="eastAsia"/>
                <w:lang w:eastAsia="zh-CN"/>
              </w:rPr>
            </w:pPr>
            <w:r>
              <w:rPr>
                <w:rFonts w:hint="eastAsia"/>
                <w:lang w:eastAsia="zh-CN"/>
              </w:rPr>
              <w:t>AMD EPYC 7532 32-Core Processor</w:t>
            </w:r>
          </w:p>
        </w:tc>
        <w:tc>
          <w:tcPr>
            <w:tcW w:w="1237" w:type="dxa"/>
            <w:tcBorders>
              <w:top w:val="single" w:color="000000" w:sz="4" w:space="0"/>
              <w:left w:val="single" w:color="000000" w:sz="4" w:space="0"/>
              <w:bottom w:val="single" w:color="000000" w:sz="4" w:space="0"/>
              <w:right w:val="single" w:color="000000" w:sz="4" w:space="0"/>
            </w:tcBorders>
            <w:noWrap w:val="0"/>
            <w:vAlign w:val="top"/>
          </w:tcPr>
          <w:p w14:paraId="04B9D56C">
            <w:pPr>
              <w:pStyle w:val="87"/>
              <w:snapToGrid w:val="0"/>
              <w:spacing w:before="65" w:after="65"/>
              <w:jc w:val="center"/>
              <w:rPr>
                <w:rFonts w:hint="eastAsia"/>
                <w:lang w:eastAsia="zh-CN"/>
              </w:rPr>
            </w:pPr>
            <w:r>
              <w:rPr>
                <w:rFonts w:hint="eastAsia"/>
                <w:lang w:val="en-US" w:eastAsia="zh-CN"/>
              </w:rPr>
              <w:t>1</w:t>
            </w:r>
          </w:p>
        </w:tc>
        <w:tc>
          <w:tcPr>
            <w:tcW w:w="4920" w:type="dxa"/>
            <w:tcBorders>
              <w:top w:val="single" w:color="000000" w:sz="4" w:space="0"/>
              <w:left w:val="single" w:color="000000" w:sz="4" w:space="0"/>
              <w:bottom w:val="single" w:color="000000" w:sz="4" w:space="0"/>
            </w:tcBorders>
            <w:noWrap w:val="0"/>
            <w:vAlign w:val="top"/>
          </w:tcPr>
          <w:p w14:paraId="7B371F57">
            <w:pPr>
              <w:pStyle w:val="2"/>
              <w:ind w:firstLine="256"/>
              <w:rPr>
                <w:rFonts w:hint="eastAsia"/>
                <w:color w:val="000000"/>
              </w:rPr>
            </w:pPr>
            <w:r>
              <w:rPr>
                <w:rFonts w:hint="eastAsia"/>
                <w:color w:val="000000"/>
              </w:rPr>
              <w:t>96</w:t>
            </w:r>
            <w:r>
              <w:rPr>
                <w:rFonts w:hint="eastAsia"/>
                <w:color w:val="000000"/>
                <w:lang w:val="en-US" w:eastAsia="zh-CN"/>
              </w:rPr>
              <w:t xml:space="preserve"> </w:t>
            </w:r>
            <w:r>
              <w:rPr>
                <w:rFonts w:hint="eastAsia"/>
                <w:color w:val="000000"/>
              </w:rPr>
              <w:t xml:space="preserve">core  </w:t>
            </w:r>
          </w:p>
          <w:p w14:paraId="787F2BDB">
            <w:pPr>
              <w:pStyle w:val="2"/>
              <w:ind w:firstLine="256"/>
              <w:rPr>
                <w:rFonts w:hint="eastAsia"/>
                <w:color w:val="000000"/>
              </w:rPr>
            </w:pPr>
            <w:r>
              <w:rPr>
                <w:rFonts w:hint="eastAsia"/>
                <w:color w:val="000000"/>
              </w:rPr>
              <w:t>1T</w:t>
            </w:r>
            <w:r>
              <w:rPr>
                <w:rFonts w:hint="eastAsia"/>
                <w:color w:val="000000"/>
                <w:lang w:val="en-US" w:eastAsia="zh-CN"/>
              </w:rPr>
              <w:t xml:space="preserve"> m</w:t>
            </w:r>
            <w:r>
              <w:rPr>
                <w:rFonts w:hint="eastAsia"/>
                <w:color w:val="000000"/>
              </w:rPr>
              <w:t xml:space="preserve">emory  </w:t>
            </w:r>
          </w:p>
          <w:p w14:paraId="14602D49">
            <w:pPr>
              <w:pStyle w:val="2"/>
              <w:ind w:firstLine="256"/>
              <w:rPr>
                <w:lang w:eastAsia="zh-CN"/>
              </w:rPr>
            </w:pPr>
            <w:r>
              <w:rPr>
                <w:rFonts w:hint="eastAsia"/>
                <w:color w:val="000000"/>
              </w:rPr>
              <w:t>15T</w:t>
            </w:r>
            <w:r>
              <w:rPr>
                <w:rFonts w:hint="eastAsia"/>
                <w:color w:val="000000"/>
                <w:lang w:val="en-US" w:eastAsia="zh-CN"/>
              </w:rPr>
              <w:t xml:space="preserve"> </w:t>
            </w:r>
            <w:r>
              <w:rPr>
                <w:rFonts w:hint="eastAsia"/>
                <w:color w:val="000000"/>
              </w:rPr>
              <w:t>hard</w:t>
            </w:r>
            <w:r>
              <w:rPr>
                <w:rFonts w:hint="eastAsia"/>
                <w:color w:val="000000"/>
                <w:lang w:val="en-US" w:eastAsia="zh-CN"/>
              </w:rPr>
              <w:t xml:space="preserve"> </w:t>
            </w:r>
            <w:r>
              <w:rPr>
                <w:rFonts w:hint="eastAsia"/>
                <w:color w:val="000000"/>
              </w:rPr>
              <w:t>disk space</w:t>
            </w:r>
          </w:p>
        </w:tc>
        <w:tc>
          <w:tcPr>
            <w:tcW w:w="4748" w:type="dxa"/>
            <w:tcBorders>
              <w:top w:val="single" w:color="000000" w:sz="4" w:space="0"/>
              <w:left w:val="single" w:color="000000" w:sz="4" w:space="0"/>
              <w:bottom w:val="single" w:color="000000" w:sz="4" w:space="0"/>
              <w:right w:val="single" w:color="000000" w:sz="4" w:space="0"/>
            </w:tcBorders>
            <w:noWrap w:val="0"/>
            <w:vAlign w:val="top"/>
          </w:tcPr>
          <w:p w14:paraId="436F60EF">
            <w:pPr>
              <w:pStyle w:val="87"/>
              <w:snapToGrid w:val="0"/>
              <w:spacing w:before="65" w:after="65"/>
              <w:rPr>
                <w:rFonts w:hint="eastAsia"/>
                <w:lang w:eastAsia="zh-CN"/>
              </w:rPr>
            </w:pPr>
            <w:r>
              <w:rPr>
                <w:rFonts w:hint="eastAsia"/>
                <w:lang w:eastAsia="zh-CN"/>
              </w:rPr>
              <w:t>Build PowerVoting server</w:t>
            </w:r>
          </w:p>
        </w:tc>
      </w:tr>
      <w:tr w14:paraId="381F8600">
        <w:tblPrEx>
          <w:tblCellMar>
            <w:top w:w="0" w:type="dxa"/>
            <w:left w:w="108" w:type="dxa"/>
            <w:bottom w:w="0" w:type="dxa"/>
            <w:right w:w="108" w:type="dxa"/>
          </w:tblCellMar>
        </w:tblPrEx>
        <w:tc>
          <w:tcPr>
            <w:tcW w:w="2141" w:type="dxa"/>
            <w:tcBorders>
              <w:top w:val="single" w:color="000000" w:sz="4" w:space="0"/>
              <w:left w:val="single" w:color="000000" w:sz="4" w:space="0"/>
              <w:bottom w:val="single" w:color="000000" w:sz="4" w:space="0"/>
            </w:tcBorders>
            <w:noWrap w:val="0"/>
            <w:vAlign w:val="top"/>
          </w:tcPr>
          <w:p w14:paraId="52DF9402">
            <w:pPr>
              <w:pStyle w:val="87"/>
              <w:snapToGrid w:val="0"/>
              <w:spacing w:before="65" w:after="65"/>
              <w:rPr>
                <w:rFonts w:hint="default"/>
                <w:lang w:val="en-US" w:eastAsia="zh-CN"/>
              </w:rPr>
            </w:pPr>
            <w:r>
              <w:rPr>
                <w:rFonts w:hint="eastAsia"/>
                <w:lang w:val="en-US" w:eastAsia="zh-CN"/>
              </w:rPr>
              <w:t xml:space="preserve">Lenovo </w:t>
            </w:r>
            <w:r>
              <w:rPr>
                <w:rFonts w:hint="eastAsia" w:ascii="Times New Roman" w:eastAsia="微软雅黑"/>
                <w:color w:val="000000"/>
                <w:spacing w:val="8"/>
                <w:sz w:val="21"/>
                <w:szCs w:val="24"/>
                <w:lang w:val="en-US" w:eastAsia="zh-CN" w:bidi="ar-SA"/>
              </w:rPr>
              <w:t>Xiaoxin</w:t>
            </w:r>
            <w:r>
              <w:rPr>
                <w:rFonts w:hint="eastAsia" w:eastAsia="微软雅黑"/>
                <w:color w:val="000000"/>
                <w:spacing w:val="8"/>
                <w:sz w:val="21"/>
                <w:szCs w:val="24"/>
                <w:lang w:val="en-US" w:eastAsia="zh-CN" w:bidi="ar-SA"/>
              </w:rPr>
              <w:t xml:space="preserve"> </w:t>
            </w:r>
            <w:r>
              <w:rPr>
                <w:rFonts w:hint="eastAsia"/>
                <w:lang w:val="en-US" w:eastAsia="zh-CN"/>
              </w:rPr>
              <w:t>pro</w:t>
            </w:r>
          </w:p>
        </w:tc>
        <w:tc>
          <w:tcPr>
            <w:tcW w:w="1237" w:type="dxa"/>
            <w:tcBorders>
              <w:top w:val="single" w:color="000000" w:sz="4" w:space="0"/>
              <w:left w:val="single" w:color="000000" w:sz="4" w:space="0"/>
              <w:bottom w:val="single" w:color="000000" w:sz="4" w:space="0"/>
              <w:right w:val="single" w:color="000000" w:sz="4" w:space="0"/>
            </w:tcBorders>
            <w:noWrap w:val="0"/>
            <w:vAlign w:val="top"/>
          </w:tcPr>
          <w:p w14:paraId="589197A8">
            <w:pPr>
              <w:pStyle w:val="87"/>
              <w:snapToGrid w:val="0"/>
              <w:spacing w:before="65" w:after="65"/>
              <w:jc w:val="center"/>
              <w:rPr>
                <w:rFonts w:hint="eastAsia"/>
                <w:lang w:eastAsia="zh-CN"/>
              </w:rPr>
            </w:pPr>
            <w:r>
              <w:rPr>
                <w:rFonts w:hint="eastAsia"/>
                <w:lang w:val="en-US" w:eastAsia="zh-CN"/>
              </w:rPr>
              <w:t>1</w:t>
            </w:r>
          </w:p>
        </w:tc>
        <w:tc>
          <w:tcPr>
            <w:tcW w:w="4920" w:type="dxa"/>
            <w:tcBorders>
              <w:top w:val="single" w:color="000000" w:sz="4" w:space="0"/>
              <w:left w:val="single" w:color="000000" w:sz="4" w:space="0"/>
              <w:bottom w:val="single" w:color="000000" w:sz="4" w:space="0"/>
            </w:tcBorders>
            <w:noWrap w:val="0"/>
            <w:vAlign w:val="top"/>
          </w:tcPr>
          <w:p w14:paraId="208D4EC7">
            <w:pPr>
              <w:pStyle w:val="2"/>
              <w:ind w:firstLine="256"/>
              <w:rPr>
                <w:lang w:eastAsia="zh-CN"/>
              </w:rPr>
            </w:pPr>
            <w:r>
              <w:rPr>
                <w:rFonts w:hint="eastAsia"/>
                <w:lang w:eastAsia="zh-CN"/>
              </w:rPr>
              <w:t>AMD Ryzen 7 5800H with Radeon Graphics            3.20 GHz</w:t>
            </w:r>
          </w:p>
        </w:tc>
        <w:tc>
          <w:tcPr>
            <w:tcW w:w="4748" w:type="dxa"/>
            <w:tcBorders>
              <w:top w:val="single" w:color="000000" w:sz="4" w:space="0"/>
              <w:left w:val="single" w:color="000000" w:sz="4" w:space="0"/>
              <w:bottom w:val="single" w:color="000000" w:sz="4" w:space="0"/>
              <w:right w:val="single" w:color="000000" w:sz="4" w:space="0"/>
            </w:tcBorders>
            <w:noWrap w:val="0"/>
            <w:vAlign w:val="top"/>
          </w:tcPr>
          <w:p w14:paraId="37C270B0">
            <w:pPr>
              <w:pStyle w:val="87"/>
              <w:snapToGrid w:val="0"/>
              <w:spacing w:before="65" w:after="65"/>
              <w:rPr>
                <w:rFonts w:hint="default"/>
                <w:lang w:val="en-US" w:eastAsia="zh-CN"/>
              </w:rPr>
            </w:pPr>
            <w:r>
              <w:rPr>
                <w:rFonts w:hint="eastAsia"/>
                <w:lang w:val="en-US" w:eastAsia="zh-CN"/>
              </w:rPr>
              <w:t>Google Chrome visits web pages</w:t>
            </w:r>
          </w:p>
        </w:tc>
      </w:tr>
    </w:tbl>
    <w:p w14:paraId="7AFB3BA2">
      <w:pPr>
        <w:rPr>
          <w:rFonts w:hint="eastAsia"/>
        </w:rPr>
      </w:pPr>
    </w:p>
    <w:p w14:paraId="7D6C74AE">
      <w:pPr>
        <w:pStyle w:val="3"/>
        <w:tabs>
          <w:tab w:val="clear" w:pos="0"/>
        </w:tabs>
        <w:spacing w:before="163" w:after="163"/>
        <w:rPr>
          <w:rFonts w:hint="eastAsia"/>
        </w:rPr>
      </w:pPr>
      <w:bookmarkStart w:id="13" w:name="_Toc21145"/>
      <w:r>
        <w:rPr>
          <w:rFonts w:hint="eastAsia"/>
          <w:lang w:val="en-US" w:eastAsia="zh-CN"/>
        </w:rPr>
        <w:t>M</w:t>
      </w:r>
      <w:r>
        <w:rPr>
          <w:rFonts w:hint="eastAsia"/>
          <w:lang w:eastAsia="zh-CN"/>
        </w:rPr>
        <w:t>odule functions</w:t>
      </w:r>
      <w:bookmarkEnd w:id="13"/>
    </w:p>
    <w:p w14:paraId="3095128C">
      <w:pPr>
        <w:pStyle w:val="4"/>
        <w:tabs>
          <w:tab w:val="clear" w:pos="0"/>
        </w:tabs>
        <w:rPr>
          <w:rFonts w:hint="eastAsia"/>
          <w:lang w:eastAsia="zh-CN"/>
        </w:rPr>
      </w:pPr>
      <w:bookmarkStart w:id="14" w:name="_Toc5750"/>
      <w:r>
        <w:rPr>
          <w:rFonts w:hint="eastAsia"/>
          <w:lang w:eastAsia="zh-CN"/>
        </w:rPr>
        <w:t>Test content</w:t>
      </w:r>
      <w:bookmarkEnd w:id="14"/>
    </w:p>
    <w:p w14:paraId="05B6A6A3">
      <w:pPr>
        <w:pStyle w:val="2"/>
        <w:ind w:firstLine="384" w:firstLineChars="150"/>
        <w:rPr>
          <w:rFonts w:hint="default" w:ascii="Times New Roman" w:eastAsia="宋体"/>
          <w:b w:val="0"/>
          <w:bCs/>
          <w:lang w:val="en-US" w:eastAsia="zh-CN"/>
        </w:rPr>
      </w:pPr>
      <w:bookmarkStart w:id="15" w:name="_Toc15886"/>
      <w:r>
        <w:rPr>
          <w:rFonts w:hint="eastAsia" w:ascii="Times New Roman" w:eastAsia="宋体"/>
          <w:b w:val="0"/>
          <w:bCs/>
          <w:lang w:val="en-US" w:eastAsia="zh-CN"/>
        </w:rPr>
        <w:t xml:space="preserve">PowerVoting - </w:t>
      </w:r>
      <w:r>
        <w:rPr>
          <w:rFonts w:hint="eastAsia"/>
          <w:bCs/>
          <w:sz w:val="24"/>
          <w:szCs w:val="24"/>
        </w:rPr>
        <w:t>Filecoin Calibration</w:t>
      </w:r>
      <w:r>
        <w:rPr>
          <w:rFonts w:hint="eastAsia"/>
          <w:bCs/>
          <w:sz w:val="24"/>
          <w:szCs w:val="24"/>
          <w:lang w:val="en-US" w:eastAsia="zh-CN"/>
        </w:rPr>
        <w:t>-</w:t>
      </w:r>
      <w:r>
        <w:rPr>
          <w:rFonts w:hint="eastAsia"/>
          <w:b w:val="0"/>
          <w:bCs/>
          <w:lang w:val="en-US" w:eastAsia="zh-CN"/>
        </w:rPr>
        <w:t>CLI</w:t>
      </w:r>
    </w:p>
    <w:p w14:paraId="7490C91B">
      <w:pPr>
        <w:pStyle w:val="4"/>
        <w:tabs>
          <w:tab w:val="clear" w:pos="0"/>
        </w:tabs>
        <w:rPr>
          <w:rFonts w:hint="eastAsia" w:ascii="Times New Roman" w:eastAsia="宋体"/>
          <w:b w:val="0"/>
          <w:bCs/>
          <w:lang w:val="en-US" w:eastAsia="zh-CN"/>
        </w:rPr>
      </w:pPr>
      <w:r>
        <w:rPr>
          <w:rFonts w:hint="eastAsia"/>
          <w:lang w:eastAsia="zh-CN"/>
        </w:rPr>
        <w:t>Test cases</w:t>
      </w:r>
    </w:p>
    <w:bookmarkEnd w:id="15"/>
    <w:tbl>
      <w:tblPr>
        <w:tblStyle w:val="31"/>
        <w:tblW w:w="14600" w:type="dxa"/>
        <w:tblInd w:w="-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7"/>
        <w:gridCol w:w="2201"/>
        <w:gridCol w:w="2655"/>
        <w:gridCol w:w="3162"/>
        <w:gridCol w:w="3200"/>
        <w:gridCol w:w="940"/>
        <w:gridCol w:w="1305"/>
      </w:tblGrid>
      <w:tr w14:paraId="79BEC5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3" w:hRule="atLeast"/>
        </w:trPr>
        <w:tc>
          <w:tcPr>
            <w:tcW w:w="1137" w:type="dxa"/>
            <w:shd w:val="clear" w:color="auto" w:fill="A6A6A6"/>
            <w:noWrap w:val="0"/>
            <w:vAlign w:val="center"/>
          </w:tcPr>
          <w:p w14:paraId="08E4762E">
            <w:pPr>
              <w:widowControl/>
              <w:ind w:firstLine="0"/>
              <w:jc w:val="center"/>
              <w:textAlignment w:val="top"/>
              <w:rPr>
                <w:rFonts w:hint="eastAsia" w:eastAsia="宋体"/>
                <w:lang w:eastAsia="zh-CN" w:bidi="ar"/>
              </w:rPr>
            </w:pPr>
            <w:bookmarkStart w:id="16" w:name="_Toc1074"/>
            <w:r>
              <w:rPr>
                <w:rFonts w:hint="eastAsia" w:eastAsia="宋体"/>
                <w:lang w:val="en-US" w:eastAsia="zh-CN" w:bidi="ar"/>
              </w:rPr>
              <w:t>Serial numb</w:t>
            </w:r>
            <w:r>
              <w:rPr>
                <w:rFonts w:hint="eastAsia"/>
                <w:lang w:val="en-US" w:eastAsia="zh-CN" w:bidi="ar"/>
              </w:rPr>
              <w:t>e</w:t>
            </w:r>
            <w:r>
              <w:rPr>
                <w:rFonts w:hint="eastAsia" w:eastAsia="宋体"/>
                <w:lang w:val="en-US" w:eastAsia="zh-CN" w:bidi="ar"/>
              </w:rPr>
              <w:t>r</w:t>
            </w:r>
            <w:r>
              <w:rPr>
                <w:rFonts w:hint="eastAsia" w:ascii="Times New Roman" w:eastAsia="微软雅黑"/>
                <w:color w:val="000000"/>
                <w:spacing w:val="8"/>
                <w:sz w:val="24"/>
                <w:szCs w:val="24"/>
                <w:lang w:val="en-US" w:eastAsia="zh-CN" w:bidi="ar"/>
              </w:rPr>
              <w:t xml:space="preserve"> </w:t>
            </w:r>
          </w:p>
        </w:tc>
        <w:tc>
          <w:tcPr>
            <w:tcW w:w="2201" w:type="dxa"/>
            <w:shd w:val="clear" w:color="auto" w:fill="A6A6A6"/>
            <w:noWrap w:val="0"/>
            <w:vAlign w:val="center"/>
          </w:tcPr>
          <w:p w14:paraId="1570D62F">
            <w:pPr>
              <w:widowControl/>
              <w:ind w:firstLine="0"/>
              <w:jc w:val="center"/>
              <w:textAlignment w:val="top"/>
              <w:rPr>
                <w:rFonts w:hint="eastAsia" w:eastAsia="宋体"/>
                <w:lang w:eastAsia="zh-CN"/>
              </w:rPr>
            </w:pPr>
            <w:r>
              <w:rPr>
                <w:rFonts w:hint="default" w:ascii="Times New Roman" w:hAnsi="Times New Roman" w:eastAsia="宋体" w:cs="Times New Roman"/>
                <w:i w:val="0"/>
                <w:iCs w:val="0"/>
                <w:color w:val="000000"/>
                <w:spacing w:val="8"/>
                <w:kern w:val="0"/>
                <w:sz w:val="24"/>
                <w:szCs w:val="24"/>
                <w:u w:val="none"/>
                <w:lang w:val="en-US" w:eastAsia="zh-CN" w:bidi="ar"/>
              </w:rPr>
              <w:t>Functional</w:t>
            </w:r>
            <w:r>
              <w:rPr>
                <w:rFonts w:hint="eastAsia" w:ascii="Times New Roman" w:hAnsi="Times New Roman" w:eastAsia="宋体" w:cs="Times New Roman"/>
                <w:i w:val="0"/>
                <w:iCs w:val="0"/>
                <w:color w:val="000000"/>
                <w:spacing w:val="8"/>
                <w:kern w:val="0"/>
                <w:sz w:val="24"/>
                <w:szCs w:val="24"/>
                <w:u w:val="none"/>
                <w:lang w:val="en-US" w:eastAsia="zh-CN" w:bidi="ar"/>
              </w:rPr>
              <w:t xml:space="preserve"> </w:t>
            </w:r>
            <w:r>
              <w:rPr>
                <w:rFonts w:hint="default" w:ascii="Times New Roman" w:hAnsi="Times New Roman" w:eastAsia="宋体" w:cs="Times New Roman"/>
                <w:i w:val="0"/>
                <w:iCs w:val="0"/>
                <w:color w:val="000000"/>
                <w:spacing w:val="8"/>
                <w:kern w:val="0"/>
                <w:sz w:val="24"/>
                <w:szCs w:val="24"/>
                <w:u w:val="none"/>
                <w:lang w:val="en-US" w:eastAsia="zh-CN" w:bidi="ar"/>
              </w:rPr>
              <w:t>module</w:t>
            </w:r>
          </w:p>
        </w:tc>
        <w:tc>
          <w:tcPr>
            <w:tcW w:w="2655" w:type="dxa"/>
            <w:shd w:val="clear" w:color="auto" w:fill="A6A6A6"/>
            <w:noWrap w:val="0"/>
            <w:vAlign w:val="center"/>
          </w:tcPr>
          <w:p w14:paraId="3AB92364">
            <w:pPr>
              <w:widowControl/>
              <w:ind w:firstLine="0"/>
              <w:jc w:val="center"/>
              <w:textAlignment w:val="top"/>
              <w:rPr>
                <w:rFonts w:hint="eastAsia" w:eastAsia="宋体"/>
                <w:lang w:eastAsia="zh-CN"/>
              </w:rPr>
            </w:pPr>
            <w:r>
              <w:rPr>
                <w:rFonts w:hint="eastAsia" w:ascii="Times New Roman" w:eastAsia="微软雅黑"/>
                <w:color w:val="000000"/>
                <w:spacing w:val="8"/>
                <w:sz w:val="24"/>
                <w:szCs w:val="24"/>
                <w:lang w:val="en-US" w:eastAsia="zh-CN" w:bidi="ar"/>
              </w:rPr>
              <w:t>Test case name</w:t>
            </w:r>
          </w:p>
        </w:tc>
        <w:tc>
          <w:tcPr>
            <w:tcW w:w="3162" w:type="dxa"/>
            <w:tcBorders>
              <w:right w:val="single" w:color="auto" w:sz="4" w:space="0"/>
            </w:tcBorders>
            <w:shd w:val="clear" w:color="auto" w:fill="A6A6A6"/>
            <w:noWrap w:val="0"/>
            <w:vAlign w:val="center"/>
          </w:tcPr>
          <w:p w14:paraId="791C6E16">
            <w:pPr>
              <w:widowControl/>
              <w:jc w:val="left"/>
              <w:textAlignment w:val="top"/>
              <w:rPr>
                <w:rFonts w:hint="eastAsia" w:eastAsia="宋体"/>
                <w:lang w:eastAsia="zh-CN"/>
              </w:rPr>
            </w:pPr>
            <w:r>
              <w:rPr>
                <w:rFonts w:hint="eastAsia"/>
                <w:lang w:val="en-US" w:eastAsia="zh-CN"/>
              </w:rPr>
              <w:t>Case description</w:t>
            </w:r>
          </w:p>
        </w:tc>
        <w:tc>
          <w:tcPr>
            <w:tcW w:w="3200" w:type="dxa"/>
            <w:tcBorders>
              <w:right w:val="single" w:color="auto" w:sz="4" w:space="0"/>
            </w:tcBorders>
            <w:shd w:val="clear" w:color="auto" w:fill="A6A6A6"/>
            <w:noWrap w:val="0"/>
            <w:vAlign w:val="center"/>
          </w:tcPr>
          <w:p w14:paraId="0D7FFBF9">
            <w:pPr>
              <w:widowControl/>
              <w:jc w:val="center"/>
              <w:textAlignment w:val="top"/>
              <w:rPr>
                <w:rFonts w:hint="eastAsia" w:eastAsia="宋体"/>
                <w:lang w:eastAsia="zh-CN"/>
              </w:rPr>
            </w:pPr>
            <w:r>
              <w:rPr>
                <w:rFonts w:hint="eastAsia"/>
                <w:lang w:val="en-US" w:eastAsia="zh-CN"/>
              </w:rPr>
              <w:t>Expected results</w:t>
            </w:r>
            <w:r>
              <w:rPr>
                <w:rFonts w:hint="eastAsia" w:ascii="Times New Roman" w:eastAsia="微软雅黑"/>
                <w:color w:val="000000"/>
                <w:spacing w:val="8"/>
                <w:sz w:val="24"/>
                <w:szCs w:val="24"/>
                <w:lang w:val="en-US" w:eastAsia="zh-CN" w:bidi="ar"/>
              </w:rPr>
              <w:t xml:space="preserve"> </w:t>
            </w:r>
          </w:p>
        </w:tc>
        <w:tc>
          <w:tcPr>
            <w:tcW w:w="940" w:type="dxa"/>
            <w:tcBorders>
              <w:right w:val="single" w:color="auto" w:sz="4" w:space="0"/>
            </w:tcBorders>
            <w:shd w:val="clear" w:color="auto" w:fill="A6A6A6"/>
            <w:noWrap w:val="0"/>
            <w:vAlign w:val="center"/>
          </w:tcPr>
          <w:p w14:paraId="5234A90C">
            <w:pPr>
              <w:widowControl/>
              <w:numPr>
                <w:ilvl w:val="0"/>
                <w:numId w:val="0"/>
              </w:numPr>
              <w:textAlignment w:val="center"/>
              <w:rPr>
                <w:rFonts w:hint="eastAsia" w:eastAsia="宋体"/>
                <w:lang w:eastAsia="zh-CN"/>
              </w:rPr>
            </w:pPr>
            <w:r>
              <w:rPr>
                <w:rFonts w:hint="eastAsia"/>
                <w:lang w:val="en-US" w:eastAsia="zh-CN"/>
              </w:rPr>
              <w:t>Pass or not</w:t>
            </w:r>
          </w:p>
        </w:tc>
        <w:tc>
          <w:tcPr>
            <w:tcW w:w="1305" w:type="dxa"/>
            <w:tcBorders>
              <w:right w:val="single" w:color="auto" w:sz="4" w:space="0"/>
            </w:tcBorders>
            <w:shd w:val="clear" w:color="auto" w:fill="A6A6A6"/>
            <w:noWrap w:val="0"/>
            <w:vAlign w:val="center"/>
          </w:tcPr>
          <w:p w14:paraId="78CC1B6A">
            <w:pPr>
              <w:widowControl/>
              <w:numPr>
                <w:ilvl w:val="0"/>
                <w:numId w:val="0"/>
              </w:numPr>
              <w:jc w:val="center"/>
              <w:textAlignment w:val="center"/>
              <w:rPr>
                <w:rFonts w:hint="eastAsia" w:eastAsia="宋体"/>
                <w:lang w:eastAsia="zh-CN"/>
              </w:rPr>
            </w:pPr>
            <w:r>
              <w:rPr>
                <w:rFonts w:hint="eastAsia"/>
                <w:lang w:val="en-US" w:eastAsia="zh-CN"/>
              </w:rPr>
              <w:t>Tester</w:t>
            </w:r>
          </w:p>
        </w:tc>
      </w:tr>
      <w:tr w14:paraId="0D324D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C98FE6C">
            <w:pPr>
              <w:widowControl/>
              <w:numPr>
                <w:ilvl w:val="0"/>
                <w:numId w:val="9"/>
              </w:numPr>
              <w:jc w:val="right"/>
              <w:textAlignment w:val="center"/>
              <w:rPr>
                <w:rFonts w:hint="eastAsia"/>
                <w:lang w:bidi="ar"/>
              </w:rPr>
            </w:pPr>
          </w:p>
        </w:tc>
        <w:tc>
          <w:tcPr>
            <w:tcW w:w="2201" w:type="dxa"/>
            <w:noWrap w:val="0"/>
            <w:vAlign w:val="center"/>
          </w:tcPr>
          <w:p w14:paraId="46C384B1">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CLI-proposal list is displayed</w:t>
            </w:r>
          </w:p>
          <w:p w14:paraId="2EA08C58">
            <w:pPr>
              <w:widowControl/>
              <w:ind w:firstLine="0"/>
              <w:jc w:val="center"/>
              <w:textAlignment w:val="center"/>
              <w:rPr>
                <w:rFonts w:hint="eastAsia"/>
                <w:lang w:bidi="ar"/>
              </w:rPr>
            </w:pPr>
          </w:p>
        </w:tc>
        <w:tc>
          <w:tcPr>
            <w:tcW w:w="2655" w:type="dxa"/>
            <w:noWrap w:val="0"/>
            <w:vAlign w:val="center"/>
          </w:tcPr>
          <w:p w14:paraId="5ACA2341">
            <w:pPr>
              <w:widowControl/>
              <w:ind w:firstLine="0"/>
              <w:jc w:val="center"/>
              <w:textAlignment w:val="center"/>
              <w:rPr>
                <w:rFonts w:hint="eastAsia" w:eastAsia="宋体"/>
                <w:b/>
                <w:bCs/>
                <w:lang w:eastAsia="zh-CN" w:bidi="ar"/>
              </w:rPr>
            </w:pPr>
            <w:r>
              <w:rPr>
                <w:rFonts w:hint="eastAsia" w:ascii="Times New Roman" w:eastAsia="微软雅黑"/>
                <w:color w:val="000000"/>
                <w:spacing w:val="8"/>
                <w:sz w:val="24"/>
                <w:szCs w:val="24"/>
                <w:lang w:val="en-US" w:eastAsia="zh-CN" w:bidi="ar"/>
              </w:rPr>
              <w:t>List all proposals</w:t>
            </w:r>
          </w:p>
        </w:tc>
        <w:tc>
          <w:tcPr>
            <w:tcW w:w="3162" w:type="dxa"/>
            <w:tcBorders>
              <w:right w:val="single" w:color="auto" w:sz="4" w:space="0"/>
            </w:tcBorders>
            <w:noWrap w:val="0"/>
            <w:vAlign w:val="center"/>
          </w:tcPr>
          <w:p w14:paraId="3A75E5B3">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When there are multiple proposals in the system, execute the command:. /fil-vote proposal ls to verify that multiple proposals are correctly displayed, including Proposal ID, Creator, Title, and Status; at the same time, verify that the proposal list supports pagination</w:t>
            </w:r>
          </w:p>
        </w:tc>
        <w:tc>
          <w:tcPr>
            <w:tcW w:w="3200" w:type="dxa"/>
            <w:tcBorders>
              <w:right w:val="single" w:color="auto" w:sz="4" w:space="0"/>
            </w:tcBorders>
            <w:noWrap w:val="0"/>
            <w:vAlign w:val="center"/>
          </w:tcPr>
          <w:p w14:paraId="0AF36821">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Implementation: After executing the /fil-vote proposal ls command:</w:t>
            </w:r>
          </w:p>
          <w:p w14:paraId="272391E5">
            <w:pPr>
              <w:widowControl/>
              <w:numPr>
                <w:ilvl w:val="0"/>
                <w:numId w:val="10"/>
              </w:numPr>
              <w:ind w:left="425" w:leftChars="0" w:hanging="425" w:firstLineChars="0"/>
              <w:jc w:val="left"/>
              <w:textAlignment w:val="center"/>
              <w:rPr>
                <w:rFonts w:hint="eastAsia"/>
              </w:rPr>
            </w:pPr>
            <w:r>
              <w:rPr>
                <w:rFonts w:hint="eastAsia" w:ascii="Times New Roman" w:eastAsia="微软雅黑"/>
                <w:color w:val="000000"/>
                <w:spacing w:val="8"/>
                <w:sz w:val="24"/>
                <w:szCs w:val="24"/>
                <w:lang w:val="en-US" w:eastAsia="zh-CN" w:bidi="ar-SA"/>
              </w:rPr>
              <w:t>The system should correctly display multiple proposals, including the Proposal ID, Creator, Title, and Status of each proposal;</w:t>
            </w:r>
          </w:p>
          <w:p w14:paraId="3617DE59">
            <w:pPr>
              <w:widowControl/>
              <w:numPr>
                <w:ilvl w:val="0"/>
                <w:numId w:val="10"/>
              </w:numPr>
              <w:ind w:left="425" w:leftChars="0" w:hanging="425" w:firstLineChars="0"/>
              <w:jc w:val="left"/>
              <w:textAlignment w:val="center"/>
              <w:rPr>
                <w:rFonts w:hint="eastAsia"/>
              </w:rPr>
            </w:pPr>
            <w:r>
              <w:rPr>
                <w:rFonts w:hint="eastAsia" w:ascii="Times New Roman" w:eastAsia="微软雅黑"/>
                <w:color w:val="000000"/>
                <w:spacing w:val="8"/>
                <w:sz w:val="24"/>
                <w:szCs w:val="24"/>
                <w:lang w:val="en-US" w:eastAsia="zh-CN" w:bidi="ar-SA"/>
              </w:rPr>
              <w:t>At the same time, the proposal list should be displayed on a page and support pagination function to ensure that the proposal list can be displayed in pages when there are too many proposals.</w:t>
            </w:r>
          </w:p>
        </w:tc>
        <w:tc>
          <w:tcPr>
            <w:tcW w:w="940" w:type="dxa"/>
            <w:tcBorders>
              <w:right w:val="single" w:color="auto" w:sz="4" w:space="0"/>
            </w:tcBorders>
            <w:noWrap w:val="0"/>
            <w:vAlign w:val="center"/>
          </w:tcPr>
          <w:p w14:paraId="4A9DB671">
            <w:pPr>
              <w:widowControl/>
              <w:numPr>
                <w:ilvl w:val="0"/>
                <w:numId w:val="11"/>
              </w:numPr>
              <w:ind w:left="0" w:leftChars="0" w:firstLine="113" w:firstLineChars="0"/>
              <w:jc w:val="left"/>
              <w:textAlignment w:val="center"/>
              <w:rPr>
                <w:rFonts w:hint="default" w:eastAsia="宋体"/>
                <w:lang w:val="en-US" w:eastAsia="zh-CN" w:bidi="ar"/>
              </w:rPr>
            </w:pPr>
          </w:p>
        </w:tc>
        <w:tc>
          <w:tcPr>
            <w:tcW w:w="1305" w:type="dxa"/>
            <w:tcBorders>
              <w:right w:val="single" w:color="auto" w:sz="4" w:space="0"/>
            </w:tcBorders>
            <w:noWrap w:val="0"/>
            <w:vAlign w:val="center"/>
          </w:tcPr>
          <w:p w14:paraId="68C6E523">
            <w:pPr>
              <w:widowControl/>
              <w:numPr>
                <w:ilvl w:val="0"/>
                <w:numId w:val="12"/>
              </w:numPr>
              <w:ind w:left="-420" w:leftChars="0" w:firstLine="420" w:firstLineChars="0"/>
              <w:jc w:val="center"/>
              <w:textAlignment w:val="center"/>
              <w:rPr>
                <w:rFonts w:hint="eastAsia"/>
                <w:color w:val="auto"/>
              </w:rPr>
            </w:pPr>
          </w:p>
        </w:tc>
      </w:tr>
      <w:tr w14:paraId="0A382B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tcPr>
            <w:tcW w:w="1137" w:type="dxa"/>
            <w:noWrap w:val="0"/>
            <w:vAlign w:val="center"/>
          </w:tcPr>
          <w:p w14:paraId="48EDF1EE">
            <w:pPr>
              <w:widowControl/>
              <w:numPr>
                <w:ilvl w:val="0"/>
                <w:numId w:val="9"/>
              </w:numPr>
              <w:jc w:val="right"/>
              <w:textAlignment w:val="center"/>
              <w:rPr>
                <w:rFonts w:hint="eastAsia"/>
                <w:lang w:bidi="ar"/>
              </w:rPr>
            </w:pPr>
          </w:p>
        </w:tc>
        <w:tc>
          <w:tcPr>
            <w:tcW w:w="2201" w:type="dxa"/>
            <w:noWrap w:val="0"/>
            <w:vAlign w:val="center"/>
          </w:tcPr>
          <w:p w14:paraId="76EA029A">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CLI-proposal list is displayed</w:t>
            </w:r>
          </w:p>
        </w:tc>
        <w:tc>
          <w:tcPr>
            <w:tcW w:w="2655" w:type="dxa"/>
            <w:noWrap w:val="0"/>
            <w:vAlign w:val="center"/>
          </w:tcPr>
          <w:p w14:paraId="3B0F8576">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Data accuracy</w:t>
            </w:r>
          </w:p>
        </w:tc>
        <w:tc>
          <w:tcPr>
            <w:tcW w:w="3162" w:type="dxa"/>
            <w:tcBorders>
              <w:right w:val="single" w:color="auto" w:sz="4" w:space="0"/>
            </w:tcBorders>
            <w:noWrap w:val="0"/>
            <w:vAlign w:val="center"/>
          </w:tcPr>
          <w:p w14:paraId="5AB19EF3">
            <w:pPr>
              <w:widowControl/>
              <w:numPr>
                <w:ilvl w:val="0"/>
                <w:numId w:val="13"/>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Proposal ID: Ensure that the Proposal ID of each proposal is consistent with the proposal ID actually stored in the system;</w:t>
            </w:r>
          </w:p>
          <w:p w14:paraId="3F077493">
            <w:pPr>
              <w:widowControl/>
              <w:numPr>
                <w:ilvl w:val="0"/>
                <w:numId w:val="13"/>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Creator: Verify that the address of the proposal creator (Creator) is correctly displayed and that the format is correct;</w:t>
            </w:r>
          </w:p>
          <w:p w14:paraId="43DDB01C">
            <w:pPr>
              <w:widowControl/>
              <w:numPr>
                <w:ilvl w:val="0"/>
                <w:numId w:val="13"/>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Title: Ensure that the title (Title) of each proposal is accurately displayed in the output and consistent with the data returned by the database or interface;</w:t>
            </w:r>
          </w:p>
          <w:p w14:paraId="20C400E0">
            <w:pPr>
              <w:widowControl/>
              <w:numPr>
                <w:ilvl w:val="0"/>
                <w:numId w:val="13"/>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Status: Verify that the status (Status) of the proposal is correctly displayed and that the status is consistent with the proposal status in the system;</w:t>
            </w:r>
          </w:p>
          <w:p w14:paraId="51EEDC6E">
            <w:pPr>
              <w:pStyle w:val="2"/>
              <w:ind w:firstLine="0"/>
              <w:jc w:val="left"/>
              <w:rPr>
                <w:rFonts w:hint="eastAsia" w:eastAsia="宋体"/>
                <w:lang w:eastAsia="zh-CN"/>
              </w:rPr>
            </w:pPr>
            <w:r>
              <w:rPr>
                <w:rFonts w:hint="eastAsia" w:ascii="Times New Roman" w:eastAsia="微软雅黑"/>
                <w:color w:val="000000"/>
                <w:spacing w:val="8"/>
                <w:sz w:val="24"/>
                <w:szCs w:val="24"/>
                <w:lang w:val="en-US" w:eastAsia="zh-CN" w:bidi="ar-SA"/>
              </w:rPr>
              <w:t>Compare the output data of each field (Proposal ID, Creator, Title and Status) with the data returned by the interface to ensure that each value of the output is consistent with the actual value stored;</w:t>
            </w:r>
          </w:p>
          <w:p w14:paraId="224452FD">
            <w:pPr>
              <w:pStyle w:val="2"/>
              <w:ind w:firstLine="0"/>
              <w:jc w:val="left"/>
              <w:rPr>
                <w:rFonts w:hint="eastAsia" w:eastAsia="宋体"/>
                <w:lang w:eastAsia="zh-CN"/>
              </w:rPr>
            </w:pPr>
            <w:r>
              <w:rPr>
                <w:rFonts w:hint="eastAsia" w:ascii="Times New Roman" w:eastAsia="微软雅黑"/>
                <w:color w:val="000000"/>
                <w:spacing w:val="8"/>
                <w:sz w:val="24"/>
                <w:szCs w:val="24"/>
                <w:lang w:val="en-US" w:eastAsia="zh-CN" w:bidi="ar-SA"/>
              </w:rPr>
              <w:t>Verify that all information is correctly matched when the system returns multiple proposals, and that there are no duplicate, missing, or incorrect data.</w:t>
            </w:r>
          </w:p>
        </w:tc>
        <w:tc>
          <w:tcPr>
            <w:tcW w:w="3200" w:type="dxa"/>
            <w:tcBorders>
              <w:right w:val="single" w:color="auto" w:sz="4" w:space="0"/>
            </w:tcBorders>
            <w:noWrap w:val="0"/>
            <w:vAlign w:val="center"/>
          </w:tcPr>
          <w:p w14:paraId="65D19CFB">
            <w:pPr>
              <w:widowControl/>
              <w:numPr>
                <w:ilvl w:val="0"/>
                <w:numId w:val="14"/>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Proposal ID: The Proposal ID of each proposal is consistent with the proposal ID actually stored in the system;</w:t>
            </w:r>
          </w:p>
          <w:p w14:paraId="700268E6">
            <w:pPr>
              <w:widowControl/>
              <w:numPr>
                <w:ilvl w:val="0"/>
                <w:numId w:val="14"/>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Creator: The address of the proposal creator (Creator) is correctly displayed and in the correct format;</w:t>
            </w:r>
          </w:p>
          <w:p w14:paraId="72CFC7A0">
            <w:pPr>
              <w:widowControl/>
              <w:numPr>
                <w:ilvl w:val="0"/>
                <w:numId w:val="14"/>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Title: The title (Title) of each proposal is accurately displayed in the output and consistent with the data returned by the database or interface;</w:t>
            </w:r>
          </w:p>
          <w:p w14:paraId="04D573FF">
            <w:pPr>
              <w:widowControl/>
              <w:numPr>
                <w:ilvl w:val="0"/>
                <w:numId w:val="14"/>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Status: The status of the proposal (Status) is correctly displayed and consistent with the status of the proposal in the system;</w:t>
            </w:r>
          </w:p>
          <w:p w14:paraId="6A45D64E">
            <w:pPr>
              <w:pStyle w:val="2"/>
              <w:ind w:firstLine="0"/>
              <w:rPr>
                <w:rFonts w:hint="eastAsia" w:eastAsia="宋体"/>
                <w:lang w:eastAsia="zh-CN"/>
              </w:rPr>
            </w:pPr>
            <w:r>
              <w:rPr>
                <w:rFonts w:hint="eastAsia" w:ascii="Times New Roman" w:eastAsia="微软雅黑"/>
                <w:color w:val="000000"/>
                <w:spacing w:val="8"/>
                <w:sz w:val="24"/>
                <w:szCs w:val="24"/>
                <w:lang w:val="en-US" w:eastAsia="zh-CN" w:bidi="ar-SA"/>
              </w:rPr>
              <w:t>Compare the output data of each field (Proposal ID, Creator, Title and Status) with the data returned by the interface, and each output value is consistent with the actual value stored;</w:t>
            </w:r>
          </w:p>
          <w:p w14:paraId="4D1A0E1B">
            <w:pPr>
              <w:pStyle w:val="2"/>
              <w:ind w:firstLine="0"/>
              <w:rPr>
                <w:rFonts w:hint="eastAsia" w:eastAsia="宋体"/>
                <w:lang w:eastAsia="zh-CN"/>
              </w:rPr>
            </w:pPr>
            <w:r>
              <w:rPr>
                <w:rFonts w:hint="eastAsia" w:ascii="Times New Roman" w:eastAsia="微软雅黑"/>
                <w:color w:val="000000"/>
                <w:spacing w:val="8"/>
                <w:sz w:val="24"/>
                <w:szCs w:val="24"/>
                <w:lang w:val="en-US" w:eastAsia="zh-CN" w:bidi="ar-SA"/>
              </w:rPr>
              <w:t>When the system returns multiple proposals, all information is correctly matched and there are no duplicate, missing, or incorrect data.</w:t>
            </w:r>
          </w:p>
        </w:tc>
        <w:tc>
          <w:tcPr>
            <w:tcW w:w="940" w:type="dxa"/>
            <w:tcBorders>
              <w:right w:val="single" w:color="auto" w:sz="4" w:space="0"/>
            </w:tcBorders>
            <w:noWrap w:val="0"/>
            <w:vAlign w:val="center"/>
          </w:tcPr>
          <w:p w14:paraId="7B9503D1">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F846DD9">
            <w:pPr>
              <w:widowControl/>
              <w:numPr>
                <w:ilvl w:val="0"/>
                <w:numId w:val="12"/>
              </w:numPr>
              <w:ind w:left="-420" w:leftChars="0" w:firstLine="420" w:firstLineChars="0"/>
              <w:jc w:val="center"/>
              <w:textAlignment w:val="center"/>
              <w:rPr>
                <w:rFonts w:hint="eastAsia"/>
                <w:color w:val="auto"/>
              </w:rPr>
            </w:pPr>
          </w:p>
        </w:tc>
      </w:tr>
      <w:tr w14:paraId="1A79FA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7A9A8B5">
            <w:pPr>
              <w:widowControl/>
              <w:numPr>
                <w:ilvl w:val="0"/>
                <w:numId w:val="9"/>
              </w:numPr>
              <w:jc w:val="right"/>
              <w:textAlignment w:val="center"/>
              <w:rPr>
                <w:rFonts w:hint="eastAsia"/>
                <w:lang w:bidi="ar"/>
              </w:rPr>
            </w:pPr>
          </w:p>
        </w:tc>
        <w:tc>
          <w:tcPr>
            <w:tcW w:w="2201" w:type="dxa"/>
            <w:noWrap w:val="0"/>
            <w:vAlign w:val="center"/>
          </w:tcPr>
          <w:p w14:paraId="47B6226D">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CLI-proposal list is displayed</w:t>
            </w:r>
          </w:p>
        </w:tc>
        <w:tc>
          <w:tcPr>
            <w:tcW w:w="2655" w:type="dxa"/>
            <w:noWrap w:val="0"/>
            <w:vAlign w:val="center"/>
          </w:tcPr>
          <w:p w14:paraId="6C53FDD7">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proposal list is empty</w:t>
            </w:r>
          </w:p>
        </w:tc>
        <w:tc>
          <w:tcPr>
            <w:tcW w:w="3162" w:type="dxa"/>
            <w:tcBorders>
              <w:right w:val="single" w:color="auto" w:sz="4" w:space="0"/>
            </w:tcBorders>
            <w:noWrap w:val="0"/>
            <w:vAlign w:val="center"/>
          </w:tcPr>
          <w:p w14:paraId="6E386847">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When there is no proposal in the system, execute the command:. /fil-vote proposal ls to verify whether the prompt message such as "No Proposal yet!" is displayed and there are no errors or exceptions</w:t>
            </w:r>
          </w:p>
        </w:tc>
        <w:tc>
          <w:tcPr>
            <w:tcW w:w="3200" w:type="dxa"/>
            <w:tcBorders>
              <w:right w:val="single" w:color="auto" w:sz="4" w:space="0"/>
            </w:tcBorders>
            <w:noWrap w:val="0"/>
            <w:vAlign w:val="center"/>
          </w:tcPr>
          <w:p w14:paraId="395F31DA">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Execution command:. /fil-vote proposal ls should display a prompt message, such as "No Proposal Yet!" without errors or exceptions</w:t>
            </w:r>
          </w:p>
        </w:tc>
        <w:tc>
          <w:tcPr>
            <w:tcW w:w="940" w:type="dxa"/>
            <w:tcBorders>
              <w:right w:val="single" w:color="auto" w:sz="4" w:space="0"/>
            </w:tcBorders>
            <w:noWrap w:val="0"/>
            <w:vAlign w:val="center"/>
          </w:tcPr>
          <w:p w14:paraId="1E76A9DD">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41CDC36C">
            <w:pPr>
              <w:widowControl/>
              <w:numPr>
                <w:ilvl w:val="0"/>
                <w:numId w:val="12"/>
              </w:numPr>
              <w:ind w:left="-420" w:leftChars="0" w:firstLine="420" w:firstLineChars="0"/>
              <w:jc w:val="center"/>
              <w:textAlignment w:val="center"/>
              <w:rPr>
                <w:rFonts w:hint="eastAsia"/>
                <w:color w:val="auto"/>
              </w:rPr>
            </w:pPr>
          </w:p>
        </w:tc>
      </w:tr>
      <w:tr w14:paraId="5AC5E4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3AE716F8">
            <w:pPr>
              <w:widowControl/>
              <w:numPr>
                <w:ilvl w:val="0"/>
                <w:numId w:val="9"/>
              </w:numPr>
              <w:jc w:val="right"/>
              <w:textAlignment w:val="center"/>
              <w:rPr>
                <w:rFonts w:hint="eastAsia"/>
                <w:lang w:bidi="ar"/>
              </w:rPr>
            </w:pPr>
          </w:p>
        </w:tc>
        <w:tc>
          <w:tcPr>
            <w:tcW w:w="2201" w:type="dxa"/>
            <w:noWrap w:val="0"/>
            <w:vAlign w:val="center"/>
          </w:tcPr>
          <w:p w14:paraId="7EA8C388">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CLI-proposal list is displayed</w:t>
            </w:r>
          </w:p>
        </w:tc>
        <w:tc>
          <w:tcPr>
            <w:tcW w:w="2655" w:type="dxa"/>
            <w:noWrap w:val="0"/>
            <w:vAlign w:val="center"/>
          </w:tcPr>
          <w:p w14:paraId="0E6967D0">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title of the proposal is too long</w:t>
            </w:r>
          </w:p>
        </w:tc>
        <w:tc>
          <w:tcPr>
            <w:tcW w:w="3162" w:type="dxa"/>
            <w:tcBorders>
              <w:right w:val="single" w:color="auto" w:sz="4" w:space="0"/>
            </w:tcBorders>
            <w:noWrap w:val="0"/>
            <w:vAlign w:val="center"/>
          </w:tcPr>
          <w:p w14:paraId="34848162">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When the title of the proposal is too long, execute the command:. /fil-vote proposal ls to verify that the system can correctly display the title of the proposal and ensure that it does not cause the interface to crash or the content to be displayed incompletely</w:t>
            </w:r>
          </w:p>
        </w:tc>
        <w:tc>
          <w:tcPr>
            <w:tcW w:w="3200" w:type="dxa"/>
            <w:tcBorders>
              <w:right w:val="single" w:color="auto" w:sz="4" w:space="0"/>
            </w:tcBorders>
            <w:noWrap w:val="0"/>
            <w:vAlign w:val="center"/>
          </w:tcPr>
          <w:p w14:paraId="648DBC64">
            <w:pPr>
              <w:widowControl/>
              <w:numPr>
                <w:ilvl w:val="0"/>
                <w:numId w:val="15"/>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When the title of a proposal is too long, the system should be able to display it correctly and completely without affecting the display of other proposals;</w:t>
            </w:r>
          </w:p>
          <w:p w14:paraId="411336C5">
            <w:pPr>
              <w:widowControl/>
              <w:numPr>
                <w:ilvl w:val="0"/>
                <w:numId w:val="15"/>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Other contents in the proposal list (title, status, etc.) should be displayed normally without misalignment or abnormal display;</w:t>
            </w:r>
          </w:p>
          <w:p w14:paraId="244B9B0D">
            <w:pPr>
              <w:widowControl/>
              <w:numPr>
                <w:ilvl w:val="0"/>
                <w:numId w:val="15"/>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The interface will not crash or lag, and the system should remain stable.</w:t>
            </w:r>
          </w:p>
        </w:tc>
        <w:tc>
          <w:tcPr>
            <w:tcW w:w="940" w:type="dxa"/>
            <w:tcBorders>
              <w:right w:val="single" w:color="auto" w:sz="4" w:space="0"/>
            </w:tcBorders>
            <w:noWrap w:val="0"/>
            <w:vAlign w:val="center"/>
          </w:tcPr>
          <w:p w14:paraId="4F543A97">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2EF1ADA6">
            <w:pPr>
              <w:widowControl/>
              <w:numPr>
                <w:ilvl w:val="0"/>
                <w:numId w:val="12"/>
              </w:numPr>
              <w:ind w:left="-420" w:leftChars="0" w:firstLine="420" w:firstLineChars="0"/>
              <w:jc w:val="center"/>
              <w:textAlignment w:val="center"/>
              <w:rPr>
                <w:rFonts w:hint="eastAsia"/>
              </w:rPr>
            </w:pPr>
          </w:p>
        </w:tc>
      </w:tr>
      <w:tr w14:paraId="33327B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61870787">
            <w:pPr>
              <w:widowControl/>
              <w:numPr>
                <w:ilvl w:val="0"/>
                <w:numId w:val="9"/>
              </w:numPr>
              <w:jc w:val="right"/>
              <w:textAlignment w:val="center"/>
              <w:rPr>
                <w:rFonts w:hint="eastAsia"/>
                <w:lang w:bidi="ar"/>
              </w:rPr>
            </w:pPr>
          </w:p>
        </w:tc>
        <w:tc>
          <w:tcPr>
            <w:tcW w:w="2201" w:type="dxa"/>
            <w:noWrap w:val="0"/>
            <w:vAlign w:val="center"/>
          </w:tcPr>
          <w:p w14:paraId="00B538D2">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CLI-proposal list is displayed</w:t>
            </w:r>
          </w:p>
        </w:tc>
        <w:tc>
          <w:tcPr>
            <w:tcW w:w="2655" w:type="dxa"/>
            <w:noWrap w:val="0"/>
            <w:vAlign w:val="center"/>
          </w:tcPr>
          <w:p w14:paraId="556DFBB1">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title of the proposal contains special characters</w:t>
            </w:r>
          </w:p>
        </w:tc>
        <w:tc>
          <w:tcPr>
            <w:tcW w:w="3162" w:type="dxa"/>
            <w:tcBorders>
              <w:right w:val="single" w:color="auto" w:sz="4" w:space="0"/>
            </w:tcBorders>
            <w:noWrap w:val="0"/>
            <w:vAlign w:val="center"/>
          </w:tcPr>
          <w:p w14:paraId="2AA9BB98">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When the title of a proposal contains special characters (such as @, #,%, &amp;, *,!), execute:./fil-vote proposal ls to verify that the system can correctly display the title without affecting other contents in the proposal list</w:t>
            </w:r>
          </w:p>
        </w:tc>
        <w:tc>
          <w:tcPr>
            <w:tcW w:w="3200" w:type="dxa"/>
            <w:tcBorders>
              <w:right w:val="single" w:color="auto" w:sz="4" w:space="0"/>
            </w:tcBorders>
            <w:noWrap w:val="0"/>
            <w:vAlign w:val="center"/>
          </w:tcPr>
          <w:p w14:paraId="3F6BCCBE">
            <w:pPr>
              <w:widowControl/>
              <w:numPr>
                <w:ilvl w:val="0"/>
                <w:numId w:val="16"/>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Special characters in the title of the proposal should be displayed correctly and there should be no garbled or display errors;</w:t>
            </w:r>
          </w:p>
          <w:p w14:paraId="10884A17">
            <w:pPr>
              <w:widowControl/>
              <w:numPr>
                <w:ilvl w:val="0"/>
                <w:numId w:val="16"/>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Special characters in the title will not cause the layout of the interface to be confused or the content of the proposal to be lost;</w:t>
            </w:r>
          </w:p>
          <w:p w14:paraId="1792F3CD">
            <w:pPr>
              <w:widowControl/>
              <w:numPr>
                <w:ilvl w:val="0"/>
                <w:numId w:val="16"/>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Other proposal contents (title, status, etc.) should be displayed normally without abnormal display or misalignment;</w:t>
            </w:r>
          </w:p>
          <w:p w14:paraId="0E05E874">
            <w:pPr>
              <w:widowControl/>
              <w:numPr>
                <w:ilvl w:val="0"/>
                <w:numId w:val="16"/>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The system should run stably and no error or exception occurs when executing commands.</w:t>
            </w:r>
          </w:p>
        </w:tc>
        <w:tc>
          <w:tcPr>
            <w:tcW w:w="940" w:type="dxa"/>
            <w:tcBorders>
              <w:right w:val="single" w:color="auto" w:sz="4" w:space="0"/>
            </w:tcBorders>
            <w:noWrap w:val="0"/>
            <w:vAlign w:val="center"/>
          </w:tcPr>
          <w:p w14:paraId="6617146C">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09177DBA">
            <w:pPr>
              <w:widowControl/>
              <w:numPr>
                <w:ilvl w:val="0"/>
                <w:numId w:val="12"/>
              </w:numPr>
              <w:ind w:left="-420" w:leftChars="0" w:firstLine="420" w:firstLineChars="0"/>
              <w:jc w:val="center"/>
              <w:textAlignment w:val="center"/>
              <w:rPr>
                <w:rFonts w:hint="eastAsia"/>
              </w:rPr>
            </w:pPr>
          </w:p>
        </w:tc>
      </w:tr>
      <w:tr w14:paraId="382A9B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488B7D8C">
            <w:pPr>
              <w:widowControl/>
              <w:numPr>
                <w:ilvl w:val="0"/>
                <w:numId w:val="9"/>
              </w:numPr>
              <w:jc w:val="right"/>
              <w:textAlignment w:val="center"/>
              <w:rPr>
                <w:rFonts w:hint="eastAsia"/>
                <w:lang w:bidi="ar"/>
              </w:rPr>
            </w:pPr>
          </w:p>
        </w:tc>
        <w:tc>
          <w:tcPr>
            <w:tcW w:w="2201" w:type="dxa"/>
            <w:noWrap w:val="0"/>
            <w:vAlign w:val="center"/>
          </w:tcPr>
          <w:p w14:paraId="2FE3E6CF">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CLI-proposal list is displayed</w:t>
            </w:r>
          </w:p>
        </w:tc>
        <w:tc>
          <w:tcPr>
            <w:tcW w:w="2655" w:type="dxa"/>
            <w:noWrap w:val="0"/>
            <w:vAlign w:val="center"/>
          </w:tcPr>
          <w:p w14:paraId="588BD925">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Rules for sorting the proposal list</w:t>
            </w:r>
          </w:p>
        </w:tc>
        <w:tc>
          <w:tcPr>
            <w:tcW w:w="3162" w:type="dxa"/>
            <w:tcBorders>
              <w:right w:val="single" w:color="auto" w:sz="4" w:space="0"/>
            </w:tcBorders>
            <w:noWrap w:val="0"/>
            <w:vAlign w:val="center"/>
          </w:tcPr>
          <w:p w14:paraId="3BA53055">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Execute the fil-vote proposal ls command to verify that the proposal list is in reverse chronological order (i.e., the most recent proposal is at the top)</w:t>
            </w:r>
          </w:p>
        </w:tc>
        <w:tc>
          <w:tcPr>
            <w:tcW w:w="3200" w:type="dxa"/>
            <w:tcBorders>
              <w:right w:val="single" w:color="auto" w:sz="4" w:space="0"/>
            </w:tcBorders>
            <w:noWrap w:val="0"/>
            <w:vAlign w:val="center"/>
          </w:tcPr>
          <w:p w14:paraId="43E095EE">
            <w:pPr>
              <w:widowControl/>
              <w:numPr>
                <w:ilvl w:val="0"/>
                <w:numId w:val="17"/>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Proposals in the proposal list should be arranged in reverse order of their end time, so that proposals with later end times are displayed at the top of the list.</w:t>
            </w:r>
          </w:p>
          <w:p w14:paraId="263374F0">
            <w:pPr>
              <w:widowControl/>
              <w:numPr>
                <w:ilvl w:val="0"/>
                <w:numId w:val="17"/>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Proposals with the same deadline for closure shall be ranked according to the time of submission or other rules (e.g. proposal number, etc.).</w:t>
            </w:r>
          </w:p>
          <w:p w14:paraId="08D6A72A">
            <w:pPr>
              <w:widowControl/>
              <w:numPr>
                <w:ilvl w:val="0"/>
                <w:numId w:val="17"/>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Each proposal in the list should show a clear end time, and the end time should be consistent with the actual end time of the proposal.</w:t>
            </w:r>
          </w:p>
          <w:p w14:paraId="7F6AF759">
            <w:pPr>
              <w:widowControl/>
              <w:numPr>
                <w:ilvl w:val="0"/>
                <w:numId w:val="17"/>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The sorting result should not be wrong or confused, and all proposals should be displayed in the expected order without duplication or omission.</w:t>
            </w:r>
          </w:p>
          <w:p w14:paraId="59918AA0">
            <w:pPr>
              <w:widowControl/>
              <w:numPr>
                <w:ilvl w:val="0"/>
                <w:numId w:val="17"/>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The system should run stably, no error or exception occurs when executing commands, and the proposal sorting does not affect the normal use of other functions.</w:t>
            </w:r>
          </w:p>
        </w:tc>
        <w:tc>
          <w:tcPr>
            <w:tcW w:w="940" w:type="dxa"/>
            <w:tcBorders>
              <w:right w:val="single" w:color="auto" w:sz="4" w:space="0"/>
            </w:tcBorders>
            <w:noWrap w:val="0"/>
            <w:vAlign w:val="center"/>
          </w:tcPr>
          <w:p w14:paraId="73B96440">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05C5FD0">
            <w:pPr>
              <w:widowControl/>
              <w:numPr>
                <w:ilvl w:val="0"/>
                <w:numId w:val="12"/>
              </w:numPr>
              <w:ind w:left="-420" w:leftChars="0" w:firstLine="420" w:firstLineChars="0"/>
              <w:jc w:val="center"/>
              <w:textAlignment w:val="center"/>
              <w:rPr>
                <w:rFonts w:hint="eastAsia"/>
              </w:rPr>
            </w:pPr>
          </w:p>
        </w:tc>
      </w:tr>
      <w:tr w14:paraId="2426EF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7536890">
            <w:pPr>
              <w:widowControl/>
              <w:numPr>
                <w:ilvl w:val="0"/>
                <w:numId w:val="9"/>
              </w:numPr>
              <w:jc w:val="right"/>
              <w:textAlignment w:val="center"/>
              <w:rPr>
                <w:rFonts w:hint="eastAsia"/>
                <w:lang w:bidi="ar"/>
              </w:rPr>
            </w:pPr>
          </w:p>
        </w:tc>
        <w:tc>
          <w:tcPr>
            <w:tcW w:w="2201" w:type="dxa"/>
            <w:noWrap w:val="0"/>
            <w:vAlign w:val="center"/>
          </w:tcPr>
          <w:p w14:paraId="2919BDC9">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CLI-proposal list is displayed</w:t>
            </w:r>
          </w:p>
        </w:tc>
        <w:tc>
          <w:tcPr>
            <w:tcW w:w="2655" w:type="dxa"/>
            <w:noWrap w:val="0"/>
            <w:vAlign w:val="center"/>
          </w:tcPr>
          <w:p w14:paraId="7582384E">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two-page separation function</w:t>
            </w:r>
          </w:p>
        </w:tc>
        <w:tc>
          <w:tcPr>
            <w:tcW w:w="3162" w:type="dxa"/>
            <w:tcBorders>
              <w:right w:val="single" w:color="auto" w:sz="4" w:space="0"/>
            </w:tcBorders>
            <w:noWrap w:val="0"/>
            <w:vAlign w:val="center"/>
          </w:tcPr>
          <w:p w14:paraId="45CD06C1">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Execution: Run the fil-vote proposal ls command to verify that the paging function in the proposal list works properly:</w:t>
            </w:r>
          </w:p>
          <w:p w14:paraId="17AA664F">
            <w:pPr>
              <w:pStyle w:val="2"/>
              <w:numPr>
                <w:ilvl w:val="0"/>
                <w:numId w:val="18"/>
              </w:numPr>
              <w:ind w:left="425" w:leftChars="0" w:hanging="425" w:firstLineChars="0"/>
              <w:jc w:val="left"/>
              <w:rPr>
                <w:rFonts w:hint="eastAsia"/>
                <w:lang w:bidi="ar"/>
              </w:rPr>
            </w:pPr>
            <w:r>
              <w:rPr>
                <w:rFonts w:hint="eastAsia" w:ascii="Times New Roman" w:eastAsia="微软雅黑"/>
                <w:color w:val="000000"/>
                <w:spacing w:val="8"/>
                <w:sz w:val="24"/>
                <w:szCs w:val="24"/>
                <w:lang w:val="en-US" w:eastAsia="zh-CN" w:bidi="ar"/>
              </w:rPr>
              <w:t>List items display no more than the number set per page, and provide a prompt at the end of each page to access the content of subsequent pages;</w:t>
            </w:r>
          </w:p>
          <w:p w14:paraId="0EFFFC5A">
            <w:pPr>
              <w:pStyle w:val="2"/>
              <w:numPr>
                <w:ilvl w:val="0"/>
                <w:numId w:val="18"/>
              </w:numPr>
              <w:ind w:left="425" w:leftChars="0" w:hanging="425" w:firstLineChars="0"/>
              <w:jc w:val="left"/>
              <w:rPr>
                <w:lang w:bidi="ar"/>
              </w:rPr>
            </w:pPr>
            <w:r>
              <w:rPr>
                <w:rFonts w:hint="eastAsia" w:ascii="Times New Roman" w:eastAsia="微软雅黑"/>
                <w:color w:val="000000"/>
                <w:spacing w:val="8"/>
                <w:sz w:val="24"/>
                <w:szCs w:val="24"/>
                <w:lang w:val="en-US" w:eastAsia="zh-CN" w:bidi="ar"/>
              </w:rPr>
              <w:t>Check whether the interface displays pagination information (current page number);</w:t>
            </w:r>
          </w:p>
          <w:p w14:paraId="466B021E">
            <w:pPr>
              <w:pStyle w:val="2"/>
              <w:numPr>
                <w:ilvl w:val="0"/>
                <w:numId w:val="18"/>
              </w:numPr>
              <w:ind w:left="425" w:leftChars="0" w:hanging="425" w:firstLineChars="0"/>
              <w:jc w:val="left"/>
              <w:rPr>
                <w:lang w:bidi="ar"/>
              </w:rPr>
            </w:pPr>
            <w:r>
              <w:rPr>
                <w:rFonts w:hint="eastAsia" w:ascii="Times New Roman" w:eastAsia="微软雅黑"/>
                <w:color w:val="000000"/>
                <w:spacing w:val="8"/>
                <w:sz w:val="24"/>
                <w:szCs w:val="24"/>
                <w:lang w:val="en-US" w:eastAsia="zh-CN" w:bidi="ar"/>
              </w:rPr>
              <w:t>When switching between different pages, the content in the proposal list should be updated correctly, and no proposals are lost or displayed repeatedly;</w:t>
            </w:r>
          </w:p>
          <w:p w14:paraId="0DF07142">
            <w:pPr>
              <w:pStyle w:val="2"/>
              <w:numPr>
                <w:ilvl w:val="0"/>
                <w:numId w:val="18"/>
              </w:numPr>
              <w:ind w:left="425" w:leftChars="0" w:hanging="425" w:firstLineChars="0"/>
              <w:jc w:val="left"/>
              <w:rPr>
                <w:rFonts w:hint="eastAsia"/>
                <w:lang w:bidi="ar"/>
              </w:rPr>
            </w:pPr>
            <w:r>
              <w:rPr>
                <w:rFonts w:hint="eastAsia" w:ascii="Times New Roman" w:eastAsia="微软雅黑"/>
                <w:color w:val="000000"/>
                <w:spacing w:val="8"/>
                <w:sz w:val="24"/>
                <w:szCs w:val="24"/>
                <w:lang w:val="en-US" w:eastAsia="zh-CN" w:bidi="ar"/>
              </w:rPr>
              <w:t>The page loading speed should be normal, and there is no obvious delay or lag when switching pages;</w:t>
            </w:r>
          </w:p>
        </w:tc>
        <w:tc>
          <w:tcPr>
            <w:tcW w:w="3200" w:type="dxa"/>
            <w:tcBorders>
              <w:right w:val="single" w:color="auto" w:sz="4" w:space="0"/>
            </w:tcBorders>
            <w:noWrap w:val="0"/>
            <w:vAlign w:val="center"/>
          </w:tcPr>
          <w:p w14:paraId="47A0B22C">
            <w:pPr>
              <w:widowControl/>
              <w:numPr>
                <w:ilvl w:val="0"/>
                <w:numId w:val="19"/>
              </w:numPr>
              <w:ind w:left="440" w:leftChars="0" w:hanging="440" w:firstLineChars="0"/>
              <w:jc w:val="left"/>
              <w:textAlignment w:val="center"/>
              <w:rPr>
                <w:lang w:bidi="ar"/>
              </w:rPr>
            </w:pPr>
            <w:r>
              <w:rPr>
                <w:rFonts w:hint="eastAsia" w:ascii="Times New Roman" w:eastAsia="微软雅黑"/>
                <w:color w:val="000000"/>
                <w:spacing w:val="8"/>
                <w:sz w:val="24"/>
                <w:szCs w:val="24"/>
                <w:lang w:val="en-US" w:eastAsia="zh-CN" w:bidi="ar"/>
              </w:rPr>
              <w:t>The proposals in the list should be correctly paginated, with no more than the set number of proposals per page (10 per page);</w:t>
            </w:r>
          </w:p>
          <w:p w14:paraId="2768F7BA">
            <w:pPr>
              <w:pStyle w:val="2"/>
              <w:numPr>
                <w:ilvl w:val="0"/>
                <w:numId w:val="19"/>
              </w:numPr>
              <w:ind w:left="440" w:leftChars="0" w:hanging="440" w:firstLineChars="0"/>
              <w:rPr>
                <w:lang w:bidi="ar"/>
              </w:rPr>
            </w:pPr>
            <w:r>
              <w:rPr>
                <w:rFonts w:hint="eastAsia" w:ascii="Times New Roman" w:eastAsia="微软雅黑"/>
                <w:color w:val="000000"/>
                <w:spacing w:val="8"/>
                <w:sz w:val="24"/>
                <w:szCs w:val="24"/>
                <w:lang w:val="en-US" w:eastAsia="zh-CN" w:bidi="ar"/>
              </w:rPr>
              <w:t>The interface correctly displays the page information (current page number);</w:t>
            </w:r>
          </w:p>
          <w:p w14:paraId="02940DB9">
            <w:pPr>
              <w:pStyle w:val="2"/>
              <w:numPr>
                <w:ilvl w:val="0"/>
                <w:numId w:val="19"/>
              </w:numPr>
              <w:ind w:left="440" w:leftChars="0" w:hanging="440" w:firstLineChars="0"/>
              <w:rPr>
                <w:rFonts w:hint="eastAsia"/>
                <w:lang w:bidi="ar"/>
              </w:rPr>
            </w:pPr>
            <w:r>
              <w:rPr>
                <w:rFonts w:hint="eastAsia" w:ascii="Times New Roman" w:eastAsia="微软雅黑"/>
                <w:color w:val="000000"/>
                <w:spacing w:val="8"/>
                <w:sz w:val="24"/>
                <w:szCs w:val="24"/>
                <w:lang w:val="en-US" w:eastAsia="zh-CN" w:bidi="ar"/>
              </w:rPr>
              <w:t>The data in the proposal list should be accurate and correct, display the proposals with different pages as expected, and there will be no data confusion or loss when switching pages;</w:t>
            </w:r>
          </w:p>
          <w:p w14:paraId="071ACCBF">
            <w:pPr>
              <w:pStyle w:val="2"/>
              <w:numPr>
                <w:ilvl w:val="0"/>
                <w:numId w:val="19"/>
              </w:numPr>
              <w:ind w:left="440" w:leftChars="0" w:hanging="440" w:firstLineChars="0"/>
              <w:rPr>
                <w:rFonts w:hint="eastAsia"/>
                <w:lang w:bidi="ar"/>
              </w:rPr>
            </w:pPr>
            <w:r>
              <w:rPr>
                <w:rFonts w:hint="eastAsia" w:ascii="Times New Roman" w:eastAsia="微软雅黑"/>
                <w:color w:val="000000"/>
                <w:spacing w:val="8"/>
                <w:sz w:val="24"/>
                <w:szCs w:val="24"/>
                <w:lang w:val="en-US" w:eastAsia="zh-CN" w:bidi="ar"/>
              </w:rPr>
              <w:t>There is no obvious delay or lag when switching pages;</w:t>
            </w:r>
          </w:p>
          <w:p w14:paraId="5D695361">
            <w:pPr>
              <w:pStyle w:val="2"/>
              <w:ind w:firstLine="0"/>
              <w:rPr>
                <w:rFonts w:hint="eastAsia"/>
                <w:lang w:bidi="ar"/>
              </w:rPr>
            </w:pPr>
          </w:p>
          <w:p w14:paraId="1F39A259">
            <w:pPr>
              <w:pStyle w:val="2"/>
              <w:ind w:firstLine="0"/>
              <w:rPr>
                <w:rFonts w:hint="eastAsia"/>
                <w:lang w:bidi="ar"/>
              </w:rPr>
            </w:pPr>
          </w:p>
        </w:tc>
        <w:tc>
          <w:tcPr>
            <w:tcW w:w="940" w:type="dxa"/>
            <w:tcBorders>
              <w:right w:val="single" w:color="auto" w:sz="4" w:space="0"/>
            </w:tcBorders>
            <w:noWrap w:val="0"/>
            <w:vAlign w:val="center"/>
          </w:tcPr>
          <w:p w14:paraId="4DB4D519">
            <w:pPr>
              <w:widowControl/>
              <w:numPr>
                <w:ilvl w:val="0"/>
                <w:numId w:val="11"/>
              </w:numPr>
              <w:ind w:left="0" w:leftChars="0" w:firstLine="113" w:firstLineChars="0"/>
              <w:textAlignment w:val="center"/>
              <w:rPr>
                <w:rFonts w:hint="eastAsia"/>
                <w:lang w:bidi="ar"/>
              </w:rPr>
            </w:pPr>
          </w:p>
        </w:tc>
        <w:tc>
          <w:tcPr>
            <w:tcW w:w="1305" w:type="dxa"/>
            <w:tcBorders>
              <w:right w:val="single" w:color="auto" w:sz="4" w:space="0"/>
            </w:tcBorders>
            <w:noWrap w:val="0"/>
            <w:vAlign w:val="center"/>
          </w:tcPr>
          <w:p w14:paraId="7CAD786D">
            <w:pPr>
              <w:widowControl/>
              <w:numPr>
                <w:ilvl w:val="0"/>
                <w:numId w:val="12"/>
              </w:numPr>
              <w:ind w:left="-420" w:leftChars="0" w:firstLine="420" w:firstLineChars="0"/>
              <w:jc w:val="center"/>
              <w:textAlignment w:val="center"/>
              <w:rPr>
                <w:rFonts w:hint="eastAsia"/>
              </w:rPr>
            </w:pPr>
          </w:p>
        </w:tc>
      </w:tr>
      <w:tr w14:paraId="37D2C0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3A9F253E">
            <w:pPr>
              <w:widowControl/>
              <w:numPr>
                <w:ilvl w:val="0"/>
                <w:numId w:val="9"/>
              </w:numPr>
              <w:jc w:val="right"/>
              <w:textAlignment w:val="center"/>
              <w:rPr>
                <w:rFonts w:hint="eastAsia"/>
                <w:lang w:bidi="ar"/>
              </w:rPr>
            </w:pPr>
          </w:p>
        </w:tc>
        <w:tc>
          <w:tcPr>
            <w:tcW w:w="2201" w:type="dxa"/>
            <w:noWrap w:val="0"/>
            <w:vAlign w:val="center"/>
          </w:tcPr>
          <w:p w14:paraId="6F1A5FE3">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CLI-proposal list is displayed</w:t>
            </w:r>
          </w:p>
        </w:tc>
        <w:tc>
          <w:tcPr>
            <w:tcW w:w="2655" w:type="dxa"/>
            <w:noWrap w:val="0"/>
            <w:vAlign w:val="center"/>
          </w:tcPr>
          <w:p w14:paraId="7BC998B7">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Page function-view the page number of the current page</w:t>
            </w:r>
          </w:p>
        </w:tc>
        <w:tc>
          <w:tcPr>
            <w:tcW w:w="3162" w:type="dxa"/>
            <w:tcBorders>
              <w:right w:val="single" w:color="auto" w:sz="4" w:space="0"/>
            </w:tcBorders>
            <w:noWrap w:val="0"/>
            <w:vAlign w:val="center"/>
          </w:tcPr>
          <w:p w14:paraId="3984DE7F">
            <w:pPr>
              <w:pStyle w:val="2"/>
              <w:numPr>
                <w:ilvl w:val="0"/>
                <w:numId w:val="20"/>
              </w:numPr>
              <w:ind w:left="425" w:leftChars="0" w:hanging="425" w:firstLineChars="0"/>
              <w:jc w:val="left"/>
              <w:rPr>
                <w:rFonts w:hint="eastAsia"/>
                <w:lang w:bidi="ar"/>
              </w:rPr>
            </w:pPr>
            <w:r>
              <w:rPr>
                <w:rFonts w:hint="eastAsia" w:ascii="Times New Roman" w:eastAsia="微软雅黑"/>
                <w:color w:val="000000"/>
                <w:spacing w:val="8"/>
                <w:sz w:val="24"/>
                <w:szCs w:val="24"/>
                <w:lang w:val="en-US" w:eastAsia="zh-CN" w:bidi="ar"/>
              </w:rPr>
              <w:t>Execution. /fil-vote proposal ls After the proposal list page is executed, a message is displayed at the bottom of the proposal list page: "You are currently on page 1.";</w:t>
            </w:r>
          </w:p>
          <w:p w14:paraId="61E882F1">
            <w:pPr>
              <w:pStyle w:val="2"/>
              <w:numPr>
                <w:ilvl w:val="0"/>
                <w:numId w:val="20"/>
              </w:numPr>
              <w:ind w:left="425" w:leftChars="0" w:hanging="425" w:firstLineChars="0"/>
              <w:jc w:val="left"/>
              <w:rPr>
                <w:rFonts w:hint="eastAsia"/>
                <w:lang w:bidi="ar"/>
              </w:rPr>
            </w:pPr>
            <w:r>
              <w:rPr>
                <w:rFonts w:hint="eastAsia" w:ascii="Times New Roman" w:eastAsia="微软雅黑"/>
                <w:color w:val="000000"/>
                <w:spacing w:val="8"/>
                <w:sz w:val="24"/>
                <w:szCs w:val="24"/>
                <w:lang w:val="en-US" w:eastAsia="zh-CN" w:bidi="ar"/>
              </w:rPr>
              <w:t>When you enter characters according to the instructions to view the next page, the page number prompted at the bottom of the proposal list page changes accordingly-incrementing;</w:t>
            </w:r>
          </w:p>
          <w:p w14:paraId="68F76061">
            <w:pPr>
              <w:pStyle w:val="2"/>
              <w:numPr>
                <w:ilvl w:val="0"/>
                <w:numId w:val="20"/>
              </w:numPr>
              <w:ind w:left="425" w:leftChars="0" w:hanging="425" w:firstLineChars="0"/>
              <w:jc w:val="left"/>
              <w:rPr>
                <w:lang w:bidi="ar"/>
              </w:rPr>
            </w:pPr>
            <w:r>
              <w:rPr>
                <w:rFonts w:hint="eastAsia" w:ascii="Times New Roman" w:eastAsia="微软雅黑"/>
                <w:color w:val="000000"/>
                <w:spacing w:val="8"/>
                <w:sz w:val="24"/>
                <w:szCs w:val="24"/>
                <w:lang w:val="en-US" w:eastAsia="zh-CN" w:bidi="ar"/>
              </w:rPr>
              <w:t>When you enter a character as instructed to view the previous page, the page number displayed at the bottom of the proposal list page changes accordingly-decreasing</w:t>
            </w:r>
          </w:p>
        </w:tc>
        <w:tc>
          <w:tcPr>
            <w:tcW w:w="3200" w:type="dxa"/>
            <w:tcBorders>
              <w:right w:val="single" w:color="auto" w:sz="4" w:space="0"/>
            </w:tcBorders>
            <w:noWrap w:val="0"/>
            <w:vAlign w:val="center"/>
          </w:tcPr>
          <w:p w14:paraId="6FAC042E">
            <w:pPr>
              <w:pStyle w:val="2"/>
              <w:numPr>
                <w:ilvl w:val="0"/>
                <w:numId w:val="21"/>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Execution. /fil-vote proposal ls After the proposal list page is executed, a message is displayed at the bottom of the proposal list page: "You are currently on page 1.";</w:t>
            </w:r>
          </w:p>
          <w:p w14:paraId="620DF0AB">
            <w:pPr>
              <w:pStyle w:val="2"/>
              <w:numPr>
                <w:ilvl w:val="0"/>
                <w:numId w:val="21"/>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When you enter characters according to the instructions to view the next page, the page number prompted at the bottom of the proposal list page changes accordingly-incrementing;</w:t>
            </w:r>
          </w:p>
          <w:p w14:paraId="7A0FDB4D">
            <w:pPr>
              <w:pStyle w:val="2"/>
              <w:numPr>
                <w:ilvl w:val="0"/>
                <w:numId w:val="21"/>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When you enter a character as instructed to view the previous page, the page number displayed at the bottom of the proposal list page changes accordingly-decreasing</w:t>
            </w:r>
          </w:p>
        </w:tc>
        <w:tc>
          <w:tcPr>
            <w:tcW w:w="940" w:type="dxa"/>
            <w:tcBorders>
              <w:right w:val="single" w:color="auto" w:sz="4" w:space="0"/>
            </w:tcBorders>
            <w:noWrap w:val="0"/>
            <w:vAlign w:val="center"/>
          </w:tcPr>
          <w:p w14:paraId="21B45E51">
            <w:pPr>
              <w:widowControl/>
              <w:numPr>
                <w:ilvl w:val="0"/>
                <w:numId w:val="11"/>
              </w:numPr>
              <w:ind w:left="0" w:leftChars="0" w:firstLine="113" w:firstLineChars="0"/>
              <w:textAlignment w:val="center"/>
              <w:rPr>
                <w:rFonts w:hint="eastAsia"/>
                <w:lang w:bidi="ar"/>
              </w:rPr>
            </w:pPr>
          </w:p>
        </w:tc>
        <w:tc>
          <w:tcPr>
            <w:tcW w:w="1305" w:type="dxa"/>
            <w:tcBorders>
              <w:right w:val="single" w:color="auto" w:sz="4" w:space="0"/>
            </w:tcBorders>
            <w:noWrap w:val="0"/>
            <w:vAlign w:val="center"/>
          </w:tcPr>
          <w:p w14:paraId="08073652">
            <w:pPr>
              <w:widowControl/>
              <w:numPr>
                <w:ilvl w:val="0"/>
                <w:numId w:val="12"/>
              </w:numPr>
              <w:ind w:left="-420" w:leftChars="0" w:firstLine="420" w:firstLineChars="0"/>
              <w:jc w:val="center"/>
              <w:textAlignment w:val="center"/>
              <w:rPr>
                <w:rFonts w:hint="eastAsia"/>
              </w:rPr>
            </w:pPr>
          </w:p>
        </w:tc>
      </w:tr>
      <w:tr w14:paraId="5D87CE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028A880">
            <w:pPr>
              <w:widowControl/>
              <w:numPr>
                <w:ilvl w:val="0"/>
                <w:numId w:val="9"/>
              </w:numPr>
              <w:jc w:val="right"/>
              <w:textAlignment w:val="center"/>
              <w:rPr>
                <w:rFonts w:hint="eastAsia"/>
                <w:lang w:bidi="ar"/>
              </w:rPr>
            </w:pPr>
          </w:p>
        </w:tc>
        <w:tc>
          <w:tcPr>
            <w:tcW w:w="2201" w:type="dxa"/>
            <w:noWrap w:val="0"/>
            <w:vAlign w:val="center"/>
          </w:tcPr>
          <w:p w14:paraId="0179DB64">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CLI-proposal list is displayed</w:t>
            </w:r>
          </w:p>
        </w:tc>
        <w:tc>
          <w:tcPr>
            <w:tcW w:w="2655" w:type="dxa"/>
            <w:noWrap w:val="0"/>
            <w:vAlign w:val="center"/>
          </w:tcPr>
          <w:p w14:paraId="54392BB0">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Page function-view the next page</w:t>
            </w:r>
          </w:p>
        </w:tc>
        <w:tc>
          <w:tcPr>
            <w:tcW w:w="3162" w:type="dxa"/>
            <w:tcBorders>
              <w:right w:val="single" w:color="auto" w:sz="4" w:space="0"/>
            </w:tcBorders>
            <w:noWrap w:val="0"/>
            <w:vAlign w:val="center"/>
          </w:tcPr>
          <w:p w14:paraId="591ED0D4">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Execution. /fil-vote proposal ls After the proposal list page is executed, a message is displayed at the bottom of the page:</w:t>
            </w:r>
          </w:p>
          <w:p w14:paraId="6BDF5AEB">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Enter a command:</w:t>
            </w:r>
          </w:p>
          <w:p w14:paraId="5920BA93">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n - Next page</w:t>
            </w:r>
          </w:p>
          <w:p w14:paraId="653889AA">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p - Previous page</w:t>
            </w:r>
          </w:p>
          <w:p w14:paraId="71034C5B">
            <w:pPr>
              <w:pStyle w:val="2"/>
              <w:numPr>
                <w:ilvl w:val="0"/>
                <w:numId w:val="22"/>
              </w:numPr>
              <w:ind w:left="425" w:leftChars="0" w:hanging="425" w:firstLineChars="0"/>
              <w:jc w:val="left"/>
              <w:rPr>
                <w:lang w:bidi="ar"/>
              </w:rPr>
            </w:pPr>
            <w:r>
              <w:rPr>
                <w:rFonts w:hint="eastAsia" w:ascii="Times New Roman" w:eastAsia="微软雅黑"/>
                <w:color w:val="000000"/>
                <w:spacing w:val="8"/>
                <w:sz w:val="24"/>
                <w:szCs w:val="24"/>
                <w:lang w:val="en-US" w:eastAsia="zh-CN" w:bidi="ar"/>
              </w:rPr>
              <w:t>Enter the character 'n' and the system returns the list of proposals for the next page;</w:t>
            </w:r>
          </w:p>
          <w:p w14:paraId="5D9A6469">
            <w:pPr>
              <w:pStyle w:val="2"/>
              <w:numPr>
                <w:ilvl w:val="0"/>
                <w:numId w:val="22"/>
              </w:numPr>
              <w:ind w:left="425" w:leftChars="0" w:hanging="425" w:firstLineChars="0"/>
              <w:jc w:val="left"/>
              <w:rPr>
                <w:rFonts w:hint="eastAsia"/>
                <w:lang w:bidi="ar"/>
              </w:rPr>
            </w:pPr>
            <w:r>
              <w:rPr>
                <w:rFonts w:hint="eastAsia" w:ascii="Times New Roman" w:eastAsia="微软雅黑"/>
                <w:color w:val="000000"/>
                <w:spacing w:val="8"/>
                <w:sz w:val="24"/>
                <w:szCs w:val="24"/>
                <w:lang w:val="en-US" w:eastAsia="zh-CN" w:bidi="ar"/>
              </w:rPr>
              <w:t>If the current page is already the last page, enter the character 'n' and the message "End of proposals" will appear at the bottom of the page;</w:t>
            </w:r>
          </w:p>
        </w:tc>
        <w:tc>
          <w:tcPr>
            <w:tcW w:w="3200" w:type="dxa"/>
            <w:tcBorders>
              <w:right w:val="single" w:color="auto" w:sz="4" w:space="0"/>
            </w:tcBorders>
            <w:noWrap w:val="0"/>
            <w:vAlign w:val="center"/>
          </w:tcPr>
          <w:p w14:paraId="7EE5A305">
            <w:pPr>
              <w:pStyle w:val="2"/>
              <w:ind w:firstLine="0"/>
              <w:rPr>
                <w:rFonts w:hint="eastAsia" w:eastAsia="宋体"/>
                <w:lang w:eastAsia="zh-CN" w:bidi="ar"/>
              </w:rPr>
            </w:pPr>
            <w:r>
              <w:rPr>
                <w:rFonts w:hint="eastAsia" w:ascii="Times New Roman" w:eastAsia="微软雅黑"/>
                <w:color w:val="000000"/>
                <w:spacing w:val="8"/>
                <w:sz w:val="24"/>
                <w:szCs w:val="24"/>
                <w:lang w:val="en-US" w:eastAsia="zh-CN" w:bidi="ar"/>
              </w:rPr>
              <w:t>Execution. /fil-vote proposal ls After the proposal list page is executed, a message is displayed at the bottom of the page:</w:t>
            </w:r>
          </w:p>
          <w:p w14:paraId="00E75B29">
            <w:pPr>
              <w:pStyle w:val="2"/>
              <w:ind w:firstLine="0"/>
              <w:rPr>
                <w:rFonts w:hint="eastAsia" w:eastAsia="宋体"/>
                <w:lang w:eastAsia="zh-CN" w:bidi="ar"/>
              </w:rPr>
            </w:pPr>
            <w:r>
              <w:rPr>
                <w:rFonts w:hint="eastAsia" w:ascii="Times New Roman" w:eastAsia="微软雅黑"/>
                <w:color w:val="000000"/>
                <w:spacing w:val="8"/>
                <w:sz w:val="24"/>
                <w:szCs w:val="24"/>
                <w:lang w:val="en-US" w:eastAsia="zh-CN" w:bidi="ar"/>
              </w:rPr>
              <w:t>Enter a command:</w:t>
            </w:r>
          </w:p>
          <w:p w14:paraId="22DD64A6">
            <w:pPr>
              <w:pStyle w:val="2"/>
              <w:ind w:firstLine="0"/>
              <w:rPr>
                <w:rFonts w:hint="eastAsia" w:eastAsia="宋体"/>
                <w:lang w:eastAsia="zh-CN" w:bidi="ar"/>
              </w:rPr>
            </w:pPr>
            <w:r>
              <w:rPr>
                <w:rFonts w:hint="eastAsia" w:ascii="Times New Roman" w:eastAsia="微软雅黑"/>
                <w:color w:val="000000"/>
                <w:spacing w:val="8"/>
                <w:sz w:val="24"/>
                <w:szCs w:val="24"/>
                <w:lang w:val="en-US" w:eastAsia="zh-CN" w:bidi="ar"/>
              </w:rPr>
              <w:t>n - Next page</w:t>
            </w:r>
          </w:p>
          <w:p w14:paraId="34880EFD">
            <w:pPr>
              <w:pStyle w:val="2"/>
              <w:ind w:firstLine="0"/>
              <w:rPr>
                <w:rFonts w:hint="eastAsia" w:eastAsia="宋体"/>
                <w:lang w:eastAsia="zh-CN" w:bidi="ar"/>
              </w:rPr>
            </w:pPr>
            <w:r>
              <w:rPr>
                <w:rFonts w:hint="eastAsia" w:ascii="Times New Roman" w:eastAsia="微软雅黑"/>
                <w:color w:val="000000"/>
                <w:spacing w:val="8"/>
                <w:sz w:val="24"/>
                <w:szCs w:val="24"/>
                <w:lang w:val="en-US" w:eastAsia="zh-CN" w:bidi="ar"/>
              </w:rPr>
              <w:t>p - Previous page</w:t>
            </w:r>
          </w:p>
          <w:p w14:paraId="526F5DCB">
            <w:pPr>
              <w:pStyle w:val="2"/>
              <w:numPr>
                <w:ilvl w:val="0"/>
                <w:numId w:val="23"/>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Enter the character 'n' and the system returns the list of proposals for the next page;</w:t>
            </w:r>
          </w:p>
          <w:p w14:paraId="49BC14EF">
            <w:pPr>
              <w:pStyle w:val="2"/>
              <w:numPr>
                <w:ilvl w:val="0"/>
                <w:numId w:val="23"/>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If the current page is already the last page, enter the character 'n' and the message "End of proposals" will appear at the bottom of the page;</w:t>
            </w:r>
          </w:p>
        </w:tc>
        <w:tc>
          <w:tcPr>
            <w:tcW w:w="940" w:type="dxa"/>
            <w:tcBorders>
              <w:right w:val="single" w:color="auto" w:sz="4" w:space="0"/>
            </w:tcBorders>
            <w:noWrap w:val="0"/>
            <w:vAlign w:val="center"/>
          </w:tcPr>
          <w:p w14:paraId="05AAFB33">
            <w:pPr>
              <w:widowControl/>
              <w:numPr>
                <w:ilvl w:val="0"/>
                <w:numId w:val="11"/>
              </w:numPr>
              <w:ind w:left="0" w:leftChars="0" w:firstLine="113" w:firstLineChars="0"/>
              <w:textAlignment w:val="center"/>
              <w:rPr>
                <w:rFonts w:hint="eastAsia"/>
                <w:lang w:bidi="ar"/>
              </w:rPr>
            </w:pPr>
          </w:p>
        </w:tc>
        <w:tc>
          <w:tcPr>
            <w:tcW w:w="1305" w:type="dxa"/>
            <w:tcBorders>
              <w:right w:val="single" w:color="auto" w:sz="4" w:space="0"/>
            </w:tcBorders>
            <w:noWrap w:val="0"/>
            <w:vAlign w:val="center"/>
          </w:tcPr>
          <w:p w14:paraId="09B24655">
            <w:pPr>
              <w:widowControl/>
              <w:numPr>
                <w:ilvl w:val="0"/>
                <w:numId w:val="12"/>
              </w:numPr>
              <w:ind w:left="-420" w:leftChars="0" w:firstLine="420" w:firstLineChars="0"/>
              <w:jc w:val="center"/>
              <w:textAlignment w:val="center"/>
              <w:rPr>
                <w:rFonts w:hint="eastAsia"/>
              </w:rPr>
            </w:pPr>
          </w:p>
        </w:tc>
      </w:tr>
      <w:tr w14:paraId="6DE46B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29" w:hRule="atLeast"/>
        </w:trPr>
        <w:tc>
          <w:tcPr>
            <w:tcW w:w="1137" w:type="dxa"/>
            <w:noWrap w:val="0"/>
            <w:vAlign w:val="center"/>
          </w:tcPr>
          <w:p w14:paraId="20ED651D">
            <w:pPr>
              <w:widowControl/>
              <w:numPr>
                <w:ilvl w:val="0"/>
                <w:numId w:val="9"/>
              </w:numPr>
              <w:jc w:val="right"/>
              <w:textAlignment w:val="center"/>
              <w:rPr>
                <w:rFonts w:hint="eastAsia"/>
                <w:lang w:bidi="ar"/>
              </w:rPr>
            </w:pPr>
          </w:p>
        </w:tc>
        <w:tc>
          <w:tcPr>
            <w:tcW w:w="2201" w:type="dxa"/>
            <w:noWrap w:val="0"/>
            <w:vAlign w:val="center"/>
          </w:tcPr>
          <w:p w14:paraId="75C95F07">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CLI-proposal list is displayed</w:t>
            </w:r>
          </w:p>
        </w:tc>
        <w:tc>
          <w:tcPr>
            <w:tcW w:w="2655" w:type="dxa"/>
            <w:noWrap w:val="0"/>
            <w:vAlign w:val="center"/>
          </w:tcPr>
          <w:p w14:paraId="38512DA2">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Page function-view the previous page</w:t>
            </w:r>
          </w:p>
        </w:tc>
        <w:tc>
          <w:tcPr>
            <w:tcW w:w="3162" w:type="dxa"/>
            <w:tcBorders>
              <w:right w:val="single" w:color="auto" w:sz="4" w:space="0"/>
            </w:tcBorders>
            <w:noWrap w:val="0"/>
            <w:vAlign w:val="center"/>
          </w:tcPr>
          <w:p w14:paraId="30D56892">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Execution. /fil-vote proposal ls After the proposal list page is executed, a message is displayed at the bottom of the page:</w:t>
            </w:r>
          </w:p>
          <w:p w14:paraId="1613B0B5">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Enter a command:</w:t>
            </w:r>
          </w:p>
          <w:p w14:paraId="2D3FB263">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n - Next page</w:t>
            </w:r>
          </w:p>
          <w:p w14:paraId="6C46064B">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p - Previous page</w:t>
            </w:r>
          </w:p>
          <w:p w14:paraId="032A8111">
            <w:pPr>
              <w:pStyle w:val="2"/>
              <w:numPr>
                <w:ilvl w:val="0"/>
                <w:numId w:val="24"/>
              </w:numPr>
              <w:ind w:left="425" w:leftChars="0" w:hanging="425" w:firstLineChars="0"/>
              <w:jc w:val="left"/>
              <w:rPr>
                <w:rFonts w:hint="eastAsia"/>
                <w:lang w:bidi="ar"/>
              </w:rPr>
            </w:pPr>
            <w:r>
              <w:rPr>
                <w:rFonts w:hint="eastAsia" w:ascii="Times New Roman" w:eastAsia="微软雅黑"/>
                <w:color w:val="000000"/>
                <w:spacing w:val="8"/>
                <w:sz w:val="24"/>
                <w:szCs w:val="24"/>
                <w:lang w:val="en-US" w:eastAsia="zh-CN" w:bidi="ar"/>
              </w:rPr>
              <w:t>Enter the character 'p' and the system returns the list of proposals on the previous page;</w:t>
            </w:r>
          </w:p>
          <w:p w14:paraId="2ABCB024">
            <w:pPr>
              <w:pStyle w:val="2"/>
              <w:numPr>
                <w:ilvl w:val="0"/>
                <w:numId w:val="24"/>
              </w:numPr>
              <w:ind w:left="425" w:leftChars="0" w:hanging="425" w:firstLineChars="0"/>
              <w:jc w:val="left"/>
              <w:rPr>
                <w:rFonts w:hint="eastAsia"/>
                <w:lang w:bidi="ar"/>
              </w:rPr>
            </w:pPr>
            <w:r>
              <w:rPr>
                <w:rFonts w:hint="eastAsia" w:ascii="Times New Roman" w:eastAsia="微软雅黑"/>
                <w:color w:val="000000"/>
                <w:spacing w:val="8"/>
                <w:sz w:val="24"/>
                <w:szCs w:val="24"/>
                <w:lang w:val="en-US" w:eastAsia="zh-CN" w:bidi="ar"/>
              </w:rPr>
              <w:t>If the current page is already the first page, enter the character 'p' and the message "You are already on the first page." will be displayed at the bottom of the page;</w:t>
            </w:r>
          </w:p>
        </w:tc>
        <w:tc>
          <w:tcPr>
            <w:tcW w:w="3200" w:type="dxa"/>
            <w:tcBorders>
              <w:right w:val="single" w:color="auto" w:sz="4" w:space="0"/>
            </w:tcBorders>
            <w:noWrap w:val="0"/>
            <w:vAlign w:val="center"/>
          </w:tcPr>
          <w:p w14:paraId="4731690A">
            <w:pPr>
              <w:pStyle w:val="2"/>
              <w:ind w:firstLine="0"/>
              <w:rPr>
                <w:rFonts w:hint="eastAsia" w:eastAsia="宋体"/>
                <w:lang w:eastAsia="zh-CN" w:bidi="ar"/>
              </w:rPr>
            </w:pPr>
            <w:r>
              <w:rPr>
                <w:rFonts w:hint="eastAsia" w:ascii="Times New Roman" w:eastAsia="微软雅黑"/>
                <w:color w:val="000000"/>
                <w:spacing w:val="8"/>
                <w:sz w:val="24"/>
                <w:szCs w:val="24"/>
                <w:lang w:val="en-US" w:eastAsia="zh-CN" w:bidi="ar"/>
              </w:rPr>
              <w:t>Execution. /fil-vote proposal ls After the proposal list page is executed, a message is displayed at the bottom of the page:</w:t>
            </w:r>
          </w:p>
          <w:p w14:paraId="47DCF202">
            <w:pPr>
              <w:pStyle w:val="2"/>
              <w:ind w:firstLine="0"/>
              <w:rPr>
                <w:rFonts w:hint="eastAsia" w:eastAsia="宋体"/>
                <w:lang w:eastAsia="zh-CN" w:bidi="ar"/>
              </w:rPr>
            </w:pPr>
            <w:r>
              <w:rPr>
                <w:rFonts w:hint="eastAsia" w:ascii="Times New Roman" w:eastAsia="微软雅黑"/>
                <w:color w:val="000000"/>
                <w:spacing w:val="8"/>
                <w:sz w:val="24"/>
                <w:szCs w:val="24"/>
                <w:lang w:val="en-US" w:eastAsia="zh-CN" w:bidi="ar"/>
              </w:rPr>
              <w:t>Enter a command:</w:t>
            </w:r>
          </w:p>
          <w:p w14:paraId="2029A45B">
            <w:pPr>
              <w:pStyle w:val="2"/>
              <w:ind w:firstLine="0"/>
              <w:rPr>
                <w:rFonts w:hint="eastAsia" w:eastAsia="宋体"/>
                <w:lang w:eastAsia="zh-CN" w:bidi="ar"/>
              </w:rPr>
            </w:pPr>
            <w:r>
              <w:rPr>
                <w:rFonts w:hint="eastAsia" w:ascii="Times New Roman" w:eastAsia="微软雅黑"/>
                <w:color w:val="000000"/>
                <w:spacing w:val="8"/>
                <w:sz w:val="24"/>
                <w:szCs w:val="24"/>
                <w:lang w:val="en-US" w:eastAsia="zh-CN" w:bidi="ar"/>
              </w:rPr>
              <w:t>n - Next page</w:t>
            </w:r>
          </w:p>
          <w:p w14:paraId="1321562F">
            <w:pPr>
              <w:pStyle w:val="2"/>
              <w:ind w:firstLine="0"/>
              <w:rPr>
                <w:rFonts w:hint="eastAsia" w:eastAsia="宋体"/>
                <w:lang w:eastAsia="zh-CN" w:bidi="ar"/>
              </w:rPr>
            </w:pPr>
            <w:r>
              <w:rPr>
                <w:rFonts w:hint="eastAsia" w:ascii="Times New Roman" w:eastAsia="微软雅黑"/>
                <w:color w:val="000000"/>
                <w:spacing w:val="8"/>
                <w:sz w:val="24"/>
                <w:szCs w:val="24"/>
                <w:lang w:val="en-US" w:eastAsia="zh-CN" w:bidi="ar"/>
              </w:rPr>
              <w:t>p - Previous page</w:t>
            </w:r>
          </w:p>
          <w:p w14:paraId="518918F7">
            <w:pPr>
              <w:pStyle w:val="2"/>
              <w:numPr>
                <w:ilvl w:val="0"/>
                <w:numId w:val="25"/>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Enter the character 'p' and the system returns the list of proposals on the previous page;</w:t>
            </w:r>
          </w:p>
          <w:p w14:paraId="65D41245">
            <w:pPr>
              <w:pStyle w:val="2"/>
              <w:numPr>
                <w:ilvl w:val="0"/>
                <w:numId w:val="25"/>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If the current page is already the first page, enter the character 'p' and the message "You are already on the first page." will be displayed at the bottom of the page;</w:t>
            </w:r>
          </w:p>
        </w:tc>
        <w:tc>
          <w:tcPr>
            <w:tcW w:w="940" w:type="dxa"/>
            <w:tcBorders>
              <w:right w:val="single" w:color="auto" w:sz="4" w:space="0"/>
            </w:tcBorders>
            <w:noWrap w:val="0"/>
            <w:vAlign w:val="center"/>
          </w:tcPr>
          <w:p w14:paraId="17023F8D">
            <w:pPr>
              <w:widowControl/>
              <w:numPr>
                <w:ilvl w:val="0"/>
                <w:numId w:val="11"/>
              </w:numPr>
              <w:ind w:left="0" w:leftChars="0" w:firstLine="113" w:firstLineChars="0"/>
              <w:textAlignment w:val="center"/>
              <w:rPr>
                <w:rFonts w:hint="eastAsia"/>
                <w:lang w:bidi="ar"/>
              </w:rPr>
            </w:pPr>
          </w:p>
        </w:tc>
        <w:tc>
          <w:tcPr>
            <w:tcW w:w="1305" w:type="dxa"/>
            <w:tcBorders>
              <w:right w:val="single" w:color="auto" w:sz="4" w:space="0"/>
            </w:tcBorders>
            <w:noWrap w:val="0"/>
            <w:vAlign w:val="center"/>
          </w:tcPr>
          <w:p w14:paraId="5B688E05">
            <w:pPr>
              <w:widowControl/>
              <w:numPr>
                <w:ilvl w:val="0"/>
                <w:numId w:val="12"/>
              </w:numPr>
              <w:ind w:left="-420" w:leftChars="0" w:firstLine="420" w:firstLineChars="0"/>
              <w:jc w:val="center"/>
              <w:textAlignment w:val="center"/>
              <w:rPr>
                <w:rFonts w:hint="eastAsia"/>
              </w:rPr>
            </w:pPr>
          </w:p>
        </w:tc>
      </w:tr>
      <w:tr w14:paraId="432402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tcPr>
            <w:tcW w:w="1137" w:type="dxa"/>
            <w:noWrap w:val="0"/>
            <w:vAlign w:val="center"/>
          </w:tcPr>
          <w:p w14:paraId="07144B88">
            <w:pPr>
              <w:widowControl/>
              <w:numPr>
                <w:ilvl w:val="0"/>
                <w:numId w:val="9"/>
              </w:numPr>
              <w:jc w:val="right"/>
              <w:textAlignment w:val="center"/>
              <w:rPr>
                <w:rFonts w:hint="eastAsia"/>
                <w:lang w:bidi="ar"/>
              </w:rPr>
            </w:pPr>
          </w:p>
        </w:tc>
        <w:tc>
          <w:tcPr>
            <w:tcW w:w="2201" w:type="dxa"/>
            <w:noWrap w:val="0"/>
            <w:vAlign w:val="center"/>
          </w:tcPr>
          <w:p w14:paraId="705A37ED">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CLI-proposal list is displayed</w:t>
            </w:r>
          </w:p>
        </w:tc>
        <w:tc>
          <w:tcPr>
            <w:tcW w:w="2655" w:type="dxa"/>
            <w:noWrap w:val="0"/>
            <w:vAlign w:val="center"/>
          </w:tcPr>
          <w:p w14:paraId="6E441262">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Exit the proposal list page</w:t>
            </w:r>
          </w:p>
        </w:tc>
        <w:tc>
          <w:tcPr>
            <w:tcW w:w="3162" w:type="dxa"/>
            <w:tcBorders>
              <w:right w:val="single" w:color="auto" w:sz="4" w:space="0"/>
            </w:tcBorders>
            <w:noWrap w:val="0"/>
            <w:vAlign w:val="center"/>
          </w:tcPr>
          <w:p w14:paraId="5E61B3D0">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Execution. /fil-vote proposal ls After the proposal list page is executed, a message is displayed at the bottom of the page:</w:t>
            </w:r>
          </w:p>
          <w:p w14:paraId="5B721A8F">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Enter a command:</w:t>
            </w:r>
          </w:p>
          <w:p w14:paraId="58DBF753">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q - Quit to list</w:t>
            </w:r>
          </w:p>
          <w:p w14:paraId="1F0C1EDA">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Enter the character "q" as prompted at the bottom to exit the proposal list successfully</w:t>
            </w:r>
          </w:p>
        </w:tc>
        <w:tc>
          <w:tcPr>
            <w:tcW w:w="3200" w:type="dxa"/>
            <w:tcBorders>
              <w:right w:val="single" w:color="auto" w:sz="4" w:space="0"/>
            </w:tcBorders>
            <w:noWrap w:val="0"/>
            <w:vAlign w:val="center"/>
          </w:tcPr>
          <w:p w14:paraId="60C6949C">
            <w:pPr>
              <w:pStyle w:val="2"/>
              <w:ind w:firstLine="0"/>
              <w:rPr>
                <w:rFonts w:hint="eastAsia" w:eastAsia="宋体"/>
                <w:lang w:eastAsia="zh-CN" w:bidi="ar"/>
              </w:rPr>
            </w:pPr>
            <w:r>
              <w:rPr>
                <w:rFonts w:hint="eastAsia" w:ascii="Times New Roman" w:eastAsia="微软雅黑"/>
                <w:color w:val="000000"/>
                <w:spacing w:val="8"/>
                <w:sz w:val="24"/>
                <w:szCs w:val="24"/>
                <w:lang w:val="en-US" w:eastAsia="zh-CN" w:bidi="ar"/>
              </w:rPr>
              <w:t>Execution. /fil-vote proposal ls After the proposal list page is executed, a message is displayed at the bottom of the page:</w:t>
            </w:r>
          </w:p>
          <w:p w14:paraId="4EAB88CC">
            <w:pPr>
              <w:pStyle w:val="2"/>
              <w:ind w:firstLine="0"/>
              <w:rPr>
                <w:rFonts w:hint="eastAsia" w:eastAsia="宋体"/>
                <w:lang w:eastAsia="zh-CN" w:bidi="ar"/>
              </w:rPr>
            </w:pPr>
            <w:r>
              <w:rPr>
                <w:rFonts w:hint="eastAsia" w:ascii="Times New Roman" w:eastAsia="微软雅黑"/>
                <w:color w:val="000000"/>
                <w:spacing w:val="8"/>
                <w:sz w:val="24"/>
                <w:szCs w:val="24"/>
                <w:lang w:val="en-US" w:eastAsia="zh-CN" w:bidi="ar"/>
              </w:rPr>
              <w:t>Enter a command:</w:t>
            </w:r>
          </w:p>
          <w:p w14:paraId="24C56DCC">
            <w:pPr>
              <w:pStyle w:val="2"/>
              <w:ind w:firstLine="0"/>
              <w:rPr>
                <w:rFonts w:hint="eastAsia" w:eastAsia="宋体"/>
                <w:lang w:eastAsia="zh-CN" w:bidi="ar"/>
              </w:rPr>
            </w:pPr>
            <w:r>
              <w:rPr>
                <w:rFonts w:hint="eastAsia" w:ascii="Times New Roman" w:eastAsia="微软雅黑"/>
                <w:color w:val="000000"/>
                <w:spacing w:val="8"/>
                <w:sz w:val="24"/>
                <w:szCs w:val="24"/>
                <w:lang w:val="en-US" w:eastAsia="zh-CN" w:bidi="ar"/>
              </w:rPr>
              <w:t>q - Quit to list</w:t>
            </w:r>
          </w:p>
          <w:p w14:paraId="4DBAEB70">
            <w:pPr>
              <w:pStyle w:val="2"/>
              <w:ind w:firstLine="0"/>
              <w:rPr>
                <w:rFonts w:hint="eastAsia" w:eastAsia="宋体"/>
                <w:lang w:eastAsia="zh-CN" w:bidi="ar"/>
              </w:rPr>
            </w:pPr>
            <w:r>
              <w:rPr>
                <w:rFonts w:hint="eastAsia" w:ascii="Times New Roman" w:eastAsia="微软雅黑"/>
                <w:color w:val="000000"/>
                <w:spacing w:val="8"/>
                <w:sz w:val="24"/>
                <w:szCs w:val="24"/>
                <w:lang w:val="en-US" w:eastAsia="zh-CN" w:bidi="ar"/>
              </w:rPr>
              <w:t>Enter the character "q" as prompted at the bottom to exit the proposal list successfully</w:t>
            </w:r>
          </w:p>
        </w:tc>
        <w:tc>
          <w:tcPr>
            <w:tcW w:w="940" w:type="dxa"/>
            <w:tcBorders>
              <w:right w:val="single" w:color="auto" w:sz="4" w:space="0"/>
            </w:tcBorders>
            <w:noWrap w:val="0"/>
            <w:vAlign w:val="center"/>
          </w:tcPr>
          <w:p w14:paraId="5EE4D734">
            <w:pPr>
              <w:widowControl/>
              <w:numPr>
                <w:ilvl w:val="0"/>
                <w:numId w:val="11"/>
              </w:numPr>
              <w:ind w:left="0" w:leftChars="0" w:firstLine="113" w:firstLineChars="0"/>
              <w:textAlignment w:val="center"/>
              <w:rPr>
                <w:rFonts w:hint="eastAsia"/>
                <w:lang w:bidi="ar"/>
              </w:rPr>
            </w:pPr>
          </w:p>
        </w:tc>
        <w:tc>
          <w:tcPr>
            <w:tcW w:w="1305" w:type="dxa"/>
            <w:tcBorders>
              <w:right w:val="single" w:color="auto" w:sz="4" w:space="0"/>
            </w:tcBorders>
            <w:noWrap w:val="0"/>
            <w:vAlign w:val="center"/>
          </w:tcPr>
          <w:p w14:paraId="3C8818DF">
            <w:pPr>
              <w:widowControl/>
              <w:numPr>
                <w:ilvl w:val="0"/>
                <w:numId w:val="12"/>
              </w:numPr>
              <w:ind w:left="-420" w:leftChars="0" w:firstLine="420" w:firstLineChars="0"/>
              <w:jc w:val="center"/>
              <w:textAlignment w:val="center"/>
              <w:rPr>
                <w:rFonts w:hint="eastAsia"/>
              </w:rPr>
            </w:pPr>
          </w:p>
        </w:tc>
      </w:tr>
      <w:tr w14:paraId="59BBBF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F4D99B1">
            <w:pPr>
              <w:widowControl/>
              <w:numPr>
                <w:ilvl w:val="0"/>
                <w:numId w:val="9"/>
              </w:numPr>
              <w:jc w:val="right"/>
              <w:textAlignment w:val="center"/>
              <w:rPr>
                <w:rFonts w:hint="eastAsia"/>
                <w:lang w:bidi="ar"/>
              </w:rPr>
            </w:pPr>
          </w:p>
        </w:tc>
        <w:tc>
          <w:tcPr>
            <w:tcW w:w="2201" w:type="dxa"/>
            <w:noWrap w:val="0"/>
            <w:vAlign w:val="center"/>
          </w:tcPr>
          <w:p w14:paraId="7C092C4E">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CLI-Proposal details display</w:t>
            </w:r>
          </w:p>
        </w:tc>
        <w:tc>
          <w:tcPr>
            <w:tcW w:w="2655" w:type="dxa"/>
            <w:noWrap w:val="0"/>
            <w:vAlign w:val="center"/>
          </w:tcPr>
          <w:p w14:paraId="4D76CF37">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View details of the proposal</w:t>
            </w:r>
          </w:p>
        </w:tc>
        <w:tc>
          <w:tcPr>
            <w:tcW w:w="3162" w:type="dxa"/>
            <w:tcBorders>
              <w:right w:val="single" w:color="auto" w:sz="4" w:space="0"/>
            </w:tcBorders>
            <w:noWrap w:val="0"/>
            <w:vAlign w:val="center"/>
          </w:tcPr>
          <w:p w14:paraId="796FD21B">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Execution: After executing the /fil-vote proposal ls command, follow the system prompt "Enter Proposal ID to view details:"</w:t>
            </w:r>
          </w:p>
          <w:p w14:paraId="03128A73">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Enter a valid Proposal ID and verify whether the system can correctly display the details page information of the Proposal corresponding to the Proposal ID (including Proposal ID, Creator, Title, Content, etc.)</w:t>
            </w:r>
          </w:p>
        </w:tc>
        <w:tc>
          <w:tcPr>
            <w:tcW w:w="3200" w:type="dxa"/>
            <w:tcBorders>
              <w:right w:val="single" w:color="auto" w:sz="4" w:space="0"/>
            </w:tcBorders>
            <w:noWrap w:val="0"/>
            <w:vAlign w:val="center"/>
          </w:tcPr>
          <w:p w14:paraId="5D518E2A">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Execution: After executing the /fil-vote proposal ls command, follow the system prompt "Enter Proposal ID to view details:"</w:t>
            </w:r>
          </w:p>
          <w:p w14:paraId="7D3FB2F7">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Enter a valid Proposal ID and verify whether the system can correctly display the details page information of the Proposal corresponding to the Proposal ID (including Proposal ID, Creator, Title, Content, etc.)</w:t>
            </w:r>
          </w:p>
        </w:tc>
        <w:tc>
          <w:tcPr>
            <w:tcW w:w="940" w:type="dxa"/>
            <w:tcBorders>
              <w:right w:val="single" w:color="auto" w:sz="4" w:space="0"/>
            </w:tcBorders>
            <w:noWrap w:val="0"/>
            <w:vAlign w:val="center"/>
          </w:tcPr>
          <w:p w14:paraId="60E27E60">
            <w:pPr>
              <w:widowControl/>
              <w:numPr>
                <w:ilvl w:val="0"/>
                <w:numId w:val="11"/>
              </w:numPr>
              <w:ind w:left="0" w:leftChars="0" w:firstLine="113" w:firstLineChars="0"/>
              <w:textAlignment w:val="center"/>
              <w:rPr>
                <w:rFonts w:hint="eastAsia"/>
                <w:lang w:bidi="ar"/>
              </w:rPr>
            </w:pPr>
          </w:p>
        </w:tc>
        <w:tc>
          <w:tcPr>
            <w:tcW w:w="1305" w:type="dxa"/>
            <w:tcBorders>
              <w:right w:val="single" w:color="auto" w:sz="4" w:space="0"/>
            </w:tcBorders>
            <w:noWrap w:val="0"/>
            <w:vAlign w:val="center"/>
          </w:tcPr>
          <w:p w14:paraId="3AD2CCEF">
            <w:pPr>
              <w:widowControl/>
              <w:numPr>
                <w:ilvl w:val="0"/>
                <w:numId w:val="12"/>
              </w:numPr>
              <w:ind w:left="-420" w:leftChars="0" w:firstLine="420" w:firstLineChars="0"/>
              <w:jc w:val="center"/>
              <w:textAlignment w:val="center"/>
              <w:rPr>
                <w:rFonts w:hint="eastAsia"/>
              </w:rPr>
            </w:pPr>
          </w:p>
        </w:tc>
      </w:tr>
      <w:tr w14:paraId="51921F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895CD31">
            <w:pPr>
              <w:widowControl/>
              <w:numPr>
                <w:ilvl w:val="0"/>
                <w:numId w:val="9"/>
              </w:numPr>
              <w:jc w:val="right"/>
              <w:textAlignment w:val="center"/>
              <w:rPr>
                <w:rFonts w:hint="eastAsia"/>
                <w:lang w:bidi="ar"/>
              </w:rPr>
            </w:pPr>
          </w:p>
        </w:tc>
        <w:tc>
          <w:tcPr>
            <w:tcW w:w="2201" w:type="dxa"/>
            <w:noWrap w:val="0"/>
            <w:vAlign w:val="center"/>
          </w:tcPr>
          <w:p w14:paraId="02FD004A">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CLI-Proposal details display</w:t>
            </w:r>
          </w:p>
        </w:tc>
        <w:tc>
          <w:tcPr>
            <w:tcW w:w="2655" w:type="dxa"/>
            <w:noWrap w:val="0"/>
            <w:vAlign w:val="center"/>
          </w:tcPr>
          <w:p w14:paraId="129E2FE1">
            <w:pPr>
              <w:widowControl/>
              <w:ind w:firstLine="0"/>
              <w:jc w:val="center"/>
              <w:textAlignment w:val="center"/>
              <w:rPr>
                <w:rFonts w:hint="eastAsia" w:eastAsia="宋体"/>
                <w:highlight w:val="none"/>
                <w:lang w:eastAsia="zh-CN" w:bidi="ar"/>
              </w:rPr>
            </w:pPr>
            <w:r>
              <w:rPr>
                <w:rFonts w:hint="eastAsia" w:ascii="Times New Roman" w:eastAsia="微软雅黑"/>
                <w:color w:val="000000"/>
                <w:spacing w:val="8"/>
                <w:sz w:val="24"/>
                <w:szCs w:val="24"/>
                <w:highlight w:val="none"/>
                <w:lang w:val="en-US" w:eastAsia="zh-CN" w:bidi="ar"/>
              </w:rPr>
              <w:t>Input validation of Proposal ID</w:t>
            </w:r>
          </w:p>
        </w:tc>
        <w:tc>
          <w:tcPr>
            <w:tcW w:w="3162" w:type="dxa"/>
            <w:tcBorders>
              <w:right w:val="single" w:color="auto" w:sz="4" w:space="0"/>
            </w:tcBorders>
            <w:noWrap w:val="0"/>
            <w:vAlign w:val="center"/>
          </w:tcPr>
          <w:p w14:paraId="1BAD6FBD">
            <w:pPr>
              <w:widowControl/>
              <w:numPr>
                <w:ilvl w:val="0"/>
                <w:numId w:val="26"/>
              </w:numPr>
              <w:ind w:left="440" w:leftChars="0" w:hanging="440" w:firstLineChars="0"/>
              <w:jc w:val="left"/>
              <w:textAlignment w:val="center"/>
              <w:rPr>
                <w:rFonts w:hint="eastAsia"/>
                <w:b w:val="0"/>
                <w:bCs w:val="0"/>
                <w:highlight w:val="none"/>
                <w:lang w:bidi="ar"/>
              </w:rPr>
            </w:pPr>
            <w:r>
              <w:rPr>
                <w:rFonts w:hint="eastAsia" w:ascii="Times New Roman" w:eastAsia="微软雅黑"/>
                <w:b w:val="0"/>
                <w:bCs w:val="0"/>
                <w:color w:val="000000"/>
                <w:spacing w:val="8"/>
                <w:sz w:val="24"/>
                <w:szCs w:val="24"/>
                <w:highlight w:val="none"/>
                <w:lang w:val="en-US" w:eastAsia="zh-CN" w:bidi="ar"/>
              </w:rPr>
              <w:t>Proposal ID does not exist</w:t>
            </w:r>
          </w:p>
          <w:p w14:paraId="7127C693">
            <w:pPr>
              <w:widowControl/>
              <w:numPr>
                <w:ilvl w:val="0"/>
                <w:numId w:val="26"/>
              </w:numPr>
              <w:ind w:left="440" w:leftChars="0" w:hanging="440" w:firstLineChars="0"/>
              <w:jc w:val="left"/>
              <w:textAlignment w:val="center"/>
              <w:rPr>
                <w:rFonts w:hint="eastAsia"/>
                <w:highlight w:val="none"/>
                <w:lang w:bidi="ar"/>
              </w:rPr>
            </w:pPr>
            <w:r>
              <w:rPr>
                <w:rFonts w:hint="eastAsia" w:ascii="Times New Roman" w:eastAsia="微软雅黑"/>
                <w:color w:val="000000"/>
                <w:spacing w:val="8"/>
                <w:sz w:val="24"/>
                <w:szCs w:val="24"/>
                <w:highlight w:val="none"/>
                <w:lang w:val="en-US" w:eastAsia="zh-CN" w:bidi="ar"/>
              </w:rPr>
              <w:t>Proposal ID is illegal (empty characters, special characters, excessively long characters, etc.)</w:t>
            </w:r>
          </w:p>
        </w:tc>
        <w:tc>
          <w:tcPr>
            <w:tcW w:w="3200" w:type="dxa"/>
            <w:tcBorders>
              <w:right w:val="single" w:color="auto" w:sz="4" w:space="0"/>
            </w:tcBorders>
            <w:noWrap w:val="0"/>
            <w:vAlign w:val="center"/>
          </w:tcPr>
          <w:p w14:paraId="193CFC91">
            <w:pPr>
              <w:pStyle w:val="2"/>
              <w:ind w:firstLine="0"/>
              <w:rPr>
                <w:rFonts w:hint="eastAsia" w:eastAsia="宋体"/>
                <w:lang w:eastAsia="zh-CN" w:bidi="ar"/>
              </w:rPr>
            </w:pPr>
            <w:r>
              <w:rPr>
                <w:rFonts w:hint="eastAsia" w:ascii="Times New Roman" w:eastAsia="微软雅黑"/>
                <w:color w:val="000000"/>
                <w:spacing w:val="8"/>
                <w:sz w:val="24"/>
                <w:szCs w:val="24"/>
                <w:lang w:val="en-US" w:eastAsia="zh-CN" w:bidi="ar"/>
              </w:rPr>
              <w:t>The system correctly identifies the above situation and gives a prompt "Invalid Proposal ID. Please try again."</w:t>
            </w:r>
          </w:p>
        </w:tc>
        <w:tc>
          <w:tcPr>
            <w:tcW w:w="940" w:type="dxa"/>
            <w:tcBorders>
              <w:right w:val="single" w:color="auto" w:sz="4" w:space="0"/>
            </w:tcBorders>
            <w:noWrap w:val="0"/>
            <w:vAlign w:val="center"/>
          </w:tcPr>
          <w:p w14:paraId="1C455E6C">
            <w:pPr>
              <w:widowControl/>
              <w:numPr>
                <w:ilvl w:val="0"/>
                <w:numId w:val="11"/>
              </w:numPr>
              <w:ind w:left="0" w:leftChars="0" w:firstLine="113" w:firstLineChars="0"/>
              <w:textAlignment w:val="center"/>
              <w:rPr>
                <w:rFonts w:hint="eastAsia"/>
                <w:lang w:bidi="ar"/>
              </w:rPr>
            </w:pPr>
          </w:p>
        </w:tc>
        <w:tc>
          <w:tcPr>
            <w:tcW w:w="1305" w:type="dxa"/>
            <w:tcBorders>
              <w:right w:val="single" w:color="auto" w:sz="4" w:space="0"/>
            </w:tcBorders>
            <w:noWrap w:val="0"/>
            <w:vAlign w:val="center"/>
          </w:tcPr>
          <w:p w14:paraId="6C99D316">
            <w:pPr>
              <w:widowControl/>
              <w:numPr>
                <w:ilvl w:val="0"/>
                <w:numId w:val="12"/>
              </w:numPr>
              <w:ind w:left="-420" w:leftChars="0" w:firstLine="420" w:firstLineChars="0"/>
              <w:jc w:val="center"/>
              <w:textAlignment w:val="center"/>
              <w:rPr>
                <w:rFonts w:hint="eastAsia"/>
              </w:rPr>
            </w:pPr>
          </w:p>
        </w:tc>
      </w:tr>
      <w:tr w14:paraId="12E140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0B13EB10">
            <w:pPr>
              <w:widowControl/>
              <w:numPr>
                <w:ilvl w:val="0"/>
                <w:numId w:val="9"/>
              </w:numPr>
              <w:jc w:val="right"/>
              <w:textAlignment w:val="center"/>
              <w:rPr>
                <w:rFonts w:hint="eastAsia"/>
                <w:lang w:bidi="ar"/>
              </w:rPr>
            </w:pPr>
          </w:p>
        </w:tc>
        <w:tc>
          <w:tcPr>
            <w:tcW w:w="2201" w:type="dxa"/>
            <w:noWrap w:val="0"/>
            <w:vAlign w:val="center"/>
          </w:tcPr>
          <w:p w14:paraId="233263E3">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CLI-Proposal details display</w:t>
            </w:r>
          </w:p>
        </w:tc>
        <w:tc>
          <w:tcPr>
            <w:tcW w:w="2655" w:type="dxa"/>
            <w:noWrap w:val="0"/>
            <w:vAlign w:val="center"/>
          </w:tcPr>
          <w:p w14:paraId="6FEA5683">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Exit the proposal details page</w:t>
            </w:r>
          </w:p>
        </w:tc>
        <w:tc>
          <w:tcPr>
            <w:tcW w:w="3162" w:type="dxa"/>
            <w:tcBorders>
              <w:right w:val="single" w:color="auto" w:sz="4" w:space="0"/>
            </w:tcBorders>
            <w:noWrap w:val="0"/>
            <w:vAlign w:val="center"/>
          </w:tcPr>
          <w:p w14:paraId="03455A1D">
            <w:pPr>
              <w:widowControl/>
              <w:numPr>
                <w:ilvl w:val="0"/>
                <w:numId w:val="27"/>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Execution: After executing the /fil-vote proposal ls command, enter a valid Proposal ID according to the system prompt "Enter Proposal ID to view details:";</w:t>
            </w:r>
          </w:p>
          <w:p w14:paraId="699BCC7B">
            <w:pPr>
              <w:widowControl/>
              <w:numPr>
                <w:ilvl w:val="0"/>
                <w:numId w:val="27"/>
              </w:numPr>
              <w:ind w:left="425" w:leftChars="0" w:hanging="425" w:firstLineChars="0"/>
              <w:jc w:val="left"/>
              <w:textAlignment w:val="center"/>
              <w:rPr>
                <w:rFonts w:hint="eastAsia"/>
              </w:rPr>
            </w:pPr>
            <w:r>
              <w:rPr>
                <w:rFonts w:hint="eastAsia" w:ascii="Times New Roman" w:eastAsia="微软雅黑"/>
                <w:color w:val="000000"/>
                <w:spacing w:val="8"/>
                <w:sz w:val="24"/>
                <w:szCs w:val="24"/>
                <w:lang w:val="en-US" w:eastAsia="zh-CN" w:bidi="ar"/>
              </w:rPr>
              <w:t>At the bottom of the system's return proposal details information, there is the following prompt: "Enter' q' to return to the proposal list or any other key to continue."</w:t>
            </w:r>
          </w:p>
          <w:p w14:paraId="173F069D">
            <w:pPr>
              <w:widowControl/>
              <w:numPr>
                <w:ilvl w:val="0"/>
                <w:numId w:val="27"/>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Enter the character 'q' to exit the proposal details page successfully</w:t>
            </w:r>
          </w:p>
        </w:tc>
        <w:tc>
          <w:tcPr>
            <w:tcW w:w="3200" w:type="dxa"/>
            <w:tcBorders>
              <w:right w:val="single" w:color="auto" w:sz="4" w:space="0"/>
            </w:tcBorders>
            <w:noWrap w:val="0"/>
            <w:vAlign w:val="center"/>
          </w:tcPr>
          <w:p w14:paraId="182A0B7C">
            <w:pPr>
              <w:widowControl/>
              <w:numPr>
                <w:ilvl w:val="0"/>
                <w:numId w:val="28"/>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Execution: After executing the /fil-vote proposal ls command, enter a valid Proposal ID according to the system prompt "Enter Proposal ID to view details:";</w:t>
            </w:r>
          </w:p>
          <w:p w14:paraId="4A3D06C6">
            <w:pPr>
              <w:widowControl/>
              <w:numPr>
                <w:ilvl w:val="0"/>
                <w:numId w:val="28"/>
              </w:numPr>
              <w:ind w:left="425" w:leftChars="0" w:hanging="425" w:firstLineChars="0"/>
              <w:jc w:val="left"/>
              <w:textAlignment w:val="center"/>
              <w:rPr>
                <w:rFonts w:hint="eastAsia"/>
              </w:rPr>
            </w:pPr>
            <w:r>
              <w:rPr>
                <w:rFonts w:hint="eastAsia" w:ascii="Times New Roman" w:eastAsia="微软雅黑"/>
                <w:color w:val="000000"/>
                <w:spacing w:val="8"/>
                <w:sz w:val="24"/>
                <w:szCs w:val="24"/>
                <w:lang w:val="en-US" w:eastAsia="zh-CN" w:bidi="ar"/>
              </w:rPr>
              <w:t>At the bottom of the system's return proposal details information, there is the following prompt: "Enter' q' to return to the proposal list or any other key to continue."</w:t>
            </w:r>
          </w:p>
          <w:p w14:paraId="5EC7B1C6">
            <w:pPr>
              <w:widowControl/>
              <w:numPr>
                <w:ilvl w:val="0"/>
                <w:numId w:val="28"/>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Enter the character 'q' to exit the proposal details page successfully</w:t>
            </w:r>
          </w:p>
        </w:tc>
        <w:tc>
          <w:tcPr>
            <w:tcW w:w="940" w:type="dxa"/>
            <w:tcBorders>
              <w:right w:val="single" w:color="auto" w:sz="4" w:space="0"/>
            </w:tcBorders>
            <w:noWrap w:val="0"/>
            <w:vAlign w:val="center"/>
          </w:tcPr>
          <w:p w14:paraId="2614469E">
            <w:pPr>
              <w:widowControl/>
              <w:numPr>
                <w:ilvl w:val="0"/>
                <w:numId w:val="11"/>
              </w:numPr>
              <w:ind w:left="0" w:leftChars="0" w:firstLine="113" w:firstLineChars="0"/>
              <w:textAlignment w:val="center"/>
              <w:rPr>
                <w:rFonts w:hint="eastAsia"/>
                <w:lang w:bidi="ar"/>
              </w:rPr>
            </w:pPr>
          </w:p>
        </w:tc>
        <w:tc>
          <w:tcPr>
            <w:tcW w:w="1305" w:type="dxa"/>
            <w:tcBorders>
              <w:right w:val="single" w:color="auto" w:sz="4" w:space="0"/>
            </w:tcBorders>
            <w:noWrap w:val="0"/>
            <w:vAlign w:val="center"/>
          </w:tcPr>
          <w:p w14:paraId="04FB00CA">
            <w:pPr>
              <w:widowControl/>
              <w:numPr>
                <w:ilvl w:val="0"/>
                <w:numId w:val="12"/>
              </w:numPr>
              <w:ind w:left="-420" w:leftChars="0" w:firstLine="420" w:firstLineChars="0"/>
              <w:jc w:val="center"/>
              <w:textAlignment w:val="center"/>
              <w:rPr>
                <w:rFonts w:hint="eastAsia"/>
              </w:rPr>
            </w:pPr>
          </w:p>
        </w:tc>
      </w:tr>
      <w:tr w14:paraId="5C5A6F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F4CA41C">
            <w:pPr>
              <w:widowControl/>
              <w:numPr>
                <w:ilvl w:val="0"/>
                <w:numId w:val="9"/>
              </w:numPr>
              <w:jc w:val="right"/>
              <w:textAlignment w:val="center"/>
              <w:rPr>
                <w:rFonts w:hint="eastAsia"/>
                <w:lang w:bidi="ar"/>
              </w:rPr>
            </w:pPr>
          </w:p>
        </w:tc>
        <w:tc>
          <w:tcPr>
            <w:tcW w:w="2201" w:type="dxa"/>
            <w:noWrap w:val="0"/>
            <w:vAlign w:val="center"/>
          </w:tcPr>
          <w:p w14:paraId="78E77657">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CLI-Proposal details display</w:t>
            </w:r>
          </w:p>
        </w:tc>
        <w:tc>
          <w:tcPr>
            <w:tcW w:w="2655" w:type="dxa"/>
            <w:noWrap w:val="0"/>
            <w:vAlign w:val="center"/>
          </w:tcPr>
          <w:p w14:paraId="5104BCC6">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data integrity</w:t>
            </w:r>
          </w:p>
        </w:tc>
        <w:tc>
          <w:tcPr>
            <w:tcW w:w="3162" w:type="dxa"/>
            <w:tcBorders>
              <w:right w:val="single" w:color="auto" w:sz="4" w:space="0"/>
            </w:tcBorders>
            <w:noWrap w:val="0"/>
            <w:vAlign w:val="center"/>
          </w:tcPr>
          <w:p w14:paraId="2BECA760">
            <w:pPr>
              <w:widowControl/>
              <w:numPr>
                <w:ilvl w:val="0"/>
                <w:numId w:val="29"/>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When the status of the proposal is not Complete (Upcoming/In Progress/Vote Counting), ensure that each field of the proposal detail page: Proposal ID, Creator, Title, Content, Start Time, End Time, Snapshot Block Height, Status is correctly displayed without missing data;</w:t>
            </w:r>
          </w:p>
          <w:p w14:paraId="09F0B49F">
            <w:pPr>
              <w:widowControl/>
              <w:numPr>
                <w:ilvl w:val="0"/>
                <w:numId w:val="29"/>
              </w:numPr>
              <w:ind w:left="425" w:leftChars="0" w:hanging="425" w:firstLineChars="0"/>
              <w:jc w:val="left"/>
              <w:textAlignment w:val="center"/>
            </w:pPr>
            <w:r>
              <w:rPr>
                <w:rFonts w:hint="eastAsia" w:ascii="Times New Roman" w:eastAsia="微软雅黑"/>
                <w:color w:val="000000"/>
                <w:spacing w:val="8"/>
                <w:sz w:val="24"/>
                <w:szCs w:val="24"/>
                <w:lang w:val="en-US" w:eastAsia="zh-CN" w:bidi="ar"/>
              </w:rPr>
              <w:t>When the status of the proposal is Complete, ensure that each field of the proposal details page: Proposal ID, Creator, Title, Content, Start Time, End Time, Snapshot Block Height, Status, Vote Approve and Vote Reject are correctly displayed without missing data;</w:t>
            </w:r>
          </w:p>
        </w:tc>
        <w:tc>
          <w:tcPr>
            <w:tcW w:w="3200" w:type="dxa"/>
            <w:tcBorders>
              <w:right w:val="single" w:color="auto" w:sz="4" w:space="0"/>
            </w:tcBorders>
            <w:noWrap w:val="0"/>
            <w:vAlign w:val="center"/>
          </w:tcPr>
          <w:p w14:paraId="79A7ABB3">
            <w:pPr>
              <w:widowControl/>
              <w:numPr>
                <w:ilvl w:val="0"/>
                <w:numId w:val="30"/>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When the status of the proposal is not Complete (Upcoming/In Progress/Vote Counting), the details page of the proposal: Proposal ID, Creator, Title, Content, Start Time, End Time, Snapshot Block Height, Status Each field is correctly displayed without missing data;</w:t>
            </w:r>
          </w:p>
          <w:p w14:paraId="531C4146">
            <w:pPr>
              <w:widowControl/>
              <w:numPr>
                <w:ilvl w:val="0"/>
                <w:numId w:val="30"/>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When the status of the proposal is Complete, the details page of the proposal: Proposal ID, Creator, Title, Content, Start Time, End Time, Snapshot Block Height, Status, Vote Approve and Vote Reject are correctly displayed for each field without missing data.</w:t>
            </w:r>
          </w:p>
        </w:tc>
        <w:tc>
          <w:tcPr>
            <w:tcW w:w="940" w:type="dxa"/>
            <w:tcBorders>
              <w:right w:val="single" w:color="auto" w:sz="4" w:space="0"/>
            </w:tcBorders>
            <w:noWrap w:val="0"/>
            <w:vAlign w:val="center"/>
          </w:tcPr>
          <w:p w14:paraId="48175C8C">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E1CA0FF">
            <w:pPr>
              <w:widowControl/>
              <w:numPr>
                <w:ilvl w:val="0"/>
                <w:numId w:val="12"/>
              </w:numPr>
              <w:ind w:left="-420" w:leftChars="0" w:firstLine="420" w:firstLineChars="0"/>
              <w:jc w:val="center"/>
              <w:textAlignment w:val="center"/>
              <w:rPr>
                <w:rFonts w:hint="eastAsia"/>
              </w:rPr>
            </w:pPr>
          </w:p>
        </w:tc>
      </w:tr>
      <w:tr w14:paraId="6DD6D1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137" w:type="dxa"/>
            <w:noWrap w:val="0"/>
            <w:vAlign w:val="center"/>
          </w:tcPr>
          <w:p w14:paraId="4AB294D8">
            <w:pPr>
              <w:widowControl/>
              <w:numPr>
                <w:ilvl w:val="0"/>
                <w:numId w:val="9"/>
              </w:numPr>
              <w:jc w:val="right"/>
              <w:textAlignment w:val="center"/>
              <w:rPr>
                <w:rFonts w:hint="eastAsia"/>
                <w:lang w:bidi="ar"/>
              </w:rPr>
            </w:pPr>
          </w:p>
        </w:tc>
        <w:tc>
          <w:tcPr>
            <w:tcW w:w="2201" w:type="dxa"/>
            <w:noWrap w:val="0"/>
            <w:vAlign w:val="center"/>
          </w:tcPr>
          <w:p w14:paraId="6290ACA4">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CLI-Proposal details display</w:t>
            </w:r>
          </w:p>
        </w:tc>
        <w:tc>
          <w:tcPr>
            <w:tcW w:w="2655" w:type="dxa"/>
            <w:noWrap w:val="0"/>
            <w:vAlign w:val="center"/>
          </w:tcPr>
          <w:p w14:paraId="23553C5B">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Data accuracy</w:t>
            </w:r>
          </w:p>
        </w:tc>
        <w:tc>
          <w:tcPr>
            <w:tcW w:w="3162" w:type="dxa"/>
            <w:tcBorders>
              <w:right w:val="single" w:color="auto" w:sz="4" w:space="0"/>
            </w:tcBorders>
            <w:noWrap w:val="0"/>
            <w:vAlign w:val="center"/>
          </w:tcPr>
          <w:p w14:paraId="2A744D5C">
            <w:pPr>
              <w:widowControl/>
              <w:numPr>
                <w:ilvl w:val="0"/>
                <w:numId w:val="31"/>
              </w:numPr>
              <w:ind w:left="425" w:leftChars="0" w:hanging="425" w:firstLineChars="0"/>
              <w:jc w:val="left"/>
              <w:textAlignment w:val="center"/>
              <w:rPr>
                <w:lang w:bidi="ar"/>
              </w:rPr>
            </w:pPr>
            <w:r>
              <w:rPr>
                <w:rFonts w:hint="eastAsia" w:ascii="Times New Roman" w:eastAsia="微软雅黑"/>
                <w:color w:val="000000"/>
                <w:spacing w:val="8"/>
                <w:sz w:val="24"/>
                <w:szCs w:val="24"/>
                <w:lang w:val="en-US" w:eastAsia="zh-CN" w:bidi="ar"/>
              </w:rPr>
              <w:t>Proposal ID: Verify that it is consistent with the input Proposal ID;</w:t>
            </w:r>
          </w:p>
          <w:p w14:paraId="16F63BCF">
            <w:pPr>
              <w:widowControl/>
              <w:numPr>
                <w:ilvl w:val="0"/>
                <w:numId w:val="31"/>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Creator: Verify that the address format is in accordance with the standard and that it is consistent with the record at the time of proposal creation;</w:t>
            </w:r>
          </w:p>
          <w:p w14:paraId="2F7BBE1F">
            <w:pPr>
              <w:pStyle w:val="2"/>
              <w:numPr>
                <w:ilvl w:val="0"/>
                <w:numId w:val="31"/>
              </w:numPr>
              <w:ind w:left="425" w:leftChars="0" w:hanging="425" w:firstLineChars="0"/>
              <w:jc w:val="left"/>
            </w:pPr>
            <w:r>
              <w:rPr>
                <w:rFonts w:hint="eastAsia" w:ascii="Times New Roman" w:eastAsia="微软雅黑"/>
                <w:color w:val="000000"/>
                <w:spacing w:val="8"/>
                <w:sz w:val="24"/>
                <w:szCs w:val="24"/>
                <w:lang w:val="en-US" w:eastAsia="zh-CN" w:bidi="ar-SA"/>
              </w:rPr>
              <w:t>Title, Content: Verify that the title and content of the proposal are displayed correctly and that the content is consistent with the value returned by the interface;</w:t>
            </w:r>
          </w:p>
          <w:p w14:paraId="262E8921">
            <w:pPr>
              <w:widowControl/>
              <w:numPr>
                <w:ilvl w:val="0"/>
                <w:numId w:val="31"/>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Start Time, End Time: Verify that the time format is in line with expectations (e.g., 2025-05-29 16:20);</w:t>
            </w:r>
          </w:p>
          <w:p w14:paraId="59CC2E8C">
            <w:pPr>
              <w:pStyle w:val="2"/>
              <w:numPr>
                <w:ilvl w:val="0"/>
                <w:numId w:val="31"/>
              </w:numPr>
              <w:ind w:left="425" w:leftChars="0" w:hanging="425" w:firstLineChars="0"/>
              <w:jc w:val="left"/>
            </w:pPr>
            <w:r>
              <w:rPr>
                <w:rFonts w:hint="eastAsia" w:ascii="Times New Roman" w:eastAsia="微软雅黑"/>
                <w:color w:val="000000"/>
                <w:spacing w:val="8"/>
                <w:sz w:val="24"/>
                <w:szCs w:val="24"/>
                <w:lang w:val="en-US" w:eastAsia="zh-CN" w:bidi="ar-SA"/>
              </w:rPr>
              <w:t>Snapshot block height: Verify that the snapshot block height of the proposal is displayed in thousandths;</w:t>
            </w:r>
          </w:p>
          <w:p w14:paraId="43BAA80D">
            <w:pPr>
              <w:pStyle w:val="2"/>
              <w:numPr>
                <w:ilvl w:val="0"/>
                <w:numId w:val="31"/>
              </w:numPr>
              <w:ind w:left="425" w:leftChars="0" w:hanging="425" w:firstLineChars="0"/>
              <w:jc w:val="left"/>
            </w:pPr>
            <w:r>
              <w:rPr>
                <w:rFonts w:hint="eastAsia" w:ascii="Times New Roman" w:eastAsia="微软雅黑"/>
                <w:color w:val="000000"/>
                <w:spacing w:val="8"/>
                <w:sz w:val="24"/>
                <w:szCs w:val="24"/>
                <w:lang w:val="en-US" w:eastAsia="zh-CN" w:bidi="ar-SA"/>
              </w:rPr>
              <w:t>Status: Verify that the status field of the proposal is correctly displayed and consistent with the value returned by the interface;</w:t>
            </w:r>
          </w:p>
          <w:p w14:paraId="4F86DD73">
            <w:pPr>
              <w:pStyle w:val="2"/>
              <w:numPr>
                <w:ilvl w:val="0"/>
                <w:numId w:val="31"/>
              </w:numPr>
              <w:ind w:left="425" w:leftChars="0" w:hanging="425" w:firstLineChars="0"/>
              <w:jc w:val="left"/>
            </w:pPr>
            <w:r>
              <w:rPr>
                <w:rFonts w:hint="eastAsia" w:ascii="Times New Roman" w:eastAsia="微软雅黑"/>
                <w:color w:val="000000"/>
                <w:spacing w:val="8"/>
                <w:sz w:val="24"/>
                <w:szCs w:val="24"/>
                <w:lang w:val="en-US" w:eastAsia="zh-CN" w:bidi="ar-SA"/>
              </w:rPr>
              <w:t>Vote Approve and Vote Reject (for the proposal status of Complete): Data format: Display in percentage form with two decimal places; Data source: Consistent with the data returned by the interface.</w:t>
            </w:r>
          </w:p>
        </w:tc>
        <w:tc>
          <w:tcPr>
            <w:tcW w:w="3200" w:type="dxa"/>
            <w:tcBorders>
              <w:right w:val="single" w:color="auto" w:sz="4" w:space="0"/>
            </w:tcBorders>
            <w:noWrap w:val="0"/>
            <w:vAlign w:val="center"/>
          </w:tcPr>
          <w:p w14:paraId="73238CFC">
            <w:pPr>
              <w:widowControl/>
              <w:numPr>
                <w:ilvl w:val="0"/>
                <w:numId w:val="32"/>
              </w:numPr>
              <w:ind w:left="425" w:leftChars="0" w:hanging="425" w:firstLineChars="0"/>
              <w:jc w:val="left"/>
              <w:textAlignment w:val="center"/>
              <w:rPr>
                <w:lang w:bidi="ar"/>
              </w:rPr>
            </w:pPr>
            <w:r>
              <w:rPr>
                <w:rFonts w:hint="eastAsia" w:ascii="Times New Roman" w:eastAsia="微软雅黑"/>
                <w:color w:val="000000"/>
                <w:spacing w:val="8"/>
                <w:sz w:val="24"/>
                <w:szCs w:val="24"/>
                <w:lang w:val="en-US" w:eastAsia="zh-CN" w:bidi="ar"/>
              </w:rPr>
              <w:t>Proposal ID: consistent with the input Proposal ID;</w:t>
            </w:r>
          </w:p>
          <w:p w14:paraId="7571CE70">
            <w:pPr>
              <w:widowControl/>
              <w:numPr>
                <w:ilvl w:val="0"/>
                <w:numId w:val="32"/>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Creator: Consistent with the record when the proposal was created, and the address format conforms to the standard;</w:t>
            </w:r>
          </w:p>
          <w:p w14:paraId="3372C750">
            <w:pPr>
              <w:pStyle w:val="2"/>
              <w:numPr>
                <w:ilvl w:val="0"/>
                <w:numId w:val="32"/>
              </w:numPr>
              <w:ind w:left="425" w:leftChars="0" w:hanging="425" w:firstLineChars="0"/>
            </w:pPr>
            <w:r>
              <w:rPr>
                <w:rFonts w:hint="eastAsia" w:ascii="Times New Roman" w:eastAsia="微软雅黑"/>
                <w:color w:val="000000"/>
                <w:spacing w:val="8"/>
                <w:sz w:val="24"/>
                <w:szCs w:val="24"/>
                <w:lang w:val="en-US" w:eastAsia="zh-CN" w:bidi="ar-SA"/>
              </w:rPr>
              <w:t>Title, Content: The title and content of the proposal are displayed correctly, and the content is consistent with the value returned by the interface;</w:t>
            </w:r>
          </w:p>
          <w:p w14:paraId="27FAD906">
            <w:pPr>
              <w:widowControl/>
              <w:numPr>
                <w:ilvl w:val="0"/>
                <w:numId w:val="32"/>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Start Time, End Time: The time format is in line with expectations (e.g., 2025-05-29 16:20);</w:t>
            </w:r>
          </w:p>
          <w:p w14:paraId="4D7CFF46">
            <w:pPr>
              <w:pStyle w:val="2"/>
              <w:numPr>
                <w:ilvl w:val="0"/>
                <w:numId w:val="32"/>
              </w:numPr>
              <w:ind w:left="425" w:leftChars="0" w:hanging="425" w:firstLineChars="0"/>
            </w:pPr>
            <w:r>
              <w:rPr>
                <w:rFonts w:hint="eastAsia" w:ascii="Times New Roman" w:eastAsia="微软雅黑"/>
                <w:color w:val="000000"/>
                <w:spacing w:val="8"/>
                <w:sz w:val="24"/>
                <w:szCs w:val="24"/>
                <w:lang w:val="en-US" w:eastAsia="zh-CN" w:bidi="ar-SA"/>
              </w:rPr>
              <w:t>Snapshot block height: The snapshot block height of the proposal is displayed in the format of thousandths delimiter;</w:t>
            </w:r>
          </w:p>
          <w:p w14:paraId="1A197316">
            <w:pPr>
              <w:pStyle w:val="2"/>
              <w:numPr>
                <w:ilvl w:val="0"/>
                <w:numId w:val="32"/>
              </w:numPr>
              <w:ind w:left="425" w:leftChars="0" w:hanging="425" w:firstLineChars="0"/>
            </w:pPr>
            <w:r>
              <w:rPr>
                <w:rFonts w:hint="eastAsia" w:ascii="Times New Roman" w:eastAsia="微软雅黑"/>
                <w:color w:val="000000"/>
                <w:spacing w:val="8"/>
                <w:sz w:val="24"/>
                <w:szCs w:val="24"/>
                <w:lang w:val="en-US" w:eastAsia="zh-CN" w:bidi="ar-SA"/>
              </w:rPr>
              <w:t>Status: The status field of the proposal is correctly displayed and consistent with the value returned by the interface;</w:t>
            </w:r>
          </w:p>
          <w:p w14:paraId="6F358718">
            <w:pPr>
              <w:pStyle w:val="2"/>
              <w:numPr>
                <w:ilvl w:val="0"/>
                <w:numId w:val="32"/>
              </w:numPr>
              <w:ind w:left="425" w:leftChars="0" w:hanging="425" w:firstLineChars="0"/>
              <w:rPr>
                <w:rFonts w:hint="eastAsia"/>
              </w:rPr>
            </w:pPr>
            <w:r>
              <w:rPr>
                <w:rFonts w:hint="eastAsia" w:ascii="Times New Roman" w:eastAsia="微软雅黑"/>
                <w:color w:val="000000"/>
                <w:spacing w:val="8"/>
                <w:sz w:val="24"/>
                <w:szCs w:val="24"/>
                <w:lang w:val="en-US" w:eastAsia="zh-CN" w:bidi="ar-SA"/>
              </w:rPr>
              <w:t>Vote Approve and Vote Reject (for the proposal status of Complete): Data format: Display in percentage form with two decimal places; Data source: Consistent with the data returned by the interface.</w:t>
            </w:r>
          </w:p>
        </w:tc>
        <w:tc>
          <w:tcPr>
            <w:tcW w:w="940" w:type="dxa"/>
            <w:tcBorders>
              <w:right w:val="single" w:color="auto" w:sz="4" w:space="0"/>
            </w:tcBorders>
            <w:noWrap w:val="0"/>
            <w:vAlign w:val="center"/>
          </w:tcPr>
          <w:p w14:paraId="79F9267A">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362D0361">
            <w:pPr>
              <w:widowControl/>
              <w:numPr>
                <w:ilvl w:val="0"/>
                <w:numId w:val="12"/>
              </w:numPr>
              <w:ind w:left="-420" w:leftChars="0" w:firstLine="420" w:firstLineChars="0"/>
              <w:jc w:val="center"/>
              <w:textAlignment w:val="center"/>
              <w:rPr>
                <w:rFonts w:hint="eastAsia"/>
              </w:rPr>
            </w:pPr>
          </w:p>
        </w:tc>
      </w:tr>
      <w:tr w14:paraId="6DD26A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3F41CEB6">
            <w:pPr>
              <w:widowControl/>
              <w:numPr>
                <w:ilvl w:val="0"/>
                <w:numId w:val="9"/>
              </w:numPr>
              <w:jc w:val="right"/>
              <w:textAlignment w:val="center"/>
              <w:rPr>
                <w:rFonts w:hint="eastAsia"/>
                <w:lang w:bidi="ar"/>
              </w:rPr>
            </w:pPr>
          </w:p>
        </w:tc>
        <w:tc>
          <w:tcPr>
            <w:tcW w:w="2201" w:type="dxa"/>
            <w:noWrap w:val="0"/>
            <w:vAlign w:val="center"/>
          </w:tcPr>
          <w:p w14:paraId="1CF20EF1">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CLI-Proposal details display</w:t>
            </w:r>
          </w:p>
        </w:tc>
        <w:tc>
          <w:tcPr>
            <w:tcW w:w="2655" w:type="dxa"/>
            <w:noWrap w:val="0"/>
            <w:vAlign w:val="center"/>
          </w:tcPr>
          <w:p w14:paraId="1C68978E">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title of the proposal is too long</w:t>
            </w:r>
          </w:p>
        </w:tc>
        <w:tc>
          <w:tcPr>
            <w:tcW w:w="3162" w:type="dxa"/>
            <w:tcBorders>
              <w:right w:val="single" w:color="auto" w:sz="4" w:space="0"/>
            </w:tcBorders>
            <w:noWrap w:val="0"/>
            <w:vAlign w:val="center"/>
          </w:tcPr>
          <w:p w14:paraId="5A544FB7">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When the proposal title is too long, execute: /fil-vote proposal ls and follow the system prompt "Enter Proposal ID to view details:</w:t>
            </w:r>
          </w:p>
          <w:p w14:paraId="36828D86">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 Enter a valid Proposal ID to verify that the system can correctly display all information on the proposal details page without causing the page to display abnormally or crash</w:t>
            </w:r>
          </w:p>
        </w:tc>
        <w:tc>
          <w:tcPr>
            <w:tcW w:w="3200" w:type="dxa"/>
            <w:tcBorders>
              <w:right w:val="single" w:color="auto" w:sz="4" w:space="0"/>
            </w:tcBorders>
            <w:noWrap w:val="0"/>
            <w:vAlign w:val="center"/>
          </w:tcPr>
          <w:p w14:paraId="61F6EAAE">
            <w:pPr>
              <w:widowControl/>
              <w:numPr>
                <w:ilvl w:val="0"/>
                <w:numId w:val="33"/>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When the proposal title is too long, the system should display it correctly. The proposal details page form should adapt to the page width to ensure that all descriptive information is visible.</w:t>
            </w:r>
          </w:p>
          <w:p w14:paraId="6D253FB5">
            <w:pPr>
              <w:widowControl/>
              <w:numPr>
                <w:ilvl w:val="0"/>
                <w:numId w:val="33"/>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Other contents in the proposal details form (such as Proposal ID, Content, etc.) should be displayed normally without misalignment or abnormal display.</w:t>
            </w:r>
          </w:p>
          <w:p w14:paraId="73B11EF0">
            <w:pPr>
              <w:widowControl/>
              <w:numPr>
                <w:ilvl w:val="0"/>
                <w:numId w:val="33"/>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The system should run stably, no error or exception occurs when executing commands, and the interface does not crash or lag.</w:t>
            </w:r>
          </w:p>
        </w:tc>
        <w:tc>
          <w:tcPr>
            <w:tcW w:w="940" w:type="dxa"/>
            <w:tcBorders>
              <w:right w:val="single" w:color="auto" w:sz="4" w:space="0"/>
            </w:tcBorders>
            <w:noWrap w:val="0"/>
            <w:vAlign w:val="center"/>
          </w:tcPr>
          <w:p w14:paraId="05414C0A">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5C8277E2">
            <w:pPr>
              <w:widowControl/>
              <w:numPr>
                <w:ilvl w:val="0"/>
                <w:numId w:val="12"/>
              </w:numPr>
              <w:ind w:left="-420" w:leftChars="0" w:firstLine="420" w:firstLineChars="0"/>
              <w:jc w:val="center"/>
              <w:textAlignment w:val="center"/>
              <w:rPr>
                <w:rFonts w:hint="eastAsia"/>
              </w:rPr>
            </w:pPr>
          </w:p>
        </w:tc>
      </w:tr>
      <w:tr w14:paraId="5695BD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386A0857">
            <w:pPr>
              <w:widowControl/>
              <w:numPr>
                <w:ilvl w:val="0"/>
                <w:numId w:val="9"/>
              </w:numPr>
              <w:jc w:val="right"/>
              <w:textAlignment w:val="center"/>
              <w:rPr>
                <w:rFonts w:hint="eastAsia"/>
                <w:lang w:bidi="ar"/>
              </w:rPr>
            </w:pPr>
          </w:p>
        </w:tc>
        <w:tc>
          <w:tcPr>
            <w:tcW w:w="2201" w:type="dxa"/>
            <w:noWrap w:val="0"/>
            <w:vAlign w:val="center"/>
          </w:tcPr>
          <w:p w14:paraId="11557B43">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CLI-Proposal details display</w:t>
            </w:r>
          </w:p>
        </w:tc>
        <w:tc>
          <w:tcPr>
            <w:tcW w:w="2655" w:type="dxa"/>
            <w:noWrap w:val="0"/>
            <w:vAlign w:val="center"/>
          </w:tcPr>
          <w:p w14:paraId="4CDB25FB">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proposal is too long</w:t>
            </w:r>
          </w:p>
        </w:tc>
        <w:tc>
          <w:tcPr>
            <w:tcW w:w="3162" w:type="dxa"/>
            <w:tcBorders>
              <w:right w:val="single" w:color="auto" w:sz="4" w:space="0"/>
            </w:tcBorders>
            <w:noWrap w:val="0"/>
            <w:vAlign w:val="center"/>
          </w:tcPr>
          <w:p w14:paraId="7CBC11DE">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When the proposal content is too long, execute: /fil-vote proposal ls command and follow the system prompt "Enter Proposal ID to view details:</w:t>
            </w:r>
          </w:p>
          <w:p w14:paraId="015AA8F4">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 Enter the Proposal ID to verify that the system can correctly display the proposal details page without causing the page to display abnormally or crash</w:t>
            </w:r>
          </w:p>
        </w:tc>
        <w:tc>
          <w:tcPr>
            <w:tcW w:w="3200" w:type="dxa"/>
            <w:tcBorders>
              <w:right w:val="single" w:color="auto" w:sz="4" w:space="0"/>
            </w:tcBorders>
            <w:noWrap w:val="0"/>
            <w:vAlign w:val="center"/>
          </w:tcPr>
          <w:p w14:paraId="702B42B6">
            <w:pPr>
              <w:widowControl/>
              <w:numPr>
                <w:ilvl w:val="0"/>
                <w:numId w:val="34"/>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When the proposal content is too long, the system should display it correctly. The proposal details page form should adapt to the page width to ensure that all descriptive information is visible.</w:t>
            </w:r>
          </w:p>
          <w:p w14:paraId="52E24193">
            <w:pPr>
              <w:widowControl/>
              <w:numPr>
                <w:ilvl w:val="0"/>
                <w:numId w:val="34"/>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Other contents in the proposal list (such as Proposal ID, Title, etc.) should be displayed normally without misalignment or abnormal display.</w:t>
            </w:r>
          </w:p>
          <w:p w14:paraId="486FCEC4">
            <w:pPr>
              <w:widowControl/>
              <w:numPr>
                <w:ilvl w:val="0"/>
                <w:numId w:val="34"/>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The system should run stably, no error or exception occurs when executing commands, and the interface does not crash or lag.</w:t>
            </w:r>
          </w:p>
        </w:tc>
        <w:tc>
          <w:tcPr>
            <w:tcW w:w="940" w:type="dxa"/>
            <w:tcBorders>
              <w:right w:val="single" w:color="auto" w:sz="4" w:space="0"/>
            </w:tcBorders>
            <w:noWrap w:val="0"/>
            <w:vAlign w:val="center"/>
          </w:tcPr>
          <w:p w14:paraId="2C20BA50">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4393A0B9">
            <w:pPr>
              <w:widowControl/>
              <w:numPr>
                <w:ilvl w:val="0"/>
                <w:numId w:val="12"/>
              </w:numPr>
              <w:ind w:left="-420" w:leftChars="0" w:firstLine="420" w:firstLineChars="0"/>
              <w:jc w:val="center"/>
              <w:textAlignment w:val="center"/>
              <w:rPr>
                <w:rFonts w:hint="eastAsia"/>
              </w:rPr>
            </w:pPr>
          </w:p>
        </w:tc>
      </w:tr>
      <w:tr w14:paraId="3192F3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260F0E6">
            <w:pPr>
              <w:widowControl/>
              <w:numPr>
                <w:ilvl w:val="0"/>
                <w:numId w:val="9"/>
              </w:numPr>
              <w:jc w:val="right"/>
              <w:textAlignment w:val="center"/>
              <w:rPr>
                <w:rFonts w:hint="eastAsia"/>
                <w:lang w:bidi="ar"/>
              </w:rPr>
            </w:pPr>
          </w:p>
        </w:tc>
        <w:tc>
          <w:tcPr>
            <w:tcW w:w="2201" w:type="dxa"/>
            <w:noWrap w:val="0"/>
            <w:vAlign w:val="center"/>
          </w:tcPr>
          <w:p w14:paraId="4DE92174">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1126BD75">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Voting process verification</w:t>
            </w:r>
          </w:p>
        </w:tc>
        <w:tc>
          <w:tcPr>
            <w:tcW w:w="3162" w:type="dxa"/>
            <w:tcBorders>
              <w:right w:val="single" w:color="auto" w:sz="4" w:space="0"/>
            </w:tcBorders>
            <w:noWrap w:val="0"/>
            <w:vAlign w:val="center"/>
          </w:tcPr>
          <w:p w14:paraId="040E1AD5">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Verification is performed during the valid voting period:./fil-vote proposal approve--proposalId &lt;ProposalID&gt; --from &lt;walletAddress&gt;</w:t>
            </w:r>
          </w:p>
          <w:p w14:paraId="19977C11">
            <w:pPr>
              <w:widowControl/>
              <w:numPr>
                <w:ilvl w:val="0"/>
                <w:numId w:val="35"/>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Maximum estimated voting fee: The system should return the information indicating the maximum estimated voting fee, such as "The maximum estimated gas cost for voting is: 50662448"</w:t>
            </w:r>
          </w:p>
          <w:p w14:paraId="56C6D003">
            <w:pPr>
              <w:widowControl/>
              <w:numPr>
                <w:ilvl w:val="0"/>
                <w:numId w:val="35"/>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User confirmation of voting: At the same time, the system prompts the user to confirm whether to continue voting, and the return message is as follows: "Do you want to proceed with the vote? Type 'yes' to confirm or 'no' to cancel:"</w:t>
            </w:r>
          </w:p>
          <w:p w14:paraId="5982B930">
            <w:pPr>
              <w:widowControl/>
              <w:numPr>
                <w:ilvl w:val="0"/>
                <w:numId w:val="35"/>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Return message hash: The user enters yes to continue the voting operation, and finally returns the correct message hash (MESSAGE HASH)</w:t>
            </w:r>
          </w:p>
        </w:tc>
        <w:tc>
          <w:tcPr>
            <w:tcW w:w="3200" w:type="dxa"/>
            <w:tcBorders>
              <w:right w:val="single" w:color="auto" w:sz="4" w:space="0"/>
            </w:tcBorders>
            <w:noWrap w:val="0"/>
            <w:vAlign w:val="center"/>
          </w:tcPr>
          <w:p w14:paraId="723B873A">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Verification is performed during the valid voting period:./fil-vote proposal approve--proposalId &lt;ProposalID&gt; --from &lt;walletAddress&gt; command,</w:t>
            </w:r>
          </w:p>
          <w:p w14:paraId="1D0B79B4">
            <w:pPr>
              <w:widowControl/>
              <w:numPr>
                <w:ilvl w:val="0"/>
                <w:numId w:val="36"/>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Maximum estimated voting fee: The system correctly returns the information about the maximum estimated voting fee, such as "The maximum estimated gas cost for voting is: 50662448"</w:t>
            </w:r>
          </w:p>
          <w:p w14:paraId="5CBEDC26">
            <w:pPr>
              <w:widowControl/>
              <w:numPr>
                <w:ilvl w:val="0"/>
                <w:numId w:val="36"/>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User confirmation of voting: At the same time, the system prompts the user to confirm whether to continue voting. The return message is as follows: "Do you want to proceed with the vote? Type 'yes' to confirm or 'no' to cancel:"</w:t>
            </w:r>
          </w:p>
          <w:p w14:paraId="451A7126">
            <w:pPr>
              <w:widowControl/>
              <w:numPr>
                <w:ilvl w:val="0"/>
                <w:numId w:val="36"/>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Return message hash: The user enters yes to continue the voting operation, and finally returns the correct message hash (MESSAGE HASH)</w:t>
            </w:r>
          </w:p>
        </w:tc>
        <w:tc>
          <w:tcPr>
            <w:tcW w:w="940" w:type="dxa"/>
            <w:tcBorders>
              <w:right w:val="single" w:color="auto" w:sz="4" w:space="0"/>
            </w:tcBorders>
            <w:noWrap w:val="0"/>
            <w:vAlign w:val="center"/>
          </w:tcPr>
          <w:p w14:paraId="5A2538F6">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0F7DD777">
            <w:pPr>
              <w:widowControl/>
              <w:numPr>
                <w:ilvl w:val="0"/>
                <w:numId w:val="12"/>
              </w:numPr>
              <w:ind w:left="-420" w:leftChars="0" w:firstLine="420" w:firstLineChars="0"/>
              <w:jc w:val="center"/>
              <w:textAlignment w:val="center"/>
              <w:rPr>
                <w:rFonts w:hint="eastAsia"/>
              </w:rPr>
            </w:pPr>
          </w:p>
        </w:tc>
      </w:tr>
      <w:tr w14:paraId="4711DD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00C9F7E1">
            <w:pPr>
              <w:widowControl/>
              <w:numPr>
                <w:ilvl w:val="0"/>
                <w:numId w:val="9"/>
              </w:numPr>
              <w:jc w:val="right"/>
              <w:textAlignment w:val="center"/>
              <w:rPr>
                <w:rFonts w:hint="eastAsia"/>
                <w:lang w:bidi="ar"/>
              </w:rPr>
            </w:pPr>
          </w:p>
        </w:tc>
        <w:tc>
          <w:tcPr>
            <w:tcW w:w="2201" w:type="dxa"/>
            <w:noWrap w:val="0"/>
            <w:vAlign w:val="center"/>
          </w:tcPr>
          <w:p w14:paraId="3312EA70">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25206E08">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Data accuracy-MESSAGE HASH</w:t>
            </w:r>
          </w:p>
        </w:tc>
        <w:tc>
          <w:tcPr>
            <w:tcW w:w="3162" w:type="dxa"/>
            <w:tcBorders>
              <w:right w:val="single" w:color="auto" w:sz="4" w:space="0"/>
            </w:tcBorders>
            <w:noWrap w:val="0"/>
            <w:vAlign w:val="center"/>
          </w:tcPr>
          <w:p w14:paraId="165DD608">
            <w:pPr>
              <w:widowControl/>
              <w:numPr>
                <w:ilvl w:val="0"/>
                <w:numId w:val="37"/>
              </w:numPr>
              <w:ind w:left="425" w:leftChars="0" w:hanging="425" w:firstLineChars="0"/>
              <w:jc w:val="left"/>
              <w:textAlignment w:val="center"/>
              <w:rPr>
                <w:rFonts w:hint="eastAsia"/>
              </w:rPr>
            </w:pPr>
            <w:r>
              <w:rPr>
                <w:rFonts w:hint="eastAsia" w:ascii="Times New Roman" w:eastAsia="微软雅黑"/>
                <w:color w:val="000000"/>
                <w:spacing w:val="8"/>
                <w:sz w:val="24"/>
                <w:szCs w:val="24"/>
                <w:lang w:val="en-US" w:eastAsia="zh-CN" w:bidi="ar"/>
              </w:rPr>
              <w:t>Verification MESSAGE HASH Format: The returned MESSAGE HASH should be a valid transaction hash and conform to the standard hexadecimal string format;</w:t>
            </w:r>
          </w:p>
          <w:p w14:paraId="0DAB0D8F">
            <w:pPr>
              <w:widowControl/>
              <w:numPr>
                <w:ilvl w:val="0"/>
                <w:numId w:val="37"/>
              </w:numPr>
              <w:ind w:left="425" w:leftChars="0" w:hanging="425" w:firstLineChars="0"/>
              <w:jc w:val="left"/>
              <w:textAlignment w:val="center"/>
              <w:rPr>
                <w:rFonts w:hint="eastAsia"/>
              </w:rPr>
            </w:pPr>
            <w:r>
              <w:rPr>
                <w:rFonts w:hint="eastAsia" w:ascii="Times New Roman" w:eastAsia="微软雅黑"/>
                <w:color w:val="000000"/>
                <w:spacing w:val="8"/>
                <w:sz w:val="24"/>
                <w:szCs w:val="24"/>
                <w:lang w:val="en-US" w:eastAsia="zh-CN" w:bidi="ar"/>
              </w:rPr>
              <w:t>Validity verification: Through blockchain browser and other tools, ensure that the returned MESSAGE HASH represents the voting operation of this time, and can successfully query the relevant voting transaction information;</w:t>
            </w:r>
          </w:p>
          <w:p w14:paraId="093FEF5A">
            <w:pPr>
              <w:widowControl/>
              <w:numPr>
                <w:ilvl w:val="0"/>
                <w:numId w:val="37"/>
              </w:numPr>
              <w:ind w:left="425" w:leftChars="0" w:hanging="425" w:firstLineChars="0"/>
              <w:jc w:val="left"/>
              <w:textAlignment w:val="center"/>
              <w:rPr>
                <w:rFonts w:hint="eastAsia"/>
              </w:rPr>
            </w:pPr>
            <w:r>
              <w:rPr>
                <w:rFonts w:hint="eastAsia" w:ascii="Times New Roman" w:eastAsia="微软雅黑"/>
                <w:color w:val="000000"/>
                <w:spacing w:val="8"/>
                <w:sz w:val="24"/>
                <w:szCs w:val="24"/>
                <w:lang w:val="en-US" w:eastAsia="zh-CN" w:bidi="ar"/>
              </w:rPr>
              <w:t>Voting operation tracking: The voting operation can be accurately tracked through the MESSAGE HASH to ensure the execution and status update of the voting transaction</w:t>
            </w:r>
          </w:p>
        </w:tc>
        <w:tc>
          <w:tcPr>
            <w:tcW w:w="3200" w:type="dxa"/>
            <w:tcBorders>
              <w:right w:val="single" w:color="auto" w:sz="4" w:space="0"/>
            </w:tcBorders>
            <w:noWrap w:val="0"/>
            <w:vAlign w:val="center"/>
          </w:tcPr>
          <w:p w14:paraId="0B9F9928">
            <w:pPr>
              <w:widowControl/>
              <w:numPr>
                <w:ilvl w:val="0"/>
                <w:numId w:val="38"/>
              </w:numPr>
              <w:ind w:left="425" w:leftChars="0" w:hanging="425" w:firstLineChars="0"/>
              <w:jc w:val="left"/>
              <w:textAlignment w:val="center"/>
              <w:rPr>
                <w:rFonts w:hint="eastAsia"/>
              </w:rPr>
            </w:pPr>
            <w:r>
              <w:rPr>
                <w:rFonts w:hint="eastAsia" w:ascii="Times New Roman" w:eastAsia="微软雅黑"/>
                <w:color w:val="000000"/>
                <w:spacing w:val="8"/>
                <w:sz w:val="24"/>
                <w:szCs w:val="24"/>
                <w:lang w:val="en-US" w:eastAsia="zh-CN" w:bidi="ar"/>
              </w:rPr>
              <w:t xml:space="preserve"> MESSAGE HASH format: The returned MESSAGE HASH is a valid transaction hash and conforms to the standard hexadecimal string format;</w:t>
            </w:r>
          </w:p>
          <w:p w14:paraId="6D5A0F0E">
            <w:pPr>
              <w:widowControl/>
              <w:numPr>
                <w:ilvl w:val="0"/>
                <w:numId w:val="38"/>
              </w:numPr>
              <w:ind w:left="425" w:leftChars="0" w:hanging="425" w:firstLineChars="0"/>
              <w:jc w:val="left"/>
              <w:textAlignment w:val="center"/>
              <w:rPr>
                <w:rFonts w:hint="eastAsia"/>
              </w:rPr>
            </w:pPr>
            <w:r>
              <w:rPr>
                <w:rFonts w:hint="eastAsia" w:ascii="Times New Roman" w:eastAsia="微软雅黑"/>
                <w:color w:val="000000"/>
                <w:spacing w:val="8"/>
                <w:sz w:val="24"/>
                <w:szCs w:val="24"/>
                <w:lang w:val="en-US" w:eastAsia="zh-CN" w:bidi="ar"/>
              </w:rPr>
              <w:t>Validity verification: Through blockchain browser and other tools, ensure that the returned MESSAGE HASH represents the voting operation of this time, and can successfully query the relevant voting transaction information;</w:t>
            </w:r>
          </w:p>
          <w:p w14:paraId="041B11B8">
            <w:pPr>
              <w:widowControl/>
              <w:numPr>
                <w:ilvl w:val="0"/>
                <w:numId w:val="38"/>
              </w:numPr>
              <w:ind w:left="425" w:leftChars="0" w:hanging="425" w:firstLineChars="0"/>
              <w:jc w:val="left"/>
              <w:textAlignment w:val="center"/>
              <w:rPr>
                <w:rFonts w:hint="eastAsia"/>
              </w:rPr>
            </w:pPr>
            <w:r>
              <w:rPr>
                <w:rFonts w:hint="eastAsia" w:ascii="Times New Roman" w:eastAsia="微软雅黑"/>
                <w:color w:val="000000"/>
                <w:spacing w:val="8"/>
                <w:sz w:val="24"/>
                <w:szCs w:val="24"/>
                <w:lang w:val="en-US" w:eastAsia="zh-CN" w:bidi="ar"/>
              </w:rPr>
              <w:t>Voting operation tracking: The voting operation can be accurately tracked through the MESSAGE HASH to ensure the execution and status update of the voting transaction</w:t>
            </w:r>
          </w:p>
        </w:tc>
        <w:tc>
          <w:tcPr>
            <w:tcW w:w="940" w:type="dxa"/>
            <w:tcBorders>
              <w:right w:val="single" w:color="auto" w:sz="4" w:space="0"/>
            </w:tcBorders>
            <w:noWrap w:val="0"/>
            <w:vAlign w:val="center"/>
          </w:tcPr>
          <w:p w14:paraId="22DE84B0">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2D1AD8F">
            <w:pPr>
              <w:widowControl/>
              <w:numPr>
                <w:ilvl w:val="0"/>
                <w:numId w:val="12"/>
              </w:numPr>
              <w:ind w:left="-420" w:leftChars="0" w:firstLine="420" w:firstLineChars="0"/>
              <w:jc w:val="center"/>
              <w:textAlignment w:val="center"/>
              <w:rPr>
                <w:rFonts w:hint="eastAsia"/>
              </w:rPr>
            </w:pPr>
          </w:p>
        </w:tc>
      </w:tr>
      <w:tr w14:paraId="763FD0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6835B801">
            <w:pPr>
              <w:widowControl/>
              <w:numPr>
                <w:ilvl w:val="0"/>
                <w:numId w:val="9"/>
              </w:numPr>
              <w:jc w:val="right"/>
              <w:textAlignment w:val="center"/>
              <w:rPr>
                <w:rFonts w:hint="eastAsia"/>
                <w:lang w:bidi="ar"/>
              </w:rPr>
            </w:pPr>
          </w:p>
        </w:tc>
        <w:tc>
          <w:tcPr>
            <w:tcW w:w="2201" w:type="dxa"/>
            <w:noWrap w:val="0"/>
            <w:vAlign w:val="center"/>
          </w:tcPr>
          <w:p w14:paraId="26F8861B">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113FD4D0">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Vote during the valid voting period</w:t>
            </w:r>
          </w:p>
        </w:tc>
        <w:tc>
          <w:tcPr>
            <w:tcW w:w="3162" w:type="dxa"/>
            <w:tcBorders>
              <w:right w:val="single" w:color="auto" w:sz="4" w:space="0"/>
            </w:tcBorders>
            <w:noWrap w:val="0"/>
            <w:vAlign w:val="center"/>
          </w:tcPr>
          <w:p w14:paraId="5960826F">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Execute the command:. /fil-vote proposal approve--proposalId &lt;ProposalID&gt; --from &lt;walletAddress&gt;, ensure that the system correctly returns the feedback information of the voting operation, input yes to confirm the voting, and the system returns the message hash;</w:t>
            </w:r>
          </w:p>
          <w:p w14:paraId="412BAEE8">
            <w:pPr>
              <w:pStyle w:val="2"/>
              <w:numPr>
                <w:ilvl w:val="0"/>
                <w:numId w:val="39"/>
              </w:numPr>
              <w:ind w:left="425" w:leftChars="0" w:hanging="425" w:firstLineChars="0"/>
              <w:jc w:val="left"/>
              <w:rPr>
                <w:rFonts w:hint="eastAsia"/>
                <w:lang w:bidi="ar"/>
              </w:rPr>
            </w:pPr>
            <w:r>
              <w:rPr>
                <w:rFonts w:hint="eastAsia" w:ascii="Times New Roman" w:eastAsia="微软雅黑"/>
                <w:color w:val="000000"/>
                <w:spacing w:val="8"/>
                <w:sz w:val="24"/>
                <w:szCs w:val="24"/>
                <w:lang w:val="en-US" w:eastAsia="zh-CN" w:bidi="ar"/>
              </w:rPr>
              <w:t>Verify whether the vote is successful: query the hash value to ensure that the vote operation has been successfully submitted and the vote record is stored correctly;</w:t>
            </w:r>
          </w:p>
          <w:p w14:paraId="24EEA68E">
            <w:pPr>
              <w:pStyle w:val="2"/>
              <w:numPr>
                <w:ilvl w:val="0"/>
                <w:numId w:val="39"/>
              </w:numPr>
              <w:ind w:left="425" w:leftChars="0" w:hanging="425" w:firstLineChars="0"/>
              <w:jc w:val="left"/>
              <w:rPr>
                <w:lang w:bidi="ar"/>
              </w:rPr>
            </w:pPr>
            <w:r>
              <w:rPr>
                <w:rFonts w:hint="eastAsia" w:ascii="Times New Roman" w:eastAsia="微软雅黑"/>
                <w:color w:val="000000"/>
                <w:spacing w:val="8"/>
                <w:sz w:val="24"/>
                <w:szCs w:val="24"/>
                <w:lang w:val="en-US" w:eastAsia="zh-CN" w:bidi="ar"/>
              </w:rPr>
              <w:t>Verify that the voting operation has been recorded: Query the voting status of the proposal to ensure that the voting operation has been correctly recorded and calculated by the system.</w:t>
            </w:r>
          </w:p>
        </w:tc>
        <w:tc>
          <w:tcPr>
            <w:tcW w:w="3200" w:type="dxa"/>
            <w:tcBorders>
              <w:right w:val="single" w:color="auto" w:sz="4" w:space="0"/>
            </w:tcBorders>
            <w:noWrap w:val="0"/>
            <w:vAlign w:val="center"/>
          </w:tcPr>
          <w:p w14:paraId="297E0F1D">
            <w:pPr>
              <w:pStyle w:val="2"/>
              <w:numPr>
                <w:ilvl w:val="0"/>
                <w:numId w:val="40"/>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Successful vote: The voting operation has been successfully submitted and the voting record has been correctly stored by tracking the execution and status update of the voting transaction corresponding to the MESSAGE HASH;</w:t>
            </w:r>
          </w:p>
          <w:p w14:paraId="38D33A61">
            <w:pPr>
              <w:pStyle w:val="2"/>
              <w:numPr>
                <w:ilvl w:val="0"/>
                <w:numId w:val="40"/>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Successful record of voting operation: The voting operation is correctly recorded and calculated by the system by querying the voting situation of the proposal.</w:t>
            </w:r>
          </w:p>
        </w:tc>
        <w:tc>
          <w:tcPr>
            <w:tcW w:w="940" w:type="dxa"/>
            <w:tcBorders>
              <w:right w:val="single" w:color="auto" w:sz="4" w:space="0"/>
            </w:tcBorders>
            <w:noWrap w:val="0"/>
            <w:vAlign w:val="center"/>
          </w:tcPr>
          <w:p w14:paraId="1E812BB0">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F323B6A">
            <w:pPr>
              <w:widowControl/>
              <w:numPr>
                <w:ilvl w:val="0"/>
                <w:numId w:val="12"/>
              </w:numPr>
              <w:ind w:left="-420" w:leftChars="0" w:firstLine="420" w:firstLineChars="0"/>
              <w:jc w:val="center"/>
              <w:textAlignment w:val="center"/>
              <w:rPr>
                <w:rFonts w:hint="eastAsia"/>
              </w:rPr>
            </w:pPr>
          </w:p>
        </w:tc>
      </w:tr>
      <w:tr w14:paraId="38F1E6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4B5F682A">
            <w:pPr>
              <w:widowControl/>
              <w:numPr>
                <w:ilvl w:val="0"/>
                <w:numId w:val="9"/>
              </w:numPr>
              <w:jc w:val="right"/>
              <w:textAlignment w:val="center"/>
              <w:rPr>
                <w:rFonts w:hint="eastAsia"/>
                <w:lang w:bidi="ar"/>
              </w:rPr>
            </w:pPr>
          </w:p>
        </w:tc>
        <w:tc>
          <w:tcPr>
            <w:tcW w:w="2201" w:type="dxa"/>
            <w:noWrap w:val="0"/>
            <w:vAlign w:val="center"/>
          </w:tcPr>
          <w:p w14:paraId="2DE35A47">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3B188FA6">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Vote time range validation</w:t>
            </w:r>
          </w:p>
        </w:tc>
        <w:tc>
          <w:tcPr>
            <w:tcW w:w="3162" w:type="dxa"/>
            <w:tcBorders>
              <w:right w:val="single" w:color="auto" w:sz="4" w:space="0"/>
            </w:tcBorders>
            <w:noWrap w:val="0"/>
            <w:vAlign w:val="center"/>
          </w:tcPr>
          <w:p w14:paraId="5D4EE765">
            <w:pPr>
              <w:widowControl/>
              <w:numPr>
                <w:ilvl w:val="0"/>
                <w:numId w:val="41"/>
              </w:numPr>
              <w:ind w:left="440" w:leftChars="0" w:hanging="440" w:firstLineChars="0"/>
              <w:jc w:val="left"/>
              <w:textAlignment w:val="center"/>
              <w:rPr>
                <w:lang w:bidi="ar"/>
              </w:rPr>
            </w:pPr>
            <w:r>
              <w:rPr>
                <w:rFonts w:hint="eastAsia" w:ascii="Times New Roman" w:eastAsia="微软雅黑"/>
                <w:color w:val="000000"/>
                <w:spacing w:val="8"/>
                <w:sz w:val="24"/>
                <w:szCs w:val="24"/>
                <w:lang w:val="en-US" w:eastAsia="zh-CN" w:bidi="ar"/>
              </w:rPr>
              <w:t>Try to vote before the proposal starts;</w:t>
            </w:r>
          </w:p>
          <w:p w14:paraId="122A69BF">
            <w:pPr>
              <w:pStyle w:val="2"/>
              <w:numPr>
                <w:ilvl w:val="0"/>
                <w:numId w:val="41"/>
              </w:numPr>
              <w:ind w:left="440" w:leftChars="0" w:hanging="440" w:firstLineChars="0"/>
              <w:jc w:val="left"/>
              <w:rPr>
                <w:lang w:bidi="ar"/>
              </w:rPr>
            </w:pPr>
            <w:r>
              <w:rPr>
                <w:rFonts w:hint="eastAsia" w:ascii="Times New Roman" w:eastAsia="微软雅黑"/>
                <w:color w:val="000000"/>
                <w:spacing w:val="8"/>
                <w:sz w:val="24"/>
                <w:szCs w:val="24"/>
                <w:lang w:val="en-US" w:eastAsia="zh-CN" w:bidi="ar"/>
              </w:rPr>
              <w:t>After the end time of the proposal, try to vote.</w:t>
            </w:r>
          </w:p>
          <w:p w14:paraId="74F096E0">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Ensure that the system can correctly process and reject votes performed during invalid time periods to avoid abnormal voting records or feedback</w:t>
            </w:r>
          </w:p>
        </w:tc>
        <w:tc>
          <w:tcPr>
            <w:tcW w:w="3200" w:type="dxa"/>
            <w:tcBorders>
              <w:right w:val="single" w:color="auto" w:sz="4" w:space="0"/>
            </w:tcBorders>
            <w:noWrap w:val="0"/>
            <w:vAlign w:val="center"/>
          </w:tcPr>
          <w:p w14:paraId="40D01DF9">
            <w:pPr>
              <w:widowControl/>
              <w:numPr>
                <w:ilvl w:val="0"/>
                <w:numId w:val="42"/>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When the user tries to vote before the start time of the proposal, the system should display an error or prompt message such as "The vote has not started" or "The vote time is not in 'in-progress' ";</w:t>
            </w:r>
          </w:p>
          <w:p w14:paraId="56A592A8">
            <w:pPr>
              <w:widowControl/>
              <w:numPr>
                <w:ilvl w:val="0"/>
                <w:numId w:val="42"/>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When the user tries to vote after the end time of the proposal, the system should display an error or prompt message such as "vote has ended" or "vote time is not in 'in-progress' ";</w:t>
            </w:r>
          </w:p>
          <w:p w14:paraId="3A3FA268">
            <w:pPr>
              <w:widowControl/>
              <w:numPr>
                <w:ilvl w:val="0"/>
                <w:numId w:val="42"/>
              </w:numPr>
              <w:ind w:left="440" w:leftChars="0" w:hanging="440" w:firstLineChars="0"/>
              <w:jc w:val="left"/>
              <w:textAlignment w:val="center"/>
              <w:rPr>
                <w:lang w:bidi="ar"/>
              </w:rPr>
            </w:pPr>
            <w:r>
              <w:rPr>
                <w:rFonts w:hint="eastAsia" w:ascii="Times New Roman" w:eastAsia="微软雅黑"/>
                <w:color w:val="000000"/>
                <w:spacing w:val="8"/>
                <w:sz w:val="24"/>
                <w:szCs w:val="24"/>
                <w:lang w:val="en-US" w:eastAsia="zh-CN" w:bidi="ar"/>
              </w:rPr>
              <w:t>During the invalid voting period, the voting operation should be rejected and the system will not record any voting behavior;</w:t>
            </w:r>
          </w:p>
          <w:p w14:paraId="6388F9DC">
            <w:pPr>
              <w:pStyle w:val="2"/>
              <w:numPr>
                <w:ilvl w:val="0"/>
                <w:numId w:val="42"/>
              </w:numPr>
              <w:ind w:left="440" w:leftChars="0" w:hanging="440" w:firstLineChars="0"/>
              <w:rPr>
                <w:rFonts w:hint="eastAsia"/>
                <w:lang w:bidi="ar"/>
              </w:rPr>
            </w:pPr>
            <w:r>
              <w:rPr>
                <w:rFonts w:hint="eastAsia" w:ascii="Times New Roman" w:eastAsia="微软雅黑"/>
                <w:color w:val="000000"/>
                <w:spacing w:val="8"/>
                <w:sz w:val="24"/>
                <w:szCs w:val="24"/>
                <w:lang w:val="en-US" w:eastAsia="zh-CN" w:bidi="ar"/>
              </w:rPr>
              <w:t>System stability: The system should be stable and crash-free during any voting attempt</w:t>
            </w:r>
          </w:p>
        </w:tc>
        <w:tc>
          <w:tcPr>
            <w:tcW w:w="940" w:type="dxa"/>
            <w:tcBorders>
              <w:right w:val="single" w:color="auto" w:sz="4" w:space="0"/>
            </w:tcBorders>
            <w:noWrap w:val="0"/>
            <w:vAlign w:val="center"/>
          </w:tcPr>
          <w:p w14:paraId="52DA9F86">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0EC8C32A">
            <w:pPr>
              <w:widowControl/>
              <w:numPr>
                <w:ilvl w:val="0"/>
                <w:numId w:val="12"/>
              </w:numPr>
              <w:ind w:left="-420" w:leftChars="0" w:firstLine="420" w:firstLineChars="0"/>
              <w:jc w:val="center"/>
              <w:textAlignment w:val="center"/>
              <w:rPr>
                <w:rFonts w:hint="eastAsia"/>
              </w:rPr>
            </w:pPr>
          </w:p>
        </w:tc>
      </w:tr>
      <w:tr w14:paraId="4224A0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62CE7E8C">
            <w:pPr>
              <w:widowControl/>
              <w:numPr>
                <w:ilvl w:val="0"/>
                <w:numId w:val="9"/>
              </w:numPr>
              <w:jc w:val="right"/>
              <w:textAlignment w:val="center"/>
              <w:rPr>
                <w:rFonts w:hint="eastAsia"/>
                <w:lang w:bidi="ar"/>
              </w:rPr>
            </w:pPr>
          </w:p>
        </w:tc>
        <w:tc>
          <w:tcPr>
            <w:tcW w:w="2201" w:type="dxa"/>
            <w:noWrap w:val="0"/>
            <w:vAlign w:val="center"/>
          </w:tcPr>
          <w:p w14:paraId="16C952CB">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75106535">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Command format validation-missing the necessary parameter proposalId</w:t>
            </w:r>
          </w:p>
        </w:tc>
        <w:tc>
          <w:tcPr>
            <w:tcW w:w="3162" w:type="dxa"/>
            <w:tcBorders>
              <w:right w:val="single" w:color="auto" w:sz="4" w:space="0"/>
            </w:tcBorders>
            <w:noWrap w:val="0"/>
            <w:vAlign w:val="center"/>
          </w:tcPr>
          <w:p w14:paraId="1906DC3F">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When the verify command is executed with no--proposalId parameter provided, does the system correctly return an error message indicating that the user has not provided the required parameter, and ensures that no voting operation has been performed and no voting record has been generated:</w:t>
            </w:r>
          </w:p>
          <w:p w14:paraId="1666EDE6">
            <w:pPr>
              <w:pStyle w:val="2"/>
              <w:numPr>
                <w:ilvl w:val="0"/>
                <w:numId w:val="43"/>
              </w:numPr>
              <w:ind w:left="425" w:leftChars="0" w:hanging="425" w:firstLineChars="0"/>
              <w:jc w:val="left"/>
              <w:rPr>
                <w:rFonts w:hint="eastAsia"/>
                <w:lang w:bidi="ar"/>
              </w:rPr>
            </w:pPr>
            <w:r>
              <w:rPr>
                <w:rFonts w:hint="eastAsia" w:ascii="Times New Roman" w:eastAsia="微软雅黑"/>
                <w:color w:val="000000"/>
                <w:spacing w:val="8"/>
                <w:sz w:val="24"/>
                <w:szCs w:val="24"/>
                <w:lang w:val="en-US" w:eastAsia="zh-CN" w:bidi="ar"/>
              </w:rPr>
              <w:t>The system returns an error message indicating that the proposalId parameter is missing: "Error: required flag(s)" proposalId "not set";</w:t>
            </w:r>
          </w:p>
          <w:p w14:paraId="7876C7F3">
            <w:pPr>
              <w:pStyle w:val="2"/>
              <w:numPr>
                <w:ilvl w:val="0"/>
                <w:numId w:val="43"/>
              </w:numPr>
              <w:ind w:left="425" w:leftChars="0" w:hanging="425" w:firstLineChars="0"/>
              <w:jc w:val="left"/>
              <w:rPr>
                <w:lang w:bidi="ar"/>
              </w:rPr>
            </w:pPr>
            <w:r>
              <w:rPr>
                <w:rFonts w:hint="eastAsia" w:ascii="Times New Roman" w:eastAsia="微软雅黑"/>
                <w:color w:val="000000"/>
                <w:spacing w:val="8"/>
                <w:sz w:val="24"/>
                <w:szCs w:val="24"/>
                <w:lang w:val="en-US" w:eastAsia="zh-CN" w:bidi="ar"/>
              </w:rPr>
              <w:t>The system returns detailed Usage information to guide users on how to use the command correctly;</w:t>
            </w:r>
          </w:p>
          <w:p w14:paraId="120982E8">
            <w:pPr>
              <w:pStyle w:val="2"/>
              <w:numPr>
                <w:ilvl w:val="0"/>
                <w:numId w:val="43"/>
              </w:numPr>
              <w:ind w:left="425" w:leftChars="0" w:hanging="425" w:firstLineChars="0"/>
              <w:jc w:val="left"/>
              <w:rPr>
                <w:lang w:bidi="ar"/>
              </w:rPr>
            </w:pPr>
            <w:r>
              <w:rPr>
                <w:rFonts w:hint="eastAsia" w:ascii="Times New Roman" w:eastAsia="微软雅黑"/>
                <w:color w:val="000000"/>
                <w:spacing w:val="8"/>
                <w:sz w:val="24"/>
                <w:szCs w:val="24"/>
                <w:lang w:val="en-US" w:eastAsia="zh-CN" w:bidi="ar"/>
              </w:rPr>
              <w:t>Ensure that no voting operations have been performed on the system and that no voting records or cost calculations have been generated</w:t>
            </w:r>
          </w:p>
        </w:tc>
        <w:tc>
          <w:tcPr>
            <w:tcW w:w="3200" w:type="dxa"/>
            <w:tcBorders>
              <w:right w:val="single" w:color="auto" w:sz="4" w:space="0"/>
            </w:tcBorders>
            <w:noWrap w:val="0"/>
            <w:vAlign w:val="center"/>
          </w:tcPr>
          <w:p w14:paraId="5C05083E">
            <w:pPr>
              <w:pStyle w:val="2"/>
              <w:numPr>
                <w:ilvl w:val="0"/>
                <w:numId w:val="44"/>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Error message: The system should return a clear error message indicating that the user is missing the proposalId parameter;</w:t>
            </w:r>
          </w:p>
          <w:p w14:paraId="2621C3F5">
            <w:pPr>
              <w:pStyle w:val="2"/>
              <w:numPr>
                <w:ilvl w:val="0"/>
                <w:numId w:val="44"/>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Unperformed operation: The system will not perform the voting operation due to the lack of necessary parameters, and no records or fees related to the voting will be generated</w:t>
            </w:r>
          </w:p>
        </w:tc>
        <w:tc>
          <w:tcPr>
            <w:tcW w:w="940" w:type="dxa"/>
            <w:tcBorders>
              <w:right w:val="single" w:color="auto" w:sz="4" w:space="0"/>
            </w:tcBorders>
            <w:noWrap w:val="0"/>
            <w:vAlign w:val="center"/>
          </w:tcPr>
          <w:p w14:paraId="15FC9561">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070534E">
            <w:pPr>
              <w:widowControl/>
              <w:numPr>
                <w:ilvl w:val="0"/>
                <w:numId w:val="12"/>
              </w:numPr>
              <w:ind w:left="-420" w:leftChars="0" w:firstLine="420" w:firstLineChars="0"/>
              <w:jc w:val="center"/>
              <w:textAlignment w:val="center"/>
              <w:rPr>
                <w:rFonts w:hint="eastAsia"/>
              </w:rPr>
            </w:pPr>
          </w:p>
        </w:tc>
      </w:tr>
      <w:tr w14:paraId="347D7E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51A9804A">
            <w:pPr>
              <w:widowControl/>
              <w:numPr>
                <w:ilvl w:val="0"/>
                <w:numId w:val="9"/>
              </w:numPr>
              <w:jc w:val="right"/>
              <w:textAlignment w:val="center"/>
              <w:rPr>
                <w:rFonts w:hint="eastAsia"/>
                <w:lang w:bidi="ar"/>
              </w:rPr>
            </w:pPr>
          </w:p>
        </w:tc>
        <w:tc>
          <w:tcPr>
            <w:tcW w:w="2201" w:type="dxa"/>
            <w:noWrap w:val="0"/>
            <w:vAlign w:val="center"/>
          </w:tcPr>
          <w:p w14:paraId="59F2A1CB">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672CE066">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Command format validation ——---proposalId parameter is missing a value</w:t>
            </w:r>
          </w:p>
        </w:tc>
        <w:tc>
          <w:tcPr>
            <w:tcW w:w="3162" w:type="dxa"/>
            <w:tcBorders>
              <w:right w:val="single" w:color="auto" w:sz="4" w:space="0"/>
            </w:tcBorders>
            <w:noWrap w:val="0"/>
            <w:vAlign w:val="center"/>
          </w:tcPr>
          <w:p w14:paraId="42C1C7A2">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Verify that when the user executes the command./fil-vote proposal approve--proposalId,</w:t>
            </w:r>
          </w:p>
          <w:p w14:paraId="4C4B6E31">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Whether the system can correctly return the error message, prompting the user to lack the value of the--proposalId parameter: "Error: flag needs an argument: --proposalId", and with the Usage prompt information to help the user understand the correct format of the command</w:t>
            </w:r>
          </w:p>
        </w:tc>
        <w:tc>
          <w:tcPr>
            <w:tcW w:w="3200" w:type="dxa"/>
            <w:tcBorders>
              <w:right w:val="single" w:color="auto" w:sz="4" w:space="0"/>
            </w:tcBorders>
            <w:noWrap w:val="0"/>
            <w:vAlign w:val="center"/>
          </w:tcPr>
          <w:p w14:paraId="202196EF">
            <w:pPr>
              <w:pStyle w:val="2"/>
              <w:numPr>
                <w:ilvl w:val="0"/>
                <w:numId w:val="45"/>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Error message: The system should return a clear error message indicating that the--proposalId parameter is missing;</w:t>
            </w:r>
          </w:p>
          <w:p w14:paraId="41C32117">
            <w:pPr>
              <w:pStyle w:val="2"/>
              <w:numPr>
                <w:ilvl w:val="0"/>
                <w:numId w:val="45"/>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The command is not executed: The system does not execute the voting operation due to the missing parameter value</w:t>
            </w:r>
          </w:p>
        </w:tc>
        <w:tc>
          <w:tcPr>
            <w:tcW w:w="940" w:type="dxa"/>
            <w:tcBorders>
              <w:right w:val="single" w:color="auto" w:sz="4" w:space="0"/>
            </w:tcBorders>
            <w:noWrap w:val="0"/>
            <w:vAlign w:val="center"/>
          </w:tcPr>
          <w:p w14:paraId="19FFA751">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735B258">
            <w:pPr>
              <w:widowControl/>
              <w:numPr>
                <w:ilvl w:val="0"/>
                <w:numId w:val="12"/>
              </w:numPr>
              <w:ind w:left="-420" w:leftChars="0" w:firstLine="420" w:firstLineChars="0"/>
              <w:jc w:val="center"/>
              <w:textAlignment w:val="center"/>
              <w:rPr>
                <w:rFonts w:hint="eastAsia"/>
              </w:rPr>
            </w:pPr>
          </w:p>
        </w:tc>
      </w:tr>
      <w:tr w14:paraId="0E4ADA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69D50596">
            <w:pPr>
              <w:widowControl/>
              <w:numPr>
                <w:ilvl w:val="0"/>
                <w:numId w:val="9"/>
              </w:numPr>
              <w:jc w:val="right"/>
              <w:textAlignment w:val="center"/>
              <w:rPr>
                <w:rFonts w:hint="eastAsia"/>
                <w:lang w:bidi="ar"/>
              </w:rPr>
            </w:pPr>
          </w:p>
        </w:tc>
        <w:tc>
          <w:tcPr>
            <w:tcW w:w="2201" w:type="dxa"/>
            <w:noWrap w:val="0"/>
            <w:vAlign w:val="center"/>
          </w:tcPr>
          <w:p w14:paraId="2C35E89C">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677BC0CC">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Command format verification —— --from is not a required parameter</w:t>
            </w:r>
          </w:p>
        </w:tc>
        <w:tc>
          <w:tcPr>
            <w:tcW w:w="3162" w:type="dxa"/>
            <w:tcBorders>
              <w:right w:val="single" w:color="auto" w:sz="4" w:space="0"/>
            </w:tcBorders>
            <w:noWrap w:val="0"/>
            <w:vAlign w:val="center"/>
          </w:tcPr>
          <w:p w14:paraId="33140290">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To execute a voting command without the--from parameter:./fil-vote proposal approve--proposalId &lt;proposalID&gt;, the system should use the user's default wallet address to complete the voting operation by default, and the command is executed successfully</w:t>
            </w:r>
          </w:p>
        </w:tc>
        <w:tc>
          <w:tcPr>
            <w:tcW w:w="3200" w:type="dxa"/>
            <w:tcBorders>
              <w:right w:val="single" w:color="auto" w:sz="4" w:space="0"/>
            </w:tcBorders>
            <w:noWrap w:val="0"/>
            <w:vAlign w:val="center"/>
          </w:tcPr>
          <w:p w14:paraId="2FB74E6C">
            <w:pPr>
              <w:pStyle w:val="2"/>
              <w:numPr>
                <w:ilvl w:val="0"/>
                <w:numId w:val="46"/>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Without the from parameter: The system should use the default wallet address to vote and the operation should be successfully executed;</w:t>
            </w:r>
          </w:p>
          <w:p w14:paraId="3BF75E8F">
            <w:pPr>
              <w:pStyle w:val="2"/>
              <w:numPr>
                <w:ilvl w:val="0"/>
                <w:numId w:val="46"/>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Operation feedback consistency: The return results of the voting operation should be consistent, regardless of whether the--from parameter is used or not, including the maximum estimated cost, the prompt message to confirm the vote, and the message hash</w:t>
            </w:r>
          </w:p>
        </w:tc>
        <w:tc>
          <w:tcPr>
            <w:tcW w:w="940" w:type="dxa"/>
            <w:tcBorders>
              <w:right w:val="single" w:color="auto" w:sz="4" w:space="0"/>
            </w:tcBorders>
            <w:noWrap w:val="0"/>
            <w:vAlign w:val="center"/>
          </w:tcPr>
          <w:p w14:paraId="509066C7">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558B11F7">
            <w:pPr>
              <w:widowControl/>
              <w:numPr>
                <w:ilvl w:val="0"/>
                <w:numId w:val="12"/>
              </w:numPr>
              <w:ind w:left="-420" w:leftChars="0" w:firstLine="420" w:firstLineChars="0"/>
              <w:jc w:val="center"/>
              <w:textAlignment w:val="center"/>
              <w:rPr>
                <w:rFonts w:hint="eastAsia"/>
              </w:rPr>
            </w:pPr>
          </w:p>
        </w:tc>
      </w:tr>
      <w:tr w14:paraId="65380D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76FF1A49">
            <w:pPr>
              <w:widowControl/>
              <w:numPr>
                <w:ilvl w:val="0"/>
                <w:numId w:val="9"/>
              </w:numPr>
              <w:jc w:val="right"/>
              <w:textAlignment w:val="center"/>
              <w:rPr>
                <w:rFonts w:hint="eastAsia"/>
                <w:lang w:bidi="ar"/>
              </w:rPr>
            </w:pPr>
          </w:p>
        </w:tc>
        <w:tc>
          <w:tcPr>
            <w:tcW w:w="2201" w:type="dxa"/>
            <w:noWrap w:val="0"/>
            <w:vAlign w:val="center"/>
          </w:tcPr>
          <w:p w14:paraId="445F4A65">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4AF4A236">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Command format validation —— --from parameter missing value</w:t>
            </w:r>
          </w:p>
        </w:tc>
        <w:tc>
          <w:tcPr>
            <w:tcW w:w="3162" w:type="dxa"/>
            <w:tcBorders>
              <w:right w:val="single" w:color="auto" w:sz="4" w:space="0"/>
            </w:tcBorders>
            <w:noWrap w:val="0"/>
            <w:vAlign w:val="center"/>
          </w:tcPr>
          <w:p w14:paraId="733DDA23">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Verify that the user executes the following command: /fil-vote proposal approve--proposalId &lt;proposalID&gt; --from</w:t>
            </w:r>
          </w:p>
          <w:p w14:paraId="6253B94B">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Whether the system can correctly return the error message, prompting the user to lack the value of the--from parameter: "Error: flag needs an argument: --from", and with the Usage prompt information to help the user understand the correct format of the command</w:t>
            </w:r>
          </w:p>
        </w:tc>
        <w:tc>
          <w:tcPr>
            <w:tcW w:w="3200" w:type="dxa"/>
            <w:tcBorders>
              <w:right w:val="single" w:color="auto" w:sz="4" w:space="0"/>
            </w:tcBorders>
            <w:noWrap w:val="0"/>
            <w:vAlign w:val="center"/>
          </w:tcPr>
          <w:p w14:paraId="1016518C">
            <w:pPr>
              <w:pStyle w:val="2"/>
              <w:numPr>
                <w:ilvl w:val="0"/>
                <w:numId w:val="47"/>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Error message: The system should return a clear error message indicating that the--from parameter is missing;</w:t>
            </w:r>
          </w:p>
          <w:p w14:paraId="6768B9C2">
            <w:pPr>
              <w:pStyle w:val="2"/>
              <w:numPr>
                <w:ilvl w:val="0"/>
                <w:numId w:val="47"/>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The command is not executed: The system does not execute the voting operation due to the missing parameter value</w:t>
            </w:r>
          </w:p>
        </w:tc>
        <w:tc>
          <w:tcPr>
            <w:tcW w:w="940" w:type="dxa"/>
            <w:tcBorders>
              <w:right w:val="single" w:color="auto" w:sz="4" w:space="0"/>
            </w:tcBorders>
            <w:noWrap w:val="0"/>
            <w:vAlign w:val="center"/>
          </w:tcPr>
          <w:p w14:paraId="41EDE9D6">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2A3AD83F">
            <w:pPr>
              <w:widowControl/>
              <w:numPr>
                <w:ilvl w:val="0"/>
                <w:numId w:val="12"/>
              </w:numPr>
              <w:ind w:left="-420" w:leftChars="0" w:firstLine="420" w:firstLineChars="0"/>
              <w:jc w:val="center"/>
              <w:textAlignment w:val="center"/>
              <w:rPr>
                <w:rFonts w:hint="eastAsia"/>
              </w:rPr>
            </w:pPr>
          </w:p>
        </w:tc>
      </w:tr>
      <w:tr w14:paraId="270BF8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7D9F694D">
            <w:pPr>
              <w:widowControl/>
              <w:numPr>
                <w:ilvl w:val="0"/>
                <w:numId w:val="9"/>
              </w:numPr>
              <w:jc w:val="right"/>
              <w:textAlignment w:val="center"/>
              <w:rPr>
                <w:rFonts w:hint="eastAsia"/>
                <w:lang w:bidi="ar"/>
              </w:rPr>
            </w:pPr>
          </w:p>
        </w:tc>
        <w:tc>
          <w:tcPr>
            <w:tcW w:w="2201" w:type="dxa"/>
            <w:noWrap w:val="0"/>
            <w:vAlign w:val="center"/>
          </w:tcPr>
          <w:p w14:paraId="2543EBAD">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594B6764">
            <w:pPr>
              <w:widowControl/>
              <w:ind w:firstLine="0"/>
              <w:jc w:val="center"/>
              <w:textAlignment w:val="center"/>
              <w:rPr>
                <w:rFonts w:hint="eastAsia" w:eastAsia="宋体"/>
                <w:lang w:eastAsia="zh-CN" w:bidi="ar"/>
              </w:rPr>
            </w:pPr>
            <w:r>
              <w:rPr>
                <w:rFonts w:hint="eastAsia" w:ascii="Times New Roman" w:hAnsi="宋体" w:eastAsia="微软雅黑" w:cs="宋体"/>
                <w:color w:val="000000"/>
                <w:spacing w:val="8"/>
                <w:sz w:val="24"/>
                <w:szCs w:val="24"/>
                <w:lang w:val="en-US" w:eastAsia="zh-CN" w:bidi="ar-SA"/>
              </w:rPr>
              <w:t>Command format validation —— Execute a command with complete parameters</w:t>
            </w:r>
          </w:p>
        </w:tc>
        <w:tc>
          <w:tcPr>
            <w:tcW w:w="3162" w:type="dxa"/>
            <w:tcBorders>
              <w:right w:val="single" w:color="auto" w:sz="4" w:space="0"/>
            </w:tcBorders>
            <w:noWrap w:val="0"/>
            <w:vAlign w:val="center"/>
          </w:tcPr>
          <w:p w14:paraId="412F23A5">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Enter the command and specify the correct--from and--proposalId parameters:. /fil-vote proposal approve--proposalId &lt;proposalID&gt; --from &lt;walletAddress&gt; The system should use the provided &lt;walletAddress&gt; address to perform the voting operation, and the command is successfully executed</w:t>
            </w:r>
          </w:p>
        </w:tc>
        <w:tc>
          <w:tcPr>
            <w:tcW w:w="3200" w:type="dxa"/>
            <w:tcBorders>
              <w:right w:val="single" w:color="auto" w:sz="4" w:space="0"/>
            </w:tcBorders>
            <w:noWrap w:val="0"/>
            <w:vAlign w:val="center"/>
          </w:tcPr>
          <w:p w14:paraId="01836129">
            <w:pPr>
              <w:pStyle w:val="2"/>
              <w:ind w:firstLine="0"/>
              <w:rPr>
                <w:rFonts w:hint="eastAsia" w:eastAsia="宋体"/>
                <w:lang w:eastAsia="zh-CN" w:bidi="ar"/>
              </w:rPr>
            </w:pPr>
            <w:r>
              <w:rPr>
                <w:rFonts w:hint="eastAsia" w:ascii="Times New Roman" w:eastAsia="微软雅黑"/>
                <w:color w:val="000000"/>
                <w:spacing w:val="8"/>
                <w:sz w:val="24"/>
                <w:szCs w:val="24"/>
                <w:lang w:val="en-US" w:eastAsia="zh-CN" w:bidi="ar"/>
              </w:rPr>
              <w:t>Enter the command and specify the correct--from and--proposalId parameters. The system should use the provided &lt;walletAddress&gt; address to vote for the specified proposal ID, and the voting operation is successfully executed</w:t>
            </w:r>
          </w:p>
        </w:tc>
        <w:tc>
          <w:tcPr>
            <w:tcW w:w="940" w:type="dxa"/>
            <w:tcBorders>
              <w:right w:val="single" w:color="auto" w:sz="4" w:space="0"/>
            </w:tcBorders>
            <w:noWrap w:val="0"/>
            <w:vAlign w:val="center"/>
          </w:tcPr>
          <w:p w14:paraId="286B05B2">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43B8492E">
            <w:pPr>
              <w:widowControl/>
              <w:numPr>
                <w:ilvl w:val="0"/>
                <w:numId w:val="12"/>
              </w:numPr>
              <w:ind w:left="-420" w:leftChars="0" w:firstLine="420" w:firstLineChars="0"/>
              <w:jc w:val="center"/>
              <w:textAlignment w:val="center"/>
              <w:rPr>
                <w:rFonts w:hint="eastAsia"/>
              </w:rPr>
            </w:pPr>
          </w:p>
        </w:tc>
      </w:tr>
      <w:tr w14:paraId="6DD1AA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1B30377">
            <w:pPr>
              <w:widowControl/>
              <w:numPr>
                <w:ilvl w:val="0"/>
                <w:numId w:val="9"/>
              </w:numPr>
              <w:jc w:val="right"/>
              <w:textAlignment w:val="center"/>
              <w:rPr>
                <w:rFonts w:hint="eastAsia"/>
                <w:lang w:bidi="ar"/>
              </w:rPr>
            </w:pPr>
          </w:p>
        </w:tc>
        <w:tc>
          <w:tcPr>
            <w:tcW w:w="2201" w:type="dxa"/>
            <w:noWrap w:val="0"/>
            <w:vAlign w:val="center"/>
          </w:tcPr>
          <w:p w14:paraId="20EC7EC4">
            <w:pPr>
              <w:widowControl/>
              <w:ind w:firstLine="0" w:firstLineChars="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6570DAB0">
            <w:pPr>
              <w:widowControl/>
              <w:ind w:firstLine="0" w:firstLineChars="0"/>
              <w:jc w:val="center"/>
              <w:textAlignment w:val="center"/>
              <w:rPr>
                <w:rFonts w:hint="eastAsia" w:eastAsia="宋体"/>
                <w:lang w:eastAsia="zh-CN" w:bidi="ar"/>
              </w:rPr>
            </w:pPr>
            <w:r>
              <w:rPr>
                <w:rFonts w:hint="eastAsia" w:ascii="Times New Roman" w:eastAsia="微软雅黑"/>
                <w:color w:val="000000"/>
                <w:spacing w:val="8"/>
                <w:sz w:val="24"/>
                <w:szCs w:val="24"/>
                <w:highlight w:val="none"/>
                <w:lang w:val="en-US" w:eastAsia="zh-CN" w:bidi="ar"/>
              </w:rPr>
              <w:t>Proposal ID verification</w:t>
            </w:r>
          </w:p>
        </w:tc>
        <w:tc>
          <w:tcPr>
            <w:tcW w:w="3162" w:type="dxa"/>
            <w:tcBorders>
              <w:right w:val="single" w:color="auto" w:sz="4" w:space="0"/>
            </w:tcBorders>
            <w:noWrap w:val="0"/>
            <w:vAlign w:val="center"/>
          </w:tcPr>
          <w:p w14:paraId="5F0F80C4">
            <w:pPr>
              <w:widowControl/>
              <w:numPr>
                <w:ilvl w:val="0"/>
                <w:numId w:val="48"/>
              </w:numPr>
              <w:ind w:left="440" w:leftChars="0" w:hanging="440" w:firstLineChars="0"/>
              <w:jc w:val="left"/>
              <w:textAlignment w:val="center"/>
              <w:rPr>
                <w:lang w:bidi="ar"/>
              </w:rPr>
            </w:pPr>
            <w:r>
              <w:rPr>
                <w:rFonts w:hint="eastAsia" w:ascii="Times New Roman" w:eastAsia="微软雅黑"/>
                <w:color w:val="000000"/>
                <w:spacing w:val="8"/>
                <w:sz w:val="24"/>
                <w:szCs w:val="24"/>
                <w:lang w:val="en-US" w:eastAsia="zh-CN" w:bidi="ar"/>
              </w:rPr>
              <w:t>Proposal ID is empty (no proposal ID parameter value is provided)</w:t>
            </w:r>
          </w:p>
          <w:p w14:paraId="3FD4D374">
            <w:pPr>
              <w:widowControl/>
              <w:numPr>
                <w:ilvl w:val="0"/>
                <w:numId w:val="48"/>
              </w:numPr>
              <w:ind w:left="440" w:leftChars="0" w:hanging="440" w:firstLineChars="0"/>
              <w:jc w:val="left"/>
              <w:textAlignment w:val="center"/>
              <w:rPr>
                <w:lang w:bidi="ar"/>
              </w:rPr>
            </w:pPr>
            <w:r>
              <w:rPr>
                <w:rFonts w:hint="eastAsia" w:ascii="Times New Roman" w:eastAsia="微软雅黑"/>
                <w:color w:val="000000"/>
                <w:spacing w:val="8"/>
                <w:sz w:val="24"/>
                <w:szCs w:val="24"/>
                <w:lang w:val="en-US" w:eastAsia="zh-CN" w:bidi="ar"/>
              </w:rPr>
              <w:t>Proposal ID does not exist</w:t>
            </w:r>
          </w:p>
          <w:p w14:paraId="2B6BC890">
            <w:pPr>
              <w:pStyle w:val="2"/>
              <w:numPr>
                <w:ilvl w:val="0"/>
                <w:numId w:val="48"/>
              </w:numPr>
              <w:ind w:left="440" w:leftChars="0" w:right="0" w:rightChars="0" w:hanging="440" w:firstLineChars="0"/>
              <w:jc w:val="left"/>
              <w:rPr>
                <w:lang w:bidi="ar"/>
              </w:rPr>
            </w:pPr>
            <w:r>
              <w:rPr>
                <w:rFonts w:hint="eastAsia" w:ascii="Times New Roman" w:eastAsia="微软雅黑"/>
                <w:color w:val="000000"/>
                <w:spacing w:val="8"/>
                <w:sz w:val="24"/>
                <w:szCs w:val="24"/>
                <w:lang w:val="en-US" w:eastAsia="zh-CN" w:bidi="ar"/>
              </w:rPr>
              <w:t>Proposal ID is illegal (empty characters, special characters, excessively long characters, etc.)</w:t>
            </w:r>
          </w:p>
        </w:tc>
        <w:tc>
          <w:tcPr>
            <w:tcW w:w="3200" w:type="dxa"/>
            <w:tcBorders>
              <w:right w:val="single" w:color="auto" w:sz="4" w:space="0"/>
            </w:tcBorders>
            <w:noWrap w:val="0"/>
            <w:vAlign w:val="center"/>
          </w:tcPr>
          <w:p w14:paraId="11B4ECA0">
            <w:pPr>
              <w:widowControl/>
              <w:numPr>
                <w:ilvl w:val="0"/>
                <w:numId w:val="49"/>
              </w:numPr>
              <w:ind w:left="440" w:leftChars="0" w:hanging="440" w:firstLineChars="0"/>
              <w:jc w:val="left"/>
              <w:textAlignment w:val="center"/>
              <w:rPr>
                <w:lang w:bidi="ar"/>
              </w:rPr>
            </w:pPr>
            <w:r>
              <w:rPr>
                <w:rFonts w:hint="eastAsia" w:ascii="Times New Roman" w:eastAsia="微软雅黑"/>
                <w:color w:val="000000"/>
                <w:spacing w:val="8"/>
                <w:sz w:val="24"/>
                <w:szCs w:val="24"/>
                <w:lang w:val="en-US" w:eastAsia="zh-CN" w:bidi="ar"/>
              </w:rPr>
              <w:t>Proposal ID is empty: When the user does not provide the proposal ID parameter value, the system should return error information, such as: "Error: flag needs an argument: --proposalId";</w:t>
            </w:r>
          </w:p>
          <w:p w14:paraId="3D198072">
            <w:pPr>
              <w:pStyle w:val="2"/>
              <w:numPr>
                <w:ilvl w:val="0"/>
                <w:numId w:val="49"/>
              </w:numPr>
              <w:ind w:left="440" w:leftChars="0" w:hanging="440" w:firstLineChars="0"/>
              <w:rPr>
                <w:lang w:bidi="ar"/>
              </w:rPr>
            </w:pPr>
            <w:r>
              <w:rPr>
                <w:rFonts w:hint="eastAsia" w:ascii="Times New Roman" w:eastAsia="微软雅黑"/>
                <w:color w:val="000000"/>
                <w:spacing w:val="8"/>
                <w:sz w:val="24"/>
                <w:szCs w:val="24"/>
                <w:lang w:val="en-US" w:eastAsia="zh-CN" w:bidi="ar"/>
              </w:rPr>
              <w:t>Proposal ID does not exist: When the provided proposal ID does not exist in the system, the system should return error information, such as: "Failed to submit vote", "error": "invalid Proposal ID";</w:t>
            </w:r>
          </w:p>
          <w:p w14:paraId="11297D5F">
            <w:pPr>
              <w:pStyle w:val="2"/>
              <w:numPr>
                <w:ilvl w:val="0"/>
                <w:numId w:val="49"/>
              </w:numPr>
              <w:ind w:left="440" w:leftChars="0" w:hanging="440" w:firstLineChars="0"/>
              <w:rPr>
                <w:highlight w:val="none"/>
                <w:lang w:bidi="ar"/>
              </w:rPr>
            </w:pPr>
            <w:r>
              <w:rPr>
                <w:rFonts w:hint="eastAsia" w:ascii="Times New Roman" w:eastAsia="微软雅黑"/>
                <w:color w:val="000000"/>
                <w:spacing w:val="8"/>
                <w:sz w:val="24"/>
                <w:szCs w:val="24"/>
                <w:highlight w:val="none"/>
                <w:lang w:val="en-US" w:eastAsia="zh-CN" w:bidi="ar"/>
              </w:rPr>
              <w:t>Proposal ID is illegal:</w:t>
            </w:r>
          </w:p>
          <w:p w14:paraId="18FA3DDB">
            <w:pPr>
              <w:pStyle w:val="2"/>
              <w:ind w:left="440" w:firstLine="0"/>
              <w:rPr>
                <w:rFonts w:hint="eastAsia"/>
                <w:lang w:eastAsia="zh-CN" w:bidi="ar"/>
              </w:rPr>
            </w:pPr>
            <w:r>
              <w:rPr>
                <w:rFonts w:hint="eastAsia" w:ascii="Times New Roman" w:eastAsia="微软雅黑"/>
                <w:color w:val="000000"/>
                <w:spacing w:val="8"/>
                <w:sz w:val="24"/>
                <w:szCs w:val="24"/>
                <w:lang w:val="en-US" w:eastAsia="zh-CN" w:bidi="ar"/>
              </w:rPr>
              <w:t>When the proposal ID contains empty characters, special characters or too long characters, the system should return an error message;</w:t>
            </w:r>
          </w:p>
          <w:p w14:paraId="59AEC1F1">
            <w:pPr>
              <w:pStyle w:val="2"/>
              <w:ind w:left="440" w:firstLine="0"/>
              <w:rPr>
                <w:rFonts w:hint="eastAsia" w:eastAsia="宋体"/>
                <w:lang w:eastAsia="zh-CN" w:bidi="ar"/>
              </w:rPr>
            </w:pPr>
            <w:r>
              <w:rPr>
                <w:rFonts w:hint="eastAsia" w:ascii="Times New Roman" w:eastAsia="微软雅黑"/>
                <w:color w:val="000000"/>
                <w:spacing w:val="8"/>
                <w:sz w:val="24"/>
                <w:szCs w:val="24"/>
                <w:lang w:val="en-US" w:eastAsia="zh-CN" w:bidi="ar"/>
              </w:rPr>
              <w:t>If the proposal ID is too long, the system should limit the length of the proposal ID and return a message such as "Proposal ID is too long, please use an ID with valid length".</w:t>
            </w:r>
          </w:p>
          <w:p w14:paraId="4A97C2F4">
            <w:pPr>
              <w:pStyle w:val="2"/>
              <w:ind w:left="0" w:leftChars="0" w:right="0" w:rightChars="0" w:firstLine="0" w:firstLineChars="0"/>
              <w:rPr>
                <w:rFonts w:hint="eastAsia" w:eastAsia="宋体"/>
                <w:lang w:eastAsia="zh-CN" w:bidi="ar"/>
              </w:rPr>
            </w:pPr>
            <w:r>
              <w:rPr>
                <w:rFonts w:hint="eastAsia" w:ascii="Times New Roman" w:eastAsia="微软雅黑"/>
                <w:color w:val="000000"/>
                <w:spacing w:val="8"/>
                <w:sz w:val="24"/>
                <w:szCs w:val="24"/>
                <w:lang w:val="en-US" w:eastAsia="zh-CN" w:bidi="ar"/>
              </w:rPr>
              <w:t>The system should reject all invalid proposal IDs mentioned above to prevent invalid IDs from entering the system processing process</w:t>
            </w:r>
          </w:p>
        </w:tc>
        <w:tc>
          <w:tcPr>
            <w:tcW w:w="940" w:type="dxa"/>
            <w:tcBorders>
              <w:right w:val="single" w:color="auto" w:sz="4" w:space="0"/>
            </w:tcBorders>
            <w:noWrap w:val="0"/>
            <w:vAlign w:val="center"/>
          </w:tcPr>
          <w:p w14:paraId="4EBC1738">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093DD77F">
            <w:pPr>
              <w:widowControl/>
              <w:numPr>
                <w:ilvl w:val="0"/>
                <w:numId w:val="12"/>
              </w:numPr>
              <w:ind w:left="-420" w:leftChars="0" w:firstLine="420" w:firstLineChars="0"/>
              <w:jc w:val="center"/>
              <w:textAlignment w:val="center"/>
              <w:rPr>
                <w:rFonts w:hint="eastAsia"/>
              </w:rPr>
            </w:pPr>
          </w:p>
        </w:tc>
      </w:tr>
      <w:tr w14:paraId="16F5F8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32BCDD64">
            <w:pPr>
              <w:widowControl/>
              <w:numPr>
                <w:ilvl w:val="0"/>
                <w:numId w:val="9"/>
              </w:numPr>
              <w:jc w:val="right"/>
              <w:textAlignment w:val="center"/>
              <w:rPr>
                <w:rFonts w:hint="eastAsia"/>
                <w:lang w:bidi="ar"/>
              </w:rPr>
            </w:pPr>
          </w:p>
        </w:tc>
        <w:tc>
          <w:tcPr>
            <w:tcW w:w="2201" w:type="dxa"/>
            <w:noWrap w:val="0"/>
            <w:vAlign w:val="center"/>
          </w:tcPr>
          <w:p w14:paraId="4ACEC25D">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3FF2F3D7">
            <w:pPr>
              <w:widowControl/>
              <w:ind w:firstLine="0"/>
              <w:jc w:val="center"/>
              <w:textAlignment w:val="center"/>
              <w:rPr>
                <w:rFonts w:hint="eastAsia"/>
                <w:lang w:bidi="ar"/>
              </w:rPr>
            </w:pPr>
            <w:r>
              <w:rPr>
                <w:rFonts w:hint="eastAsia" w:ascii="Times New Roman" w:eastAsia="微软雅黑"/>
                <w:color w:val="000000"/>
                <w:spacing w:val="8"/>
                <w:sz w:val="24"/>
                <w:szCs w:val="24"/>
                <w:highlight w:val="none"/>
                <w:lang w:val="en-US" w:eastAsia="zh-CN" w:bidi="ar"/>
              </w:rPr>
              <w:t>The specified &lt;walletAddress&gt; address is invalid</w:t>
            </w:r>
          </w:p>
        </w:tc>
        <w:tc>
          <w:tcPr>
            <w:tcW w:w="3162" w:type="dxa"/>
            <w:tcBorders>
              <w:right w:val="single" w:color="auto" w:sz="4" w:space="0"/>
            </w:tcBorders>
            <w:noWrap w:val="0"/>
            <w:vAlign w:val="center"/>
          </w:tcPr>
          <w:p w14:paraId="7E4337CE">
            <w:pPr>
              <w:pStyle w:val="2"/>
              <w:ind w:firstLine="0"/>
              <w:jc w:val="left"/>
              <w:rPr>
                <w:rFonts w:hint="default" w:eastAsia="宋体"/>
                <w:lang w:val="en-US" w:eastAsia="zh-CN" w:bidi="ar"/>
              </w:rPr>
            </w:pPr>
            <w:r>
              <w:rPr>
                <w:rFonts w:hint="eastAsia" w:ascii="Times New Roman" w:eastAsia="微软雅黑"/>
                <w:color w:val="000000"/>
                <w:spacing w:val="8"/>
                <w:sz w:val="24"/>
                <w:szCs w:val="24"/>
                <w:highlight w:val="none"/>
                <w:lang w:val="en-US" w:eastAsia="zh-CN" w:bidi="ar"/>
              </w:rPr>
              <w:t>If the specified &lt;walletAddress&gt; address format is incorrect and does not conform to the address specification (address length does not conform, contains illegal characters), the system should correctly return an error message</w:t>
            </w:r>
          </w:p>
        </w:tc>
        <w:tc>
          <w:tcPr>
            <w:tcW w:w="3200" w:type="dxa"/>
            <w:tcBorders>
              <w:right w:val="single" w:color="auto" w:sz="4" w:space="0"/>
            </w:tcBorders>
            <w:noWrap w:val="0"/>
            <w:vAlign w:val="center"/>
          </w:tcPr>
          <w:p w14:paraId="3841E9B6">
            <w:pPr>
              <w:pStyle w:val="2"/>
              <w:ind w:firstLine="0"/>
              <w:rPr>
                <w:rFonts w:hint="eastAsia" w:eastAsia="宋体"/>
                <w:lang w:eastAsia="zh-CN" w:bidi="ar"/>
              </w:rPr>
            </w:pPr>
            <w:r>
              <w:rPr>
                <w:rFonts w:hint="eastAsia" w:ascii="Times New Roman" w:eastAsia="微软雅黑"/>
                <w:color w:val="000000"/>
                <w:spacing w:val="8"/>
                <w:sz w:val="24"/>
                <w:szCs w:val="24"/>
                <w:lang w:val="en-US" w:eastAsia="zh-CN" w:bidi="ar"/>
              </w:rPr>
              <w:t>The system correctly identifies and handles invalid wallet addresses and returns error messages</w:t>
            </w:r>
          </w:p>
        </w:tc>
        <w:tc>
          <w:tcPr>
            <w:tcW w:w="940" w:type="dxa"/>
            <w:tcBorders>
              <w:right w:val="single" w:color="auto" w:sz="4" w:space="0"/>
            </w:tcBorders>
            <w:noWrap w:val="0"/>
            <w:vAlign w:val="center"/>
          </w:tcPr>
          <w:p w14:paraId="00BEF54F">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F45B7C6">
            <w:pPr>
              <w:widowControl/>
              <w:numPr>
                <w:ilvl w:val="0"/>
                <w:numId w:val="12"/>
              </w:numPr>
              <w:ind w:left="-420" w:leftChars="0" w:firstLine="420" w:firstLineChars="0"/>
              <w:jc w:val="center"/>
              <w:textAlignment w:val="center"/>
              <w:rPr>
                <w:rFonts w:hint="eastAsia"/>
              </w:rPr>
            </w:pPr>
          </w:p>
        </w:tc>
      </w:tr>
      <w:tr w14:paraId="1E1F9D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5AD892A">
            <w:pPr>
              <w:widowControl/>
              <w:numPr>
                <w:ilvl w:val="0"/>
                <w:numId w:val="9"/>
              </w:numPr>
              <w:jc w:val="right"/>
              <w:textAlignment w:val="center"/>
              <w:rPr>
                <w:rFonts w:hint="eastAsia"/>
                <w:lang w:bidi="ar"/>
              </w:rPr>
            </w:pPr>
          </w:p>
        </w:tc>
        <w:tc>
          <w:tcPr>
            <w:tcW w:w="2201" w:type="dxa"/>
            <w:noWrap w:val="0"/>
            <w:vAlign w:val="center"/>
          </w:tcPr>
          <w:p w14:paraId="68B6FE96">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107DFA6E">
            <w:pPr>
              <w:widowControl/>
              <w:ind w:firstLine="0"/>
              <w:jc w:val="center"/>
              <w:textAlignment w:val="center"/>
              <w:rPr>
                <w:rFonts w:hint="default" w:eastAsia="宋体"/>
                <w:lang w:val="en-US" w:eastAsia="zh-CN" w:bidi="ar"/>
              </w:rPr>
            </w:pPr>
            <w:r>
              <w:rPr>
                <w:rFonts w:hint="eastAsia" w:ascii="Times New Roman" w:eastAsia="微软雅黑"/>
                <w:color w:val="000000"/>
                <w:spacing w:val="8"/>
                <w:sz w:val="24"/>
                <w:szCs w:val="24"/>
                <w:highlight w:val="none"/>
                <w:lang w:val="en-US" w:eastAsia="zh-CN" w:bidi="ar"/>
              </w:rPr>
              <w:t>The specified &lt;walletAddress&gt; address is not imported into the wallet</w:t>
            </w:r>
          </w:p>
        </w:tc>
        <w:tc>
          <w:tcPr>
            <w:tcW w:w="3162" w:type="dxa"/>
            <w:tcBorders>
              <w:right w:val="single" w:color="auto" w:sz="4" w:space="0"/>
            </w:tcBorders>
            <w:noWrap w:val="0"/>
            <w:vAlign w:val="center"/>
          </w:tcPr>
          <w:p w14:paraId="03AA08B8">
            <w:pPr>
              <w:pStyle w:val="2"/>
              <w:numPr>
                <w:ilvl w:val="0"/>
                <w:numId w:val="50"/>
              </w:numPr>
              <w:ind w:left="425" w:leftChars="0" w:hanging="425" w:firstLineChars="0"/>
              <w:jc w:val="left"/>
              <w:rPr>
                <w:rFonts w:hint="eastAsia"/>
                <w:lang w:eastAsia="zh-CN" w:bidi="ar"/>
              </w:rPr>
            </w:pPr>
            <w:r>
              <w:rPr>
                <w:rFonts w:hint="eastAsia" w:ascii="Times New Roman" w:eastAsia="微软雅黑"/>
                <w:color w:val="000000"/>
                <w:spacing w:val="8"/>
                <w:sz w:val="24"/>
                <w:szCs w:val="24"/>
                <w:lang w:val="en-US" w:eastAsia="zh-CN" w:bidi="ar"/>
              </w:rPr>
              <w:t>When the specified address is not imported into the wallet for voting, the system returns the maximum estimated cost and the prompt message to confirm the vote;</w:t>
            </w:r>
          </w:p>
          <w:p w14:paraId="610B18D2">
            <w:pPr>
              <w:pStyle w:val="2"/>
              <w:numPr>
                <w:ilvl w:val="0"/>
                <w:numId w:val="50"/>
              </w:numPr>
              <w:ind w:left="425" w:leftChars="0" w:hanging="425" w:firstLineChars="0"/>
              <w:jc w:val="left"/>
              <w:rPr>
                <w:rFonts w:hint="default" w:eastAsia="宋体"/>
                <w:lang w:val="en-US" w:eastAsia="zh-CN" w:bidi="ar"/>
              </w:rPr>
            </w:pPr>
            <w:r>
              <w:rPr>
                <w:rFonts w:hint="eastAsia" w:ascii="Times New Roman" w:eastAsia="微软雅黑"/>
                <w:color w:val="000000"/>
                <w:spacing w:val="8"/>
                <w:sz w:val="24"/>
                <w:szCs w:val="24"/>
                <w:lang w:val="en-US" w:eastAsia="zh-CN" w:bidi="ar"/>
              </w:rPr>
              <w:t>When the user enters yes to confirm the vote, the system will try to sign and execute the vote;</w:t>
            </w:r>
          </w:p>
          <w:p w14:paraId="196DDCB9">
            <w:pPr>
              <w:pStyle w:val="2"/>
              <w:numPr>
                <w:ilvl w:val="0"/>
                <w:numId w:val="50"/>
              </w:numPr>
              <w:ind w:left="425" w:leftChars="0" w:hanging="425" w:firstLineChars="0"/>
              <w:jc w:val="left"/>
              <w:rPr>
                <w:rFonts w:hint="default" w:eastAsia="宋体"/>
                <w:lang w:val="en-US" w:eastAsia="zh-CN" w:bidi="ar"/>
              </w:rPr>
            </w:pPr>
            <w:r>
              <w:rPr>
                <w:rFonts w:hint="eastAsia" w:ascii="Times New Roman" w:eastAsia="微软雅黑"/>
                <w:color w:val="000000"/>
                <w:spacing w:val="8"/>
                <w:sz w:val="24"/>
                <w:szCs w:val="24"/>
                <w:lang w:val="en-US" w:eastAsia="zh-CN" w:bidi="ar"/>
              </w:rPr>
              <w:t>However, the specified wallet address is not imported, and the system cannot find the private key of the wallet to sign. Therefore, the error message "Failed to submit vote" is returned, and the error message "1: Failed to sign message: key not found for &lt;walletAddress&gt;" is returned                      However, the specified wallet address is not imported, and the system cannot find the private key of the wallet to sign. Therefore, the error message "Failed to submit vote" is returned, and the error message "1: Failed to sign message: key not found for &lt;walletAddress&gt;" is returned</w:t>
            </w:r>
          </w:p>
        </w:tc>
        <w:tc>
          <w:tcPr>
            <w:tcW w:w="3200" w:type="dxa"/>
            <w:tcBorders>
              <w:right w:val="single" w:color="auto" w:sz="4" w:space="0"/>
            </w:tcBorders>
            <w:noWrap w:val="0"/>
            <w:vAlign w:val="center"/>
          </w:tcPr>
          <w:p w14:paraId="2C7F76BA">
            <w:pPr>
              <w:pStyle w:val="2"/>
              <w:ind w:firstLine="0"/>
              <w:rPr>
                <w:rFonts w:hint="default" w:eastAsia="宋体"/>
                <w:lang w:val="en-US" w:eastAsia="zh-CN" w:bidi="ar"/>
              </w:rPr>
            </w:pPr>
            <w:r>
              <w:rPr>
                <w:rFonts w:hint="eastAsia" w:ascii="Times New Roman" w:eastAsia="微软雅黑"/>
                <w:color w:val="000000"/>
                <w:spacing w:val="8"/>
                <w:sz w:val="24"/>
                <w:szCs w:val="24"/>
                <w:lang w:val="en-US" w:eastAsia="zh-CN" w:bidi="ar"/>
              </w:rPr>
              <w:t>When the user votes for an address that has not been imported into the wallet, the system returns the maximum estimated fee and a prompt message to confirm the vote. When the user completes the confirmation of the vote, the vote fails and the system returns an error message indicating that the signature failed</w:t>
            </w:r>
          </w:p>
        </w:tc>
        <w:tc>
          <w:tcPr>
            <w:tcW w:w="940" w:type="dxa"/>
            <w:tcBorders>
              <w:right w:val="single" w:color="auto" w:sz="4" w:space="0"/>
            </w:tcBorders>
            <w:noWrap w:val="0"/>
            <w:vAlign w:val="center"/>
          </w:tcPr>
          <w:p w14:paraId="078608EF">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BD9948B">
            <w:pPr>
              <w:widowControl/>
              <w:numPr>
                <w:ilvl w:val="0"/>
                <w:numId w:val="12"/>
              </w:numPr>
              <w:ind w:left="-420" w:leftChars="0" w:firstLine="420" w:firstLineChars="0"/>
              <w:jc w:val="center"/>
              <w:textAlignment w:val="center"/>
              <w:rPr>
                <w:rFonts w:hint="eastAsia"/>
              </w:rPr>
            </w:pPr>
          </w:p>
        </w:tc>
      </w:tr>
      <w:tr w14:paraId="5BF20D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5A8F1CAF">
            <w:pPr>
              <w:widowControl/>
              <w:numPr>
                <w:ilvl w:val="0"/>
                <w:numId w:val="9"/>
              </w:numPr>
              <w:jc w:val="right"/>
              <w:textAlignment w:val="center"/>
              <w:rPr>
                <w:rFonts w:hint="eastAsia"/>
                <w:lang w:bidi="ar"/>
              </w:rPr>
            </w:pPr>
          </w:p>
        </w:tc>
        <w:tc>
          <w:tcPr>
            <w:tcW w:w="2201" w:type="dxa"/>
            <w:noWrap w:val="0"/>
            <w:vAlign w:val="center"/>
          </w:tcPr>
          <w:p w14:paraId="6A79CD54">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46E10F26">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User confirms the vote-enter yes to confirm the vote operation</w:t>
            </w:r>
          </w:p>
        </w:tc>
        <w:tc>
          <w:tcPr>
            <w:tcW w:w="3162" w:type="dxa"/>
            <w:tcBorders>
              <w:right w:val="single" w:color="auto" w:sz="4" w:space="0"/>
            </w:tcBorders>
            <w:noWrap w:val="0"/>
            <w:vAlign w:val="center"/>
          </w:tcPr>
          <w:p w14:paraId="53F4CECA">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Verify that the user can correctly execute the voting operation by entering 'yes' when prompted to confirm whether to continue voting, and ensure that the system returns the correct feedback</w:t>
            </w:r>
          </w:p>
        </w:tc>
        <w:tc>
          <w:tcPr>
            <w:tcW w:w="3200" w:type="dxa"/>
            <w:tcBorders>
              <w:right w:val="single" w:color="auto" w:sz="4" w:space="0"/>
            </w:tcBorders>
            <w:noWrap w:val="0"/>
            <w:vAlign w:val="center"/>
          </w:tcPr>
          <w:p w14:paraId="079F1B84">
            <w:pPr>
              <w:pStyle w:val="2"/>
              <w:numPr>
                <w:ilvl w:val="0"/>
                <w:numId w:val="51"/>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System successfully confirms the vote: after the user enters yes, the system should continue to execute the vote operation and return the message hash of the successful vote;</w:t>
            </w:r>
          </w:p>
          <w:p w14:paraId="7B13A215">
            <w:pPr>
              <w:pStyle w:val="2"/>
              <w:numPr>
                <w:ilvl w:val="0"/>
                <w:numId w:val="51"/>
              </w:numPr>
              <w:ind w:left="425" w:leftChars="0" w:hanging="425" w:firstLineChars="0"/>
              <w:rPr>
                <w:lang w:bidi="ar"/>
              </w:rPr>
            </w:pPr>
            <w:r>
              <w:rPr>
                <w:rFonts w:hint="eastAsia" w:ascii="Times New Roman" w:eastAsia="微软雅黑"/>
                <w:color w:val="000000"/>
                <w:spacing w:val="8"/>
                <w:sz w:val="24"/>
                <w:szCs w:val="24"/>
                <w:lang w:val="en-US" w:eastAsia="zh-CN" w:bidi="ar"/>
              </w:rPr>
              <w:t>Updated voting record: The user's vote should be successfully recorded and can be verified by checking the voting results</w:t>
            </w:r>
          </w:p>
        </w:tc>
        <w:tc>
          <w:tcPr>
            <w:tcW w:w="940" w:type="dxa"/>
            <w:tcBorders>
              <w:right w:val="single" w:color="auto" w:sz="4" w:space="0"/>
            </w:tcBorders>
            <w:noWrap w:val="0"/>
            <w:vAlign w:val="center"/>
          </w:tcPr>
          <w:p w14:paraId="0756ADE9">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3A9A92E4">
            <w:pPr>
              <w:widowControl/>
              <w:numPr>
                <w:ilvl w:val="0"/>
                <w:numId w:val="12"/>
              </w:numPr>
              <w:ind w:left="-420" w:leftChars="0" w:firstLine="420" w:firstLineChars="0"/>
              <w:jc w:val="center"/>
              <w:textAlignment w:val="center"/>
              <w:rPr>
                <w:rFonts w:hint="eastAsia"/>
              </w:rPr>
            </w:pPr>
          </w:p>
        </w:tc>
      </w:tr>
      <w:tr w14:paraId="17DA98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4618001">
            <w:pPr>
              <w:widowControl/>
              <w:numPr>
                <w:ilvl w:val="0"/>
                <w:numId w:val="9"/>
              </w:numPr>
              <w:jc w:val="right"/>
              <w:textAlignment w:val="center"/>
              <w:rPr>
                <w:rFonts w:hint="eastAsia"/>
                <w:lang w:bidi="ar"/>
              </w:rPr>
            </w:pPr>
          </w:p>
        </w:tc>
        <w:tc>
          <w:tcPr>
            <w:tcW w:w="2201" w:type="dxa"/>
            <w:noWrap w:val="0"/>
            <w:vAlign w:val="center"/>
          </w:tcPr>
          <w:p w14:paraId="4A85C6B7">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12C3827E">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User confirms the vote-enter no to cancel the vote operation</w:t>
            </w:r>
          </w:p>
        </w:tc>
        <w:tc>
          <w:tcPr>
            <w:tcW w:w="3162" w:type="dxa"/>
            <w:tcBorders>
              <w:right w:val="single" w:color="auto" w:sz="4" w:space="0"/>
            </w:tcBorders>
            <w:noWrap w:val="0"/>
            <w:vAlign w:val="center"/>
          </w:tcPr>
          <w:p w14:paraId="0996CC8C">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Verify that the user can correctly cancel the voting operation by entering 'no' when prompted to confirm whether to continue voting, and ensure that the system returns the correct feedback</w:t>
            </w:r>
          </w:p>
        </w:tc>
        <w:tc>
          <w:tcPr>
            <w:tcW w:w="3200" w:type="dxa"/>
            <w:tcBorders>
              <w:right w:val="single" w:color="auto" w:sz="4" w:space="0"/>
            </w:tcBorders>
            <w:noWrap w:val="0"/>
            <w:vAlign w:val="center"/>
          </w:tcPr>
          <w:p w14:paraId="46E3279E">
            <w:pPr>
              <w:pStyle w:val="2"/>
              <w:numPr>
                <w:ilvl w:val="0"/>
                <w:numId w:val="52"/>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Cancel voting feedback: the system returns a clear message to confirm that the voting operation has been cancelled, such as "vote not confirmed, transaction not sent";</w:t>
            </w:r>
          </w:p>
          <w:p w14:paraId="50A05068">
            <w:pPr>
              <w:pStyle w:val="2"/>
              <w:numPr>
                <w:ilvl w:val="0"/>
                <w:numId w:val="52"/>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No vote submitted: The system should ensure that no voting operation has been performed and no fees will be deducted;</w:t>
            </w:r>
          </w:p>
          <w:p w14:paraId="28E15BD4">
            <w:pPr>
              <w:pStyle w:val="2"/>
              <w:numPr>
                <w:ilvl w:val="0"/>
                <w:numId w:val="52"/>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The voting status remains unchanged: When querying the voting results of a proposal, ensure that the voting operation has not been recorded.</w:t>
            </w:r>
          </w:p>
        </w:tc>
        <w:tc>
          <w:tcPr>
            <w:tcW w:w="940" w:type="dxa"/>
            <w:tcBorders>
              <w:right w:val="single" w:color="auto" w:sz="4" w:space="0"/>
            </w:tcBorders>
            <w:noWrap w:val="0"/>
            <w:vAlign w:val="center"/>
          </w:tcPr>
          <w:p w14:paraId="22B1140C">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3A6A5461">
            <w:pPr>
              <w:widowControl/>
              <w:numPr>
                <w:ilvl w:val="0"/>
                <w:numId w:val="12"/>
              </w:numPr>
              <w:ind w:left="-420" w:leftChars="0" w:firstLine="420" w:firstLineChars="0"/>
              <w:jc w:val="center"/>
              <w:textAlignment w:val="center"/>
              <w:rPr>
                <w:rFonts w:hint="eastAsia"/>
              </w:rPr>
            </w:pPr>
          </w:p>
        </w:tc>
      </w:tr>
      <w:tr w14:paraId="31C142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7D0E47AD">
            <w:pPr>
              <w:widowControl/>
              <w:numPr>
                <w:ilvl w:val="0"/>
                <w:numId w:val="9"/>
              </w:numPr>
              <w:jc w:val="right"/>
              <w:textAlignment w:val="center"/>
              <w:rPr>
                <w:rFonts w:hint="eastAsia"/>
                <w:lang w:bidi="ar"/>
              </w:rPr>
            </w:pPr>
          </w:p>
        </w:tc>
        <w:tc>
          <w:tcPr>
            <w:tcW w:w="2201" w:type="dxa"/>
            <w:noWrap w:val="0"/>
            <w:vAlign w:val="center"/>
          </w:tcPr>
          <w:p w14:paraId="4040DCCD">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59B044C1">
            <w:pPr>
              <w:widowControl/>
              <w:ind w:firstLine="0"/>
              <w:jc w:val="center"/>
              <w:textAlignment w:val="center"/>
              <w:rPr>
                <w:rFonts w:hint="eastAsia" w:eastAsia="宋体"/>
                <w:lang w:eastAsia="zh-CN" w:bidi="ar"/>
              </w:rPr>
            </w:pPr>
            <w:r>
              <w:rPr>
                <w:rFonts w:hint="eastAsia" w:ascii="Times New Roman" w:hAnsi="宋体" w:eastAsia="微软雅黑" w:cs="宋体"/>
                <w:color w:val="000000"/>
                <w:spacing w:val="8"/>
                <w:sz w:val="24"/>
                <w:szCs w:val="24"/>
                <w:lang w:val="en-US" w:eastAsia="zh-CN" w:bidi="ar-SA"/>
              </w:rPr>
              <w:t>User confirms vote-invalid vote confirmed</w:t>
            </w:r>
          </w:p>
        </w:tc>
        <w:tc>
          <w:tcPr>
            <w:tcW w:w="3162" w:type="dxa"/>
            <w:tcBorders>
              <w:right w:val="single" w:color="auto" w:sz="4" w:space="0"/>
            </w:tcBorders>
            <w:noWrap w:val="0"/>
            <w:vAlign w:val="center"/>
          </w:tcPr>
          <w:p w14:paraId="24A74012">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SA"/>
              </w:rPr>
              <w:t>If the user enters an invalid confirmation (such as "nono"), the system should correctly identify and prompt the user to enter a valid confirmation "Invalid input, please type 'yes' or 'no'." and give the user another confirmation vote prompt</w:t>
            </w:r>
          </w:p>
        </w:tc>
        <w:tc>
          <w:tcPr>
            <w:tcW w:w="3200" w:type="dxa"/>
            <w:tcBorders>
              <w:right w:val="single" w:color="auto" w:sz="4" w:space="0"/>
            </w:tcBorders>
            <w:noWrap w:val="0"/>
            <w:vAlign w:val="center"/>
          </w:tcPr>
          <w:p w14:paraId="22B76C3D">
            <w:pPr>
              <w:pStyle w:val="2"/>
              <w:ind w:firstLine="0"/>
              <w:rPr>
                <w:rFonts w:hint="eastAsia" w:eastAsia="宋体"/>
                <w:lang w:eastAsia="zh-CN" w:bidi="ar"/>
              </w:rPr>
            </w:pPr>
            <w:r>
              <w:rPr>
                <w:rFonts w:hint="eastAsia" w:ascii="Times New Roman" w:eastAsia="微软雅黑"/>
                <w:color w:val="000000"/>
                <w:spacing w:val="8"/>
                <w:sz w:val="24"/>
                <w:szCs w:val="24"/>
                <w:lang w:val="en-US" w:eastAsia="zh-CN" w:bidi="ar-SA"/>
              </w:rPr>
              <w:t>If the user enters an invalid confirmation (such as "nono"), the system correctly identifies and prompts the user to enter a valid confirmation "Invalid input, please type 'yes' or 'no'." and again gives the user a confirmation vote prompt</w:t>
            </w:r>
          </w:p>
        </w:tc>
        <w:tc>
          <w:tcPr>
            <w:tcW w:w="940" w:type="dxa"/>
            <w:tcBorders>
              <w:right w:val="single" w:color="auto" w:sz="4" w:space="0"/>
            </w:tcBorders>
            <w:noWrap w:val="0"/>
            <w:vAlign w:val="center"/>
          </w:tcPr>
          <w:p w14:paraId="7F50601F">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6C93BE6">
            <w:pPr>
              <w:widowControl/>
              <w:numPr>
                <w:ilvl w:val="0"/>
                <w:numId w:val="12"/>
              </w:numPr>
              <w:ind w:left="-420" w:leftChars="0" w:firstLine="420" w:firstLineChars="0"/>
              <w:jc w:val="center"/>
              <w:textAlignment w:val="center"/>
              <w:rPr>
                <w:rFonts w:hint="eastAsia"/>
              </w:rPr>
            </w:pPr>
          </w:p>
        </w:tc>
      </w:tr>
      <w:tr w14:paraId="22A2DD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71A756F">
            <w:pPr>
              <w:widowControl/>
              <w:numPr>
                <w:ilvl w:val="0"/>
                <w:numId w:val="9"/>
              </w:numPr>
              <w:jc w:val="right"/>
              <w:textAlignment w:val="center"/>
              <w:rPr>
                <w:rFonts w:hint="eastAsia"/>
                <w:lang w:bidi="ar"/>
              </w:rPr>
            </w:pPr>
          </w:p>
        </w:tc>
        <w:tc>
          <w:tcPr>
            <w:tcW w:w="2201" w:type="dxa"/>
            <w:noWrap w:val="0"/>
            <w:vAlign w:val="center"/>
          </w:tcPr>
          <w:p w14:paraId="3B718AB3">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46D9F0D9">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Multiple user voting tests</w:t>
            </w:r>
          </w:p>
        </w:tc>
        <w:tc>
          <w:tcPr>
            <w:tcW w:w="3162" w:type="dxa"/>
            <w:tcBorders>
              <w:right w:val="single" w:color="auto" w:sz="4" w:space="0"/>
            </w:tcBorders>
            <w:noWrap w:val="0"/>
            <w:vAlign w:val="center"/>
          </w:tcPr>
          <w:p w14:paraId="04E9610B">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When multiple users (i.e., different addresses) vote on the same proposal, whether the system can correctly handle each user's voting behavior and ensure that all voting results are accurately counted</w:t>
            </w:r>
          </w:p>
        </w:tc>
        <w:tc>
          <w:tcPr>
            <w:tcW w:w="3200" w:type="dxa"/>
            <w:tcBorders>
              <w:right w:val="single" w:color="auto" w:sz="4" w:space="0"/>
            </w:tcBorders>
            <w:noWrap w:val="0"/>
            <w:vAlign w:val="center"/>
          </w:tcPr>
          <w:p w14:paraId="436C7F5D">
            <w:pPr>
              <w:widowControl/>
              <w:numPr>
                <w:ilvl w:val="0"/>
                <w:numId w:val="53"/>
              </w:numPr>
              <w:ind w:left="440" w:leftChars="0" w:hanging="440" w:firstLineChars="0"/>
              <w:jc w:val="left"/>
              <w:textAlignment w:val="center"/>
              <w:rPr>
                <w:lang w:bidi="ar"/>
              </w:rPr>
            </w:pPr>
            <w:r>
              <w:rPr>
                <w:rFonts w:hint="eastAsia" w:ascii="Times New Roman" w:eastAsia="微软雅黑"/>
                <w:color w:val="000000"/>
                <w:spacing w:val="8"/>
                <w:sz w:val="24"/>
                <w:szCs w:val="24"/>
                <w:lang w:val="en-US" w:eastAsia="zh-CN" w:bidi="ar"/>
              </w:rPr>
              <w:t>Multiple users vote on the same proposal: each user's vote should be recorded independently to ensure that voting data from different addresses do not overlap or conflict with each other;</w:t>
            </w:r>
          </w:p>
          <w:p w14:paraId="49BA60F7">
            <w:pPr>
              <w:pStyle w:val="2"/>
              <w:numPr>
                <w:ilvl w:val="0"/>
                <w:numId w:val="53"/>
              </w:numPr>
              <w:ind w:left="440" w:leftChars="0" w:hanging="440" w:firstLineChars="0"/>
              <w:rPr>
                <w:lang w:bidi="ar"/>
              </w:rPr>
            </w:pPr>
            <w:r>
              <w:rPr>
                <w:rFonts w:hint="eastAsia" w:ascii="Times New Roman" w:eastAsia="微软雅黑"/>
                <w:color w:val="000000"/>
                <w:spacing w:val="8"/>
                <w:sz w:val="24"/>
                <w:szCs w:val="24"/>
                <w:lang w:val="en-US" w:eastAsia="zh-CN" w:bidi="ar"/>
              </w:rPr>
              <w:t>Polling statistics and final results: Ensure that the system correctly counts the total number of votes for each proposal, and ensure that the voting results are not incorrectly covered or lost;</w:t>
            </w:r>
          </w:p>
          <w:p w14:paraId="1A49E5F6">
            <w:pPr>
              <w:pStyle w:val="2"/>
              <w:numPr>
                <w:ilvl w:val="0"/>
                <w:numId w:val="53"/>
              </w:numPr>
              <w:ind w:left="440" w:leftChars="0" w:hanging="440" w:firstLineChars="0"/>
              <w:rPr>
                <w:rFonts w:hint="eastAsia"/>
                <w:lang w:bidi="ar"/>
              </w:rPr>
            </w:pPr>
            <w:r>
              <w:rPr>
                <w:rFonts w:hint="eastAsia" w:ascii="Times New Roman" w:eastAsia="微软雅黑"/>
                <w:color w:val="000000"/>
                <w:spacing w:val="8"/>
                <w:sz w:val="24"/>
                <w:szCs w:val="24"/>
                <w:lang w:val="en-US" w:eastAsia="zh-CN" w:bidi="ar"/>
              </w:rPr>
              <w:t>Prevent voting data from being overwritten or lost:</w:t>
            </w:r>
          </w:p>
          <w:p w14:paraId="3777868C">
            <w:pPr>
              <w:pStyle w:val="2"/>
              <w:ind w:left="440" w:firstLine="0"/>
              <w:rPr>
                <w:rFonts w:hint="eastAsia" w:eastAsia="宋体"/>
                <w:lang w:eastAsia="zh-CN" w:bidi="ar"/>
              </w:rPr>
            </w:pPr>
            <w:r>
              <w:rPr>
                <w:rFonts w:hint="eastAsia" w:ascii="Times New Roman" w:eastAsia="微软雅黑"/>
                <w:color w:val="000000"/>
                <w:spacing w:val="8"/>
                <w:sz w:val="24"/>
                <w:szCs w:val="24"/>
                <w:lang w:val="en-US" w:eastAsia="zh-CN" w:bidi="ar"/>
              </w:rPr>
              <w:t>Even if there are multiple user votes, the system should avoid any user's vote data being overwritten by other users' data.</w:t>
            </w:r>
          </w:p>
          <w:p w14:paraId="78C33D9D">
            <w:pPr>
              <w:pStyle w:val="2"/>
              <w:ind w:left="440" w:firstLine="0"/>
              <w:rPr>
                <w:rFonts w:hint="eastAsia" w:eastAsia="宋体"/>
                <w:lang w:eastAsia="zh-CN" w:bidi="ar"/>
              </w:rPr>
            </w:pPr>
            <w:r>
              <w:rPr>
                <w:rFonts w:hint="eastAsia" w:ascii="Times New Roman" w:eastAsia="微软雅黑"/>
                <w:color w:val="000000"/>
                <w:spacing w:val="8"/>
                <w:sz w:val="24"/>
                <w:szCs w:val="24"/>
                <w:lang w:val="en-US" w:eastAsia="zh-CN" w:bidi="ar"/>
              </w:rPr>
              <w:t>If a user changes his vote after voting, the system should update the user's vote data without affecting the votes of other users.</w:t>
            </w:r>
          </w:p>
        </w:tc>
        <w:tc>
          <w:tcPr>
            <w:tcW w:w="940" w:type="dxa"/>
            <w:tcBorders>
              <w:right w:val="single" w:color="auto" w:sz="4" w:space="0"/>
            </w:tcBorders>
            <w:noWrap w:val="0"/>
            <w:vAlign w:val="center"/>
          </w:tcPr>
          <w:p w14:paraId="070829D7">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0D7B0DBF">
            <w:pPr>
              <w:widowControl/>
              <w:numPr>
                <w:ilvl w:val="0"/>
                <w:numId w:val="12"/>
              </w:numPr>
              <w:ind w:left="-420" w:leftChars="0" w:firstLine="420" w:firstLineChars="0"/>
              <w:jc w:val="center"/>
              <w:textAlignment w:val="center"/>
              <w:rPr>
                <w:rFonts w:hint="eastAsia"/>
              </w:rPr>
            </w:pPr>
          </w:p>
        </w:tc>
      </w:tr>
      <w:tr w14:paraId="3EB854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B467363">
            <w:pPr>
              <w:widowControl/>
              <w:numPr>
                <w:ilvl w:val="0"/>
                <w:numId w:val="9"/>
              </w:numPr>
              <w:jc w:val="right"/>
              <w:textAlignment w:val="center"/>
              <w:rPr>
                <w:rFonts w:hint="eastAsia"/>
                <w:lang w:bidi="ar"/>
              </w:rPr>
            </w:pPr>
          </w:p>
        </w:tc>
        <w:tc>
          <w:tcPr>
            <w:tcW w:w="2201" w:type="dxa"/>
            <w:noWrap w:val="0"/>
            <w:vAlign w:val="center"/>
          </w:tcPr>
          <w:p w14:paraId="08B9005B">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63E3E66E">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Double voting</w:t>
            </w:r>
          </w:p>
        </w:tc>
        <w:tc>
          <w:tcPr>
            <w:tcW w:w="3162" w:type="dxa"/>
            <w:tcBorders>
              <w:right w:val="single" w:color="auto" w:sz="4" w:space="0"/>
            </w:tcBorders>
            <w:noWrap w:val="0"/>
            <w:vAlign w:val="center"/>
          </w:tcPr>
          <w:p w14:paraId="1A1918BD">
            <w:pPr>
              <w:widowControl/>
              <w:numPr>
                <w:ilvl w:val="0"/>
                <w:numId w:val="54"/>
              </w:numPr>
              <w:ind w:left="440" w:leftChars="0" w:hanging="440" w:firstLineChars="0"/>
              <w:jc w:val="left"/>
              <w:textAlignment w:val="center"/>
              <w:rPr>
                <w:lang w:bidi="ar"/>
              </w:rPr>
            </w:pPr>
            <w:r>
              <w:rPr>
                <w:rFonts w:hint="eastAsia" w:ascii="Times New Roman" w:eastAsia="微软雅黑"/>
                <w:color w:val="000000"/>
                <w:spacing w:val="8"/>
                <w:sz w:val="24"/>
                <w:szCs w:val="24"/>
                <w:lang w:val="en-US" w:eastAsia="zh-CN" w:bidi="ar"/>
              </w:rPr>
              <w:t>Whether the same address can vote on the same proposal more than once</w:t>
            </w:r>
          </w:p>
          <w:p w14:paraId="251CC03C">
            <w:pPr>
              <w:widowControl/>
              <w:numPr>
                <w:ilvl w:val="0"/>
                <w:numId w:val="54"/>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Whether the same address can vote on different proposals</w:t>
            </w:r>
          </w:p>
        </w:tc>
        <w:tc>
          <w:tcPr>
            <w:tcW w:w="3200" w:type="dxa"/>
            <w:tcBorders>
              <w:right w:val="single" w:color="auto" w:sz="4" w:space="0"/>
            </w:tcBorders>
            <w:noWrap w:val="0"/>
            <w:vAlign w:val="center"/>
          </w:tcPr>
          <w:p w14:paraId="7BFD6DE2">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Multiple votes on the same proposal at the same address:</w:t>
            </w:r>
          </w:p>
          <w:p w14:paraId="6E4A2A78">
            <w:pPr>
              <w:widowControl/>
              <w:numPr>
                <w:ilvl w:val="0"/>
                <w:numId w:val="55"/>
              </w:numPr>
              <w:ind w:left="440" w:leftChars="0" w:hanging="440" w:firstLineChars="0"/>
              <w:jc w:val="left"/>
              <w:textAlignment w:val="center"/>
              <w:rPr>
                <w:lang w:bidi="ar"/>
              </w:rPr>
            </w:pPr>
            <w:r>
              <w:rPr>
                <w:rFonts w:hint="eastAsia" w:ascii="Times New Roman" w:eastAsia="微软雅黑"/>
                <w:color w:val="000000"/>
                <w:spacing w:val="8"/>
                <w:sz w:val="24"/>
                <w:szCs w:val="24"/>
                <w:lang w:val="en-US" w:eastAsia="zh-CN" w:bidi="ar"/>
              </w:rPr>
              <w:t>Users can vote on the same proposal multiple times (for example, by changing their choice or voting again), but each vote updates the previous vote record;</w:t>
            </w:r>
          </w:p>
          <w:p w14:paraId="46F694B7">
            <w:pPr>
              <w:widowControl/>
              <w:numPr>
                <w:ilvl w:val="0"/>
                <w:numId w:val="55"/>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The system shall only take the result of the last vote as valid and count it in the final vote statistics;</w:t>
            </w:r>
          </w:p>
          <w:p w14:paraId="68D9E373">
            <w:pPr>
              <w:widowControl/>
              <w:numPr>
                <w:ilvl w:val="0"/>
                <w:numId w:val="55"/>
              </w:numPr>
              <w:ind w:left="440" w:leftChars="0" w:hanging="440" w:firstLineChars="0"/>
              <w:jc w:val="left"/>
              <w:textAlignment w:val="center"/>
              <w:rPr>
                <w:lang w:bidi="ar"/>
              </w:rPr>
            </w:pPr>
            <w:r>
              <w:rPr>
                <w:rFonts w:hint="eastAsia" w:ascii="Times New Roman" w:eastAsia="微软雅黑"/>
                <w:color w:val="000000"/>
                <w:spacing w:val="8"/>
                <w:sz w:val="24"/>
                <w:szCs w:val="24"/>
                <w:lang w:val="en-US" w:eastAsia="zh-CN" w:bidi="ar"/>
              </w:rPr>
              <w:t>The system can provide hints or feedback, such as "You have already voted and the results have been updated" or "Your latest vote has been recorded".</w:t>
            </w:r>
          </w:p>
          <w:p w14:paraId="5E8136C7">
            <w:pPr>
              <w:pStyle w:val="2"/>
              <w:ind w:firstLine="0"/>
              <w:rPr>
                <w:rFonts w:hint="eastAsia" w:eastAsia="宋体"/>
                <w:lang w:eastAsia="zh-CN" w:bidi="ar"/>
              </w:rPr>
            </w:pPr>
            <w:r>
              <w:rPr>
                <w:rFonts w:hint="eastAsia" w:ascii="Times New Roman" w:eastAsia="微软雅黑"/>
                <w:color w:val="000000"/>
                <w:spacing w:val="8"/>
                <w:sz w:val="24"/>
                <w:szCs w:val="24"/>
                <w:lang w:val="en-US" w:eastAsia="zh-CN" w:bidi="ar"/>
              </w:rPr>
              <w:t>Voting on different proposals at the same address:</w:t>
            </w:r>
          </w:p>
          <w:p w14:paraId="0A2028C0">
            <w:pPr>
              <w:pStyle w:val="2"/>
              <w:numPr>
                <w:ilvl w:val="0"/>
                <w:numId w:val="56"/>
              </w:numPr>
              <w:ind w:left="440" w:leftChars="0" w:hanging="440" w:firstLineChars="0"/>
              <w:rPr>
                <w:lang w:bidi="ar"/>
              </w:rPr>
            </w:pPr>
            <w:r>
              <w:rPr>
                <w:rFonts w:hint="eastAsia" w:ascii="Times New Roman" w:eastAsia="微软雅黑"/>
                <w:color w:val="000000"/>
                <w:spacing w:val="8"/>
                <w:sz w:val="24"/>
                <w:szCs w:val="24"/>
                <w:lang w:val="en-US" w:eastAsia="zh-CN" w:bidi="ar"/>
              </w:rPr>
              <w:t>The system shall correctly record the independent voting information of users for each proposal;</w:t>
            </w:r>
          </w:p>
          <w:p w14:paraId="0A9688E1">
            <w:pPr>
              <w:pStyle w:val="2"/>
              <w:numPr>
                <w:ilvl w:val="0"/>
                <w:numId w:val="56"/>
              </w:numPr>
              <w:ind w:left="440" w:leftChars="0" w:hanging="440" w:firstLineChars="0"/>
              <w:rPr>
                <w:rFonts w:hint="eastAsia"/>
                <w:lang w:bidi="ar"/>
              </w:rPr>
            </w:pPr>
            <w:r>
              <w:rPr>
                <w:rFonts w:hint="eastAsia" w:ascii="Times New Roman" w:eastAsia="微软雅黑"/>
                <w:color w:val="000000"/>
                <w:spacing w:val="8"/>
                <w:sz w:val="24"/>
                <w:szCs w:val="24"/>
                <w:lang w:val="en-US" w:eastAsia="zh-CN" w:bidi="ar"/>
              </w:rPr>
              <w:t>When users vote, the system should be able to accurately distinguish the vote for each proposal and store it in the corresponding proposal record</w:t>
            </w:r>
          </w:p>
        </w:tc>
        <w:tc>
          <w:tcPr>
            <w:tcW w:w="940" w:type="dxa"/>
            <w:tcBorders>
              <w:right w:val="single" w:color="auto" w:sz="4" w:space="0"/>
            </w:tcBorders>
            <w:noWrap w:val="0"/>
            <w:vAlign w:val="center"/>
          </w:tcPr>
          <w:p w14:paraId="20BDE064">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E6F1036">
            <w:pPr>
              <w:widowControl/>
              <w:numPr>
                <w:ilvl w:val="0"/>
                <w:numId w:val="12"/>
              </w:numPr>
              <w:ind w:left="-420" w:leftChars="0" w:firstLine="420" w:firstLineChars="0"/>
              <w:jc w:val="center"/>
              <w:textAlignment w:val="center"/>
              <w:rPr>
                <w:rFonts w:hint="eastAsia"/>
              </w:rPr>
            </w:pPr>
          </w:p>
        </w:tc>
      </w:tr>
      <w:tr w14:paraId="379AC6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137" w:type="dxa"/>
            <w:noWrap w:val="0"/>
            <w:vAlign w:val="center"/>
          </w:tcPr>
          <w:p w14:paraId="58291705">
            <w:pPr>
              <w:widowControl/>
              <w:numPr>
                <w:ilvl w:val="0"/>
                <w:numId w:val="9"/>
              </w:numPr>
              <w:jc w:val="right"/>
              <w:textAlignment w:val="center"/>
              <w:rPr>
                <w:rFonts w:hint="eastAsia"/>
                <w:lang w:bidi="ar"/>
              </w:rPr>
            </w:pPr>
          </w:p>
        </w:tc>
        <w:tc>
          <w:tcPr>
            <w:tcW w:w="2201" w:type="dxa"/>
            <w:noWrap w:val="0"/>
            <w:vAlign w:val="center"/>
          </w:tcPr>
          <w:p w14:paraId="66F12A40">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 vote</w:t>
            </w:r>
          </w:p>
        </w:tc>
        <w:tc>
          <w:tcPr>
            <w:tcW w:w="2655" w:type="dxa"/>
            <w:noWrap w:val="0"/>
            <w:vAlign w:val="center"/>
          </w:tcPr>
          <w:p w14:paraId="0E34710A">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account balance is insufficient to deduct the fee</w:t>
            </w:r>
          </w:p>
        </w:tc>
        <w:tc>
          <w:tcPr>
            <w:tcW w:w="3162" w:type="dxa"/>
            <w:tcBorders>
              <w:right w:val="single" w:color="auto" w:sz="4" w:space="0"/>
            </w:tcBorders>
            <w:noWrap w:val="0"/>
            <w:vAlign w:val="center"/>
          </w:tcPr>
          <w:p w14:paraId="6E9408F2">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Verify whether the system can correctly handle and prompt the user to fail the vote when the balance of the user's wallet address is insufficient to pay the voting fee:</w:t>
            </w:r>
          </w:p>
          <w:p w14:paraId="2CEF8928">
            <w:pPr>
              <w:widowControl/>
              <w:numPr>
                <w:ilvl w:val="0"/>
                <w:numId w:val="57"/>
              </w:numPr>
              <w:ind w:left="440" w:leftChars="0" w:hanging="440" w:firstLineChars="0"/>
              <w:jc w:val="left"/>
              <w:textAlignment w:val="center"/>
              <w:rPr>
                <w:lang w:bidi="ar"/>
              </w:rPr>
            </w:pPr>
            <w:r>
              <w:rPr>
                <w:rFonts w:hint="eastAsia" w:ascii="Times New Roman" w:eastAsia="微软雅黑"/>
                <w:color w:val="000000"/>
                <w:spacing w:val="8"/>
                <w:sz w:val="24"/>
                <w:szCs w:val="24"/>
                <w:lang w:val="en-US" w:eastAsia="zh-CN" w:bidi="ar"/>
              </w:rPr>
              <w:t>The system should detect the insufficient wallet balance and reject the user's vote request;</w:t>
            </w:r>
          </w:p>
          <w:p w14:paraId="0DC502DC">
            <w:pPr>
              <w:widowControl/>
              <w:numPr>
                <w:ilvl w:val="0"/>
                <w:numId w:val="57"/>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Ensure that the system does not deduct any fees when the user's balance is insufficient, and prevent the voting operation from being executed incorrectly;</w:t>
            </w:r>
          </w:p>
          <w:p w14:paraId="7DAE50F3">
            <w:pPr>
              <w:widowControl/>
              <w:numPr>
                <w:ilvl w:val="0"/>
                <w:numId w:val="57"/>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When the vote fails, the system should provide the user with a clear error message.</w:t>
            </w:r>
          </w:p>
        </w:tc>
        <w:tc>
          <w:tcPr>
            <w:tcW w:w="3200" w:type="dxa"/>
            <w:tcBorders>
              <w:right w:val="single" w:color="auto" w:sz="4" w:space="0"/>
            </w:tcBorders>
            <w:noWrap w:val="0"/>
            <w:vAlign w:val="center"/>
          </w:tcPr>
          <w:p w14:paraId="79EF1221">
            <w:pPr>
              <w:widowControl/>
              <w:numPr>
                <w:ilvl w:val="0"/>
                <w:numId w:val="58"/>
              </w:numPr>
              <w:ind w:left="440" w:leftChars="0" w:hanging="440" w:firstLineChars="0"/>
              <w:jc w:val="left"/>
              <w:textAlignment w:val="center"/>
              <w:rPr>
                <w:lang w:bidi="ar"/>
              </w:rPr>
            </w:pPr>
            <w:r>
              <w:rPr>
                <w:rFonts w:hint="eastAsia" w:ascii="Times New Roman" w:eastAsia="微软雅黑"/>
                <w:color w:val="000000"/>
                <w:spacing w:val="8"/>
                <w:sz w:val="24"/>
                <w:szCs w:val="24"/>
                <w:lang w:val="en-US" w:eastAsia="zh-CN" w:bidi="ar"/>
              </w:rPr>
              <w:t>If the user balance is insufficient to pay the voting fee, the system should automatically reject the user's voting request;</w:t>
            </w:r>
          </w:p>
          <w:p w14:paraId="30B9BE58">
            <w:pPr>
              <w:pStyle w:val="2"/>
              <w:numPr>
                <w:ilvl w:val="0"/>
                <w:numId w:val="58"/>
              </w:numPr>
              <w:ind w:left="440" w:leftChars="0" w:hanging="440" w:firstLineChars="0"/>
              <w:rPr>
                <w:rFonts w:hint="eastAsia"/>
                <w:lang w:bidi="ar"/>
              </w:rPr>
            </w:pPr>
            <w:r>
              <w:rPr>
                <w:rFonts w:hint="eastAsia" w:ascii="Times New Roman" w:eastAsia="微软雅黑"/>
                <w:color w:val="000000"/>
                <w:spacing w:val="8"/>
                <w:sz w:val="24"/>
                <w:szCs w:val="24"/>
                <w:lang w:val="en-US" w:eastAsia="zh-CN" w:bidi="ar"/>
              </w:rPr>
              <w:t>After the voting operation is rejected, it should be ensured that there is no error deduction or any other operation, and the user's wallet balance should remain unchanged</w:t>
            </w:r>
          </w:p>
          <w:p w14:paraId="2D43C122">
            <w:pPr>
              <w:pStyle w:val="2"/>
              <w:numPr>
                <w:ilvl w:val="0"/>
                <w:numId w:val="58"/>
              </w:numPr>
              <w:ind w:left="440" w:leftChars="0" w:hanging="440" w:firstLineChars="0"/>
              <w:rPr>
                <w:lang w:bidi="ar"/>
              </w:rPr>
            </w:pPr>
            <w:r>
              <w:rPr>
                <w:rFonts w:hint="eastAsia" w:ascii="Times New Roman" w:eastAsia="微软雅黑"/>
                <w:color w:val="000000"/>
                <w:spacing w:val="8"/>
                <w:sz w:val="24"/>
                <w:szCs w:val="24"/>
                <w:lang w:val="en-US" w:eastAsia="zh-CN" w:bidi="ar"/>
              </w:rPr>
              <w:t>When the vote fails, the system should return a clear error message.</w:t>
            </w:r>
          </w:p>
          <w:p w14:paraId="0DE21DBE">
            <w:pPr>
              <w:pStyle w:val="2"/>
              <w:ind w:firstLine="0"/>
              <w:rPr>
                <w:rFonts w:hint="eastAsia"/>
                <w:lang w:bidi="ar"/>
              </w:rPr>
            </w:pPr>
          </w:p>
        </w:tc>
        <w:tc>
          <w:tcPr>
            <w:tcW w:w="940" w:type="dxa"/>
            <w:tcBorders>
              <w:right w:val="single" w:color="auto" w:sz="4" w:space="0"/>
            </w:tcBorders>
            <w:noWrap w:val="0"/>
            <w:vAlign w:val="center"/>
          </w:tcPr>
          <w:p w14:paraId="62F9BDCD">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16F308E0">
            <w:pPr>
              <w:widowControl/>
              <w:numPr>
                <w:ilvl w:val="0"/>
                <w:numId w:val="12"/>
              </w:numPr>
              <w:ind w:left="-420" w:leftChars="0" w:firstLine="420" w:firstLineChars="0"/>
              <w:jc w:val="center"/>
              <w:textAlignment w:val="center"/>
              <w:rPr>
                <w:rFonts w:hint="eastAsia"/>
              </w:rPr>
            </w:pPr>
          </w:p>
        </w:tc>
      </w:tr>
      <w:tr w14:paraId="5D3FE5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137" w:type="dxa"/>
            <w:noWrap w:val="0"/>
            <w:vAlign w:val="center"/>
          </w:tcPr>
          <w:p w14:paraId="65428802">
            <w:pPr>
              <w:widowControl/>
              <w:numPr>
                <w:ilvl w:val="0"/>
                <w:numId w:val="9"/>
              </w:numPr>
              <w:jc w:val="right"/>
              <w:textAlignment w:val="center"/>
              <w:rPr>
                <w:rFonts w:hint="eastAsia"/>
                <w:lang w:bidi="ar"/>
              </w:rPr>
            </w:pPr>
          </w:p>
        </w:tc>
        <w:tc>
          <w:tcPr>
            <w:tcW w:w="2201" w:type="dxa"/>
            <w:noWrap w:val="0"/>
            <w:vAlign w:val="center"/>
          </w:tcPr>
          <w:p w14:paraId="704176E7">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CLI-View details of the proposal vote results</w:t>
            </w:r>
          </w:p>
        </w:tc>
        <w:tc>
          <w:tcPr>
            <w:tcW w:w="2655" w:type="dxa"/>
            <w:noWrap w:val="0"/>
            <w:vAlign w:val="center"/>
          </w:tcPr>
          <w:p w14:paraId="0687FADD">
            <w:pPr>
              <w:widowControl/>
              <w:ind w:firstLine="0"/>
              <w:jc w:val="center"/>
              <w:textAlignment w:val="center"/>
              <w:rPr>
                <w:rFonts w:hint="eastAsia" w:eastAsia="宋体"/>
                <w:highlight w:val="yellow"/>
                <w:lang w:val="en-US" w:eastAsia="zh-CN" w:bidi="ar"/>
              </w:rPr>
            </w:pPr>
            <w:r>
              <w:rPr>
                <w:rFonts w:hint="eastAsia" w:ascii="Times New Roman" w:eastAsia="微软雅黑"/>
                <w:color w:val="000000"/>
                <w:spacing w:val="8"/>
                <w:sz w:val="24"/>
                <w:szCs w:val="24"/>
                <w:highlight w:val="none"/>
                <w:lang w:val="en-US" w:eastAsia="zh-CN" w:bidi="ar"/>
              </w:rPr>
              <w:t>Query the details of the proposal results after the vote count is completed</w:t>
            </w:r>
          </w:p>
        </w:tc>
        <w:tc>
          <w:tcPr>
            <w:tcW w:w="3162" w:type="dxa"/>
            <w:tcBorders>
              <w:right w:val="single" w:color="auto" w:sz="4" w:space="0"/>
            </w:tcBorders>
            <w:noWrap w:val="0"/>
            <w:vAlign w:val="center"/>
          </w:tcPr>
          <w:p w14:paraId="35401188">
            <w:pPr>
              <w:widowControl/>
              <w:numPr>
                <w:ilvl w:val="0"/>
                <w:numId w:val="0"/>
              </w:numPr>
              <w:ind w:leftChars="0"/>
              <w:jc w:val="left"/>
              <w:textAlignment w:val="center"/>
              <w:rPr>
                <w:rFonts w:hint="eastAsia" w:eastAsia="宋体"/>
                <w:lang w:eastAsia="zh-CN" w:bidi="ar"/>
              </w:rPr>
            </w:pPr>
            <w:r>
              <w:rPr>
                <w:rFonts w:hint="eastAsia" w:ascii="Times New Roman" w:eastAsia="微软雅黑"/>
                <w:color w:val="000000"/>
                <w:spacing w:val="8"/>
                <w:sz w:val="24"/>
                <w:szCs w:val="24"/>
                <w:highlight w:val="none"/>
                <w:lang w:val="en-US" w:eastAsia="zh-CN" w:bidi="ar"/>
              </w:rPr>
              <w:t>Execute the command:. /fil-vote proposal result &lt;proposalID&gt; to query the result of the proposal after the completion of the vote. The system can correctly display the detailed data of the voting results of the proposal, including the voting address of each voter, the voting weight corresponding to each role, the proportion of the voting weight and the voting result</w:t>
            </w:r>
          </w:p>
        </w:tc>
        <w:tc>
          <w:tcPr>
            <w:tcW w:w="3200" w:type="dxa"/>
            <w:tcBorders>
              <w:right w:val="single" w:color="auto" w:sz="4" w:space="0"/>
            </w:tcBorders>
            <w:noWrap w:val="0"/>
            <w:vAlign w:val="center"/>
          </w:tcPr>
          <w:p w14:paraId="4FBE8B93">
            <w:pPr>
              <w:pStyle w:val="2"/>
              <w:numPr>
                <w:ilvl w:val="0"/>
                <w:numId w:val="59"/>
              </w:numPr>
              <w:ind w:left="440" w:leftChars="0" w:hanging="440" w:firstLineChars="0"/>
              <w:rPr>
                <w:lang w:bidi="ar"/>
              </w:rPr>
            </w:pPr>
            <w:r>
              <w:rPr>
                <w:rFonts w:hint="eastAsia" w:ascii="Times New Roman" w:eastAsia="微软雅黑"/>
                <w:color w:val="000000"/>
                <w:spacing w:val="8"/>
                <w:sz w:val="24"/>
                <w:szCs w:val="24"/>
                <w:lang w:val="en-US" w:eastAsia="zh-CN" w:bidi="ar"/>
              </w:rPr>
              <w:t>Complete display of voting results: the system should return all voters and voting information;</w:t>
            </w:r>
          </w:p>
          <w:p w14:paraId="36C0B495">
            <w:pPr>
              <w:pStyle w:val="2"/>
              <w:numPr>
                <w:ilvl w:val="0"/>
                <w:numId w:val="59"/>
              </w:numPr>
              <w:ind w:left="440" w:leftChars="0" w:hanging="440" w:firstLineChars="0"/>
              <w:rPr>
                <w:lang w:bidi="ar"/>
              </w:rPr>
            </w:pPr>
            <w:r>
              <w:rPr>
                <w:rFonts w:hint="eastAsia" w:ascii="Times New Roman" w:eastAsia="微软雅黑"/>
                <w:color w:val="000000"/>
                <w:spacing w:val="8"/>
                <w:sz w:val="24"/>
                <w:szCs w:val="24"/>
                <w:lang w:val="en-US" w:eastAsia="zh-CN" w:bidi="ar"/>
              </w:rPr>
              <w:t>The voting statistics should be consistent with the actual voting behavior;</w:t>
            </w:r>
          </w:p>
          <w:p w14:paraId="53BCEC1B">
            <w:pPr>
              <w:pStyle w:val="2"/>
              <w:numPr>
                <w:ilvl w:val="0"/>
                <w:numId w:val="59"/>
              </w:numPr>
              <w:ind w:left="440" w:leftChars="0" w:hanging="440" w:firstLineChars="0"/>
              <w:rPr>
                <w:rFonts w:hint="eastAsia"/>
                <w:lang w:bidi="ar"/>
              </w:rPr>
            </w:pPr>
            <w:r>
              <w:rPr>
                <w:rFonts w:hint="eastAsia" w:ascii="Times New Roman" w:eastAsia="微软雅黑"/>
                <w:color w:val="000000"/>
                <w:spacing w:val="8"/>
                <w:sz w:val="24"/>
                <w:szCs w:val="24"/>
                <w:lang w:val="en-US" w:eastAsia="zh-CN" w:bidi="ar"/>
              </w:rPr>
              <w:t>The query results provided should not contain any missing or duplicated voting data, and all users who participated in the voting should be correctly counted.</w:t>
            </w:r>
          </w:p>
        </w:tc>
        <w:tc>
          <w:tcPr>
            <w:tcW w:w="940" w:type="dxa"/>
            <w:tcBorders>
              <w:right w:val="single" w:color="auto" w:sz="4" w:space="0"/>
            </w:tcBorders>
            <w:noWrap w:val="0"/>
            <w:vAlign w:val="center"/>
          </w:tcPr>
          <w:p w14:paraId="0FC85E66">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29965ECF">
            <w:pPr>
              <w:widowControl/>
              <w:numPr>
                <w:ilvl w:val="0"/>
                <w:numId w:val="12"/>
              </w:numPr>
              <w:ind w:left="-420" w:leftChars="0" w:firstLine="420" w:firstLineChars="0"/>
              <w:jc w:val="center"/>
              <w:textAlignment w:val="center"/>
              <w:rPr>
                <w:rFonts w:hint="eastAsia"/>
              </w:rPr>
            </w:pPr>
          </w:p>
        </w:tc>
      </w:tr>
      <w:tr w14:paraId="35631D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512A843D">
            <w:pPr>
              <w:widowControl/>
              <w:numPr>
                <w:ilvl w:val="0"/>
                <w:numId w:val="9"/>
              </w:numPr>
              <w:jc w:val="right"/>
              <w:textAlignment w:val="center"/>
              <w:rPr>
                <w:rFonts w:hint="eastAsia"/>
                <w:lang w:bidi="ar"/>
              </w:rPr>
            </w:pPr>
          </w:p>
        </w:tc>
        <w:tc>
          <w:tcPr>
            <w:tcW w:w="2201" w:type="dxa"/>
            <w:noWrap w:val="0"/>
            <w:vAlign w:val="center"/>
          </w:tcPr>
          <w:p w14:paraId="435047F3">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CLI-View details of the proposal vote results</w:t>
            </w:r>
          </w:p>
        </w:tc>
        <w:tc>
          <w:tcPr>
            <w:tcW w:w="2655" w:type="dxa"/>
            <w:noWrap w:val="0"/>
            <w:vAlign w:val="center"/>
          </w:tcPr>
          <w:p w14:paraId="373DF23E">
            <w:pPr>
              <w:widowControl/>
              <w:ind w:firstLine="0"/>
              <w:jc w:val="center"/>
              <w:textAlignment w:val="center"/>
              <w:rPr>
                <w:rFonts w:hint="default" w:eastAsia="宋体"/>
                <w:highlight w:val="none"/>
                <w:lang w:val="en-US" w:eastAsia="zh-CN" w:bidi="ar"/>
              </w:rPr>
            </w:pPr>
            <w:r>
              <w:rPr>
                <w:rFonts w:hint="eastAsia" w:ascii="Times New Roman" w:eastAsia="微软雅黑"/>
                <w:color w:val="000000"/>
                <w:spacing w:val="8"/>
                <w:sz w:val="24"/>
                <w:szCs w:val="24"/>
                <w:highlight w:val="none"/>
                <w:lang w:val="en-US" w:eastAsia="zh-CN" w:bidi="ar"/>
              </w:rPr>
              <w:t>Details of the results of the proposal-data integrity</w:t>
            </w:r>
          </w:p>
        </w:tc>
        <w:tc>
          <w:tcPr>
            <w:tcW w:w="3162" w:type="dxa"/>
            <w:tcBorders>
              <w:right w:val="single" w:color="auto" w:sz="4" w:space="0"/>
            </w:tcBorders>
            <w:noWrap w:val="0"/>
            <w:vAlign w:val="center"/>
          </w:tcPr>
          <w:p w14:paraId="05FDF48B">
            <w:pPr>
              <w:pStyle w:val="2"/>
              <w:ind w:left="0" w:leftChars="0" w:firstLine="0" w:firstLineChars="0"/>
              <w:jc w:val="left"/>
              <w:rPr>
                <w:rFonts w:hint="eastAsia"/>
                <w:lang w:eastAsia="zh-CN" w:bidi="ar"/>
              </w:rPr>
            </w:pPr>
            <w:r>
              <w:rPr>
                <w:rFonts w:hint="eastAsia" w:ascii="Times New Roman" w:eastAsia="微软雅黑"/>
                <w:color w:val="000000"/>
                <w:spacing w:val="8"/>
                <w:sz w:val="24"/>
                <w:szCs w:val="24"/>
                <w:lang w:val="en-US" w:eastAsia="zh-CN" w:bidi="ar"/>
              </w:rPr>
              <w:t>The query results should include all the voters who participated in the vote and their corresponding voting information:</w:t>
            </w:r>
          </w:p>
          <w:p w14:paraId="3E2B5126">
            <w:pPr>
              <w:pStyle w:val="2"/>
              <w:numPr>
                <w:ilvl w:val="0"/>
                <w:numId w:val="60"/>
              </w:numPr>
              <w:ind w:left="425" w:leftChars="0" w:hanging="425" w:firstLineChars="0"/>
              <w:jc w:val="left"/>
              <w:rPr>
                <w:rFonts w:hint="eastAsia"/>
                <w:lang w:eastAsia="zh-CN" w:bidi="ar"/>
              </w:rPr>
            </w:pPr>
            <w:r>
              <w:rPr>
                <w:rFonts w:hint="eastAsia" w:ascii="Times New Roman" w:eastAsia="微软雅黑"/>
                <w:color w:val="000000"/>
                <w:spacing w:val="8"/>
                <w:sz w:val="24"/>
                <w:szCs w:val="24"/>
                <w:lang w:val="en-US" w:eastAsia="zh-CN" w:bidi="ar"/>
              </w:rPr>
              <w:t>VOTER ADDRESS: Display the address of all voters to ensure that no one is left out;</w:t>
            </w:r>
          </w:p>
          <w:p w14:paraId="2D26F61C">
            <w:pPr>
              <w:pStyle w:val="2"/>
              <w:numPr>
                <w:ilvl w:val="0"/>
                <w:numId w:val="60"/>
              </w:numPr>
              <w:ind w:left="425" w:leftChars="0" w:hanging="425" w:firstLineChars="0"/>
              <w:jc w:val="left"/>
              <w:rPr>
                <w:rFonts w:hint="eastAsia"/>
                <w:lang w:eastAsia="zh-CN" w:bidi="ar"/>
              </w:rPr>
            </w:pPr>
            <w:r>
              <w:rPr>
                <w:rFonts w:hint="eastAsia" w:ascii="Times New Roman" w:eastAsia="微软雅黑"/>
                <w:color w:val="000000"/>
                <w:spacing w:val="8"/>
                <w:sz w:val="24"/>
                <w:szCs w:val="24"/>
                <w:lang w:val="en-US" w:eastAsia="zh-CN" w:bidi="ar"/>
              </w:rPr>
              <w:t>SP POWER: display the voting weight of each voter to ensure that no one is left out;</w:t>
            </w:r>
          </w:p>
          <w:p w14:paraId="01D6D8F8">
            <w:pPr>
              <w:pStyle w:val="2"/>
              <w:numPr>
                <w:ilvl w:val="0"/>
                <w:numId w:val="60"/>
              </w:numPr>
              <w:ind w:left="425" w:leftChars="0" w:hanging="425" w:firstLineChars="0"/>
              <w:jc w:val="left"/>
              <w:rPr>
                <w:rFonts w:hint="eastAsia"/>
                <w:lang w:eastAsia="zh-CN" w:bidi="ar"/>
              </w:rPr>
            </w:pPr>
            <w:r>
              <w:rPr>
                <w:rFonts w:hint="eastAsia" w:ascii="Times New Roman" w:eastAsia="微软雅黑"/>
                <w:color w:val="000000"/>
                <w:spacing w:val="8"/>
                <w:sz w:val="24"/>
                <w:szCs w:val="24"/>
                <w:lang w:val="en-US" w:eastAsia="zh-CN" w:bidi="ar"/>
              </w:rPr>
              <w:t>Client power: display the voting weight of each voter to ensure that no one is left out;</w:t>
            </w:r>
          </w:p>
          <w:p w14:paraId="0A1C6BB9">
            <w:pPr>
              <w:pStyle w:val="2"/>
              <w:numPr>
                <w:ilvl w:val="0"/>
                <w:numId w:val="60"/>
              </w:numPr>
              <w:ind w:left="425" w:leftChars="0" w:hanging="425" w:firstLineChars="0"/>
              <w:jc w:val="left"/>
              <w:rPr>
                <w:rFonts w:hint="eastAsia"/>
                <w:lang w:eastAsia="zh-CN" w:bidi="ar"/>
              </w:rPr>
            </w:pPr>
            <w:r>
              <w:rPr>
                <w:rFonts w:hint="eastAsia" w:ascii="Times New Roman" w:eastAsia="微软雅黑"/>
                <w:color w:val="000000"/>
                <w:spacing w:val="8"/>
                <w:sz w:val="24"/>
                <w:szCs w:val="24"/>
                <w:lang w:val="en-US" w:eastAsia="zh-CN" w:bidi="ar"/>
              </w:rPr>
              <w:t>Developers' power: display the voting weight of each voter to ensure that no one is left out;</w:t>
            </w:r>
          </w:p>
          <w:p w14:paraId="6AE438F0">
            <w:pPr>
              <w:pStyle w:val="2"/>
              <w:numPr>
                <w:ilvl w:val="0"/>
                <w:numId w:val="60"/>
              </w:numPr>
              <w:ind w:left="425" w:leftChars="0" w:hanging="425" w:firstLineChars="0"/>
              <w:jc w:val="left"/>
              <w:rPr>
                <w:rFonts w:hint="eastAsia"/>
                <w:lang w:eastAsia="zh-CN" w:bidi="ar"/>
              </w:rPr>
            </w:pPr>
            <w:r>
              <w:rPr>
                <w:rFonts w:hint="eastAsia" w:ascii="Times New Roman" w:eastAsia="微软雅黑"/>
                <w:color w:val="000000"/>
                <w:spacing w:val="8"/>
                <w:sz w:val="24"/>
                <w:szCs w:val="24"/>
                <w:lang w:val="en-US" w:eastAsia="zh-CN" w:bidi="ar"/>
              </w:rPr>
              <w:t>TOKEN POWER: display the voting weight of each voter to ensure that no one is left out;</w:t>
            </w:r>
          </w:p>
          <w:p w14:paraId="3320362F">
            <w:pPr>
              <w:pStyle w:val="2"/>
              <w:numPr>
                <w:ilvl w:val="0"/>
                <w:numId w:val="60"/>
              </w:numPr>
              <w:ind w:left="425" w:leftChars="0" w:hanging="425" w:firstLineChars="0"/>
              <w:jc w:val="left"/>
              <w:rPr>
                <w:rFonts w:hint="eastAsia"/>
                <w:lang w:eastAsia="zh-CN" w:bidi="ar"/>
              </w:rPr>
            </w:pPr>
            <w:r>
              <w:rPr>
                <w:rFonts w:hint="eastAsia" w:ascii="Times New Roman" w:eastAsia="微软雅黑"/>
                <w:color w:val="000000"/>
                <w:spacing w:val="8"/>
                <w:sz w:val="24"/>
                <w:szCs w:val="24"/>
                <w:lang w:val="en-US" w:eastAsia="zh-CN" w:bidi="ar"/>
              </w:rPr>
              <w:t>Power percentage: shows the proportion of voting weight of each voter to ensure no omissions;</w:t>
            </w:r>
          </w:p>
          <w:p w14:paraId="14585961">
            <w:pPr>
              <w:pStyle w:val="2"/>
              <w:numPr>
                <w:ilvl w:val="0"/>
                <w:numId w:val="60"/>
              </w:numPr>
              <w:ind w:left="425" w:leftChars="0" w:hanging="425" w:firstLineChars="0"/>
              <w:jc w:val="left"/>
              <w:rPr>
                <w:rFonts w:hint="default"/>
                <w:lang w:val="en-US" w:eastAsia="zh-CN" w:bidi="ar"/>
              </w:rPr>
            </w:pPr>
            <w:r>
              <w:rPr>
                <w:rFonts w:hint="eastAsia" w:ascii="Times New Roman" w:eastAsia="微软雅黑"/>
                <w:color w:val="000000"/>
                <w:spacing w:val="8"/>
                <w:sz w:val="24"/>
                <w:szCs w:val="24"/>
                <w:lang w:val="en-US" w:eastAsia="zh-CN" w:bidi="ar"/>
              </w:rPr>
              <w:t>RESULT: Display the result of each voter's vote, either Approved or Rejected</w:t>
            </w:r>
          </w:p>
        </w:tc>
        <w:tc>
          <w:tcPr>
            <w:tcW w:w="3200" w:type="dxa"/>
            <w:tcBorders>
              <w:right w:val="single" w:color="auto" w:sz="4" w:space="0"/>
            </w:tcBorders>
            <w:noWrap w:val="0"/>
            <w:vAlign w:val="center"/>
          </w:tcPr>
          <w:p w14:paraId="30F19097">
            <w:pPr>
              <w:pStyle w:val="2"/>
              <w:ind w:left="0" w:leftChars="0" w:firstLine="0" w:firstLineChars="0"/>
              <w:rPr>
                <w:rFonts w:hint="eastAsia"/>
                <w:lang w:eastAsia="zh-CN" w:bidi="ar"/>
              </w:rPr>
            </w:pPr>
            <w:r>
              <w:rPr>
                <w:rFonts w:hint="eastAsia" w:ascii="Times New Roman" w:eastAsia="微软雅黑"/>
                <w:color w:val="000000"/>
                <w:spacing w:val="8"/>
                <w:sz w:val="24"/>
                <w:szCs w:val="24"/>
                <w:lang w:val="en-US" w:eastAsia="zh-CN" w:bidi="ar"/>
              </w:rPr>
              <w:t>The query results should include all the voters who participated in the vote and their corresponding voting information:</w:t>
            </w:r>
          </w:p>
          <w:p w14:paraId="61D7742B">
            <w:pPr>
              <w:pStyle w:val="2"/>
              <w:numPr>
                <w:ilvl w:val="0"/>
                <w:numId w:val="61"/>
              </w:numPr>
              <w:ind w:left="425" w:leftChars="0" w:hanging="425" w:firstLineChars="0"/>
              <w:rPr>
                <w:rFonts w:hint="eastAsia"/>
                <w:lang w:eastAsia="zh-CN" w:bidi="ar"/>
              </w:rPr>
            </w:pPr>
            <w:r>
              <w:rPr>
                <w:rFonts w:hint="eastAsia" w:ascii="Times New Roman" w:eastAsia="微软雅黑"/>
                <w:color w:val="000000"/>
                <w:spacing w:val="8"/>
                <w:sz w:val="24"/>
                <w:szCs w:val="24"/>
                <w:lang w:val="en-US" w:eastAsia="zh-CN" w:bidi="ar"/>
              </w:rPr>
              <w:t>VOTER ADDRESS: Display the address of all voters to ensure that no one is left out;</w:t>
            </w:r>
          </w:p>
          <w:p w14:paraId="515ED217">
            <w:pPr>
              <w:pStyle w:val="2"/>
              <w:numPr>
                <w:ilvl w:val="0"/>
                <w:numId w:val="61"/>
              </w:numPr>
              <w:ind w:left="425" w:leftChars="0" w:hanging="425" w:firstLineChars="0"/>
              <w:rPr>
                <w:rFonts w:hint="eastAsia"/>
                <w:lang w:eastAsia="zh-CN" w:bidi="ar"/>
              </w:rPr>
            </w:pPr>
            <w:r>
              <w:rPr>
                <w:rFonts w:hint="eastAsia" w:ascii="Times New Roman" w:eastAsia="微软雅黑"/>
                <w:color w:val="000000"/>
                <w:spacing w:val="8"/>
                <w:sz w:val="24"/>
                <w:szCs w:val="24"/>
                <w:lang w:val="en-US" w:eastAsia="zh-CN" w:bidi="ar"/>
              </w:rPr>
              <w:t>SP POWER: display the voting weight of each voter to ensure that no one is left out;</w:t>
            </w:r>
          </w:p>
          <w:p w14:paraId="4AB27647">
            <w:pPr>
              <w:pStyle w:val="2"/>
              <w:numPr>
                <w:ilvl w:val="0"/>
                <w:numId w:val="61"/>
              </w:numPr>
              <w:ind w:left="425" w:leftChars="0" w:hanging="425" w:firstLineChars="0"/>
              <w:rPr>
                <w:rFonts w:hint="eastAsia"/>
                <w:lang w:eastAsia="zh-CN" w:bidi="ar"/>
              </w:rPr>
            </w:pPr>
            <w:r>
              <w:rPr>
                <w:rFonts w:hint="eastAsia" w:ascii="Times New Roman" w:eastAsia="微软雅黑"/>
                <w:color w:val="000000"/>
                <w:spacing w:val="8"/>
                <w:sz w:val="24"/>
                <w:szCs w:val="24"/>
                <w:lang w:val="en-US" w:eastAsia="zh-CN" w:bidi="ar"/>
              </w:rPr>
              <w:t>Client power: display the voting weight of each voter to ensure that no one is left out;</w:t>
            </w:r>
          </w:p>
          <w:p w14:paraId="0F14ACA2">
            <w:pPr>
              <w:pStyle w:val="2"/>
              <w:numPr>
                <w:ilvl w:val="0"/>
                <w:numId w:val="61"/>
              </w:numPr>
              <w:ind w:left="425" w:leftChars="0" w:hanging="425" w:firstLineChars="0"/>
              <w:rPr>
                <w:rFonts w:hint="eastAsia"/>
                <w:lang w:eastAsia="zh-CN" w:bidi="ar"/>
              </w:rPr>
            </w:pPr>
            <w:r>
              <w:rPr>
                <w:rFonts w:hint="eastAsia" w:ascii="Times New Roman" w:eastAsia="微软雅黑"/>
                <w:color w:val="000000"/>
                <w:spacing w:val="8"/>
                <w:sz w:val="24"/>
                <w:szCs w:val="24"/>
                <w:lang w:val="en-US" w:eastAsia="zh-CN" w:bidi="ar"/>
              </w:rPr>
              <w:t>Developers' power: display the voting weight of each voter to ensure that no one is left out;</w:t>
            </w:r>
          </w:p>
          <w:p w14:paraId="2D69C5A0">
            <w:pPr>
              <w:pStyle w:val="2"/>
              <w:numPr>
                <w:ilvl w:val="0"/>
                <w:numId w:val="61"/>
              </w:numPr>
              <w:ind w:left="425" w:leftChars="0" w:hanging="425" w:firstLineChars="0"/>
              <w:rPr>
                <w:rFonts w:hint="eastAsia"/>
                <w:lang w:eastAsia="zh-CN" w:bidi="ar"/>
              </w:rPr>
            </w:pPr>
            <w:r>
              <w:rPr>
                <w:rFonts w:hint="eastAsia" w:ascii="Times New Roman" w:eastAsia="微软雅黑"/>
                <w:color w:val="000000"/>
                <w:spacing w:val="8"/>
                <w:sz w:val="24"/>
                <w:szCs w:val="24"/>
                <w:lang w:val="en-US" w:eastAsia="zh-CN" w:bidi="ar"/>
              </w:rPr>
              <w:t>TOKEN POWER: display the voting weight of each voter to ensure that no one is left out;</w:t>
            </w:r>
          </w:p>
          <w:p w14:paraId="73292DFD">
            <w:pPr>
              <w:pStyle w:val="2"/>
              <w:numPr>
                <w:ilvl w:val="0"/>
                <w:numId w:val="61"/>
              </w:numPr>
              <w:ind w:left="425" w:leftChars="0" w:hanging="425" w:firstLineChars="0"/>
              <w:rPr>
                <w:rFonts w:hint="eastAsia"/>
                <w:lang w:eastAsia="zh-CN" w:bidi="ar"/>
              </w:rPr>
            </w:pPr>
            <w:r>
              <w:rPr>
                <w:rFonts w:hint="eastAsia" w:ascii="Times New Roman" w:eastAsia="微软雅黑"/>
                <w:color w:val="000000"/>
                <w:spacing w:val="8"/>
                <w:sz w:val="24"/>
                <w:szCs w:val="24"/>
                <w:lang w:val="en-US" w:eastAsia="zh-CN" w:bidi="ar"/>
              </w:rPr>
              <w:t>Power percentage: shows the proportion of voting weight of each voter to ensure no omissions;</w:t>
            </w:r>
          </w:p>
          <w:p w14:paraId="7A215FD6">
            <w:pPr>
              <w:pStyle w:val="2"/>
              <w:numPr>
                <w:ilvl w:val="0"/>
                <w:numId w:val="61"/>
              </w:numPr>
              <w:ind w:left="425" w:leftChars="0" w:right="0" w:rightChars="0" w:hanging="425" w:firstLineChars="0"/>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RESULT: Display the result of each voter's vote, either Approved or Rejected</w:t>
            </w:r>
          </w:p>
        </w:tc>
        <w:tc>
          <w:tcPr>
            <w:tcW w:w="940" w:type="dxa"/>
            <w:tcBorders>
              <w:right w:val="single" w:color="auto" w:sz="4" w:space="0"/>
            </w:tcBorders>
            <w:noWrap w:val="0"/>
            <w:vAlign w:val="center"/>
          </w:tcPr>
          <w:p w14:paraId="2C1264BA">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DAC2B62">
            <w:pPr>
              <w:widowControl/>
              <w:numPr>
                <w:ilvl w:val="0"/>
                <w:numId w:val="12"/>
              </w:numPr>
              <w:ind w:left="-420" w:leftChars="0" w:firstLine="420" w:firstLineChars="0"/>
              <w:jc w:val="center"/>
              <w:textAlignment w:val="center"/>
              <w:rPr>
                <w:rFonts w:hint="eastAsia"/>
              </w:rPr>
            </w:pPr>
          </w:p>
        </w:tc>
      </w:tr>
      <w:tr w14:paraId="246864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7313FD15">
            <w:pPr>
              <w:widowControl/>
              <w:numPr>
                <w:ilvl w:val="0"/>
                <w:numId w:val="9"/>
              </w:numPr>
              <w:jc w:val="right"/>
              <w:textAlignment w:val="center"/>
              <w:rPr>
                <w:rFonts w:hint="eastAsia"/>
                <w:lang w:bidi="ar"/>
              </w:rPr>
            </w:pPr>
          </w:p>
        </w:tc>
        <w:tc>
          <w:tcPr>
            <w:tcW w:w="2201" w:type="dxa"/>
            <w:noWrap w:val="0"/>
            <w:vAlign w:val="center"/>
          </w:tcPr>
          <w:p w14:paraId="23519A1F">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CLI-View details of the proposal vote results</w:t>
            </w:r>
          </w:p>
        </w:tc>
        <w:tc>
          <w:tcPr>
            <w:tcW w:w="2655" w:type="dxa"/>
            <w:noWrap w:val="0"/>
            <w:vAlign w:val="center"/>
          </w:tcPr>
          <w:p w14:paraId="320AFDF8">
            <w:pPr>
              <w:widowControl/>
              <w:ind w:firstLine="0"/>
              <w:jc w:val="center"/>
              <w:textAlignment w:val="center"/>
              <w:rPr>
                <w:rFonts w:hint="default"/>
                <w:highlight w:val="yellow"/>
                <w:lang w:val="en-US" w:eastAsia="zh-CN" w:bidi="ar"/>
              </w:rPr>
            </w:pPr>
            <w:r>
              <w:rPr>
                <w:rFonts w:hint="eastAsia" w:ascii="Times New Roman" w:eastAsia="微软雅黑"/>
                <w:color w:val="000000"/>
                <w:spacing w:val="8"/>
                <w:sz w:val="24"/>
                <w:szCs w:val="24"/>
                <w:highlight w:val="none"/>
                <w:lang w:val="en-US" w:eastAsia="zh-CN" w:bidi="ar"/>
              </w:rPr>
              <w:t>Details of the results of the proposal-data accuracy</w:t>
            </w:r>
          </w:p>
        </w:tc>
        <w:tc>
          <w:tcPr>
            <w:tcW w:w="3162" w:type="dxa"/>
            <w:tcBorders>
              <w:right w:val="single" w:color="auto" w:sz="4" w:space="0"/>
            </w:tcBorders>
            <w:noWrap w:val="0"/>
            <w:vAlign w:val="center"/>
          </w:tcPr>
          <w:p w14:paraId="7C8791BC">
            <w:pPr>
              <w:pStyle w:val="2"/>
              <w:numPr>
                <w:ilvl w:val="0"/>
                <w:numId w:val="62"/>
              </w:numPr>
              <w:ind w:left="425" w:leftChars="0" w:hanging="425" w:firstLineChars="0"/>
              <w:jc w:val="left"/>
              <w:rPr>
                <w:rFonts w:hint="eastAsia"/>
                <w:lang w:eastAsia="zh-CN" w:bidi="ar"/>
              </w:rPr>
            </w:pPr>
            <w:r>
              <w:rPr>
                <w:rFonts w:hint="eastAsia" w:ascii="Times New Roman" w:eastAsia="微软雅黑"/>
                <w:color w:val="000000"/>
                <w:spacing w:val="8"/>
                <w:sz w:val="24"/>
                <w:szCs w:val="24"/>
                <w:lang w:val="en-US" w:eastAsia="zh-CN" w:bidi="ar"/>
              </w:rPr>
              <w:t>Voter address: The voting address of each voter shall be consistent with the actual voting address in the proposal, and the address format shall comply with the specification;</w:t>
            </w:r>
          </w:p>
          <w:p w14:paraId="193CB8AF">
            <w:pPr>
              <w:pStyle w:val="2"/>
              <w:numPr>
                <w:ilvl w:val="0"/>
                <w:numId w:val="62"/>
              </w:numPr>
              <w:ind w:left="425" w:leftChars="0" w:hanging="425" w:firstLineChars="0"/>
              <w:jc w:val="left"/>
              <w:rPr>
                <w:rFonts w:hint="eastAsia"/>
                <w:lang w:bidi="ar"/>
              </w:rPr>
            </w:pPr>
            <w:r>
              <w:rPr>
                <w:rFonts w:hint="eastAsia" w:ascii="Times New Roman" w:eastAsia="微软雅黑"/>
                <w:color w:val="000000"/>
                <w:spacing w:val="8"/>
                <w:sz w:val="24"/>
                <w:szCs w:val="24"/>
                <w:lang w:val="en-US" w:eastAsia="zh-CN" w:bidi="ar"/>
              </w:rPr>
              <w:t>SP POWER: The voting weight of each voter shall be consistent with the voting weight stored in the system, in units of B, and shall be rounded to two decimal places;</w:t>
            </w:r>
          </w:p>
          <w:p w14:paraId="72C0B548">
            <w:pPr>
              <w:pStyle w:val="2"/>
              <w:numPr>
                <w:ilvl w:val="0"/>
                <w:numId w:val="62"/>
              </w:numPr>
              <w:ind w:left="425" w:leftChars="0" w:hanging="425" w:firstLineChars="0"/>
              <w:jc w:val="left"/>
              <w:rPr>
                <w:rFonts w:hint="eastAsia"/>
                <w:lang w:bidi="ar"/>
              </w:rPr>
            </w:pPr>
            <w:r>
              <w:rPr>
                <w:rFonts w:hint="eastAsia" w:ascii="Times New Roman" w:eastAsia="微软雅黑"/>
                <w:color w:val="000000"/>
                <w:spacing w:val="8"/>
                <w:sz w:val="24"/>
                <w:szCs w:val="24"/>
                <w:lang w:val="en-US" w:eastAsia="zh-CN" w:bidi="ar"/>
              </w:rPr>
              <w:t>Client power: The voting weight of each voter shall be consistent with the voting weight stored in the system, in units of B, and shall be retained to two decimal places;</w:t>
            </w:r>
          </w:p>
          <w:p w14:paraId="28A29A02">
            <w:pPr>
              <w:pStyle w:val="2"/>
              <w:numPr>
                <w:ilvl w:val="0"/>
                <w:numId w:val="62"/>
              </w:numPr>
              <w:ind w:left="425" w:leftChars="0" w:hanging="425" w:firstLineChars="0"/>
              <w:jc w:val="left"/>
              <w:rPr>
                <w:rFonts w:hint="eastAsia"/>
                <w:lang w:bidi="ar"/>
              </w:rPr>
            </w:pPr>
            <w:r>
              <w:rPr>
                <w:rFonts w:hint="eastAsia" w:ascii="Times New Roman" w:eastAsia="微软雅黑"/>
                <w:color w:val="000000"/>
                <w:spacing w:val="8"/>
                <w:sz w:val="24"/>
                <w:szCs w:val="24"/>
                <w:lang w:val="en-US" w:eastAsia="zh-CN" w:bidi="ar"/>
              </w:rPr>
              <w:t>DEVELOPER POWER: The voting weight of each voter should be consistent with the voting weight stored in the system, in units of tFL, and should be rounded to two decimal places;</w:t>
            </w:r>
          </w:p>
          <w:p w14:paraId="27642DCF">
            <w:pPr>
              <w:pStyle w:val="2"/>
              <w:numPr>
                <w:ilvl w:val="0"/>
                <w:numId w:val="62"/>
              </w:numPr>
              <w:ind w:left="425" w:leftChars="0" w:hanging="425" w:firstLineChars="0"/>
              <w:jc w:val="left"/>
              <w:rPr>
                <w:rFonts w:hint="eastAsia"/>
                <w:lang w:bidi="ar"/>
              </w:rPr>
            </w:pPr>
            <w:r>
              <w:rPr>
                <w:rFonts w:hint="eastAsia" w:ascii="Times New Roman" w:eastAsia="微软雅黑"/>
                <w:color w:val="000000"/>
                <w:spacing w:val="8"/>
                <w:sz w:val="24"/>
                <w:szCs w:val="24"/>
                <w:lang w:val="en-US" w:eastAsia="zh-CN" w:bidi="ar"/>
              </w:rPr>
              <w:t>TOKEN POWER: The voting weight of each voter shall be consistent with the voting weight stored in the system, in units of tFL, and shall be retained to two decimal places;</w:t>
            </w:r>
          </w:p>
          <w:p w14:paraId="4D1D2FE5">
            <w:pPr>
              <w:pStyle w:val="2"/>
              <w:numPr>
                <w:ilvl w:val="0"/>
                <w:numId w:val="62"/>
              </w:numPr>
              <w:ind w:left="425" w:leftChars="0" w:hanging="425" w:firstLineChars="0"/>
              <w:jc w:val="left"/>
              <w:rPr>
                <w:rFonts w:hint="eastAsia"/>
                <w:lang w:bidi="ar"/>
              </w:rPr>
            </w:pPr>
            <w:r>
              <w:rPr>
                <w:rFonts w:hint="eastAsia" w:ascii="Times New Roman" w:eastAsia="微软雅黑"/>
                <w:color w:val="000000"/>
                <w:spacing w:val="8"/>
                <w:sz w:val="24"/>
                <w:szCs w:val="24"/>
                <w:lang w:val="en-US" w:eastAsia="zh-CN" w:bidi="ar"/>
              </w:rPr>
              <w:t>Power percentage: The voting weight of each voter as a percentage of the total voting weight is correctly calculated and displayed in percentage format, with two decimal places;</w:t>
            </w:r>
          </w:p>
          <w:p w14:paraId="4A6A8A54">
            <w:pPr>
              <w:pStyle w:val="2"/>
              <w:numPr>
                <w:ilvl w:val="0"/>
                <w:numId w:val="62"/>
              </w:numPr>
              <w:ind w:left="425" w:leftChars="0" w:hanging="425" w:firstLineChars="0"/>
              <w:jc w:val="left"/>
              <w:rPr>
                <w:rFonts w:hint="eastAsia"/>
                <w:lang w:bidi="ar"/>
              </w:rPr>
            </w:pPr>
            <w:r>
              <w:rPr>
                <w:rFonts w:hint="eastAsia" w:ascii="Times New Roman" w:eastAsia="微软雅黑"/>
                <w:color w:val="000000"/>
                <w:spacing w:val="8"/>
                <w:sz w:val="24"/>
                <w:szCs w:val="24"/>
                <w:lang w:val="en-US" w:eastAsia="zh-CN" w:bidi="ar"/>
              </w:rPr>
              <w:t>RESULT: The voting choices (Approved or Rejected) of each voter should be accurate and consistent with their actual voting results;</w:t>
            </w:r>
          </w:p>
          <w:p w14:paraId="65F22564">
            <w:pPr>
              <w:pStyle w:val="2"/>
              <w:numPr>
                <w:ilvl w:val="0"/>
                <w:numId w:val="62"/>
              </w:numPr>
              <w:ind w:left="425" w:leftChars="0" w:hanging="425" w:firstLineChars="0"/>
              <w:jc w:val="left"/>
              <w:rPr>
                <w:rFonts w:hint="eastAsia"/>
                <w:lang w:bidi="ar"/>
              </w:rPr>
            </w:pPr>
            <w:r>
              <w:rPr>
                <w:rFonts w:hint="eastAsia" w:ascii="Times New Roman" w:eastAsia="微软雅黑"/>
                <w:color w:val="000000"/>
                <w:spacing w:val="8"/>
                <w:sz w:val="24"/>
                <w:szCs w:val="24"/>
                <w:lang w:val="en-US" w:eastAsia="zh-CN" w:bidi="ar"/>
              </w:rPr>
              <w:t>Data source consistency: Ensure that all returned proposal result data comes from the correct database;</w:t>
            </w:r>
          </w:p>
          <w:p w14:paraId="15BB0989">
            <w:pPr>
              <w:pStyle w:val="2"/>
              <w:numPr>
                <w:ilvl w:val="0"/>
                <w:numId w:val="62"/>
              </w:numPr>
              <w:ind w:left="425" w:leftChars="0" w:hanging="425" w:firstLineChars="0"/>
              <w:jc w:val="left"/>
              <w:rPr>
                <w:rFonts w:hint="eastAsia"/>
                <w:lang w:bidi="ar"/>
              </w:rPr>
            </w:pPr>
            <w:r>
              <w:rPr>
                <w:rFonts w:hint="eastAsia" w:ascii="Times New Roman" w:eastAsia="微软雅黑"/>
                <w:color w:val="000000"/>
                <w:spacing w:val="8"/>
                <w:sz w:val="24"/>
                <w:szCs w:val="24"/>
                <w:lang w:val="en-US" w:eastAsia="zh-CN" w:bidi="ar"/>
              </w:rPr>
              <w:t>Data synchronization: The query results should be consistent with the voting data in the database.</w:t>
            </w:r>
          </w:p>
        </w:tc>
        <w:tc>
          <w:tcPr>
            <w:tcW w:w="3200" w:type="dxa"/>
            <w:tcBorders>
              <w:right w:val="single" w:color="auto" w:sz="4" w:space="0"/>
            </w:tcBorders>
            <w:noWrap w:val="0"/>
            <w:vAlign w:val="center"/>
          </w:tcPr>
          <w:p w14:paraId="15E67806">
            <w:pPr>
              <w:pStyle w:val="2"/>
              <w:numPr>
                <w:ilvl w:val="0"/>
                <w:numId w:val="63"/>
              </w:numPr>
              <w:ind w:left="425" w:leftChars="0" w:hanging="425" w:firstLineChars="0"/>
              <w:rPr>
                <w:rFonts w:hint="eastAsia"/>
                <w:lang w:eastAsia="zh-CN" w:bidi="ar"/>
              </w:rPr>
            </w:pPr>
            <w:r>
              <w:rPr>
                <w:rFonts w:hint="eastAsia" w:ascii="Times New Roman" w:eastAsia="微软雅黑"/>
                <w:color w:val="000000"/>
                <w:spacing w:val="8"/>
                <w:sz w:val="24"/>
                <w:szCs w:val="24"/>
                <w:lang w:val="en-US" w:eastAsia="zh-CN" w:bidi="ar"/>
              </w:rPr>
              <w:t>Voter address: The voting address of each voter shall be consistent with the actual voting address in the proposal, and the address format shall comply with the specification;</w:t>
            </w:r>
          </w:p>
          <w:p w14:paraId="6D10D5AC">
            <w:pPr>
              <w:pStyle w:val="2"/>
              <w:numPr>
                <w:ilvl w:val="0"/>
                <w:numId w:val="63"/>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SP POWER: The voting weight of each voter shall be consistent with the voting weight stored in the system, in units of B, and shall be rounded to two decimal places;</w:t>
            </w:r>
          </w:p>
          <w:p w14:paraId="2D390010">
            <w:pPr>
              <w:pStyle w:val="2"/>
              <w:numPr>
                <w:ilvl w:val="0"/>
                <w:numId w:val="63"/>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Client power: The voting weight of each voter shall be consistent with the voting weight stored in the system, in units of B, and shall be retained to two decimal places;</w:t>
            </w:r>
          </w:p>
          <w:p w14:paraId="34DB1C0D">
            <w:pPr>
              <w:pStyle w:val="2"/>
              <w:numPr>
                <w:ilvl w:val="0"/>
                <w:numId w:val="63"/>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DEVELOPER POWER: The voting weight of each voter should be consistent with the voting weight stored in the system, in units of tFL, and should be rounded to two decimal places;</w:t>
            </w:r>
          </w:p>
          <w:p w14:paraId="62CBD8DB">
            <w:pPr>
              <w:pStyle w:val="2"/>
              <w:numPr>
                <w:ilvl w:val="0"/>
                <w:numId w:val="63"/>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TOKEN POWER: The voting weight of each voter shall be consistent with the voting weight stored in the system, in units of tFL, and shall be retained to two decimal places;</w:t>
            </w:r>
          </w:p>
          <w:p w14:paraId="5767F086">
            <w:pPr>
              <w:pStyle w:val="2"/>
              <w:numPr>
                <w:ilvl w:val="0"/>
                <w:numId w:val="63"/>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Power percentage: The voting weight of each voter as a percentage of the total voting weight is correctly calculated and displayed in percentage format, with two decimal places;</w:t>
            </w:r>
          </w:p>
          <w:p w14:paraId="586AC0EB">
            <w:pPr>
              <w:pStyle w:val="2"/>
              <w:numPr>
                <w:ilvl w:val="0"/>
                <w:numId w:val="63"/>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RESULT: The voting choices (Approved or Rejected) of each voter should be accurate and consistent with their actual voting results;</w:t>
            </w:r>
          </w:p>
          <w:p w14:paraId="604C5ED4">
            <w:pPr>
              <w:pStyle w:val="2"/>
              <w:numPr>
                <w:ilvl w:val="0"/>
                <w:numId w:val="63"/>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Data source consistency: Ensure that all returned proposal result data comes from the correct database;</w:t>
            </w:r>
          </w:p>
          <w:p w14:paraId="589376BA">
            <w:pPr>
              <w:pStyle w:val="2"/>
              <w:numPr>
                <w:ilvl w:val="0"/>
                <w:numId w:val="63"/>
              </w:numPr>
              <w:ind w:left="425" w:leftChars="0" w:right="0" w:rightChars="0" w:hanging="425" w:firstLineChars="0"/>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Data synchronization: The query results should be consistent with the voting data in the database.</w:t>
            </w:r>
          </w:p>
        </w:tc>
        <w:tc>
          <w:tcPr>
            <w:tcW w:w="940" w:type="dxa"/>
            <w:tcBorders>
              <w:right w:val="single" w:color="auto" w:sz="4" w:space="0"/>
            </w:tcBorders>
            <w:noWrap w:val="0"/>
            <w:vAlign w:val="center"/>
          </w:tcPr>
          <w:p w14:paraId="3A82C47C">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37B03BF0">
            <w:pPr>
              <w:widowControl/>
              <w:numPr>
                <w:ilvl w:val="0"/>
                <w:numId w:val="12"/>
              </w:numPr>
              <w:ind w:left="-420" w:leftChars="0" w:firstLine="420" w:firstLineChars="0"/>
              <w:jc w:val="center"/>
              <w:textAlignment w:val="center"/>
              <w:rPr>
                <w:rFonts w:hint="eastAsia"/>
              </w:rPr>
            </w:pPr>
          </w:p>
        </w:tc>
      </w:tr>
      <w:tr w14:paraId="3EFAF2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70BC7070">
            <w:pPr>
              <w:widowControl/>
              <w:numPr>
                <w:ilvl w:val="0"/>
                <w:numId w:val="9"/>
              </w:numPr>
              <w:jc w:val="right"/>
              <w:textAlignment w:val="center"/>
              <w:rPr>
                <w:rFonts w:hint="eastAsia"/>
                <w:lang w:bidi="ar"/>
              </w:rPr>
            </w:pPr>
          </w:p>
        </w:tc>
        <w:tc>
          <w:tcPr>
            <w:tcW w:w="2201" w:type="dxa"/>
            <w:noWrap w:val="0"/>
            <w:vAlign w:val="center"/>
          </w:tcPr>
          <w:p w14:paraId="01AEFD67">
            <w:pPr>
              <w:widowControl/>
              <w:ind w:firstLine="0"/>
              <w:jc w:val="center"/>
              <w:textAlignment w:val="center"/>
              <w:rPr>
                <w:rFonts w:hint="eastAsia"/>
                <w:lang w:bidi="ar"/>
              </w:rPr>
            </w:pPr>
            <w:r>
              <w:rPr>
                <w:rFonts w:hint="eastAsia" w:ascii="Times New Roman" w:eastAsia="微软雅黑"/>
                <w:color w:val="000000"/>
                <w:spacing w:val="8"/>
                <w:sz w:val="24"/>
                <w:szCs w:val="24"/>
                <w:lang w:val="en-US" w:eastAsia="zh-CN" w:bidi="ar"/>
              </w:rPr>
              <w:t>CLI-View details of the proposal vote results</w:t>
            </w:r>
          </w:p>
        </w:tc>
        <w:tc>
          <w:tcPr>
            <w:tcW w:w="2655" w:type="dxa"/>
            <w:noWrap w:val="0"/>
            <w:vAlign w:val="center"/>
          </w:tcPr>
          <w:p w14:paraId="761E63DC">
            <w:pPr>
              <w:widowControl/>
              <w:ind w:firstLine="0"/>
              <w:jc w:val="center"/>
              <w:textAlignment w:val="center"/>
              <w:rPr>
                <w:rFonts w:hint="default"/>
                <w:highlight w:val="none"/>
                <w:lang w:val="en-US" w:eastAsia="zh-CN" w:bidi="ar"/>
              </w:rPr>
            </w:pPr>
            <w:r>
              <w:rPr>
                <w:rFonts w:hint="eastAsia" w:ascii="Times New Roman" w:eastAsia="微软雅黑"/>
                <w:color w:val="000000"/>
                <w:spacing w:val="8"/>
                <w:sz w:val="24"/>
                <w:szCs w:val="24"/>
                <w:highlight w:val="none"/>
                <w:lang w:val="en-US" w:eastAsia="zh-CN" w:bidi="ar"/>
              </w:rPr>
              <w:t>Details of the results of the proposal-data consistency</w:t>
            </w:r>
          </w:p>
        </w:tc>
        <w:tc>
          <w:tcPr>
            <w:tcW w:w="3162" w:type="dxa"/>
            <w:tcBorders>
              <w:right w:val="single" w:color="auto" w:sz="4" w:space="0"/>
            </w:tcBorders>
            <w:noWrap w:val="0"/>
            <w:vAlign w:val="center"/>
          </w:tcPr>
          <w:p w14:paraId="23A198C0">
            <w:pPr>
              <w:pStyle w:val="2"/>
              <w:numPr>
                <w:ilvl w:val="0"/>
                <w:numId w:val="64"/>
              </w:numPr>
              <w:ind w:left="425" w:leftChars="0" w:right="0" w:rightChars="0" w:hanging="425" w:firstLineChars="0"/>
              <w:jc w:val="left"/>
              <w:rPr>
                <w:rFonts w:hint="eastAsia"/>
                <w:lang w:bidi="ar"/>
              </w:rPr>
            </w:pPr>
            <w:r>
              <w:rPr>
                <w:rFonts w:hint="eastAsia" w:ascii="Times New Roman" w:eastAsia="微软雅黑"/>
                <w:color w:val="000000"/>
                <w:spacing w:val="8"/>
                <w:sz w:val="24"/>
                <w:szCs w:val="24"/>
                <w:lang w:val="en-US" w:eastAsia="zh-CN" w:bidi="ar"/>
              </w:rPr>
              <w:t>Consistency of total voting weight: the sum of all voters' TOKEN POWER should equal the total voting weight of the proposal;</w:t>
            </w:r>
          </w:p>
          <w:p w14:paraId="217220FF">
            <w:pPr>
              <w:pStyle w:val="2"/>
              <w:numPr>
                <w:ilvl w:val="0"/>
                <w:numId w:val="64"/>
              </w:numPr>
              <w:ind w:left="425" w:leftChars="0" w:right="0" w:rightChars="0" w:hanging="425" w:firstLineChars="0"/>
              <w:jc w:val="left"/>
              <w:rPr>
                <w:rFonts w:hint="eastAsia"/>
                <w:lang w:bidi="ar"/>
              </w:rPr>
            </w:pPr>
            <w:r>
              <w:rPr>
                <w:rFonts w:hint="eastAsia" w:ascii="Times New Roman" w:eastAsia="微软雅黑"/>
                <w:color w:val="000000"/>
                <w:spacing w:val="8"/>
                <w:sz w:val="24"/>
                <w:szCs w:val="24"/>
                <w:lang w:val="en-US" w:eastAsia="zh-CN" w:bidi="ar"/>
              </w:rPr>
              <w:t>Consistency of percentage of votes: the total POWER PERCENTAGE of all voters should be 100%;</w:t>
            </w:r>
          </w:p>
          <w:p w14:paraId="387A4673">
            <w:pPr>
              <w:pStyle w:val="2"/>
              <w:numPr>
                <w:ilvl w:val="0"/>
                <w:numId w:val="64"/>
              </w:numPr>
              <w:ind w:left="425" w:leftChars="0" w:right="0" w:rightChars="0" w:hanging="425" w:firstLineChars="0"/>
              <w:jc w:val="left"/>
              <w:rPr>
                <w:rFonts w:hint="eastAsia"/>
                <w:lang w:bidi="ar"/>
              </w:rPr>
            </w:pPr>
            <w:r>
              <w:rPr>
                <w:rFonts w:hint="eastAsia" w:ascii="Times New Roman" w:eastAsia="微软雅黑"/>
                <w:color w:val="000000"/>
                <w:spacing w:val="8"/>
                <w:sz w:val="24"/>
                <w:szCs w:val="24"/>
                <w:lang w:val="en-US" w:eastAsia="zh-CN" w:bidi="ar"/>
              </w:rPr>
              <w:t>Consistency of voting choices: Each voter's vote choice (Approved or Rejected) should be consistent with the actual choice at the time of voting.</w:t>
            </w:r>
          </w:p>
        </w:tc>
        <w:tc>
          <w:tcPr>
            <w:tcW w:w="3200" w:type="dxa"/>
            <w:tcBorders>
              <w:right w:val="single" w:color="auto" w:sz="4" w:space="0"/>
            </w:tcBorders>
            <w:noWrap w:val="0"/>
            <w:vAlign w:val="center"/>
          </w:tcPr>
          <w:p w14:paraId="5FFFB99D">
            <w:pPr>
              <w:pStyle w:val="2"/>
              <w:numPr>
                <w:ilvl w:val="0"/>
                <w:numId w:val="65"/>
              </w:numPr>
              <w:ind w:left="425" w:leftChars="0" w:right="0" w:rightChars="0" w:hanging="425" w:firstLineChars="0"/>
              <w:rPr>
                <w:rFonts w:hint="eastAsia"/>
                <w:lang w:bidi="ar"/>
              </w:rPr>
            </w:pPr>
            <w:r>
              <w:rPr>
                <w:rFonts w:hint="eastAsia" w:ascii="Times New Roman" w:eastAsia="微软雅黑"/>
                <w:color w:val="000000"/>
                <w:spacing w:val="8"/>
                <w:sz w:val="24"/>
                <w:szCs w:val="24"/>
                <w:lang w:val="en-US" w:eastAsia="zh-CN" w:bidi="ar"/>
              </w:rPr>
              <w:t>Consistency of total voting weight: the sum of all voters' TOKEN POWER should equal the total voting weight of the proposal;</w:t>
            </w:r>
          </w:p>
          <w:p w14:paraId="5B062672">
            <w:pPr>
              <w:pStyle w:val="2"/>
              <w:numPr>
                <w:ilvl w:val="0"/>
                <w:numId w:val="65"/>
              </w:numPr>
              <w:ind w:left="425" w:leftChars="0" w:right="0" w:rightChars="0" w:hanging="425" w:firstLineChars="0"/>
              <w:rPr>
                <w:rFonts w:hint="eastAsia"/>
                <w:lang w:bidi="ar"/>
              </w:rPr>
            </w:pPr>
            <w:r>
              <w:rPr>
                <w:rFonts w:hint="eastAsia" w:ascii="Times New Roman" w:eastAsia="微软雅黑"/>
                <w:color w:val="000000"/>
                <w:spacing w:val="8"/>
                <w:sz w:val="24"/>
                <w:szCs w:val="24"/>
                <w:lang w:val="en-US" w:eastAsia="zh-CN" w:bidi="ar"/>
              </w:rPr>
              <w:t>Consistency of percentage of votes: the total POWER PERCENTAGE of all voters should be 100%;</w:t>
            </w:r>
          </w:p>
          <w:p w14:paraId="28FFAC2D">
            <w:pPr>
              <w:pStyle w:val="2"/>
              <w:numPr>
                <w:ilvl w:val="0"/>
                <w:numId w:val="65"/>
              </w:numPr>
              <w:ind w:left="425" w:leftChars="0" w:right="0" w:rightChars="0" w:hanging="425" w:firstLineChars="0"/>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Consistency of voting choices: Each voter's vote choice (Approved or Rejected) should be consistent with the actual choice at the time of voting.</w:t>
            </w:r>
          </w:p>
        </w:tc>
        <w:tc>
          <w:tcPr>
            <w:tcW w:w="940" w:type="dxa"/>
            <w:tcBorders>
              <w:right w:val="single" w:color="auto" w:sz="4" w:space="0"/>
            </w:tcBorders>
            <w:noWrap w:val="0"/>
            <w:vAlign w:val="center"/>
          </w:tcPr>
          <w:p w14:paraId="300978EB">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27C33915">
            <w:pPr>
              <w:widowControl/>
              <w:numPr>
                <w:ilvl w:val="0"/>
                <w:numId w:val="12"/>
              </w:numPr>
              <w:ind w:left="-420" w:leftChars="0" w:firstLine="420" w:firstLineChars="0"/>
              <w:jc w:val="center"/>
              <w:textAlignment w:val="center"/>
              <w:rPr>
                <w:rFonts w:hint="eastAsia"/>
              </w:rPr>
            </w:pPr>
          </w:p>
        </w:tc>
      </w:tr>
      <w:tr w14:paraId="3CCECB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21F62BF">
            <w:pPr>
              <w:widowControl/>
              <w:numPr>
                <w:ilvl w:val="0"/>
                <w:numId w:val="9"/>
              </w:numPr>
              <w:jc w:val="right"/>
              <w:textAlignment w:val="center"/>
              <w:rPr>
                <w:rFonts w:hint="eastAsia"/>
                <w:lang w:bidi="ar"/>
              </w:rPr>
            </w:pPr>
          </w:p>
        </w:tc>
        <w:tc>
          <w:tcPr>
            <w:tcW w:w="2201" w:type="dxa"/>
            <w:noWrap w:val="0"/>
            <w:vAlign w:val="center"/>
          </w:tcPr>
          <w:p w14:paraId="52AD7604">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CLI-View details of the proposal vote results</w:t>
            </w:r>
          </w:p>
        </w:tc>
        <w:tc>
          <w:tcPr>
            <w:tcW w:w="2655" w:type="dxa"/>
            <w:noWrap w:val="0"/>
            <w:vAlign w:val="center"/>
          </w:tcPr>
          <w:p w14:paraId="4624D729">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Proposal ID verification</w:t>
            </w:r>
          </w:p>
        </w:tc>
        <w:tc>
          <w:tcPr>
            <w:tcW w:w="3162" w:type="dxa"/>
            <w:tcBorders>
              <w:right w:val="single" w:color="auto" w:sz="4" w:space="0"/>
            </w:tcBorders>
            <w:noWrap w:val="0"/>
            <w:vAlign w:val="center"/>
          </w:tcPr>
          <w:p w14:paraId="0B9E4DDA">
            <w:pPr>
              <w:widowControl/>
              <w:numPr>
                <w:ilvl w:val="0"/>
                <w:numId w:val="66"/>
              </w:numPr>
              <w:ind w:left="440" w:leftChars="0" w:hanging="440" w:firstLineChars="0"/>
              <w:jc w:val="left"/>
              <w:textAlignment w:val="center"/>
              <w:rPr>
                <w:lang w:bidi="ar"/>
              </w:rPr>
            </w:pPr>
            <w:r>
              <w:rPr>
                <w:rFonts w:hint="eastAsia" w:ascii="Times New Roman" w:eastAsia="微软雅黑"/>
                <w:color w:val="000000"/>
                <w:spacing w:val="8"/>
                <w:sz w:val="24"/>
                <w:szCs w:val="24"/>
                <w:lang w:val="en-US" w:eastAsia="zh-CN" w:bidi="ar"/>
              </w:rPr>
              <w:t>Proposal ID is empty (no proposal ID parameter is provided)</w:t>
            </w:r>
          </w:p>
          <w:p w14:paraId="3AE6B7D2">
            <w:pPr>
              <w:widowControl/>
              <w:numPr>
                <w:ilvl w:val="0"/>
                <w:numId w:val="66"/>
              </w:numPr>
              <w:ind w:left="440" w:leftChars="0" w:hanging="440" w:firstLineChars="0"/>
              <w:jc w:val="left"/>
              <w:textAlignment w:val="center"/>
              <w:rPr>
                <w:lang w:bidi="ar"/>
              </w:rPr>
            </w:pPr>
            <w:r>
              <w:rPr>
                <w:rFonts w:hint="eastAsia" w:ascii="Times New Roman" w:eastAsia="微软雅黑"/>
                <w:color w:val="000000"/>
                <w:spacing w:val="8"/>
                <w:sz w:val="24"/>
                <w:szCs w:val="24"/>
                <w:lang w:val="en-US" w:eastAsia="zh-CN" w:bidi="ar"/>
              </w:rPr>
              <w:t>Proposal ID does not exist</w:t>
            </w:r>
          </w:p>
          <w:p w14:paraId="3AA35C20">
            <w:pPr>
              <w:widowControl/>
              <w:numPr>
                <w:ilvl w:val="0"/>
                <w:numId w:val="66"/>
              </w:numPr>
              <w:ind w:left="440" w:leftChars="0" w:hanging="44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Proposal ID is illegal (empty characters, special characters, excessively long characters, etc.)</w:t>
            </w:r>
          </w:p>
        </w:tc>
        <w:tc>
          <w:tcPr>
            <w:tcW w:w="3200" w:type="dxa"/>
            <w:tcBorders>
              <w:right w:val="single" w:color="auto" w:sz="4" w:space="0"/>
            </w:tcBorders>
            <w:noWrap w:val="0"/>
            <w:vAlign w:val="center"/>
          </w:tcPr>
          <w:p w14:paraId="698C17ED">
            <w:pPr>
              <w:widowControl/>
              <w:numPr>
                <w:ilvl w:val="0"/>
                <w:numId w:val="67"/>
              </w:numPr>
              <w:ind w:left="440" w:leftChars="0" w:hanging="440" w:firstLineChars="0"/>
              <w:jc w:val="left"/>
              <w:textAlignment w:val="center"/>
              <w:rPr>
                <w:lang w:bidi="ar"/>
              </w:rPr>
            </w:pPr>
            <w:r>
              <w:rPr>
                <w:rFonts w:hint="eastAsia" w:ascii="Times New Roman" w:eastAsia="微软雅黑"/>
                <w:color w:val="000000"/>
                <w:spacing w:val="8"/>
                <w:sz w:val="24"/>
                <w:szCs w:val="24"/>
                <w:lang w:val="en-US" w:eastAsia="zh-CN" w:bidi="ar"/>
              </w:rPr>
              <w:t>Proposal ID is empty: When the user does not provide the proposal ID parameter, the system should return an error message, such as: "msg": "No proposal ID provided"}";</w:t>
            </w:r>
          </w:p>
          <w:p w14:paraId="6ECD814A">
            <w:pPr>
              <w:pStyle w:val="2"/>
              <w:numPr>
                <w:ilvl w:val="0"/>
                <w:numId w:val="67"/>
              </w:numPr>
              <w:ind w:left="440" w:leftChars="0" w:hanging="440" w:firstLineChars="0"/>
              <w:rPr>
                <w:lang w:bidi="ar"/>
              </w:rPr>
            </w:pPr>
            <w:r>
              <w:rPr>
                <w:rFonts w:hint="eastAsia" w:ascii="Times New Roman" w:eastAsia="微软雅黑"/>
                <w:color w:val="000000"/>
                <w:spacing w:val="8"/>
                <w:sz w:val="24"/>
                <w:szCs w:val="24"/>
                <w:lang w:val="en-US" w:eastAsia="zh-CN" w:bidi="ar"/>
              </w:rPr>
              <w:t>Proposal ID does not exist: When the provided proposalID does not exist in the system, the system should return an error message, such as "msg": "Invalid proposal ID", "proposalID": 250}"</w:t>
            </w:r>
          </w:p>
          <w:p w14:paraId="751B11F6">
            <w:pPr>
              <w:pStyle w:val="2"/>
              <w:numPr>
                <w:ilvl w:val="0"/>
                <w:numId w:val="67"/>
              </w:numPr>
              <w:ind w:left="440" w:leftChars="0" w:hanging="440" w:firstLineChars="0"/>
              <w:rPr>
                <w:lang w:bidi="ar"/>
              </w:rPr>
            </w:pPr>
            <w:r>
              <w:rPr>
                <w:rFonts w:hint="eastAsia" w:ascii="Times New Roman" w:eastAsia="微软雅黑"/>
                <w:color w:val="000000"/>
                <w:spacing w:val="8"/>
                <w:sz w:val="24"/>
                <w:szCs w:val="24"/>
                <w:lang w:val="en-US" w:eastAsia="zh-CN" w:bidi="ar"/>
              </w:rPr>
              <w:t>Proposal ID is illegal:</w:t>
            </w:r>
          </w:p>
          <w:p w14:paraId="03ABDFA7">
            <w:pPr>
              <w:pStyle w:val="2"/>
              <w:ind w:left="440" w:firstLine="0"/>
              <w:rPr>
                <w:rFonts w:hint="eastAsia" w:eastAsia="宋体"/>
                <w:lang w:eastAsia="zh-CN" w:bidi="ar"/>
              </w:rPr>
            </w:pPr>
            <w:r>
              <w:rPr>
                <w:rFonts w:hint="eastAsia" w:ascii="Times New Roman" w:eastAsia="微软雅黑"/>
                <w:color w:val="000000"/>
                <w:spacing w:val="8"/>
                <w:sz w:val="24"/>
                <w:szCs w:val="24"/>
                <w:lang w:val="en-US" w:eastAsia="zh-CN" w:bidi="ar"/>
              </w:rPr>
              <w:t>When the proposal ID contains empty characters, special characters, or too long characters, the system should return an error message, such as "Proposal ID format is invalid".</w:t>
            </w:r>
          </w:p>
          <w:p w14:paraId="6BD80282">
            <w:pPr>
              <w:pStyle w:val="2"/>
              <w:ind w:left="440" w:firstLine="0"/>
              <w:rPr>
                <w:rFonts w:hint="eastAsia" w:eastAsia="宋体"/>
                <w:lang w:eastAsia="zh-CN" w:bidi="ar"/>
              </w:rPr>
            </w:pPr>
            <w:r>
              <w:rPr>
                <w:rFonts w:hint="eastAsia" w:ascii="Times New Roman" w:eastAsia="微软雅黑"/>
                <w:color w:val="000000"/>
                <w:spacing w:val="8"/>
                <w:sz w:val="24"/>
                <w:szCs w:val="24"/>
                <w:lang w:val="en-US" w:eastAsia="zh-CN" w:bidi="ar"/>
              </w:rPr>
              <w:t>If the proposal ID is too long, the system should limit the length of the proposal ID and return a message such as "Proposal ID is too long, out of range".</w:t>
            </w:r>
          </w:p>
          <w:p w14:paraId="5C76D8E7">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system should reject all invalid proposal IDs mentioned above to prevent invalid IDs from entering the system processing process</w:t>
            </w:r>
          </w:p>
        </w:tc>
        <w:tc>
          <w:tcPr>
            <w:tcW w:w="940" w:type="dxa"/>
            <w:tcBorders>
              <w:right w:val="single" w:color="auto" w:sz="4" w:space="0"/>
            </w:tcBorders>
            <w:noWrap w:val="0"/>
            <w:vAlign w:val="center"/>
          </w:tcPr>
          <w:p w14:paraId="3AF54AFD">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420D5ACE">
            <w:pPr>
              <w:widowControl/>
              <w:numPr>
                <w:ilvl w:val="0"/>
                <w:numId w:val="12"/>
              </w:numPr>
              <w:ind w:left="-420" w:leftChars="0" w:firstLine="420" w:firstLineChars="0"/>
              <w:jc w:val="center"/>
              <w:textAlignment w:val="center"/>
              <w:rPr>
                <w:rFonts w:hint="eastAsia"/>
              </w:rPr>
            </w:pPr>
          </w:p>
        </w:tc>
      </w:tr>
      <w:tr w14:paraId="770FEE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308B3E1B">
            <w:pPr>
              <w:widowControl/>
              <w:numPr>
                <w:ilvl w:val="0"/>
                <w:numId w:val="9"/>
              </w:numPr>
              <w:jc w:val="right"/>
              <w:textAlignment w:val="center"/>
              <w:rPr>
                <w:rFonts w:hint="eastAsia"/>
                <w:lang w:bidi="ar"/>
              </w:rPr>
            </w:pPr>
          </w:p>
        </w:tc>
        <w:tc>
          <w:tcPr>
            <w:tcW w:w="2201" w:type="dxa"/>
            <w:noWrap w:val="0"/>
            <w:vAlign w:val="center"/>
          </w:tcPr>
          <w:p w14:paraId="7FDBFF4B">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CLI-View details of the proposal vote results</w:t>
            </w:r>
          </w:p>
        </w:tc>
        <w:tc>
          <w:tcPr>
            <w:tcW w:w="2655" w:type="dxa"/>
            <w:noWrap w:val="0"/>
            <w:vAlign w:val="center"/>
          </w:tcPr>
          <w:p w14:paraId="6BECA4B9">
            <w:pPr>
              <w:widowControl/>
              <w:ind w:firstLine="0"/>
              <w:jc w:val="center"/>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Query detailed data on the voting results of an open proposal</w:t>
            </w:r>
          </w:p>
        </w:tc>
        <w:tc>
          <w:tcPr>
            <w:tcW w:w="3162" w:type="dxa"/>
            <w:tcBorders>
              <w:right w:val="single" w:color="auto" w:sz="4" w:space="0"/>
            </w:tcBorders>
            <w:noWrap w:val="0"/>
            <w:vAlign w:val="center"/>
          </w:tcPr>
          <w:p w14:paraId="345C866A">
            <w:pPr>
              <w:widowControl/>
              <w:ind w:firstLine="0"/>
              <w:jc w:val="left"/>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Use four pending status (upcoming, in Progress, and vote counting) proposal ID to query the details of the voting results</w:t>
            </w:r>
          </w:p>
        </w:tc>
        <w:tc>
          <w:tcPr>
            <w:tcW w:w="3200" w:type="dxa"/>
            <w:tcBorders>
              <w:right w:val="single" w:color="auto" w:sz="4" w:space="0"/>
            </w:tcBorders>
            <w:noWrap w:val="0"/>
            <w:vAlign w:val="center"/>
          </w:tcPr>
          <w:p w14:paraId="6CCA8D29">
            <w:pPr>
              <w:widowControl/>
              <w:ind w:firstLine="0"/>
              <w:jc w:val="left"/>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The message indicates that the vote for the proposal has not yet ended and the final vote result cannot be obtained. At the same time, the message should give the proposalID and the current status of the proposal, such as "msg": "Proposal is not completed, no voting results available", "proposalID": 215, "status": "Upcoming"} ""</w:t>
            </w:r>
          </w:p>
        </w:tc>
        <w:tc>
          <w:tcPr>
            <w:tcW w:w="940" w:type="dxa"/>
            <w:tcBorders>
              <w:right w:val="single" w:color="auto" w:sz="4" w:space="0"/>
            </w:tcBorders>
            <w:noWrap w:val="0"/>
            <w:vAlign w:val="center"/>
          </w:tcPr>
          <w:p w14:paraId="4B934EC3">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2D842277">
            <w:pPr>
              <w:widowControl/>
              <w:numPr>
                <w:ilvl w:val="0"/>
                <w:numId w:val="12"/>
              </w:numPr>
              <w:ind w:left="-420" w:leftChars="0" w:firstLine="420" w:firstLineChars="0"/>
              <w:jc w:val="center"/>
              <w:textAlignment w:val="center"/>
              <w:rPr>
                <w:rFonts w:hint="eastAsia"/>
              </w:rPr>
            </w:pPr>
          </w:p>
        </w:tc>
      </w:tr>
      <w:tr w14:paraId="54FDA1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9D6392E">
            <w:pPr>
              <w:widowControl/>
              <w:numPr>
                <w:ilvl w:val="0"/>
                <w:numId w:val="9"/>
              </w:numPr>
              <w:jc w:val="right"/>
              <w:textAlignment w:val="center"/>
              <w:rPr>
                <w:rFonts w:hint="eastAsia"/>
                <w:lang w:bidi="ar"/>
              </w:rPr>
            </w:pPr>
          </w:p>
        </w:tc>
        <w:tc>
          <w:tcPr>
            <w:tcW w:w="2201" w:type="dxa"/>
            <w:noWrap w:val="0"/>
            <w:vAlign w:val="center"/>
          </w:tcPr>
          <w:p w14:paraId="61C664B0">
            <w:pPr>
              <w:widowControl/>
              <w:ind w:firstLine="0"/>
              <w:jc w:val="center"/>
              <w:textAlignment w:val="center"/>
              <w:rPr>
                <w:rFonts w:hint="eastAsia"/>
                <w:lang w:bidi="ar"/>
              </w:rPr>
            </w:pPr>
            <w:r>
              <w:rPr>
                <w:rFonts w:hint="eastAsia" w:ascii="Times New Roman" w:eastAsia="微软雅黑"/>
                <w:color w:val="000000"/>
                <w:spacing w:val="8"/>
                <w:sz w:val="24"/>
                <w:szCs w:val="24"/>
                <w:lang w:val="en-US" w:eastAsia="zh-CN" w:bidi="ar"/>
              </w:rPr>
              <w:t>CLI-View details of the proposal vote results</w:t>
            </w:r>
          </w:p>
        </w:tc>
        <w:tc>
          <w:tcPr>
            <w:tcW w:w="2655" w:type="dxa"/>
            <w:noWrap w:val="0"/>
            <w:vAlign w:val="center"/>
          </w:tcPr>
          <w:p w14:paraId="7B18AAD4">
            <w:pPr>
              <w:widowControl/>
              <w:ind w:firstLine="0"/>
              <w:jc w:val="center"/>
              <w:textAlignment w:val="center"/>
              <w:rPr>
                <w:rFonts w:hint="default"/>
                <w:lang w:val="en-US" w:eastAsia="zh-CN" w:bidi="ar"/>
              </w:rPr>
            </w:pPr>
            <w:r>
              <w:rPr>
                <w:rFonts w:hint="eastAsia" w:ascii="Times New Roman" w:eastAsia="微软雅黑"/>
                <w:color w:val="000000"/>
                <w:spacing w:val="8"/>
                <w:sz w:val="24"/>
                <w:szCs w:val="24"/>
                <w:lang w:val="en-US" w:eastAsia="zh-CN" w:bidi="ar"/>
              </w:rPr>
              <w:t>Details of the results of the single-vote proposals are shown</w:t>
            </w:r>
          </w:p>
        </w:tc>
        <w:tc>
          <w:tcPr>
            <w:tcW w:w="3162" w:type="dxa"/>
            <w:tcBorders>
              <w:right w:val="single" w:color="auto" w:sz="4" w:space="0"/>
            </w:tcBorders>
            <w:noWrap w:val="0"/>
            <w:vAlign w:val="center"/>
          </w:tcPr>
          <w:p w14:paraId="6E290FF6">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In the query of the result of a proposal with a single vote, the verification system can correctly display the voting address, voting weight (retained to two decimal places), weight ratio (100%) and voting result (Approved or Rejected) of the unique voter</w:t>
            </w:r>
          </w:p>
        </w:tc>
        <w:tc>
          <w:tcPr>
            <w:tcW w:w="3200" w:type="dxa"/>
            <w:tcBorders>
              <w:right w:val="single" w:color="auto" w:sz="4" w:space="0"/>
            </w:tcBorders>
            <w:noWrap w:val="0"/>
            <w:vAlign w:val="center"/>
          </w:tcPr>
          <w:p w14:paraId="64866744">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system should correctly display the voting address of the unique voter, the voting weight (rounded to two decimal places), the weight ratio (100%), and the voting result (Approved or Rejected)</w:t>
            </w:r>
          </w:p>
        </w:tc>
        <w:tc>
          <w:tcPr>
            <w:tcW w:w="940" w:type="dxa"/>
            <w:tcBorders>
              <w:right w:val="single" w:color="auto" w:sz="4" w:space="0"/>
            </w:tcBorders>
            <w:noWrap w:val="0"/>
            <w:vAlign w:val="center"/>
          </w:tcPr>
          <w:p w14:paraId="219A51D3">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5BB43D4B">
            <w:pPr>
              <w:widowControl/>
              <w:numPr>
                <w:ilvl w:val="0"/>
                <w:numId w:val="12"/>
              </w:numPr>
              <w:ind w:left="-420" w:leftChars="0" w:firstLine="420" w:firstLineChars="0"/>
              <w:jc w:val="center"/>
              <w:textAlignment w:val="center"/>
              <w:rPr>
                <w:rFonts w:hint="eastAsia"/>
              </w:rPr>
            </w:pPr>
          </w:p>
        </w:tc>
      </w:tr>
      <w:tr w14:paraId="5B0036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0E3F9FA8">
            <w:pPr>
              <w:widowControl/>
              <w:numPr>
                <w:ilvl w:val="0"/>
                <w:numId w:val="9"/>
              </w:numPr>
              <w:jc w:val="right"/>
              <w:textAlignment w:val="center"/>
              <w:rPr>
                <w:rFonts w:hint="eastAsia"/>
                <w:lang w:bidi="ar"/>
              </w:rPr>
            </w:pPr>
          </w:p>
        </w:tc>
        <w:tc>
          <w:tcPr>
            <w:tcW w:w="2201" w:type="dxa"/>
            <w:noWrap w:val="0"/>
            <w:vAlign w:val="center"/>
          </w:tcPr>
          <w:p w14:paraId="3C9FCA51">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CLI-View details of the proposal vote results</w:t>
            </w:r>
          </w:p>
        </w:tc>
        <w:tc>
          <w:tcPr>
            <w:tcW w:w="2655" w:type="dxa"/>
            <w:noWrap w:val="0"/>
            <w:vAlign w:val="center"/>
          </w:tcPr>
          <w:p w14:paraId="4156AC1F">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Details of the zero-vote proposal results are shown below</w:t>
            </w:r>
          </w:p>
        </w:tc>
        <w:tc>
          <w:tcPr>
            <w:tcW w:w="3162" w:type="dxa"/>
            <w:tcBorders>
              <w:right w:val="single" w:color="auto" w:sz="4" w:space="0"/>
            </w:tcBorders>
            <w:noWrap w:val="0"/>
            <w:vAlign w:val="center"/>
          </w:tcPr>
          <w:p w14:paraId="5D44595E">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Query the result of a proposal vote when no votes have been received:</w:t>
            </w:r>
          </w:p>
          <w:p w14:paraId="4E0F8D8C">
            <w:pPr>
              <w:widowControl/>
              <w:numPr>
                <w:ilvl w:val="0"/>
                <w:numId w:val="68"/>
              </w:numPr>
              <w:ind w:left="440" w:leftChars="0" w:hanging="440" w:firstLineChars="0"/>
              <w:jc w:val="left"/>
              <w:textAlignment w:val="center"/>
              <w:rPr>
                <w:lang w:bidi="ar"/>
              </w:rPr>
            </w:pPr>
            <w:r>
              <w:rPr>
                <w:rFonts w:hint="eastAsia" w:ascii="Times New Roman" w:eastAsia="微软雅黑"/>
                <w:color w:val="000000"/>
                <w:spacing w:val="8"/>
                <w:sz w:val="24"/>
                <w:szCs w:val="24"/>
                <w:lang w:val="en-US" w:eastAsia="zh-CN" w:bidi="ar"/>
              </w:rPr>
              <w:t>The system should prompt "No voting";</w:t>
            </w:r>
          </w:p>
          <w:p w14:paraId="59205C5A">
            <w:pPr>
              <w:pStyle w:val="2"/>
              <w:numPr>
                <w:ilvl w:val="0"/>
                <w:numId w:val="68"/>
              </w:numPr>
              <w:ind w:left="440" w:leftChars="0" w:hanging="440" w:firstLineChars="0"/>
              <w:jc w:val="left"/>
              <w:rPr>
                <w:rFonts w:hint="eastAsia"/>
                <w:lang w:bidi="ar"/>
              </w:rPr>
            </w:pPr>
            <w:r>
              <w:rPr>
                <w:rFonts w:hint="eastAsia" w:ascii="Times New Roman" w:eastAsia="微软雅黑"/>
                <w:color w:val="000000"/>
                <w:spacing w:val="8"/>
                <w:sz w:val="24"/>
                <w:szCs w:val="24"/>
                <w:lang w:val="en-US" w:eastAsia="zh-CN" w:bidi="ar"/>
              </w:rPr>
              <w:t>The percentage of the voting options (Vote Approve, Vote Reject) on the proposal details page is zero</w:t>
            </w:r>
          </w:p>
        </w:tc>
        <w:tc>
          <w:tcPr>
            <w:tcW w:w="3200" w:type="dxa"/>
            <w:tcBorders>
              <w:right w:val="single" w:color="auto" w:sz="4" w:space="0"/>
            </w:tcBorders>
            <w:noWrap w:val="0"/>
            <w:vAlign w:val="center"/>
          </w:tcPr>
          <w:p w14:paraId="51796614">
            <w:pPr>
              <w:widowControl/>
              <w:numPr>
                <w:ilvl w:val="0"/>
                <w:numId w:val="69"/>
              </w:numPr>
              <w:ind w:left="440" w:leftChars="0" w:hanging="440" w:firstLineChars="0"/>
              <w:jc w:val="left"/>
              <w:textAlignment w:val="center"/>
              <w:rPr>
                <w:lang w:bidi="ar"/>
              </w:rPr>
            </w:pPr>
            <w:r>
              <w:rPr>
                <w:rFonts w:hint="eastAsia" w:ascii="Times New Roman" w:eastAsia="微软雅黑"/>
                <w:color w:val="000000"/>
                <w:spacing w:val="8"/>
                <w:sz w:val="24"/>
                <w:szCs w:val="24"/>
                <w:lang w:val="en-US" w:eastAsia="zh-CN" w:bidi="ar"/>
              </w:rPr>
              <w:t>The system should prompt "No voting";</w:t>
            </w:r>
          </w:p>
          <w:p w14:paraId="0AFA8619">
            <w:pPr>
              <w:pStyle w:val="2"/>
              <w:numPr>
                <w:ilvl w:val="0"/>
                <w:numId w:val="69"/>
              </w:numPr>
              <w:ind w:left="440" w:leftChars="0" w:hanging="440" w:firstLineChars="0"/>
              <w:rPr>
                <w:rFonts w:hint="eastAsia"/>
                <w:lang w:bidi="ar"/>
              </w:rPr>
            </w:pPr>
            <w:r>
              <w:rPr>
                <w:rFonts w:hint="eastAsia" w:ascii="Times New Roman" w:eastAsia="微软雅黑"/>
                <w:color w:val="000000"/>
                <w:spacing w:val="8"/>
                <w:sz w:val="24"/>
                <w:szCs w:val="24"/>
                <w:lang w:val="en-US" w:eastAsia="zh-CN" w:bidi="ar"/>
              </w:rPr>
              <w:t>The percentage of the voting options (Vote Approve, Vote Reject) on the proposal details page is zero</w:t>
            </w:r>
          </w:p>
        </w:tc>
        <w:tc>
          <w:tcPr>
            <w:tcW w:w="940" w:type="dxa"/>
            <w:tcBorders>
              <w:right w:val="single" w:color="auto" w:sz="4" w:space="0"/>
            </w:tcBorders>
            <w:noWrap w:val="0"/>
            <w:vAlign w:val="center"/>
          </w:tcPr>
          <w:p w14:paraId="4DD7F302">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32A13A5F">
            <w:pPr>
              <w:widowControl/>
              <w:numPr>
                <w:ilvl w:val="0"/>
                <w:numId w:val="12"/>
              </w:numPr>
              <w:ind w:left="-420" w:leftChars="0" w:firstLine="420" w:firstLineChars="0"/>
              <w:jc w:val="center"/>
              <w:textAlignment w:val="center"/>
              <w:rPr>
                <w:rFonts w:hint="eastAsia"/>
              </w:rPr>
            </w:pPr>
          </w:p>
        </w:tc>
      </w:tr>
      <w:tr w14:paraId="7BFAE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5015E6E2">
            <w:pPr>
              <w:widowControl/>
              <w:numPr>
                <w:ilvl w:val="0"/>
                <w:numId w:val="9"/>
              </w:numPr>
              <w:jc w:val="right"/>
              <w:textAlignment w:val="center"/>
              <w:rPr>
                <w:rFonts w:hint="eastAsia"/>
                <w:lang w:bidi="ar"/>
              </w:rPr>
            </w:pPr>
          </w:p>
        </w:tc>
        <w:tc>
          <w:tcPr>
            <w:tcW w:w="2201" w:type="dxa"/>
            <w:noWrap w:val="0"/>
            <w:vAlign w:val="center"/>
          </w:tcPr>
          <w:p w14:paraId="3E62D438">
            <w:pPr>
              <w:widowControl/>
              <w:ind w:firstLine="0"/>
              <w:jc w:val="center"/>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CLI-Proposal management</w:t>
            </w:r>
          </w:p>
        </w:tc>
        <w:tc>
          <w:tcPr>
            <w:tcW w:w="2655" w:type="dxa"/>
            <w:noWrap w:val="0"/>
            <w:vAlign w:val="center"/>
          </w:tcPr>
          <w:p w14:paraId="5B858FE5">
            <w:pPr>
              <w:widowControl/>
              <w:ind w:firstLine="0"/>
              <w:jc w:val="center"/>
              <w:textAlignment w:val="center"/>
              <w:rPr>
                <w:rFonts w:hint="default" w:eastAsia="宋体"/>
                <w:highlight w:val="none"/>
                <w:lang w:val="en-US" w:eastAsia="zh-CN" w:bidi="ar"/>
              </w:rPr>
            </w:pPr>
            <w:r>
              <w:rPr>
                <w:rFonts w:hint="eastAsia" w:ascii="Times New Roman" w:eastAsia="微软雅黑"/>
                <w:color w:val="000000"/>
                <w:spacing w:val="8"/>
                <w:sz w:val="24"/>
                <w:szCs w:val="24"/>
                <w:highlight w:val="none"/>
                <w:lang w:val="en-US" w:eastAsia="zh-CN" w:bidi="ar"/>
              </w:rPr>
              <w:t>help information</w:t>
            </w:r>
          </w:p>
        </w:tc>
        <w:tc>
          <w:tcPr>
            <w:tcW w:w="3162" w:type="dxa"/>
            <w:tcBorders>
              <w:right w:val="single" w:color="auto" w:sz="4" w:space="0"/>
            </w:tcBorders>
            <w:noWrap w:val="0"/>
            <w:vAlign w:val="center"/>
          </w:tcPr>
          <w:p w14:paraId="03DEE7F9">
            <w:pPr>
              <w:pStyle w:val="2"/>
              <w:numPr>
                <w:ilvl w:val="0"/>
                <w:numId w:val="70"/>
              </w:numPr>
              <w:ind w:left="425" w:leftChars="0" w:right="0" w:rightChars="0" w:hanging="425" w:firstLineChars="0"/>
              <w:jc w:val="left"/>
              <w:rPr>
                <w:rFonts w:hint="eastAsia"/>
                <w:lang w:val="en-US" w:eastAsia="zh-CN" w:bidi="ar"/>
              </w:rPr>
            </w:pPr>
            <w:r>
              <w:rPr>
                <w:rFonts w:hint="eastAsia" w:ascii="Times New Roman" w:eastAsia="微软雅黑"/>
                <w:color w:val="000000"/>
                <w:spacing w:val="8"/>
                <w:sz w:val="24"/>
                <w:szCs w:val="24"/>
                <w:lang w:val="en-US" w:eastAsia="zh-CN" w:bidi="ar"/>
              </w:rPr>
              <w:t>The user can view the correct format of the command by using the-h or--help parameter:. /fil-vote proposal-h, the system should return the help information, including: command overview, list of available commands, and flags (Flags) of the command;</w:t>
            </w:r>
          </w:p>
          <w:p w14:paraId="5855EECD">
            <w:pPr>
              <w:pStyle w:val="2"/>
              <w:numPr>
                <w:ilvl w:val="0"/>
                <w:numId w:val="70"/>
              </w:numPr>
              <w:ind w:left="425" w:leftChars="0" w:right="0" w:rightChars="0" w:hanging="425" w:firstLineChars="0"/>
              <w:jc w:val="left"/>
              <w:rPr>
                <w:rFonts w:hint="eastAsia"/>
                <w:lang w:val="en-US" w:eastAsia="zh-CN" w:bidi="ar"/>
              </w:rPr>
            </w:pPr>
            <w:r>
              <w:rPr>
                <w:rFonts w:hint="eastAsia" w:ascii="Times New Roman" w:eastAsia="微软雅黑"/>
                <w:color w:val="000000"/>
                <w:spacing w:val="8"/>
                <w:sz w:val="24"/>
                <w:szCs w:val="24"/>
                <w:lang w:val="en-US" w:eastAsia="zh-CN" w:bidi="ar"/>
              </w:rPr>
              <w:t>List of available commands and overview of available command functions:</w:t>
            </w:r>
          </w:p>
          <w:p w14:paraId="09DDF78E">
            <w:pPr>
              <w:pStyle w:val="2"/>
              <w:numPr>
                <w:ilvl w:val="0"/>
                <w:numId w:val="71"/>
              </w:numPr>
              <w:ind w:left="425" w:leftChars="0" w:right="0" w:rightChars="0" w:hanging="425" w:firstLineChars="0"/>
              <w:jc w:val="left"/>
              <w:rPr>
                <w:rFonts w:hint="default"/>
                <w:lang w:val="en-US" w:eastAsia="zh-CN" w:bidi="ar"/>
              </w:rPr>
            </w:pPr>
            <w:r>
              <w:rPr>
                <w:rFonts w:hint="eastAsia" w:ascii="Times New Roman" w:eastAsia="微软雅黑"/>
                <w:color w:val="000000"/>
                <w:spacing w:val="8"/>
                <w:sz w:val="24"/>
                <w:szCs w:val="24"/>
                <w:lang w:val="en-US" w:eastAsia="zh-CN" w:bidi="ar"/>
              </w:rPr>
              <w:t>Approve/reject: Used to vote on a proposal</w:t>
            </w:r>
          </w:p>
          <w:p w14:paraId="4B74A9EC">
            <w:pPr>
              <w:pStyle w:val="2"/>
              <w:numPr>
                <w:ilvl w:val="0"/>
                <w:numId w:val="71"/>
              </w:numPr>
              <w:ind w:left="425" w:leftChars="0" w:right="0" w:rightChars="0" w:hanging="425" w:firstLineChars="0"/>
              <w:jc w:val="left"/>
              <w:rPr>
                <w:rFonts w:hint="default"/>
                <w:lang w:val="en-US" w:eastAsia="zh-CN" w:bidi="ar"/>
              </w:rPr>
            </w:pPr>
            <w:r>
              <w:rPr>
                <w:rFonts w:hint="eastAsia" w:ascii="Times New Roman" w:eastAsia="微软雅黑"/>
                <w:color w:val="000000"/>
                <w:spacing w:val="8"/>
                <w:sz w:val="24"/>
                <w:szCs w:val="24"/>
                <w:lang w:val="en-US" w:eastAsia="zh-CN" w:bidi="ar"/>
              </w:rPr>
              <w:t>LS: Used to list all proposals in pages</w:t>
            </w:r>
          </w:p>
          <w:p w14:paraId="66FD7BEA">
            <w:pPr>
              <w:pStyle w:val="2"/>
              <w:numPr>
                <w:ilvl w:val="0"/>
                <w:numId w:val="71"/>
              </w:numPr>
              <w:ind w:left="425" w:leftChars="0" w:right="0" w:rightChars="0" w:hanging="425" w:firstLineChars="0"/>
              <w:jc w:val="left"/>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Results: Display (vote completed) the details of the proposal and its vote</w:t>
            </w:r>
          </w:p>
        </w:tc>
        <w:tc>
          <w:tcPr>
            <w:tcW w:w="3200" w:type="dxa"/>
            <w:tcBorders>
              <w:right w:val="single" w:color="auto" w:sz="4" w:space="0"/>
            </w:tcBorders>
            <w:noWrap w:val="0"/>
            <w:vAlign w:val="center"/>
          </w:tcPr>
          <w:p w14:paraId="74D600BF">
            <w:pPr>
              <w:pStyle w:val="2"/>
              <w:numPr>
                <w:ilvl w:val="0"/>
                <w:numId w:val="72"/>
              </w:numPr>
              <w:ind w:left="425" w:leftChars="0" w:right="0" w:rightChars="0" w:hanging="425" w:firstLineChars="0"/>
              <w:rPr>
                <w:rFonts w:hint="eastAsia"/>
                <w:lang w:val="en-US" w:eastAsia="zh-CN" w:bidi="ar"/>
              </w:rPr>
            </w:pPr>
            <w:r>
              <w:rPr>
                <w:rFonts w:hint="eastAsia" w:ascii="Times New Roman" w:eastAsia="微软雅黑"/>
                <w:color w:val="000000"/>
                <w:spacing w:val="8"/>
                <w:sz w:val="24"/>
                <w:szCs w:val="24"/>
                <w:lang w:val="en-US" w:eastAsia="zh-CN" w:bidi="ar"/>
              </w:rPr>
              <w:t>The user can view the correct format of the command by using the-h or--help parameter:. /fil-vote proposal-h, the system should return the help information, including: command overview, list of available commands, and flags (Flags) of the command;</w:t>
            </w:r>
          </w:p>
          <w:p w14:paraId="76D0D7AE">
            <w:pPr>
              <w:pStyle w:val="2"/>
              <w:numPr>
                <w:ilvl w:val="0"/>
                <w:numId w:val="72"/>
              </w:numPr>
              <w:ind w:left="425" w:leftChars="0" w:right="0" w:rightChars="0" w:hanging="425" w:firstLineChars="0"/>
              <w:rPr>
                <w:rFonts w:hint="eastAsia"/>
                <w:lang w:val="en-US" w:eastAsia="zh-CN" w:bidi="ar"/>
              </w:rPr>
            </w:pPr>
            <w:r>
              <w:rPr>
                <w:rFonts w:hint="eastAsia" w:ascii="Times New Roman" w:eastAsia="微软雅黑"/>
                <w:color w:val="000000"/>
                <w:spacing w:val="8"/>
                <w:sz w:val="24"/>
                <w:szCs w:val="24"/>
                <w:lang w:val="en-US" w:eastAsia="zh-CN" w:bidi="ar"/>
              </w:rPr>
              <w:t>List of available commands and overview of available command functions:</w:t>
            </w:r>
          </w:p>
          <w:p w14:paraId="440F3D2A">
            <w:pPr>
              <w:pStyle w:val="2"/>
              <w:numPr>
                <w:ilvl w:val="0"/>
                <w:numId w:val="73"/>
              </w:numPr>
              <w:ind w:left="425" w:leftChars="0" w:right="0" w:rightChars="0" w:hanging="425" w:firstLineChars="0"/>
              <w:rPr>
                <w:rFonts w:hint="default"/>
                <w:lang w:val="en-US" w:eastAsia="zh-CN" w:bidi="ar"/>
              </w:rPr>
            </w:pPr>
            <w:r>
              <w:rPr>
                <w:rFonts w:hint="eastAsia" w:ascii="Times New Roman" w:eastAsia="微软雅黑"/>
                <w:color w:val="000000"/>
                <w:spacing w:val="8"/>
                <w:sz w:val="24"/>
                <w:szCs w:val="24"/>
                <w:lang w:val="en-US" w:eastAsia="zh-CN" w:bidi="ar"/>
              </w:rPr>
              <w:t>Approve/reject: Used to vote on a proposal</w:t>
            </w:r>
          </w:p>
          <w:p w14:paraId="2DD352CD">
            <w:pPr>
              <w:pStyle w:val="2"/>
              <w:numPr>
                <w:ilvl w:val="0"/>
                <w:numId w:val="73"/>
              </w:numPr>
              <w:ind w:left="425" w:leftChars="0" w:right="0" w:rightChars="0" w:hanging="425" w:firstLineChars="0"/>
              <w:rPr>
                <w:rFonts w:hint="default"/>
                <w:lang w:val="en-US" w:eastAsia="zh-CN" w:bidi="ar"/>
              </w:rPr>
            </w:pPr>
            <w:r>
              <w:rPr>
                <w:rFonts w:hint="eastAsia" w:ascii="Times New Roman" w:eastAsia="微软雅黑"/>
                <w:color w:val="000000"/>
                <w:spacing w:val="8"/>
                <w:sz w:val="24"/>
                <w:szCs w:val="24"/>
                <w:lang w:val="en-US" w:eastAsia="zh-CN" w:bidi="ar"/>
              </w:rPr>
              <w:t>LS: Used to list all proposals in pages</w:t>
            </w:r>
          </w:p>
          <w:p w14:paraId="1C16C3A0">
            <w:pPr>
              <w:pStyle w:val="2"/>
              <w:numPr>
                <w:ilvl w:val="0"/>
                <w:numId w:val="73"/>
              </w:numPr>
              <w:ind w:left="425" w:leftChars="0" w:right="0" w:rightChars="0" w:hanging="425" w:firstLineChars="0"/>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Results: Display (vote completed) the details of the proposal and its vote</w:t>
            </w:r>
          </w:p>
        </w:tc>
        <w:tc>
          <w:tcPr>
            <w:tcW w:w="940" w:type="dxa"/>
            <w:tcBorders>
              <w:right w:val="single" w:color="auto" w:sz="4" w:space="0"/>
            </w:tcBorders>
            <w:noWrap w:val="0"/>
            <w:vAlign w:val="center"/>
          </w:tcPr>
          <w:p w14:paraId="5098D85E">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04CA545A">
            <w:pPr>
              <w:widowControl/>
              <w:numPr>
                <w:ilvl w:val="0"/>
                <w:numId w:val="12"/>
              </w:numPr>
              <w:ind w:left="-420" w:leftChars="0" w:firstLine="420" w:firstLineChars="0"/>
              <w:jc w:val="center"/>
              <w:textAlignment w:val="center"/>
              <w:rPr>
                <w:rFonts w:hint="eastAsia"/>
              </w:rPr>
            </w:pPr>
          </w:p>
        </w:tc>
      </w:tr>
      <w:tr w14:paraId="30DD67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DC072C6">
            <w:pPr>
              <w:widowControl/>
              <w:numPr>
                <w:ilvl w:val="0"/>
                <w:numId w:val="9"/>
              </w:numPr>
              <w:jc w:val="right"/>
              <w:textAlignment w:val="center"/>
              <w:rPr>
                <w:rFonts w:hint="eastAsia"/>
                <w:lang w:bidi="ar"/>
              </w:rPr>
            </w:pPr>
          </w:p>
        </w:tc>
        <w:tc>
          <w:tcPr>
            <w:tcW w:w="2201" w:type="dxa"/>
            <w:noWrap w:val="0"/>
            <w:vAlign w:val="center"/>
          </w:tcPr>
          <w:p w14:paraId="05BBC4C8">
            <w:pPr>
              <w:widowControl/>
              <w:ind w:firstLine="0"/>
              <w:jc w:val="center"/>
              <w:textAlignment w:val="center"/>
              <w:rPr>
                <w:rFonts w:hint="eastAsia"/>
                <w:lang w:val="en-US" w:eastAsia="zh-CN" w:bidi="ar"/>
              </w:rPr>
            </w:pPr>
            <w:r>
              <w:rPr>
                <w:rFonts w:hint="eastAsia" w:ascii="Times New Roman" w:eastAsia="微软雅黑"/>
                <w:color w:val="000000"/>
                <w:spacing w:val="8"/>
                <w:sz w:val="24"/>
                <w:szCs w:val="24"/>
                <w:lang w:val="en-US" w:eastAsia="zh-CN" w:bidi="ar"/>
              </w:rPr>
              <w:t>CLI-Proposal management</w:t>
            </w:r>
          </w:p>
        </w:tc>
        <w:tc>
          <w:tcPr>
            <w:tcW w:w="2655" w:type="dxa"/>
            <w:noWrap w:val="0"/>
            <w:vAlign w:val="center"/>
          </w:tcPr>
          <w:p w14:paraId="0F8F7ED0">
            <w:pPr>
              <w:widowControl/>
              <w:ind w:firstLine="0"/>
              <w:jc w:val="center"/>
              <w:textAlignment w:val="center"/>
              <w:rPr>
                <w:rFonts w:hint="default"/>
                <w:highlight w:val="none"/>
                <w:lang w:val="en-US" w:eastAsia="zh-CN" w:bidi="ar"/>
              </w:rPr>
            </w:pPr>
            <w:r>
              <w:rPr>
                <w:rFonts w:hint="eastAsia" w:ascii="Times New Roman" w:eastAsia="微软雅黑"/>
                <w:color w:val="000000"/>
                <w:spacing w:val="8"/>
                <w:sz w:val="24"/>
                <w:szCs w:val="24"/>
                <w:highlight w:val="none"/>
                <w:lang w:val="en-US" w:eastAsia="zh-CN" w:bidi="ar"/>
              </w:rPr>
              <w:t>Help information-Subcommands</w:t>
            </w:r>
          </w:p>
        </w:tc>
        <w:tc>
          <w:tcPr>
            <w:tcW w:w="3162" w:type="dxa"/>
            <w:tcBorders>
              <w:right w:val="single" w:color="auto" w:sz="4" w:space="0"/>
            </w:tcBorders>
            <w:noWrap w:val="0"/>
            <w:vAlign w:val="center"/>
          </w:tcPr>
          <w:p w14:paraId="1C29C1B7">
            <w:pPr>
              <w:pStyle w:val="2"/>
              <w:numPr>
                <w:ilvl w:val="0"/>
                <w:numId w:val="74"/>
              </w:numPr>
              <w:ind w:left="425" w:leftChars="0" w:right="0" w:rightChars="0" w:hanging="425" w:firstLineChars="0"/>
              <w:jc w:val="left"/>
              <w:rPr>
                <w:rFonts w:hint="default"/>
                <w:lang w:val="en-US" w:eastAsia="zh-CN" w:bidi="ar"/>
              </w:rPr>
            </w:pPr>
            <w:r>
              <w:rPr>
                <w:rFonts w:hint="eastAsia" w:ascii="Times New Roman" w:eastAsia="微软雅黑"/>
                <w:color w:val="000000"/>
                <w:spacing w:val="8"/>
                <w:sz w:val="24"/>
                <w:szCs w:val="24"/>
                <w:lang w:val="en-US" w:eastAsia="zh-CN" w:bidi="ar"/>
              </w:rPr>
              <w:t>Execution. /fil-vote proposal approve-h, /fil-vote proposal reject-h Expected to return the specific help information of the subcommands approve and reject;</w:t>
            </w:r>
          </w:p>
          <w:p w14:paraId="0762D7FF">
            <w:pPr>
              <w:pStyle w:val="2"/>
              <w:numPr>
                <w:ilvl w:val="0"/>
                <w:numId w:val="74"/>
              </w:numPr>
              <w:ind w:left="425" w:leftChars="0" w:right="0" w:rightChars="0" w:hanging="425" w:firstLineChars="0"/>
              <w:jc w:val="left"/>
              <w:rPr>
                <w:rFonts w:hint="default"/>
                <w:lang w:val="en-US" w:eastAsia="zh-CN" w:bidi="ar"/>
              </w:rPr>
            </w:pPr>
            <w:r>
              <w:rPr>
                <w:rFonts w:hint="eastAsia" w:ascii="Times New Roman" w:eastAsia="微软雅黑"/>
                <w:color w:val="000000"/>
                <w:spacing w:val="8"/>
                <w:sz w:val="24"/>
                <w:szCs w:val="24"/>
                <w:lang w:val="en-US" w:eastAsia="zh-CN" w:bidi="ar"/>
              </w:rPr>
              <w:t>Execution. /fil-vote proposal ls-h is expected to return specific help information for the ls subcommand;</w:t>
            </w:r>
          </w:p>
          <w:p w14:paraId="64CCAF1B">
            <w:pPr>
              <w:pStyle w:val="2"/>
              <w:numPr>
                <w:ilvl w:val="0"/>
                <w:numId w:val="74"/>
              </w:numPr>
              <w:ind w:left="425" w:leftChars="0" w:right="0" w:rightChars="0" w:hanging="425" w:firstLineChars="0"/>
              <w:jc w:val="left"/>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Execute./fil-vote proposal results-h to expect the specific help information returned by the results subcommand</w:t>
            </w:r>
          </w:p>
        </w:tc>
        <w:tc>
          <w:tcPr>
            <w:tcW w:w="3200" w:type="dxa"/>
            <w:tcBorders>
              <w:right w:val="single" w:color="auto" w:sz="4" w:space="0"/>
            </w:tcBorders>
            <w:noWrap w:val="0"/>
            <w:vAlign w:val="center"/>
          </w:tcPr>
          <w:p w14:paraId="4BF171BD">
            <w:pPr>
              <w:pStyle w:val="2"/>
              <w:numPr>
                <w:ilvl w:val="0"/>
                <w:numId w:val="75"/>
              </w:numPr>
              <w:ind w:left="425" w:leftChars="0" w:right="0" w:rightChars="0" w:hanging="425" w:firstLineChars="0"/>
              <w:rPr>
                <w:rFonts w:hint="eastAsia"/>
                <w:lang w:val="en-US" w:eastAsia="zh-CN" w:bidi="ar"/>
              </w:rPr>
            </w:pPr>
            <w:r>
              <w:rPr>
                <w:rFonts w:hint="eastAsia" w:ascii="Times New Roman" w:eastAsia="微软雅黑"/>
                <w:color w:val="000000"/>
                <w:spacing w:val="8"/>
                <w:sz w:val="24"/>
                <w:szCs w:val="24"/>
                <w:lang w:val="en-US" w:eastAsia="zh-CN" w:bidi="ar"/>
              </w:rPr>
              <w:t>The system should return specific help information: including a brief description of the command function, the basic usage (Usage) of the display command and the supported flag parameters (Flags): --from, -h, --help and--proposalId descriptions to ensure that the help information is clear and accurate and contains all the parameters required by the command;</w:t>
            </w:r>
          </w:p>
          <w:p w14:paraId="1E04A602">
            <w:pPr>
              <w:pStyle w:val="2"/>
              <w:numPr>
                <w:ilvl w:val="0"/>
                <w:numId w:val="75"/>
              </w:numPr>
              <w:ind w:left="425" w:leftChars="0" w:right="0" w:rightChars="0" w:hanging="425" w:firstLineChars="0"/>
              <w:rPr>
                <w:rFonts w:hint="eastAsia"/>
                <w:lang w:val="en-US" w:eastAsia="zh-CN" w:bidi="ar"/>
              </w:rPr>
            </w:pPr>
            <w:r>
              <w:rPr>
                <w:rFonts w:hint="eastAsia" w:ascii="Times New Roman" w:eastAsia="微软雅黑"/>
                <w:color w:val="000000"/>
                <w:spacing w:val="8"/>
                <w:sz w:val="24"/>
                <w:szCs w:val="24"/>
                <w:lang w:val="en-US" w:eastAsia="zh-CN" w:bidi="ar"/>
              </w:rPr>
              <w:t>The system should return specific help information: including a brief description of the command function, the basic usage (Usage) of the display command and the supported flag parameters (Flags): -h, --help to ensure that the help information is clear and accurate and contains all the parameters required by the command;</w:t>
            </w:r>
          </w:p>
          <w:p w14:paraId="431424AA">
            <w:pPr>
              <w:pStyle w:val="2"/>
              <w:numPr>
                <w:ilvl w:val="0"/>
                <w:numId w:val="75"/>
              </w:numPr>
              <w:ind w:left="425" w:leftChars="0" w:right="0" w:rightChars="0" w:hanging="425" w:firstLineChars="0"/>
              <w:rPr>
                <w:rFonts w:hint="eastAsia"/>
                <w:lang w:val="en-US" w:eastAsia="zh-CN" w:bidi="ar"/>
              </w:rPr>
            </w:pPr>
            <w:r>
              <w:rPr>
                <w:rFonts w:hint="eastAsia" w:ascii="Times New Roman" w:eastAsia="微软雅黑"/>
                <w:color w:val="000000"/>
                <w:spacing w:val="8"/>
                <w:sz w:val="24"/>
                <w:szCs w:val="24"/>
                <w:lang w:val="en-US" w:eastAsia="zh-CN" w:bidi="ar"/>
              </w:rPr>
              <w:t>The system should return specific help information: brief description of the command function, display the basic usage of the command and (Usage) supported flag parameters (Flags): -h, --help to ensure that the help information is clear and accurate and contains all the parameters required by the command.</w:t>
            </w:r>
          </w:p>
        </w:tc>
        <w:tc>
          <w:tcPr>
            <w:tcW w:w="940" w:type="dxa"/>
            <w:tcBorders>
              <w:right w:val="single" w:color="auto" w:sz="4" w:space="0"/>
            </w:tcBorders>
            <w:noWrap w:val="0"/>
            <w:vAlign w:val="center"/>
          </w:tcPr>
          <w:p w14:paraId="7A4E172A">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3FD92861">
            <w:pPr>
              <w:widowControl/>
              <w:numPr>
                <w:ilvl w:val="0"/>
                <w:numId w:val="12"/>
              </w:numPr>
              <w:ind w:left="-420" w:leftChars="0" w:firstLine="420" w:firstLineChars="0"/>
              <w:jc w:val="center"/>
              <w:textAlignment w:val="center"/>
              <w:rPr>
                <w:rFonts w:hint="eastAsia"/>
              </w:rPr>
            </w:pPr>
          </w:p>
        </w:tc>
      </w:tr>
      <w:tr w14:paraId="103BD6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4E3A4B09">
            <w:pPr>
              <w:widowControl/>
              <w:numPr>
                <w:ilvl w:val="0"/>
                <w:numId w:val="9"/>
              </w:numPr>
              <w:jc w:val="right"/>
              <w:textAlignment w:val="center"/>
              <w:rPr>
                <w:rFonts w:hint="eastAsia"/>
                <w:lang w:bidi="ar"/>
              </w:rPr>
            </w:pPr>
          </w:p>
        </w:tc>
        <w:tc>
          <w:tcPr>
            <w:tcW w:w="2201" w:type="dxa"/>
            <w:noWrap w:val="0"/>
            <w:vAlign w:val="center"/>
          </w:tcPr>
          <w:p w14:paraId="2E140A93">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CLI-Import the wallet through wallet type + private key</w:t>
            </w:r>
          </w:p>
        </w:tc>
        <w:tc>
          <w:tcPr>
            <w:tcW w:w="2655" w:type="dxa"/>
            <w:noWrap w:val="0"/>
            <w:vAlign w:val="center"/>
          </w:tcPr>
          <w:p w14:paraId="2838DBB9">
            <w:pPr>
              <w:widowControl/>
              <w:ind w:firstLine="0"/>
              <w:jc w:val="center"/>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Valid wallet type + valid private key</w:t>
            </w:r>
          </w:p>
        </w:tc>
        <w:tc>
          <w:tcPr>
            <w:tcW w:w="3162" w:type="dxa"/>
            <w:tcBorders>
              <w:right w:val="single" w:color="auto" w:sz="4" w:space="0"/>
            </w:tcBorders>
            <w:noWrap w:val="0"/>
            <w:vAlign w:val="center"/>
          </w:tcPr>
          <w:p w14:paraId="1E459DD9">
            <w:pPr>
              <w:widowControl/>
              <w:ind w:firstLine="0"/>
              <w:jc w:val="left"/>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Use the specified wallet type (secp256k1, bls, delegated) + valid private key,</w:t>
            </w:r>
          </w:p>
          <w:p w14:paraId="6C2A726B">
            <w:pPr>
              <w:widowControl/>
              <w:ind w:firstLine="0"/>
              <w:jc w:val="left"/>
              <w:textAlignment w:val="center"/>
              <w:rPr>
                <w:rFonts w:hint="eastAsia"/>
                <w:lang w:bidi="ar"/>
              </w:rPr>
            </w:pPr>
            <w:r>
              <w:rPr>
                <w:rFonts w:hint="eastAsia" w:ascii="Times New Roman" w:eastAsia="微软雅黑"/>
                <w:color w:val="000000"/>
                <w:spacing w:val="8"/>
                <w:sz w:val="24"/>
                <w:szCs w:val="24"/>
                <w:lang w:val="en-US" w:eastAsia="zh-CN" w:bidi="ar"/>
              </w:rPr>
              <w:t>Execute the command: fil-vote wallet add [walletType] [privateKey]. The system will not show any error message indicating that the wallet is successfully imported. You can view the wallet list by executing the command wallet ls to verify whether the imported wallet is successfully added</w:t>
            </w:r>
          </w:p>
        </w:tc>
        <w:tc>
          <w:tcPr>
            <w:tcW w:w="3200" w:type="dxa"/>
            <w:tcBorders>
              <w:right w:val="single" w:color="auto" w:sz="4" w:space="0"/>
            </w:tcBorders>
            <w:noWrap w:val="0"/>
            <w:vAlign w:val="center"/>
          </w:tcPr>
          <w:p w14:paraId="681C7DD9">
            <w:pPr>
              <w:widowControl/>
              <w:numPr>
                <w:ilvl w:val="0"/>
                <w:numId w:val="76"/>
              </w:numPr>
              <w:ind w:left="425" w:leftChars="0" w:hanging="425" w:firstLineChars="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The system has no error message;</w:t>
            </w:r>
          </w:p>
          <w:p w14:paraId="2548E074">
            <w:pPr>
              <w:widowControl/>
              <w:numPr>
                <w:ilvl w:val="0"/>
                <w:numId w:val="76"/>
              </w:numPr>
              <w:ind w:left="425" w:leftChars="0" w:hanging="425" w:firstLineChars="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Execute the command wallet ls to view the wallet list. The imported wallet address is displayed successfully, and the wallet address format conforms to the specified type:</w:t>
            </w:r>
          </w:p>
          <w:p w14:paraId="1A5DD766">
            <w:pPr>
              <w:pStyle w:val="2"/>
              <w:numPr>
                <w:ilvl w:val="0"/>
                <w:numId w:val="77"/>
              </w:numPr>
              <w:ind w:left="845" w:leftChars="0" w:hanging="425" w:firstLineChars="0"/>
              <w:rPr>
                <w:rFonts w:hint="eastAsia"/>
                <w:lang w:val="en-US" w:eastAsia="zh-CN" w:bidi="ar"/>
              </w:rPr>
            </w:pPr>
            <w:r>
              <w:rPr>
                <w:rFonts w:hint="eastAsia" w:ascii="Times New Roman" w:eastAsia="微软雅黑"/>
                <w:color w:val="000000"/>
                <w:spacing w:val="8"/>
                <w:sz w:val="24"/>
                <w:szCs w:val="24"/>
                <w:lang w:val="en-US" w:eastAsia="zh-CN" w:bidi="ar"/>
              </w:rPr>
              <w:t>If the type of secp256k corresponds to F1 address, the prefix of the address is t1;</w:t>
            </w:r>
          </w:p>
          <w:p w14:paraId="48E02A3B">
            <w:pPr>
              <w:pStyle w:val="2"/>
              <w:numPr>
                <w:ilvl w:val="0"/>
                <w:numId w:val="77"/>
              </w:numPr>
              <w:ind w:left="845" w:leftChars="0" w:hanging="425" w:firstLineChars="0"/>
              <w:rPr>
                <w:rFonts w:hint="default"/>
                <w:lang w:val="en-US" w:eastAsia="zh-CN" w:bidi="ar"/>
              </w:rPr>
            </w:pPr>
            <w:r>
              <w:rPr>
                <w:rFonts w:hint="eastAsia" w:ascii="Times New Roman" w:eastAsia="微软雅黑"/>
                <w:color w:val="000000"/>
                <w:spacing w:val="8"/>
                <w:sz w:val="24"/>
                <w:szCs w:val="24"/>
                <w:lang w:val="en-US" w:eastAsia="zh-CN" w:bidi="ar"/>
              </w:rPr>
              <w:t>If the bls type corresponds to F3 address, then the address prefix is t3;</w:t>
            </w:r>
          </w:p>
          <w:p w14:paraId="6C4F446E">
            <w:pPr>
              <w:pStyle w:val="2"/>
              <w:numPr>
                <w:ilvl w:val="0"/>
                <w:numId w:val="77"/>
              </w:numPr>
              <w:ind w:left="845" w:leftChars="0" w:hanging="425" w:firstLineChars="0"/>
              <w:rPr>
                <w:rFonts w:hint="default"/>
                <w:lang w:val="en-US" w:eastAsia="zh-CN"/>
              </w:rPr>
            </w:pPr>
            <w:r>
              <w:rPr>
                <w:rFonts w:hint="eastAsia" w:ascii="Times New Roman" w:eastAsia="微软雅黑"/>
                <w:color w:val="000000"/>
                <w:spacing w:val="8"/>
                <w:sz w:val="24"/>
                <w:szCs w:val="24"/>
                <w:lang w:val="en-US" w:eastAsia="zh-CN" w:bidi="ar"/>
              </w:rPr>
              <w:t>If the delegated type corresponds to the F4 address, the address prefix is t4</w:t>
            </w:r>
          </w:p>
        </w:tc>
        <w:tc>
          <w:tcPr>
            <w:tcW w:w="940" w:type="dxa"/>
            <w:tcBorders>
              <w:right w:val="single" w:color="auto" w:sz="4" w:space="0"/>
            </w:tcBorders>
            <w:noWrap w:val="0"/>
            <w:vAlign w:val="center"/>
          </w:tcPr>
          <w:p w14:paraId="6E2A14F6">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F1734B2">
            <w:pPr>
              <w:widowControl/>
              <w:numPr>
                <w:ilvl w:val="0"/>
                <w:numId w:val="12"/>
              </w:numPr>
              <w:ind w:left="-420" w:leftChars="0" w:firstLine="420" w:firstLineChars="0"/>
              <w:jc w:val="center"/>
              <w:textAlignment w:val="center"/>
              <w:rPr>
                <w:rFonts w:hint="eastAsia"/>
              </w:rPr>
            </w:pPr>
          </w:p>
        </w:tc>
      </w:tr>
      <w:tr w14:paraId="3AF25D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4DF8C9A8">
            <w:pPr>
              <w:widowControl/>
              <w:numPr>
                <w:ilvl w:val="0"/>
                <w:numId w:val="9"/>
              </w:numPr>
              <w:jc w:val="right"/>
              <w:textAlignment w:val="center"/>
              <w:rPr>
                <w:rFonts w:hint="eastAsia"/>
                <w:lang w:bidi="ar"/>
              </w:rPr>
            </w:pPr>
          </w:p>
        </w:tc>
        <w:tc>
          <w:tcPr>
            <w:tcW w:w="2201" w:type="dxa"/>
            <w:noWrap w:val="0"/>
            <w:vAlign w:val="center"/>
          </w:tcPr>
          <w:p w14:paraId="70FDD3B7">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CLI-Import the wallet through wallet type + private key</w:t>
            </w:r>
          </w:p>
        </w:tc>
        <w:tc>
          <w:tcPr>
            <w:tcW w:w="2655" w:type="dxa"/>
            <w:noWrap w:val="0"/>
            <w:vAlign w:val="center"/>
          </w:tcPr>
          <w:p w14:paraId="7FB8F570">
            <w:pPr>
              <w:widowControl/>
              <w:ind w:firstLine="0"/>
              <w:jc w:val="center"/>
              <w:textAlignment w:val="center"/>
              <w:rPr>
                <w:rFonts w:hint="default"/>
                <w:lang w:val="en-US" w:eastAsia="zh-CN" w:bidi="ar"/>
              </w:rPr>
            </w:pPr>
            <w:r>
              <w:rPr>
                <w:rFonts w:hint="eastAsia" w:ascii="Times New Roman" w:eastAsia="微软雅黑"/>
                <w:color w:val="000000"/>
                <w:spacing w:val="8"/>
                <w:sz w:val="24"/>
                <w:szCs w:val="24"/>
                <w:lang w:val="en-US" w:eastAsia="zh-CN" w:bidi="ar"/>
              </w:rPr>
              <w:t>Invalid wallet type</w:t>
            </w:r>
          </w:p>
        </w:tc>
        <w:tc>
          <w:tcPr>
            <w:tcW w:w="3162" w:type="dxa"/>
            <w:tcBorders>
              <w:right w:val="single" w:color="auto" w:sz="4" w:space="0"/>
            </w:tcBorders>
            <w:noWrap w:val="0"/>
            <w:vAlign w:val="center"/>
          </w:tcPr>
          <w:p w14:paraId="731F15A4">
            <w:pPr>
              <w:widowControl/>
              <w:numPr>
                <w:ilvl w:val="0"/>
                <w:numId w:val="78"/>
              </w:numPr>
              <w:ind w:left="425" w:leftChars="0" w:hanging="425" w:firstLineChars="0"/>
              <w:jc w:val="left"/>
              <w:textAlignment w:val="center"/>
              <w:rPr>
                <w:rFonts w:hint="eastAsia"/>
                <w:lang w:val="en-US" w:eastAsia="zh-CN"/>
              </w:rPr>
            </w:pPr>
            <w:r>
              <w:rPr>
                <w:rFonts w:hint="eastAsia" w:ascii="Times New Roman" w:eastAsia="微软雅黑"/>
                <w:color w:val="000000"/>
                <w:spacing w:val="8"/>
                <w:sz w:val="24"/>
                <w:szCs w:val="24"/>
                <w:lang w:val="en-US" w:eastAsia="zh-CN" w:bidi="ar"/>
              </w:rPr>
              <w:t>Using custom types not supported by the system;</w:t>
            </w:r>
          </w:p>
          <w:p w14:paraId="46DFCECE">
            <w:pPr>
              <w:widowControl/>
              <w:numPr>
                <w:ilvl w:val="0"/>
                <w:numId w:val="78"/>
              </w:numPr>
              <w:ind w:left="425" w:leftChars="0" w:hanging="425" w:firstLineChars="0"/>
              <w:jc w:val="left"/>
              <w:textAlignment w:val="center"/>
              <w:rPr>
                <w:rFonts w:hint="eastAsia"/>
                <w:lang w:val="en-US" w:eastAsia="zh-CN"/>
              </w:rPr>
            </w:pPr>
            <w:r>
              <w:rPr>
                <w:rFonts w:hint="eastAsia" w:ascii="Times New Roman" w:eastAsia="微软雅黑"/>
                <w:color w:val="000000"/>
                <w:spacing w:val="8"/>
                <w:sz w:val="24"/>
                <w:szCs w:val="24"/>
                <w:lang w:val="en-US" w:eastAsia="zh-CN" w:bidi="ar"/>
              </w:rPr>
              <w:t>Valid wallet type with spelling errors or mismatched case</w:t>
            </w:r>
          </w:p>
        </w:tc>
        <w:tc>
          <w:tcPr>
            <w:tcW w:w="3200" w:type="dxa"/>
            <w:tcBorders>
              <w:right w:val="single" w:color="auto" w:sz="4" w:space="0"/>
            </w:tcBorders>
            <w:noWrap w:val="0"/>
            <w:vAlign w:val="center"/>
          </w:tcPr>
          <w:p w14:paraId="7FAAA451">
            <w:pPr>
              <w:widowControl/>
              <w:ind w:firstLine="0"/>
              <w:jc w:val="left"/>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The user enters an invalid wallet type. The system identifies the invalid type and returns an error message to indicate that the wallet type is incorrect</w:t>
            </w:r>
          </w:p>
        </w:tc>
        <w:tc>
          <w:tcPr>
            <w:tcW w:w="940" w:type="dxa"/>
            <w:tcBorders>
              <w:right w:val="single" w:color="auto" w:sz="4" w:space="0"/>
            </w:tcBorders>
            <w:noWrap w:val="0"/>
            <w:vAlign w:val="center"/>
          </w:tcPr>
          <w:p w14:paraId="37F70F2F">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46E4AC52">
            <w:pPr>
              <w:widowControl/>
              <w:numPr>
                <w:ilvl w:val="0"/>
                <w:numId w:val="12"/>
              </w:numPr>
              <w:ind w:left="-420" w:leftChars="0" w:firstLine="420" w:firstLineChars="0"/>
              <w:jc w:val="center"/>
              <w:textAlignment w:val="center"/>
              <w:rPr>
                <w:rFonts w:hint="eastAsia"/>
              </w:rPr>
            </w:pPr>
          </w:p>
        </w:tc>
      </w:tr>
      <w:tr w14:paraId="1AD5BC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51510C0D">
            <w:pPr>
              <w:widowControl/>
              <w:numPr>
                <w:ilvl w:val="0"/>
                <w:numId w:val="9"/>
              </w:numPr>
              <w:jc w:val="right"/>
              <w:textAlignment w:val="center"/>
              <w:rPr>
                <w:rFonts w:hint="eastAsia"/>
                <w:lang w:bidi="ar"/>
              </w:rPr>
            </w:pPr>
          </w:p>
        </w:tc>
        <w:tc>
          <w:tcPr>
            <w:tcW w:w="2201" w:type="dxa"/>
            <w:noWrap w:val="0"/>
            <w:vAlign w:val="center"/>
          </w:tcPr>
          <w:p w14:paraId="03FC86D8">
            <w:pPr>
              <w:widowControl/>
              <w:ind w:firstLine="0" w:firstLineChars="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CLI-Import the wallet through the wallet type + private key</w:t>
            </w:r>
          </w:p>
        </w:tc>
        <w:tc>
          <w:tcPr>
            <w:tcW w:w="2655" w:type="dxa"/>
            <w:noWrap w:val="0"/>
            <w:vAlign w:val="center"/>
          </w:tcPr>
          <w:p w14:paraId="6505243D">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Add the wallet using an invalid private key format</w:t>
            </w:r>
          </w:p>
        </w:tc>
        <w:tc>
          <w:tcPr>
            <w:tcW w:w="3162" w:type="dxa"/>
            <w:tcBorders>
              <w:right w:val="single" w:color="auto" w:sz="4" w:space="0"/>
            </w:tcBorders>
            <w:noWrap w:val="0"/>
            <w:vAlign w:val="center"/>
          </w:tcPr>
          <w:p w14:paraId="7BF6A8D8">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Use a private key with an incorrect or incomplete format to import the wallet</w:t>
            </w:r>
          </w:p>
        </w:tc>
        <w:tc>
          <w:tcPr>
            <w:tcW w:w="3200" w:type="dxa"/>
            <w:tcBorders>
              <w:right w:val="single" w:color="auto" w:sz="4" w:space="0"/>
            </w:tcBorders>
            <w:noWrap w:val="0"/>
            <w:vAlign w:val="center"/>
          </w:tcPr>
          <w:p w14:paraId="0470AB91">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system returns an error message indicating that the private key format is invalid or incorrect</w:t>
            </w:r>
          </w:p>
        </w:tc>
        <w:tc>
          <w:tcPr>
            <w:tcW w:w="940" w:type="dxa"/>
            <w:tcBorders>
              <w:right w:val="single" w:color="auto" w:sz="4" w:space="0"/>
            </w:tcBorders>
            <w:noWrap w:val="0"/>
            <w:vAlign w:val="center"/>
          </w:tcPr>
          <w:p w14:paraId="30766960">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A5CEE6F">
            <w:pPr>
              <w:widowControl/>
              <w:numPr>
                <w:ilvl w:val="0"/>
                <w:numId w:val="12"/>
              </w:numPr>
              <w:ind w:left="-420" w:leftChars="0" w:firstLine="420" w:firstLineChars="0"/>
              <w:jc w:val="center"/>
              <w:textAlignment w:val="center"/>
              <w:rPr>
                <w:rFonts w:hint="eastAsia"/>
              </w:rPr>
            </w:pPr>
          </w:p>
        </w:tc>
      </w:tr>
      <w:tr w14:paraId="137301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5AC0EBAE">
            <w:pPr>
              <w:widowControl/>
              <w:numPr>
                <w:ilvl w:val="0"/>
                <w:numId w:val="9"/>
              </w:numPr>
              <w:jc w:val="right"/>
              <w:textAlignment w:val="center"/>
              <w:rPr>
                <w:rFonts w:hint="eastAsia"/>
                <w:lang w:bidi="ar"/>
              </w:rPr>
            </w:pPr>
          </w:p>
        </w:tc>
        <w:tc>
          <w:tcPr>
            <w:tcW w:w="2201" w:type="dxa"/>
            <w:noWrap w:val="0"/>
            <w:vAlign w:val="center"/>
          </w:tcPr>
          <w:p w14:paraId="5E93E983">
            <w:pPr>
              <w:widowControl/>
              <w:ind w:firstLine="0" w:firstLineChars="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CLI-Import the wallet through the wallet type + private key</w:t>
            </w:r>
          </w:p>
        </w:tc>
        <w:tc>
          <w:tcPr>
            <w:tcW w:w="2655" w:type="dxa"/>
            <w:noWrap w:val="0"/>
            <w:vAlign w:val="center"/>
          </w:tcPr>
          <w:p w14:paraId="2C45986B">
            <w:pPr>
              <w:widowControl/>
              <w:ind w:firstLine="0"/>
              <w:jc w:val="center"/>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The wallet type parameter is missing</w:t>
            </w:r>
          </w:p>
        </w:tc>
        <w:tc>
          <w:tcPr>
            <w:tcW w:w="3162" w:type="dxa"/>
            <w:tcBorders>
              <w:right w:val="single" w:color="auto" w:sz="4" w:space="0"/>
            </w:tcBorders>
            <w:noWrap w:val="0"/>
            <w:vAlign w:val="center"/>
          </w:tcPr>
          <w:p w14:paraId="1782CC42">
            <w:pPr>
              <w:widowControl/>
              <w:ind w:firstLine="0" w:firstLineChars="0"/>
              <w:jc w:val="left"/>
              <w:textAlignment w:val="center"/>
              <w:rPr>
                <w:rFonts w:hint="eastAsia" w:eastAsia="宋体"/>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Execution command:./fil-vote wallet add [privateKey] When the wallet type parameter is missing, the system should return an error message indicating that the wallet type parameter is missing and a Usage prompt to help users understand the correct format of the command</w:t>
            </w:r>
          </w:p>
        </w:tc>
        <w:tc>
          <w:tcPr>
            <w:tcW w:w="3200" w:type="dxa"/>
            <w:tcBorders>
              <w:right w:val="single" w:color="auto" w:sz="4" w:space="0"/>
            </w:tcBorders>
            <w:noWrap w:val="0"/>
            <w:vAlign w:val="center"/>
          </w:tcPr>
          <w:p w14:paraId="794F63A0">
            <w:pPr>
              <w:widowControl/>
              <w:ind w:firstLine="0" w:firstLineChars="0"/>
              <w:jc w:val="left"/>
              <w:textAlignment w:val="center"/>
              <w:rPr>
                <w:rFonts w:hint="eastAsia" w:eastAsia="宋体"/>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The system returns an error message indicating that the wallet type parameter is missing, along with a Usage hint to help users understand the correct format of the command</w:t>
            </w:r>
          </w:p>
        </w:tc>
        <w:tc>
          <w:tcPr>
            <w:tcW w:w="940" w:type="dxa"/>
            <w:tcBorders>
              <w:right w:val="single" w:color="auto" w:sz="4" w:space="0"/>
            </w:tcBorders>
            <w:noWrap w:val="0"/>
            <w:vAlign w:val="center"/>
          </w:tcPr>
          <w:p w14:paraId="141F08AB">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19053394">
            <w:pPr>
              <w:widowControl/>
              <w:numPr>
                <w:ilvl w:val="0"/>
                <w:numId w:val="12"/>
              </w:numPr>
              <w:ind w:left="-420" w:leftChars="0" w:firstLine="420" w:firstLineChars="0"/>
              <w:jc w:val="center"/>
              <w:textAlignment w:val="center"/>
              <w:rPr>
                <w:rFonts w:hint="eastAsia"/>
              </w:rPr>
            </w:pPr>
          </w:p>
        </w:tc>
      </w:tr>
      <w:tr w14:paraId="72DA6C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676329F7">
            <w:pPr>
              <w:widowControl/>
              <w:numPr>
                <w:ilvl w:val="0"/>
                <w:numId w:val="9"/>
              </w:numPr>
              <w:jc w:val="right"/>
              <w:textAlignment w:val="center"/>
              <w:rPr>
                <w:rFonts w:hint="eastAsia"/>
                <w:lang w:bidi="ar"/>
              </w:rPr>
            </w:pPr>
          </w:p>
        </w:tc>
        <w:tc>
          <w:tcPr>
            <w:tcW w:w="2201" w:type="dxa"/>
            <w:noWrap w:val="0"/>
            <w:vAlign w:val="center"/>
          </w:tcPr>
          <w:p w14:paraId="69EC5314">
            <w:pPr>
              <w:widowControl/>
              <w:ind w:firstLine="0" w:firstLineChars="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CLI-Import the wallet through the wallet type + private key</w:t>
            </w:r>
          </w:p>
        </w:tc>
        <w:tc>
          <w:tcPr>
            <w:tcW w:w="2655" w:type="dxa"/>
            <w:noWrap w:val="0"/>
            <w:vAlign w:val="center"/>
          </w:tcPr>
          <w:p w14:paraId="262B1CDB">
            <w:pPr>
              <w:widowControl/>
              <w:ind w:firstLine="0"/>
              <w:jc w:val="center"/>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The private key parameter is missing</w:t>
            </w:r>
          </w:p>
        </w:tc>
        <w:tc>
          <w:tcPr>
            <w:tcW w:w="3162" w:type="dxa"/>
            <w:tcBorders>
              <w:right w:val="single" w:color="auto" w:sz="4" w:space="0"/>
            </w:tcBorders>
            <w:noWrap w:val="0"/>
            <w:vAlign w:val="center"/>
          </w:tcPr>
          <w:p w14:paraId="73866801">
            <w:pPr>
              <w:widowControl/>
              <w:ind w:firstLine="0"/>
              <w:jc w:val="left"/>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Execution command:. /fil-vote wallet add bls, when the private key parameter is missing, the system should return an error message indicating that the private key parameter is missing, and a Usage prompt information is attached to help users understand the correct format of the command</w:t>
            </w:r>
          </w:p>
        </w:tc>
        <w:tc>
          <w:tcPr>
            <w:tcW w:w="3200" w:type="dxa"/>
            <w:tcBorders>
              <w:right w:val="single" w:color="auto" w:sz="4" w:space="0"/>
            </w:tcBorders>
            <w:noWrap w:val="0"/>
            <w:vAlign w:val="center"/>
          </w:tcPr>
          <w:p w14:paraId="2CC750A0">
            <w:pPr>
              <w:widowControl/>
              <w:ind w:firstLine="0"/>
              <w:jc w:val="left"/>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The system returns an error message indicating that the private key parameter is missing, along with a Usage hint to help users understand the correct format of the command</w:t>
            </w:r>
          </w:p>
        </w:tc>
        <w:tc>
          <w:tcPr>
            <w:tcW w:w="940" w:type="dxa"/>
            <w:tcBorders>
              <w:right w:val="single" w:color="auto" w:sz="4" w:space="0"/>
            </w:tcBorders>
            <w:noWrap w:val="0"/>
            <w:vAlign w:val="center"/>
          </w:tcPr>
          <w:p w14:paraId="2042A989">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10DF5DF2">
            <w:pPr>
              <w:widowControl/>
              <w:numPr>
                <w:ilvl w:val="0"/>
                <w:numId w:val="12"/>
              </w:numPr>
              <w:ind w:left="-420" w:leftChars="0" w:firstLine="420" w:firstLineChars="0"/>
              <w:jc w:val="center"/>
              <w:textAlignment w:val="center"/>
              <w:rPr>
                <w:rFonts w:hint="eastAsia"/>
              </w:rPr>
            </w:pPr>
          </w:p>
        </w:tc>
      </w:tr>
      <w:tr w14:paraId="29AA30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74" w:hRule="atLeast"/>
        </w:trPr>
        <w:tc>
          <w:tcPr>
            <w:tcW w:w="1137" w:type="dxa"/>
            <w:noWrap w:val="0"/>
            <w:vAlign w:val="center"/>
          </w:tcPr>
          <w:p w14:paraId="0A053293">
            <w:pPr>
              <w:widowControl/>
              <w:numPr>
                <w:ilvl w:val="0"/>
                <w:numId w:val="9"/>
              </w:numPr>
              <w:jc w:val="right"/>
              <w:textAlignment w:val="center"/>
              <w:rPr>
                <w:rFonts w:hint="eastAsia"/>
                <w:lang w:bidi="ar"/>
              </w:rPr>
            </w:pPr>
          </w:p>
        </w:tc>
        <w:tc>
          <w:tcPr>
            <w:tcW w:w="2201" w:type="dxa"/>
            <w:noWrap w:val="0"/>
            <w:vAlign w:val="center"/>
          </w:tcPr>
          <w:p w14:paraId="04EAD248">
            <w:pPr>
              <w:widowControl/>
              <w:ind w:firstLine="0" w:firstLineChars="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CLI-Import the wallet through wallet type + private key</w:t>
            </w:r>
          </w:p>
        </w:tc>
        <w:tc>
          <w:tcPr>
            <w:tcW w:w="2655" w:type="dxa"/>
            <w:noWrap w:val="0"/>
            <w:vAlign w:val="center"/>
          </w:tcPr>
          <w:p w14:paraId="1093D647">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highlight w:val="none"/>
                <w:lang w:val="en-US" w:eastAsia="zh-CN" w:bidi="ar"/>
              </w:rPr>
              <w:t>Scene 1: identical type + identical private key</w:t>
            </w:r>
          </w:p>
        </w:tc>
        <w:tc>
          <w:tcPr>
            <w:tcW w:w="3162" w:type="dxa"/>
            <w:tcBorders>
              <w:right w:val="single" w:color="auto" w:sz="4" w:space="0"/>
            </w:tcBorders>
            <w:noWrap w:val="0"/>
            <w:vAlign w:val="center"/>
          </w:tcPr>
          <w:p w14:paraId="168B6270">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user has successfully imported a wallet, and the wallet type and private key used already exist. Verify that the system returns an error message indicating that the wallet already exists when you try to import the same type and private key again</w:t>
            </w:r>
          </w:p>
        </w:tc>
        <w:tc>
          <w:tcPr>
            <w:tcW w:w="3200" w:type="dxa"/>
            <w:tcBorders>
              <w:right w:val="single" w:color="auto" w:sz="4" w:space="0"/>
            </w:tcBorders>
            <w:noWrap w:val="0"/>
            <w:vAlign w:val="center"/>
          </w:tcPr>
          <w:p w14:paraId="6647E7B1">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system returns an error message indicating that "the wallet address already exists and cannot be added repeatedly"</w:t>
            </w:r>
          </w:p>
        </w:tc>
        <w:tc>
          <w:tcPr>
            <w:tcW w:w="940" w:type="dxa"/>
            <w:tcBorders>
              <w:right w:val="single" w:color="auto" w:sz="4" w:space="0"/>
            </w:tcBorders>
            <w:noWrap w:val="0"/>
            <w:vAlign w:val="center"/>
          </w:tcPr>
          <w:p w14:paraId="3A934E27">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3F1152A6">
            <w:pPr>
              <w:widowControl/>
              <w:numPr>
                <w:ilvl w:val="0"/>
                <w:numId w:val="12"/>
              </w:numPr>
              <w:ind w:left="-420" w:leftChars="0" w:firstLine="420" w:firstLineChars="0"/>
              <w:jc w:val="center"/>
              <w:textAlignment w:val="center"/>
              <w:rPr>
                <w:rFonts w:hint="eastAsia"/>
              </w:rPr>
            </w:pPr>
          </w:p>
        </w:tc>
      </w:tr>
      <w:tr w14:paraId="12908D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030379C">
            <w:pPr>
              <w:widowControl/>
              <w:numPr>
                <w:ilvl w:val="0"/>
                <w:numId w:val="9"/>
              </w:numPr>
              <w:jc w:val="right"/>
              <w:textAlignment w:val="center"/>
              <w:rPr>
                <w:rFonts w:hint="eastAsia"/>
                <w:lang w:bidi="ar"/>
              </w:rPr>
            </w:pPr>
          </w:p>
        </w:tc>
        <w:tc>
          <w:tcPr>
            <w:tcW w:w="2201" w:type="dxa"/>
            <w:noWrap w:val="0"/>
            <w:vAlign w:val="center"/>
          </w:tcPr>
          <w:p w14:paraId="1FDA53EE">
            <w:pPr>
              <w:widowControl/>
              <w:ind w:firstLine="0" w:firstLineChars="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CLI-Import the wallet through the wallet type + private key</w:t>
            </w:r>
          </w:p>
        </w:tc>
        <w:tc>
          <w:tcPr>
            <w:tcW w:w="2655" w:type="dxa"/>
            <w:noWrap w:val="0"/>
            <w:vAlign w:val="center"/>
          </w:tcPr>
          <w:p w14:paraId="4EACA150">
            <w:pPr>
              <w:widowControl/>
              <w:ind w:firstLine="0"/>
              <w:jc w:val="center"/>
              <w:textAlignment w:val="center"/>
              <w:rPr>
                <w:rFonts w:hint="default" w:eastAsia="宋体"/>
                <w:highlight w:val="none"/>
                <w:lang w:val="en-US" w:eastAsia="zh-CN" w:bidi="ar"/>
              </w:rPr>
            </w:pPr>
            <w:r>
              <w:rPr>
                <w:rFonts w:hint="eastAsia" w:ascii="Times New Roman" w:eastAsia="微软雅黑"/>
                <w:color w:val="000000"/>
                <w:spacing w:val="8"/>
                <w:sz w:val="24"/>
                <w:szCs w:val="24"/>
                <w:highlight w:val="none"/>
                <w:lang w:val="en-US" w:eastAsia="zh-CN" w:bidi="ar"/>
              </w:rPr>
              <w:t>Scene 2: repeated import of private key: different types + same private key</w:t>
            </w:r>
          </w:p>
        </w:tc>
        <w:tc>
          <w:tcPr>
            <w:tcW w:w="3162" w:type="dxa"/>
            <w:tcBorders>
              <w:right w:val="single" w:color="auto" w:sz="4" w:space="0"/>
            </w:tcBorders>
            <w:noWrap w:val="0"/>
            <w:vAlign w:val="center"/>
          </w:tcPr>
          <w:p w14:paraId="0D6B0418">
            <w:pPr>
              <w:widowControl/>
              <w:ind w:firstLine="0"/>
              <w:jc w:val="left"/>
              <w:textAlignment w:val="center"/>
              <w:rPr>
                <w:rFonts w:hint="eastAsia" w:eastAsia="宋体"/>
                <w:lang w:eastAsia="zh-CN"/>
              </w:rPr>
            </w:pPr>
            <w:r>
              <w:rPr>
                <w:rFonts w:hint="eastAsia" w:ascii="Times New Roman" w:eastAsia="微软雅黑"/>
                <w:color w:val="000000"/>
                <w:spacing w:val="8"/>
                <w:sz w:val="24"/>
                <w:szCs w:val="24"/>
                <w:lang w:val="en-US" w:eastAsia="zh-CN" w:bidi="ar"/>
              </w:rPr>
              <w:t>Verify that the system allows successful import of the same private key into different wallet types, and that the address format matches the wallet type</w:t>
            </w:r>
          </w:p>
        </w:tc>
        <w:tc>
          <w:tcPr>
            <w:tcW w:w="3200" w:type="dxa"/>
            <w:tcBorders>
              <w:right w:val="single" w:color="auto" w:sz="4" w:space="0"/>
            </w:tcBorders>
            <w:noWrap w:val="0"/>
            <w:vAlign w:val="center"/>
          </w:tcPr>
          <w:p w14:paraId="10451324">
            <w:pPr>
              <w:widowControl/>
              <w:numPr>
                <w:ilvl w:val="0"/>
                <w:numId w:val="79"/>
              </w:numPr>
              <w:ind w:left="425" w:leftChars="0" w:hanging="425" w:firstLineChars="0"/>
              <w:jc w:val="left"/>
              <w:textAlignment w:val="center"/>
              <w:rPr>
                <w:rFonts w:hint="eastAsia"/>
                <w:lang w:eastAsia="zh-CN" w:bidi="ar"/>
              </w:rPr>
            </w:pPr>
            <w:r>
              <w:rPr>
                <w:rFonts w:hint="eastAsia" w:ascii="Times New Roman" w:eastAsia="微软雅黑"/>
                <w:color w:val="000000"/>
                <w:spacing w:val="8"/>
                <w:sz w:val="24"/>
                <w:szCs w:val="24"/>
                <w:lang w:val="en-US" w:eastAsia="zh-CN" w:bidi="ar"/>
              </w:rPr>
              <w:t>The system has no error message, indicating that the wallet is successfully imported;</w:t>
            </w:r>
          </w:p>
          <w:p w14:paraId="5380501D">
            <w:pPr>
              <w:widowControl/>
              <w:numPr>
                <w:ilvl w:val="0"/>
                <w:numId w:val="79"/>
              </w:numPr>
              <w:ind w:left="425" w:leftChars="0" w:hanging="425" w:firstLineChars="0"/>
              <w:jc w:val="left"/>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When viewing the wallet list, the successfully added wallet address should be displayed according to the specified wallet type, that is, the address prefix matches the wallet type (for example, secp256k1 type corresponds to F1 address, and the address prefix is t1; delegated type corresponds to F4 address, and the address prefix is t4)</w:t>
            </w:r>
          </w:p>
        </w:tc>
        <w:tc>
          <w:tcPr>
            <w:tcW w:w="940" w:type="dxa"/>
            <w:tcBorders>
              <w:right w:val="single" w:color="auto" w:sz="4" w:space="0"/>
            </w:tcBorders>
            <w:noWrap w:val="0"/>
            <w:vAlign w:val="center"/>
          </w:tcPr>
          <w:p w14:paraId="6BE32D84">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92E5099">
            <w:pPr>
              <w:widowControl/>
              <w:numPr>
                <w:ilvl w:val="0"/>
                <w:numId w:val="12"/>
              </w:numPr>
              <w:ind w:left="-420" w:leftChars="0" w:firstLine="420" w:firstLineChars="0"/>
              <w:jc w:val="center"/>
              <w:textAlignment w:val="center"/>
              <w:rPr>
                <w:rFonts w:hint="eastAsia"/>
              </w:rPr>
            </w:pPr>
          </w:p>
        </w:tc>
      </w:tr>
      <w:tr w14:paraId="03F627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4CEEB48D">
            <w:pPr>
              <w:widowControl/>
              <w:numPr>
                <w:ilvl w:val="0"/>
                <w:numId w:val="9"/>
              </w:numPr>
              <w:jc w:val="right"/>
              <w:textAlignment w:val="center"/>
              <w:rPr>
                <w:rFonts w:hint="eastAsia"/>
                <w:lang w:bidi="ar"/>
              </w:rPr>
            </w:pPr>
          </w:p>
        </w:tc>
        <w:tc>
          <w:tcPr>
            <w:tcW w:w="2201" w:type="dxa"/>
            <w:noWrap w:val="0"/>
            <w:vAlign w:val="center"/>
          </w:tcPr>
          <w:p w14:paraId="484FFE0D">
            <w:pPr>
              <w:widowControl/>
              <w:ind w:firstLine="0"/>
              <w:jc w:val="center"/>
              <w:textAlignment w:val="center"/>
              <w:rPr>
                <w:rFonts w:hint="eastAsia"/>
                <w:highlight w:val="none"/>
                <w:lang w:bidi="ar"/>
              </w:rPr>
            </w:pPr>
            <w:r>
              <w:rPr>
                <w:rFonts w:hint="eastAsia" w:ascii="Times New Roman" w:eastAsia="微软雅黑"/>
                <w:color w:val="000000"/>
                <w:spacing w:val="8"/>
                <w:sz w:val="24"/>
                <w:szCs w:val="24"/>
                <w:highlight w:val="none"/>
                <w:lang w:val="en-US" w:eastAsia="zh-CN" w:bidi="ar"/>
              </w:rPr>
              <w:t>CLI-Set the default wallet address</w:t>
            </w:r>
          </w:p>
        </w:tc>
        <w:tc>
          <w:tcPr>
            <w:tcW w:w="2655" w:type="dxa"/>
            <w:noWrap w:val="0"/>
            <w:vAlign w:val="center"/>
          </w:tcPr>
          <w:p w14:paraId="3E1EC80B">
            <w:pPr>
              <w:widowControl/>
              <w:ind w:firstLine="0"/>
              <w:jc w:val="center"/>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Set the imported address as the default wallet address</w:t>
            </w:r>
          </w:p>
        </w:tc>
        <w:tc>
          <w:tcPr>
            <w:tcW w:w="3162" w:type="dxa"/>
            <w:tcBorders>
              <w:right w:val="single" w:color="auto" w:sz="4" w:space="0"/>
            </w:tcBorders>
            <w:noWrap w:val="0"/>
            <w:vAlign w:val="center"/>
          </w:tcPr>
          <w:p w14:paraId="1B3332DC">
            <w:pPr>
              <w:widowControl/>
              <w:numPr>
                <w:ilvl w:val="0"/>
                <w:numId w:val="80"/>
              </w:numPr>
              <w:ind w:left="425" w:leftChars="0" w:hanging="425" w:firstLineChars="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The user has successfully imported the wallet address B, and the wallet address is visible in the wallet list. Execute the command:. /fil-vote wallet ls to confirm that the address B is in the wallet list;</w:t>
            </w:r>
          </w:p>
          <w:p w14:paraId="4623AA0B">
            <w:pPr>
              <w:pStyle w:val="2"/>
              <w:numPr>
                <w:ilvl w:val="0"/>
                <w:numId w:val="80"/>
              </w:numPr>
              <w:ind w:left="425" w:leftChars="0" w:hanging="425" w:firstLineChars="0"/>
              <w:jc w:val="left"/>
              <w:rPr>
                <w:rFonts w:hint="default"/>
                <w:lang w:val="en-US" w:eastAsia="zh-CN"/>
              </w:rPr>
            </w:pPr>
            <w:r>
              <w:rPr>
                <w:rFonts w:hint="eastAsia" w:ascii="Times New Roman" w:eastAsia="微软雅黑"/>
                <w:color w:val="000000"/>
                <w:spacing w:val="8"/>
                <w:sz w:val="24"/>
                <w:szCs w:val="24"/>
                <w:lang w:val="en-US" w:eastAsia="zh-CN" w:bidi="ar-SA"/>
              </w:rPr>
              <w:t>Execute the command:. /fil-vote wallet use [address B];</w:t>
            </w:r>
          </w:p>
        </w:tc>
        <w:tc>
          <w:tcPr>
            <w:tcW w:w="3200" w:type="dxa"/>
            <w:tcBorders>
              <w:right w:val="single" w:color="auto" w:sz="4" w:space="0"/>
            </w:tcBorders>
            <w:noWrap w:val="0"/>
            <w:vAlign w:val="center"/>
          </w:tcPr>
          <w:p w14:paraId="5BAB0693">
            <w:pPr>
              <w:pStyle w:val="2"/>
              <w:numPr>
                <w:ilvl w:val="0"/>
                <w:numId w:val="0"/>
              </w:numPr>
              <w:ind w:leftChars="0" w:right="0" w:rightChars="0"/>
              <w:rPr>
                <w:rFonts w:hint="default"/>
                <w:lang w:val="en-US" w:eastAsia="zh-CN"/>
              </w:rPr>
            </w:pPr>
            <w:r>
              <w:rPr>
                <w:rFonts w:hint="eastAsia" w:ascii="Times New Roman" w:eastAsia="微软雅黑"/>
                <w:color w:val="000000"/>
                <w:spacing w:val="8"/>
                <w:sz w:val="24"/>
                <w:szCs w:val="24"/>
                <w:lang w:val="en-US" w:eastAsia="zh-CN" w:bidi="ar-SA"/>
              </w:rPr>
              <w:t>The system returns details of the command execution:</w:t>
            </w:r>
          </w:p>
          <w:p w14:paraId="14986200">
            <w:pPr>
              <w:pStyle w:val="2"/>
              <w:numPr>
                <w:ilvl w:val="0"/>
                <w:numId w:val="81"/>
              </w:numPr>
              <w:ind w:left="425" w:leftChars="0" w:right="0" w:rightChars="0" w:hanging="425" w:firstLineChars="0"/>
              <w:rPr>
                <w:rFonts w:hint="eastAsia"/>
                <w:lang w:val="en-US" w:eastAsia="zh-CN"/>
              </w:rPr>
            </w:pPr>
            <w:r>
              <w:rPr>
                <w:rFonts w:hint="eastAsia" w:ascii="Times New Roman" w:eastAsia="微软雅黑"/>
                <w:color w:val="000000"/>
                <w:spacing w:val="8"/>
                <w:sz w:val="24"/>
                <w:szCs w:val="24"/>
                <w:lang w:val="en-US" w:eastAsia="zh-CN" w:bidi="ar-SA"/>
              </w:rPr>
              <w:t>Wallet address: shows the wallet address involved in the current operation, such as address B;</w:t>
            </w:r>
          </w:p>
          <w:p w14:paraId="700D6F95">
            <w:pPr>
              <w:widowControl/>
              <w:numPr>
                <w:ilvl w:val="0"/>
                <w:numId w:val="81"/>
              </w:numPr>
              <w:ind w:left="425" w:leftChars="0" w:hanging="425" w:firstLineChars="0"/>
              <w:jc w:val="left"/>
              <w:textAlignment w:val="center"/>
              <w:rPr>
                <w:rFonts w:hint="eastAsia"/>
                <w:lang w:eastAsia="zh-CN" w:bidi="ar"/>
              </w:rPr>
            </w:pPr>
            <w:r>
              <w:rPr>
                <w:rFonts w:hint="eastAsia" w:ascii="Times New Roman" w:eastAsia="微软雅黑"/>
                <w:color w:val="000000"/>
                <w:spacing w:val="8"/>
                <w:sz w:val="24"/>
                <w:szCs w:val="24"/>
                <w:lang w:val="en-US" w:eastAsia="zh-CN" w:bidi="ar"/>
              </w:rPr>
              <w:t>Execution status: Success: indicates that the operation is successful and the system has successfully executed the command;</w:t>
            </w:r>
          </w:p>
          <w:p w14:paraId="26660B40">
            <w:pPr>
              <w:pStyle w:val="2"/>
              <w:numPr>
                <w:ilvl w:val="0"/>
                <w:numId w:val="81"/>
              </w:numPr>
              <w:ind w:left="425" w:leftChars="0" w:hanging="425" w:firstLineChars="0"/>
              <w:rPr>
                <w:rFonts w:hint="eastAsia"/>
                <w:lang w:eastAsia="zh-CN"/>
              </w:rPr>
            </w:pPr>
            <w:r>
              <w:rPr>
                <w:rFonts w:hint="eastAsia" w:ascii="Times New Roman" w:eastAsia="微软雅黑"/>
                <w:color w:val="000000"/>
                <w:spacing w:val="8"/>
                <w:sz w:val="24"/>
                <w:szCs w:val="24"/>
                <w:lang w:val="en-US" w:eastAsia="zh-CN" w:bidi="ar-SA"/>
              </w:rPr>
              <w:t>Error message (optional): The operation was successful, and the error message is empty.</w:t>
            </w:r>
          </w:p>
        </w:tc>
        <w:tc>
          <w:tcPr>
            <w:tcW w:w="940" w:type="dxa"/>
            <w:tcBorders>
              <w:right w:val="single" w:color="auto" w:sz="4" w:space="0"/>
            </w:tcBorders>
            <w:noWrap w:val="0"/>
            <w:vAlign w:val="center"/>
          </w:tcPr>
          <w:p w14:paraId="4D94D755">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C8F49E9">
            <w:pPr>
              <w:widowControl/>
              <w:numPr>
                <w:ilvl w:val="0"/>
                <w:numId w:val="12"/>
              </w:numPr>
              <w:ind w:left="-420" w:leftChars="0" w:firstLine="420" w:firstLineChars="0"/>
              <w:jc w:val="center"/>
              <w:textAlignment w:val="center"/>
              <w:rPr>
                <w:rFonts w:hint="eastAsia"/>
              </w:rPr>
            </w:pPr>
          </w:p>
        </w:tc>
      </w:tr>
      <w:tr w14:paraId="03D580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EF7CA74">
            <w:pPr>
              <w:widowControl/>
              <w:numPr>
                <w:ilvl w:val="0"/>
                <w:numId w:val="9"/>
              </w:numPr>
              <w:jc w:val="right"/>
              <w:textAlignment w:val="center"/>
              <w:rPr>
                <w:rFonts w:hint="eastAsia"/>
                <w:lang w:bidi="ar"/>
              </w:rPr>
            </w:pPr>
          </w:p>
        </w:tc>
        <w:tc>
          <w:tcPr>
            <w:tcW w:w="2201" w:type="dxa"/>
            <w:noWrap w:val="0"/>
            <w:vAlign w:val="center"/>
          </w:tcPr>
          <w:p w14:paraId="5B43E0D0">
            <w:pPr>
              <w:widowControl/>
              <w:ind w:firstLine="0"/>
              <w:jc w:val="center"/>
              <w:textAlignment w:val="center"/>
              <w:rPr>
                <w:rFonts w:hint="eastAsia"/>
                <w:lang w:bidi="ar"/>
              </w:rPr>
            </w:pPr>
            <w:r>
              <w:rPr>
                <w:rFonts w:hint="eastAsia" w:ascii="Times New Roman" w:eastAsia="微软雅黑"/>
                <w:color w:val="000000"/>
                <w:spacing w:val="8"/>
                <w:sz w:val="24"/>
                <w:szCs w:val="24"/>
                <w:highlight w:val="none"/>
                <w:lang w:val="en-US" w:eastAsia="zh-CN" w:bidi="ar"/>
              </w:rPr>
              <w:t>CLI-Set the default wallet address</w:t>
            </w:r>
          </w:p>
        </w:tc>
        <w:tc>
          <w:tcPr>
            <w:tcW w:w="2655" w:type="dxa"/>
            <w:noWrap w:val="0"/>
            <w:vAlign w:val="center"/>
          </w:tcPr>
          <w:p w14:paraId="5C95EC1E">
            <w:pPr>
              <w:widowControl/>
              <w:ind w:firstLine="0"/>
              <w:jc w:val="center"/>
              <w:textAlignment w:val="center"/>
              <w:rPr>
                <w:rFonts w:hint="eastAsia"/>
                <w:lang w:bidi="ar"/>
              </w:rPr>
            </w:pPr>
            <w:r>
              <w:rPr>
                <w:rFonts w:hint="eastAsia" w:ascii="Times New Roman" w:eastAsia="微软雅黑"/>
                <w:color w:val="000000"/>
                <w:spacing w:val="8"/>
                <w:sz w:val="24"/>
                <w:szCs w:val="24"/>
                <w:lang w:val="en-US" w:eastAsia="zh-CN" w:bidi="ar"/>
              </w:rPr>
              <w:t>Set the imported address as the default wallet address</w:t>
            </w:r>
          </w:p>
        </w:tc>
        <w:tc>
          <w:tcPr>
            <w:tcW w:w="3162" w:type="dxa"/>
            <w:tcBorders>
              <w:right w:val="single" w:color="auto" w:sz="4" w:space="0"/>
            </w:tcBorders>
            <w:noWrap w:val="0"/>
            <w:vAlign w:val="center"/>
          </w:tcPr>
          <w:p w14:paraId="037F0F61">
            <w:pPr>
              <w:widowControl/>
              <w:numPr>
                <w:ilvl w:val="0"/>
                <w:numId w:val="82"/>
              </w:numPr>
              <w:ind w:left="425" w:leftChars="0" w:hanging="425" w:firstLineChars="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Execute the command:. /fil-vote wallet ls to confirm that address C (not imported wallet address) is not in the wallet list;</w:t>
            </w:r>
          </w:p>
          <w:p w14:paraId="105A962E">
            <w:pPr>
              <w:pStyle w:val="2"/>
              <w:numPr>
                <w:ilvl w:val="0"/>
                <w:numId w:val="82"/>
              </w:numPr>
              <w:ind w:left="425" w:leftChars="0" w:right="0" w:rightChars="0" w:hanging="425" w:firstLineChars="0"/>
              <w:jc w:val="left"/>
              <w:rPr>
                <w:rFonts w:hint="eastAsia"/>
                <w:lang w:bidi="ar"/>
              </w:rPr>
            </w:pPr>
            <w:r>
              <w:rPr>
                <w:rFonts w:hint="eastAsia" w:ascii="Times New Roman" w:eastAsia="微软雅黑"/>
                <w:color w:val="000000"/>
                <w:spacing w:val="8"/>
                <w:sz w:val="24"/>
                <w:szCs w:val="24"/>
                <w:lang w:val="en-US" w:eastAsia="zh-CN" w:bidi="ar-SA"/>
              </w:rPr>
              <w:t xml:space="preserve">Execute </w:t>
            </w:r>
            <w:r>
              <w:rPr>
                <w:rFonts w:hint="eastAsia" w:ascii="Times New Roman" w:eastAsia="微软雅黑"/>
                <w:lang w:val="en-US" w:eastAsia="zh-CN"/>
              </w:rPr>
              <mc:AlternateContent>
                <mc:Choice Requires="wps">
                  <w:drawing>
                    <wp:anchor distT="0" distB="0" distL="114300" distR="114300" simplePos="0" relativeHeight="251660288" behindDoc="0" locked="1" layoutInCell="1" allowOverlap="1">
                      <wp:simplePos x="0" y="0"/>
                      <wp:positionH relativeFrom="column">
                        <wp:posOffset>0</wp:posOffset>
                      </wp:positionH>
                      <wp:positionV relativeFrom="paragraph">
                        <wp:posOffset>0</wp:posOffset>
                      </wp:positionV>
                      <wp:extent cx="635" cy="0"/>
                      <wp:effectExtent l="0" t="4445" r="8890" b="5080"/>
                      <wp:wrapNone/>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0pt;margin-top:0pt;height:0pt;width:0.05pt;z-index:251660288;mso-width-relative:page;mso-height-relative:page;"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ZTkKnOAAAA/wAAAA8AAAAAAAAAAQAgAAAAIgAAAGRycy9kb3ducmV2LnhtbFBL&#10;AQIUABQAAAAIAIdO4kDIJvk+AAIAABoEAAAOAAAAAAAAAAEAIAAAAB0BAABkcnMvZTJvRG9jLnht&#10;bFBLBQYAAAAABgAGAFkBAACPBQAAAAA=&#10;">
                      <v:fill on="f" focussize="0,0"/>
                      <v:stroke color="#000000" joinstyle="miter"/>
                      <v:imagedata o:title=""/>
                      <o:lock v:ext="edit" aspectratio="t"/>
                      <w10:anchorlock/>
                    </v:rect>
                  </w:pict>
                </mc:Fallback>
              </mc:AlternateContent>
            </w:r>
            <w:r>
              <w:rPr>
                <w:rFonts w:hint="eastAsia" w:ascii="Times New Roman" w:eastAsia="微软雅黑"/>
                <w:color w:val="000000"/>
                <w:spacing w:val="8"/>
                <w:sz w:val="24"/>
                <w:szCs w:val="24"/>
                <w:lang w:val="en-US" w:eastAsia="zh-CN" w:bidi="ar-SA"/>
              </w:rPr>
              <w:t>the command:. /fil-vote wallet use [address C];</w:t>
            </w:r>
          </w:p>
        </w:tc>
        <w:tc>
          <w:tcPr>
            <w:tcW w:w="3200" w:type="dxa"/>
            <w:tcBorders>
              <w:right w:val="single" w:color="auto" w:sz="4" w:space="0"/>
            </w:tcBorders>
            <w:noWrap w:val="0"/>
            <w:vAlign w:val="center"/>
          </w:tcPr>
          <w:p w14:paraId="6BD8668C">
            <w:pPr>
              <w:pStyle w:val="2"/>
              <w:numPr>
                <w:ilvl w:val="0"/>
                <w:numId w:val="0"/>
              </w:numPr>
              <w:ind w:leftChars="0" w:right="0" w:rightChars="0"/>
              <w:rPr>
                <w:rFonts w:hint="default"/>
                <w:lang w:val="en-US" w:eastAsia="zh-CN"/>
              </w:rPr>
            </w:pPr>
            <w:r>
              <w:rPr>
                <w:rFonts w:hint="eastAsia" w:ascii="Times New Roman" w:eastAsia="微软雅黑"/>
                <w:color w:val="000000"/>
                <w:spacing w:val="8"/>
                <w:sz w:val="24"/>
                <w:szCs w:val="24"/>
                <w:lang w:val="en-US" w:eastAsia="zh-CN" w:bidi="ar-SA"/>
              </w:rPr>
              <w:t>The system returns details of the command execution:</w:t>
            </w:r>
          </w:p>
          <w:p w14:paraId="64C2F76C">
            <w:pPr>
              <w:pStyle w:val="2"/>
              <w:numPr>
                <w:ilvl w:val="0"/>
                <w:numId w:val="83"/>
              </w:numPr>
              <w:ind w:left="425" w:leftChars="0" w:right="0" w:rightChars="0" w:hanging="425" w:firstLineChars="0"/>
              <w:rPr>
                <w:rFonts w:hint="eastAsia"/>
                <w:lang w:val="en-US" w:eastAsia="zh-CN"/>
              </w:rPr>
            </w:pPr>
            <w:r>
              <w:rPr>
                <w:rFonts w:hint="eastAsia" w:ascii="Times New Roman" w:eastAsia="微软雅黑"/>
                <w:color w:val="000000"/>
                <w:spacing w:val="8"/>
                <w:sz w:val="24"/>
                <w:szCs w:val="24"/>
                <w:lang w:val="en-US" w:eastAsia="zh-CN" w:bidi="ar-SA"/>
              </w:rPr>
              <w:t>Wallet address: shows the wallet address involved in the current operation, such as address C;</w:t>
            </w:r>
          </w:p>
          <w:p w14:paraId="75A4A24C">
            <w:pPr>
              <w:widowControl/>
              <w:numPr>
                <w:ilvl w:val="0"/>
                <w:numId w:val="83"/>
              </w:numPr>
              <w:ind w:left="425" w:leftChars="0" w:hanging="425" w:firstLineChars="0"/>
              <w:jc w:val="left"/>
              <w:textAlignment w:val="center"/>
              <w:rPr>
                <w:rFonts w:hint="eastAsia"/>
                <w:lang w:eastAsia="zh-CN" w:bidi="ar"/>
              </w:rPr>
            </w:pPr>
            <w:r>
              <w:rPr>
                <w:rFonts w:hint="eastAsia" w:ascii="Times New Roman" w:eastAsia="微软雅黑"/>
                <w:color w:val="000000"/>
                <w:spacing w:val="8"/>
                <w:sz w:val="24"/>
                <w:szCs w:val="24"/>
                <w:lang w:val="en-US" w:eastAsia="zh-CN" w:bidi="ar"/>
              </w:rPr>
              <w:t>Execution status: Failed: indicates that the operation fails and the system returns an error message;</w:t>
            </w:r>
          </w:p>
          <w:p w14:paraId="562FD133">
            <w:pPr>
              <w:pStyle w:val="2"/>
              <w:numPr>
                <w:ilvl w:val="0"/>
                <w:numId w:val="83"/>
              </w:numPr>
              <w:ind w:left="425" w:leftChars="0" w:right="0" w:rightChars="0" w:hanging="425" w:firstLineChars="0"/>
              <w:rPr>
                <w:rFonts w:hint="eastAsia"/>
                <w:lang w:bidi="ar"/>
              </w:rPr>
            </w:pPr>
            <w:r>
              <w:rPr>
                <w:rFonts w:hint="eastAsia" w:ascii="Times New Roman" w:eastAsia="微软雅黑"/>
                <w:color w:val="000000"/>
                <w:spacing w:val="8"/>
                <w:sz w:val="24"/>
                <w:szCs w:val="24"/>
                <w:lang w:val="en-US" w:eastAsia="zh-CN" w:bidi="ar-SA"/>
              </w:rPr>
              <w:t>Error message (optional): The operation failed, and the error message will describe in detail the cause of the failure.</w:t>
            </w:r>
          </w:p>
        </w:tc>
        <w:tc>
          <w:tcPr>
            <w:tcW w:w="940" w:type="dxa"/>
            <w:tcBorders>
              <w:right w:val="single" w:color="auto" w:sz="4" w:space="0"/>
            </w:tcBorders>
            <w:noWrap w:val="0"/>
            <w:vAlign w:val="center"/>
          </w:tcPr>
          <w:p w14:paraId="0AF48E67">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23EB86A3">
            <w:pPr>
              <w:widowControl/>
              <w:numPr>
                <w:ilvl w:val="0"/>
                <w:numId w:val="12"/>
              </w:numPr>
              <w:ind w:left="-420" w:leftChars="0" w:firstLine="420" w:firstLineChars="0"/>
              <w:jc w:val="center"/>
              <w:textAlignment w:val="center"/>
              <w:rPr>
                <w:rFonts w:hint="eastAsia"/>
              </w:rPr>
            </w:pPr>
          </w:p>
        </w:tc>
      </w:tr>
      <w:tr w14:paraId="58280C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07E262A">
            <w:pPr>
              <w:widowControl/>
              <w:numPr>
                <w:ilvl w:val="0"/>
                <w:numId w:val="9"/>
              </w:numPr>
              <w:jc w:val="right"/>
              <w:textAlignment w:val="center"/>
              <w:rPr>
                <w:rFonts w:hint="eastAsia"/>
                <w:lang w:bidi="ar"/>
              </w:rPr>
            </w:pPr>
          </w:p>
        </w:tc>
        <w:tc>
          <w:tcPr>
            <w:tcW w:w="2201" w:type="dxa"/>
            <w:noWrap w:val="0"/>
            <w:vAlign w:val="center"/>
          </w:tcPr>
          <w:p w14:paraId="126D8E13">
            <w:pPr>
              <w:widowControl/>
              <w:ind w:firstLine="0"/>
              <w:jc w:val="center"/>
              <w:textAlignment w:val="center"/>
              <w:rPr>
                <w:rFonts w:hint="eastAsia"/>
                <w:lang w:bidi="ar"/>
              </w:rPr>
            </w:pPr>
            <w:r>
              <w:rPr>
                <w:rFonts w:hint="eastAsia" w:ascii="Times New Roman" w:eastAsia="微软雅黑"/>
                <w:color w:val="000000"/>
                <w:spacing w:val="8"/>
                <w:sz w:val="24"/>
                <w:szCs w:val="24"/>
                <w:highlight w:val="none"/>
                <w:lang w:val="en-US" w:eastAsia="zh-CN" w:bidi="ar"/>
              </w:rPr>
              <w:t>CLI-Set the default wallet address</w:t>
            </w:r>
          </w:p>
        </w:tc>
        <w:tc>
          <w:tcPr>
            <w:tcW w:w="2655" w:type="dxa"/>
            <w:noWrap w:val="0"/>
            <w:vAlign w:val="center"/>
          </w:tcPr>
          <w:p w14:paraId="67BF2F44">
            <w:pPr>
              <w:widowControl/>
              <w:ind w:firstLine="0"/>
              <w:jc w:val="center"/>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Use the wrong address format to set the default wallet address</w:t>
            </w:r>
          </w:p>
        </w:tc>
        <w:tc>
          <w:tcPr>
            <w:tcW w:w="3162" w:type="dxa"/>
            <w:tcBorders>
              <w:right w:val="single" w:color="auto" w:sz="4" w:space="0"/>
            </w:tcBorders>
            <w:noWrap w:val="0"/>
            <w:vAlign w:val="center"/>
          </w:tcPr>
          <w:p w14:paraId="5DCBC76C">
            <w:pPr>
              <w:pStyle w:val="2"/>
              <w:numPr>
                <w:ilvl w:val="0"/>
                <w:numId w:val="0"/>
              </w:numPr>
              <w:ind w:leftChars="0" w:right="0" w:rightChars="0"/>
              <w:jc w:val="left"/>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SA"/>
              </w:rPr>
              <w:t xml:space="preserve">Execution </w:t>
            </w:r>
            <w:r>
              <w:rPr>
                <w:rFonts w:hint="eastAsia"/>
                <w:lang w:val="en-US" w:eastAsia="zh-CN"/>
              </w:rPr>
              <mc:AlternateContent>
                <mc:Choice Requires="wps">
                  <w:drawing>
                    <wp:inline distT="0" distB="0" distL="114300" distR="114300">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wps:spPr>
                            <wps:bodyPr upright="1"/>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HCX9zwAAAP8AAAAPAAAAAAAA&#10;AAEAIAAAACIAAABkcnMvZG93bnJldi54bWxQSwECFAAUAAAACACHTuJAbYWGaqkBAABbAwAADgAA&#10;AAAAAAABACAAAAAeAQAAZHJzL2Uyb0RvYy54bWxQSwUGAAAAAAYABgBZAQAAOQUAAAAA&#10;">
                      <v:fill on="f" focussize="0,0"/>
                      <v:stroke on="f"/>
                      <v:imagedata o:title=""/>
                      <o:lock v:ext="edit" aspectratio="t"/>
                      <w10:wrap type="none"/>
                      <w10:anchorlock/>
                    </v:rect>
                  </w:pict>
                </mc:Fallback>
              </mc:AlternateContent>
            </w:r>
            <w:r>
              <w:rPr>
                <w:rFonts w:hint="eastAsia" w:ascii="Times New Roman" w:eastAsia="微软雅黑"/>
                <w:lang w:val="en-US" w:eastAsia="zh-CN"/>
              </w:rPr>
              <mc:AlternateContent>
                <mc:Choice Requires="wps">
                  <w:drawing>
                    <wp:anchor distT="0" distB="0" distL="114300" distR="114300" simplePos="0" relativeHeight="251661312" behindDoc="0" locked="1" layoutInCell="1" allowOverlap="1">
                      <wp:simplePos x="0" y="0"/>
                      <wp:positionH relativeFrom="column">
                        <wp:posOffset>0</wp:posOffset>
                      </wp:positionH>
                      <wp:positionV relativeFrom="paragraph">
                        <wp:posOffset>0</wp:posOffset>
                      </wp:positionV>
                      <wp:extent cx="635" cy="0"/>
                      <wp:effectExtent l="0" t="4445" r="8890" b="5080"/>
                      <wp:wrapNone/>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0pt;margin-top:0pt;height:0pt;width:0.05pt;z-index:251661312;mso-width-relative:page;mso-height-relative:page;"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lOQqc4AAAD/AAAADwAAAAAAAAABACAAAAAiAAAAZHJzL2Rvd25yZXYueG1sUEsB&#10;AhQAFAAAAAgAh07iQNUO87n/AQAAGAQAAA4AAAAAAAAAAQAgAAAAHQEAAGRycy9lMm9Eb2MueG1s&#10;UEsFBgAAAAAGAAYAWQEAAI4FAAAAAA==&#10;">
                      <v:fill on="f" focussize="0,0"/>
                      <v:stroke color="#000000" joinstyle="miter"/>
                      <v:imagedata o:title=""/>
                      <o:lock v:ext="edit" aspectratio="t"/>
                      <w10:anchorlock/>
                    </v:rect>
                  </w:pict>
                </mc:Fallback>
              </mc:AlternateContent>
            </w:r>
            <w:r>
              <w:rPr>
                <w:rFonts w:hint="eastAsia" w:ascii="Times New Roman" w:eastAsia="微软雅黑"/>
                <w:color w:val="000000"/>
                <w:spacing w:val="8"/>
                <w:sz w:val="24"/>
                <w:szCs w:val="24"/>
                <w:lang w:val="en-US" w:eastAsia="zh-CN" w:bidi="ar-SA"/>
              </w:rPr>
              <w:t>command:. /fil-vote wallet use [address D] (address D is in the wrong format)</w:t>
            </w:r>
          </w:p>
        </w:tc>
        <w:tc>
          <w:tcPr>
            <w:tcW w:w="3200" w:type="dxa"/>
            <w:tcBorders>
              <w:right w:val="single" w:color="auto" w:sz="4" w:space="0"/>
            </w:tcBorders>
            <w:noWrap w:val="0"/>
            <w:vAlign w:val="center"/>
          </w:tcPr>
          <w:p w14:paraId="281F63A5">
            <w:pPr>
              <w:pStyle w:val="2"/>
              <w:numPr>
                <w:ilvl w:val="0"/>
                <w:numId w:val="0"/>
              </w:numPr>
              <w:ind w:leftChars="0" w:right="0" w:rightChars="0"/>
              <w:rPr>
                <w:rFonts w:hint="default"/>
                <w:lang w:val="en-US" w:eastAsia="zh-CN"/>
              </w:rPr>
            </w:pPr>
            <w:r>
              <w:rPr>
                <w:rFonts w:hint="eastAsia" w:ascii="Times New Roman" w:eastAsia="微软雅黑"/>
                <w:color w:val="000000"/>
                <w:spacing w:val="8"/>
                <w:sz w:val="24"/>
                <w:szCs w:val="24"/>
                <w:lang w:val="en-US" w:eastAsia="zh-CN" w:bidi="ar-SA"/>
              </w:rPr>
              <w:t>The system returns details of the command execution:</w:t>
            </w:r>
          </w:p>
          <w:p w14:paraId="377D7BC6">
            <w:pPr>
              <w:pStyle w:val="2"/>
              <w:numPr>
                <w:ilvl w:val="0"/>
                <w:numId w:val="84"/>
              </w:numPr>
              <w:ind w:left="425" w:leftChars="0" w:right="0" w:rightChars="0" w:hanging="425" w:firstLineChars="0"/>
              <w:rPr>
                <w:rFonts w:hint="eastAsia"/>
                <w:lang w:val="en-US" w:eastAsia="zh-CN"/>
              </w:rPr>
            </w:pPr>
            <w:r>
              <w:rPr>
                <w:rFonts w:hint="eastAsia" w:ascii="Times New Roman" w:eastAsia="微软雅黑"/>
                <w:color w:val="000000"/>
                <w:spacing w:val="8"/>
                <w:sz w:val="24"/>
                <w:szCs w:val="24"/>
                <w:lang w:val="en-US" w:eastAsia="zh-CN" w:bidi="ar-SA"/>
              </w:rPr>
              <w:t>Wallet address: shows the wallet address involved in the current operation, such as address D;</w:t>
            </w:r>
          </w:p>
          <w:p w14:paraId="22A8DA9E">
            <w:pPr>
              <w:widowControl/>
              <w:numPr>
                <w:ilvl w:val="0"/>
                <w:numId w:val="84"/>
              </w:numPr>
              <w:ind w:left="425" w:leftChars="0" w:hanging="425" w:firstLineChars="0"/>
              <w:jc w:val="left"/>
              <w:textAlignment w:val="center"/>
              <w:rPr>
                <w:rFonts w:hint="eastAsia"/>
                <w:lang w:eastAsia="zh-CN" w:bidi="ar"/>
              </w:rPr>
            </w:pPr>
            <w:r>
              <w:rPr>
                <w:rFonts w:hint="eastAsia" w:ascii="Times New Roman" w:eastAsia="微软雅黑"/>
                <w:color w:val="000000"/>
                <w:spacing w:val="8"/>
                <w:sz w:val="24"/>
                <w:szCs w:val="24"/>
                <w:lang w:val="en-US" w:eastAsia="zh-CN" w:bidi="ar"/>
              </w:rPr>
              <w:t>Execution status: Failed: indicates that the operation fails and the system returns an error message;</w:t>
            </w:r>
          </w:p>
          <w:p w14:paraId="0D4FA7CE">
            <w:pPr>
              <w:pStyle w:val="2"/>
              <w:numPr>
                <w:ilvl w:val="0"/>
                <w:numId w:val="84"/>
              </w:numPr>
              <w:ind w:left="425" w:leftChars="0" w:right="0" w:rightChars="0" w:hanging="425" w:firstLineChars="0"/>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SA"/>
              </w:rPr>
              <w:t>Error message (optional): The operation failed, and the error message will describe in detail the cause of the failure.</w:t>
            </w:r>
          </w:p>
        </w:tc>
        <w:tc>
          <w:tcPr>
            <w:tcW w:w="940" w:type="dxa"/>
            <w:tcBorders>
              <w:right w:val="single" w:color="auto" w:sz="4" w:space="0"/>
            </w:tcBorders>
            <w:noWrap w:val="0"/>
            <w:vAlign w:val="center"/>
          </w:tcPr>
          <w:p w14:paraId="532C7DEC">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451443CC">
            <w:pPr>
              <w:widowControl/>
              <w:numPr>
                <w:ilvl w:val="0"/>
                <w:numId w:val="12"/>
              </w:numPr>
              <w:ind w:left="-420" w:leftChars="0" w:firstLine="420" w:firstLineChars="0"/>
              <w:jc w:val="center"/>
              <w:textAlignment w:val="center"/>
              <w:rPr>
                <w:rFonts w:hint="eastAsia"/>
              </w:rPr>
            </w:pPr>
          </w:p>
        </w:tc>
      </w:tr>
      <w:tr w14:paraId="23E973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610B806">
            <w:pPr>
              <w:widowControl/>
              <w:numPr>
                <w:ilvl w:val="0"/>
                <w:numId w:val="9"/>
              </w:numPr>
              <w:jc w:val="right"/>
              <w:textAlignment w:val="center"/>
              <w:rPr>
                <w:rFonts w:hint="eastAsia"/>
                <w:lang w:bidi="ar"/>
              </w:rPr>
            </w:pPr>
          </w:p>
        </w:tc>
        <w:tc>
          <w:tcPr>
            <w:tcW w:w="2201" w:type="dxa"/>
            <w:noWrap w:val="0"/>
            <w:vAlign w:val="center"/>
          </w:tcPr>
          <w:p w14:paraId="3E2A2701">
            <w:pPr>
              <w:widowControl/>
              <w:ind w:firstLine="0"/>
              <w:jc w:val="center"/>
              <w:textAlignment w:val="center"/>
              <w:rPr>
                <w:rFonts w:hint="eastAsia"/>
                <w:lang w:bidi="ar"/>
              </w:rPr>
            </w:pPr>
            <w:r>
              <w:rPr>
                <w:rFonts w:hint="eastAsia" w:ascii="Times New Roman" w:eastAsia="微软雅黑"/>
                <w:color w:val="000000"/>
                <w:spacing w:val="8"/>
                <w:sz w:val="24"/>
                <w:szCs w:val="24"/>
                <w:highlight w:val="none"/>
                <w:lang w:val="en-US" w:eastAsia="zh-CN" w:bidi="ar"/>
              </w:rPr>
              <w:t>CLI-Set the default wallet address</w:t>
            </w:r>
          </w:p>
        </w:tc>
        <w:tc>
          <w:tcPr>
            <w:tcW w:w="2655" w:type="dxa"/>
            <w:noWrap w:val="0"/>
            <w:vAlign w:val="center"/>
          </w:tcPr>
          <w:p w14:paraId="63F5157F">
            <w:pPr>
              <w:widowControl/>
              <w:ind w:firstLine="0"/>
              <w:jc w:val="center"/>
              <w:textAlignment w:val="center"/>
              <w:rPr>
                <w:rFonts w:hint="default"/>
                <w:lang w:val="en-US" w:eastAsia="zh-CN" w:bidi="ar"/>
              </w:rPr>
            </w:pPr>
            <w:r>
              <w:rPr>
                <w:rFonts w:hint="eastAsia" w:ascii="Times New Roman" w:eastAsia="微软雅黑"/>
                <w:color w:val="000000"/>
                <w:spacing w:val="8"/>
                <w:sz w:val="24"/>
                <w:szCs w:val="24"/>
                <w:lang w:val="en-US" w:eastAsia="zh-CN" w:bidi="ar"/>
              </w:rPr>
              <w:t>Address parameter is missing</w:t>
            </w:r>
          </w:p>
        </w:tc>
        <w:tc>
          <w:tcPr>
            <w:tcW w:w="3162" w:type="dxa"/>
            <w:tcBorders>
              <w:right w:val="single" w:color="auto" w:sz="4" w:space="0"/>
            </w:tcBorders>
            <w:noWrap w:val="0"/>
            <w:vAlign w:val="center"/>
          </w:tcPr>
          <w:p w14:paraId="67D9BE2B">
            <w:pPr>
              <w:widowControl/>
              <w:ind w:firstLine="0" w:firstLineChars="0"/>
              <w:jc w:val="left"/>
              <w:textAlignment w:val="center"/>
              <w:rPr>
                <w:rFonts w:hint="eastAsia" w:eastAsia="宋体"/>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Execution command:./fil-vote wallet use. When the address parameter is missing, the system should return an error message indicating that the address parameter is missing and a Usage prompt to help users understand the correct format of the command</w:t>
            </w:r>
          </w:p>
        </w:tc>
        <w:tc>
          <w:tcPr>
            <w:tcW w:w="3200" w:type="dxa"/>
            <w:tcBorders>
              <w:right w:val="single" w:color="auto" w:sz="4" w:space="0"/>
            </w:tcBorders>
            <w:noWrap w:val="0"/>
            <w:vAlign w:val="center"/>
          </w:tcPr>
          <w:p w14:paraId="1900D028">
            <w:pPr>
              <w:pStyle w:val="2"/>
              <w:numPr>
                <w:ilvl w:val="0"/>
                <w:numId w:val="0"/>
              </w:numPr>
              <w:ind w:leftChars="0" w:right="0" w:rightChars="0"/>
              <w:rPr>
                <w:rFonts w:hint="eastAsia" w:eastAsia="宋体"/>
                <w:lang w:eastAsia="zh-CN"/>
              </w:rPr>
            </w:pPr>
            <w:r>
              <w:rPr>
                <w:rFonts w:hint="eastAsia" w:ascii="Times New Roman" w:eastAsia="微软雅黑"/>
                <w:color w:val="000000"/>
                <w:spacing w:val="8"/>
                <w:sz w:val="24"/>
                <w:szCs w:val="24"/>
                <w:lang w:val="en-US" w:eastAsia="zh-CN" w:bidi="ar"/>
              </w:rPr>
              <w:t>The system should return an error message indicating the lack of an address parameter, along with a Usage hint to help the user understand the correct format of the command</w:t>
            </w:r>
          </w:p>
        </w:tc>
        <w:tc>
          <w:tcPr>
            <w:tcW w:w="940" w:type="dxa"/>
            <w:tcBorders>
              <w:right w:val="single" w:color="auto" w:sz="4" w:space="0"/>
            </w:tcBorders>
            <w:noWrap w:val="0"/>
            <w:vAlign w:val="center"/>
          </w:tcPr>
          <w:p w14:paraId="780475EC">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805E4D1">
            <w:pPr>
              <w:widowControl/>
              <w:numPr>
                <w:ilvl w:val="0"/>
                <w:numId w:val="12"/>
              </w:numPr>
              <w:ind w:left="-420" w:leftChars="0" w:firstLine="420" w:firstLineChars="0"/>
              <w:jc w:val="center"/>
              <w:textAlignment w:val="center"/>
              <w:rPr>
                <w:rFonts w:hint="eastAsia"/>
              </w:rPr>
            </w:pPr>
          </w:p>
        </w:tc>
      </w:tr>
      <w:tr w14:paraId="532A22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358CA4CA">
            <w:pPr>
              <w:widowControl/>
              <w:numPr>
                <w:ilvl w:val="0"/>
                <w:numId w:val="9"/>
              </w:numPr>
              <w:jc w:val="right"/>
              <w:textAlignment w:val="center"/>
              <w:rPr>
                <w:rFonts w:hint="eastAsia"/>
                <w:lang w:bidi="ar"/>
              </w:rPr>
            </w:pPr>
          </w:p>
        </w:tc>
        <w:tc>
          <w:tcPr>
            <w:tcW w:w="2201" w:type="dxa"/>
            <w:noWrap w:val="0"/>
            <w:vAlign w:val="center"/>
          </w:tcPr>
          <w:p w14:paraId="677286A9">
            <w:pPr>
              <w:widowControl/>
              <w:ind w:firstLine="0"/>
              <w:jc w:val="center"/>
              <w:textAlignment w:val="center"/>
              <w:rPr>
                <w:rFonts w:hint="eastAsia"/>
                <w:lang w:bidi="ar"/>
              </w:rPr>
            </w:pPr>
            <w:r>
              <w:rPr>
                <w:rFonts w:hint="eastAsia" w:ascii="Times New Roman" w:eastAsia="微软雅黑"/>
                <w:color w:val="000000"/>
                <w:spacing w:val="8"/>
                <w:sz w:val="24"/>
                <w:szCs w:val="24"/>
                <w:highlight w:val="none"/>
                <w:lang w:val="en-US" w:eastAsia="zh-CN" w:bidi="ar"/>
              </w:rPr>
              <w:t>CLI-Set the default wallet address</w:t>
            </w:r>
          </w:p>
        </w:tc>
        <w:tc>
          <w:tcPr>
            <w:tcW w:w="2655" w:type="dxa"/>
            <w:noWrap w:val="0"/>
            <w:vAlign w:val="center"/>
          </w:tcPr>
          <w:p w14:paraId="02F32A53">
            <w:pPr>
              <w:widowControl/>
              <w:ind w:firstLine="0"/>
              <w:jc w:val="center"/>
              <w:textAlignment w:val="center"/>
              <w:rPr>
                <w:rFonts w:hint="default"/>
                <w:highlight w:val="none"/>
                <w:lang w:val="en-US" w:bidi="ar"/>
              </w:rPr>
            </w:pPr>
            <w:r>
              <w:rPr>
                <w:rFonts w:hint="eastAsia" w:ascii="Times New Roman" w:eastAsia="微软雅黑"/>
                <w:color w:val="000000"/>
                <w:spacing w:val="8"/>
                <w:sz w:val="24"/>
                <w:szCs w:val="24"/>
                <w:highlight w:val="none"/>
                <w:lang w:val="en-US" w:eastAsia="zh-CN" w:bidi="ar"/>
              </w:rPr>
              <w:t>Set the default wallet address and vote linkage test</w:t>
            </w:r>
          </w:p>
        </w:tc>
        <w:tc>
          <w:tcPr>
            <w:tcW w:w="3162" w:type="dxa"/>
            <w:tcBorders>
              <w:right w:val="single" w:color="auto" w:sz="4" w:space="0"/>
            </w:tcBorders>
            <w:noWrap w:val="0"/>
            <w:vAlign w:val="center"/>
          </w:tcPr>
          <w:p w14:paraId="58053796">
            <w:pPr>
              <w:pStyle w:val="2"/>
              <w:numPr>
                <w:ilvl w:val="0"/>
                <w:numId w:val="85"/>
              </w:numPr>
              <w:ind w:left="425" w:leftChars="0" w:right="0" w:rightChars="0" w:hanging="425" w:firstLineChars="0"/>
              <w:jc w:val="left"/>
              <w:rPr>
                <w:lang w:bidi="ar"/>
              </w:rPr>
            </w:pPr>
            <w:r>
              <w:rPr>
                <w:rFonts w:hint="eastAsia" w:ascii="Times New Roman" w:eastAsia="微软雅黑"/>
                <w:color w:val="000000"/>
                <w:spacing w:val="8"/>
                <w:sz w:val="24"/>
                <w:szCs w:val="24"/>
                <w:lang w:val="en-US" w:eastAsia="zh-CN" w:bidi="ar-SA"/>
              </w:rPr>
              <w:t xml:space="preserve">The user has successfully imported the </w:t>
            </w:r>
            <w:r>
              <w:rPr>
                <w:rFonts w:hint="eastAsia"/>
                <w:lang w:val="en-US" w:eastAsia="zh-CN"/>
              </w:rPr>
              <mc:AlternateContent>
                <mc:Choice Requires="wps">
                  <w:drawing>
                    <wp:inline distT="0" distB="0" distL="114300" distR="114300">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wps:spPr>
                            <wps:bodyPr upright="1"/>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HCX9zwAAAP8AAAAPAAAAAAAA&#10;AAEAIAAAACIAAABkcnMvZG93bnJldi54bWxQSwECFAAUAAAACACHTuJAyE8v8akBAABbAwAADgAA&#10;AAAAAAABACAAAAAeAQAAZHJzL2Uyb0RvYy54bWxQSwUGAAAAAAYABgBZAQAAOQUAAAAA&#10;">
                      <v:fill on="f" focussize="0,0"/>
                      <v:stroke on="f"/>
                      <v:imagedata o:title=""/>
                      <o:lock v:ext="edit" aspectratio="t"/>
                      <w10:wrap type="none"/>
                      <w10:anchorlock/>
                    </v:rect>
                  </w:pict>
                </mc:Fallback>
              </mc:AlternateContent>
            </w:r>
            <w:r>
              <w:rPr>
                <w:rFonts w:hint="eastAsia" w:ascii="Times New Roman" w:eastAsia="微软雅黑"/>
                <w:lang w:val="en-US" w:eastAsia="zh-CN"/>
              </w:rPr>
              <mc:AlternateContent>
                <mc:Choice Requires="wps">
                  <w:drawing>
                    <wp:anchor distT="0" distB="0" distL="114300" distR="114300" simplePos="0" relativeHeight="251662336" behindDoc="0" locked="1" layoutInCell="1" allowOverlap="1">
                      <wp:simplePos x="0" y="0"/>
                      <wp:positionH relativeFrom="column">
                        <wp:posOffset>0</wp:posOffset>
                      </wp:positionH>
                      <wp:positionV relativeFrom="paragraph">
                        <wp:posOffset>0</wp:posOffset>
                      </wp:positionV>
                      <wp:extent cx="635" cy="0"/>
                      <wp:effectExtent l="0" t="4445" r="8890" b="5080"/>
                      <wp:wrapNone/>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0pt;margin-top:0pt;height:0pt;width:0.05pt;z-index:251662336;mso-width-relative:page;mso-height-relative:page;"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ZTkKnOAAAA/wAAAA8AAAAAAAAAAQAgAAAAIgAAAGRycy9kb3ducmV2LnhtbFBL&#10;AQIUABQAAAAIAIdO4kAf91XeAAIAABoEAAAOAAAAAAAAAAEAIAAAAB0BAABkcnMvZTJvRG9jLnht&#10;bFBLBQYAAAAABgAGAFkBAACPBQAAAAA=&#10;">
                      <v:fill on="f" focussize="0,0"/>
                      <v:stroke color="#000000" joinstyle="miter"/>
                      <v:imagedata o:title=""/>
                      <o:lock v:ext="edit" aspectratio="t"/>
                      <w10:anchorlock/>
                    </v:rect>
                  </w:pict>
                </mc:Fallback>
              </mc:AlternateContent>
            </w:r>
            <w:r>
              <w:rPr>
                <w:rFonts w:hint="eastAsia" w:ascii="Times New Roman" w:eastAsia="微软雅黑"/>
                <w:color w:val="000000"/>
                <w:spacing w:val="8"/>
                <w:sz w:val="24"/>
                <w:szCs w:val="24"/>
                <w:lang w:val="en-US" w:eastAsia="zh-CN" w:bidi="ar-SA"/>
              </w:rPr>
              <w:t>wallet address B and executed the command:. /fil-vote wallet use [address B] to set the wallet address B as the default wallet address;</w:t>
            </w:r>
          </w:p>
          <w:p w14:paraId="1E7F5FEF">
            <w:pPr>
              <w:pStyle w:val="2"/>
              <w:numPr>
                <w:ilvl w:val="0"/>
                <w:numId w:val="85"/>
              </w:numPr>
              <w:ind w:left="425" w:leftChars="0" w:right="0" w:rightChars="0" w:hanging="425" w:firstLineChars="0"/>
              <w:jc w:val="left"/>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To execute a voting command without the--from parameter:./fil-vote proposal approve--proposalId &lt;proposalID&gt;, the system should default to using address B to complete the voting operation</w:t>
            </w:r>
          </w:p>
        </w:tc>
        <w:tc>
          <w:tcPr>
            <w:tcW w:w="3200" w:type="dxa"/>
            <w:tcBorders>
              <w:right w:val="single" w:color="auto" w:sz="4" w:space="0"/>
            </w:tcBorders>
            <w:noWrap w:val="0"/>
            <w:vAlign w:val="center"/>
          </w:tcPr>
          <w:p w14:paraId="544E5DAB">
            <w:pPr>
              <w:widowControl/>
              <w:numPr>
                <w:ilvl w:val="0"/>
                <w:numId w:val="86"/>
              </w:numPr>
              <w:ind w:left="425" w:leftChars="0" w:hanging="425" w:firstLineChars="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The command to set the default wallet address is successfully executed. Execute the command:. /fil-vote wallet ls, and the address B corresponds to the Default field with X mark;</w:t>
            </w:r>
          </w:p>
          <w:p w14:paraId="068AE3E6">
            <w:pPr>
              <w:widowControl/>
              <w:numPr>
                <w:ilvl w:val="0"/>
                <w:numId w:val="86"/>
              </w:numPr>
              <w:ind w:left="425" w:leftChars="0" w:hanging="425" w:firstLineChars="0"/>
              <w:jc w:val="left"/>
              <w:textAlignment w:val="center"/>
              <w:rPr>
                <w:rFonts w:hint="eastAsia"/>
                <w:lang w:val="en-US" w:eastAsia="zh-CN"/>
              </w:rPr>
            </w:pPr>
            <w:r>
              <w:rPr>
                <w:rFonts w:hint="eastAsia" w:ascii="Times New Roman" w:eastAsia="微软雅黑"/>
                <w:color w:val="000000"/>
                <w:spacing w:val="8"/>
                <w:sz w:val="24"/>
                <w:szCs w:val="24"/>
                <w:lang w:val="en-US" w:eastAsia="zh-CN" w:bidi="ar"/>
              </w:rPr>
              <w:t>The voting command without the from parameter is successfully executed, and the system returns the message hash. According to the message hash, the voting address is tracked in the blockchain browser as address B, that is, the system successfully completes the voting operation using address B</w:t>
            </w:r>
          </w:p>
        </w:tc>
        <w:tc>
          <w:tcPr>
            <w:tcW w:w="940" w:type="dxa"/>
            <w:tcBorders>
              <w:right w:val="single" w:color="auto" w:sz="4" w:space="0"/>
            </w:tcBorders>
            <w:noWrap w:val="0"/>
            <w:vAlign w:val="center"/>
          </w:tcPr>
          <w:p w14:paraId="5EB49AC9">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D99C04F">
            <w:pPr>
              <w:widowControl/>
              <w:numPr>
                <w:ilvl w:val="0"/>
                <w:numId w:val="12"/>
              </w:numPr>
              <w:ind w:left="-420" w:leftChars="0" w:firstLine="420" w:firstLineChars="0"/>
              <w:jc w:val="center"/>
              <w:textAlignment w:val="center"/>
              <w:rPr>
                <w:rFonts w:hint="eastAsia"/>
              </w:rPr>
            </w:pPr>
          </w:p>
        </w:tc>
      </w:tr>
      <w:tr w14:paraId="3EA67C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D940FA0">
            <w:pPr>
              <w:widowControl/>
              <w:numPr>
                <w:ilvl w:val="0"/>
                <w:numId w:val="9"/>
              </w:numPr>
              <w:jc w:val="right"/>
              <w:textAlignment w:val="center"/>
              <w:rPr>
                <w:rFonts w:hint="eastAsia"/>
                <w:lang w:bidi="ar"/>
              </w:rPr>
            </w:pPr>
          </w:p>
        </w:tc>
        <w:tc>
          <w:tcPr>
            <w:tcW w:w="2201" w:type="dxa"/>
            <w:noWrap w:val="0"/>
            <w:vAlign w:val="center"/>
          </w:tcPr>
          <w:p w14:paraId="20C35191">
            <w:pPr>
              <w:widowControl/>
              <w:ind w:firstLine="0"/>
              <w:jc w:val="center"/>
              <w:textAlignment w:val="center"/>
              <w:rPr>
                <w:rFonts w:hint="eastAsia"/>
                <w:lang w:bidi="ar"/>
              </w:rPr>
            </w:pPr>
            <w:r>
              <w:rPr>
                <w:rFonts w:hint="eastAsia" w:ascii="Times New Roman" w:eastAsia="微软雅黑"/>
                <w:color w:val="000000"/>
                <w:spacing w:val="8"/>
                <w:sz w:val="24"/>
                <w:szCs w:val="24"/>
                <w:highlight w:val="none"/>
                <w:lang w:val="en-US" w:eastAsia="zh-CN" w:bidi="ar"/>
              </w:rPr>
              <w:t>CLI-View the wallet list</w:t>
            </w:r>
          </w:p>
        </w:tc>
        <w:tc>
          <w:tcPr>
            <w:tcW w:w="2655" w:type="dxa"/>
            <w:noWrap w:val="0"/>
            <w:vAlign w:val="center"/>
          </w:tcPr>
          <w:p w14:paraId="77796D0E">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wallet was empty</w:t>
            </w:r>
          </w:p>
        </w:tc>
        <w:tc>
          <w:tcPr>
            <w:tcW w:w="3162" w:type="dxa"/>
            <w:tcBorders>
              <w:right w:val="single" w:color="auto" w:sz="4" w:space="0"/>
            </w:tcBorders>
            <w:noWrap w:val="0"/>
            <w:vAlign w:val="center"/>
          </w:tcPr>
          <w:p w14:paraId="5101D4A4">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current wallet list is empty. Execute the command:. /fil-vote wallet ls</w:t>
            </w:r>
          </w:p>
        </w:tc>
        <w:tc>
          <w:tcPr>
            <w:tcW w:w="3200" w:type="dxa"/>
            <w:tcBorders>
              <w:right w:val="single" w:color="auto" w:sz="4" w:space="0"/>
            </w:tcBorders>
            <w:noWrap w:val="0"/>
            <w:vAlign w:val="center"/>
          </w:tcPr>
          <w:p w14:paraId="2B33991C">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system returns the message: "The wallet address list is empty"</w:t>
            </w:r>
          </w:p>
        </w:tc>
        <w:tc>
          <w:tcPr>
            <w:tcW w:w="940" w:type="dxa"/>
            <w:tcBorders>
              <w:right w:val="single" w:color="auto" w:sz="4" w:space="0"/>
            </w:tcBorders>
            <w:noWrap w:val="0"/>
            <w:vAlign w:val="center"/>
          </w:tcPr>
          <w:p w14:paraId="51084AD0">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4E03DC1">
            <w:pPr>
              <w:widowControl/>
              <w:numPr>
                <w:ilvl w:val="0"/>
                <w:numId w:val="12"/>
              </w:numPr>
              <w:ind w:left="-420" w:leftChars="0" w:firstLine="420" w:firstLineChars="0"/>
              <w:jc w:val="center"/>
              <w:textAlignment w:val="center"/>
              <w:rPr>
                <w:rFonts w:hint="eastAsia"/>
              </w:rPr>
            </w:pPr>
          </w:p>
        </w:tc>
      </w:tr>
      <w:tr w14:paraId="4E4221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69202570">
            <w:pPr>
              <w:widowControl/>
              <w:numPr>
                <w:ilvl w:val="0"/>
                <w:numId w:val="9"/>
              </w:numPr>
              <w:jc w:val="right"/>
              <w:textAlignment w:val="center"/>
              <w:rPr>
                <w:rFonts w:hint="eastAsia"/>
                <w:lang w:bidi="ar"/>
              </w:rPr>
            </w:pPr>
          </w:p>
        </w:tc>
        <w:tc>
          <w:tcPr>
            <w:tcW w:w="2201" w:type="dxa"/>
            <w:noWrap w:val="0"/>
            <w:vAlign w:val="center"/>
          </w:tcPr>
          <w:p w14:paraId="011569C2">
            <w:pPr>
              <w:widowControl/>
              <w:ind w:firstLine="0"/>
              <w:jc w:val="center"/>
              <w:textAlignment w:val="center"/>
              <w:rPr>
                <w:rFonts w:hint="eastAsia"/>
                <w:lang w:bidi="ar"/>
              </w:rPr>
            </w:pPr>
            <w:r>
              <w:rPr>
                <w:rFonts w:hint="eastAsia" w:ascii="Times New Roman" w:eastAsia="微软雅黑"/>
                <w:color w:val="000000"/>
                <w:spacing w:val="8"/>
                <w:sz w:val="24"/>
                <w:szCs w:val="24"/>
                <w:highlight w:val="none"/>
                <w:lang w:val="en-US" w:eastAsia="zh-CN" w:bidi="ar"/>
              </w:rPr>
              <w:t>CLI-View the wallet list</w:t>
            </w:r>
          </w:p>
        </w:tc>
        <w:tc>
          <w:tcPr>
            <w:tcW w:w="2655" w:type="dxa"/>
            <w:noWrap w:val="0"/>
            <w:vAlign w:val="center"/>
          </w:tcPr>
          <w:p w14:paraId="6C41A702">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List all wallet addresses and mark the default address of the current wallet</w:t>
            </w:r>
          </w:p>
        </w:tc>
        <w:tc>
          <w:tcPr>
            <w:tcW w:w="3162" w:type="dxa"/>
            <w:tcBorders>
              <w:right w:val="single" w:color="auto" w:sz="4" w:space="0"/>
            </w:tcBorders>
            <w:noWrap w:val="0"/>
            <w:vAlign w:val="center"/>
          </w:tcPr>
          <w:p w14:paraId="50DC4A57">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After successfully importing multiple valid wallet addresses, execute the following command:. / fil-vote wallet ls</w:t>
            </w:r>
          </w:p>
        </w:tc>
        <w:tc>
          <w:tcPr>
            <w:tcW w:w="3200" w:type="dxa"/>
            <w:tcBorders>
              <w:right w:val="single" w:color="auto" w:sz="4" w:space="0"/>
            </w:tcBorders>
            <w:noWrap w:val="0"/>
            <w:vAlign w:val="center"/>
          </w:tcPr>
          <w:p w14:paraId="6B7D8277">
            <w:pPr>
              <w:widowControl/>
              <w:ind w:firstLine="0"/>
              <w:jc w:val="left"/>
              <w:textAlignment w:val="center"/>
              <w:rPr>
                <w:rFonts w:hint="default"/>
                <w:lang w:val="en-US" w:eastAsia="zh-CN" w:bidi="ar"/>
              </w:rPr>
            </w:pPr>
            <w:r>
              <w:rPr>
                <w:rFonts w:hint="eastAsia" w:ascii="Times New Roman" w:eastAsia="微软雅黑"/>
                <w:color w:val="000000"/>
                <w:spacing w:val="8"/>
                <w:sz w:val="24"/>
                <w:szCs w:val="24"/>
                <w:lang w:val="en-US" w:eastAsia="zh-CN" w:bidi="ar"/>
              </w:rPr>
              <w:t>The system returns the wallet list information:</w:t>
            </w:r>
          </w:p>
          <w:p w14:paraId="5DDC79E7">
            <w:pPr>
              <w:widowControl/>
              <w:numPr>
                <w:ilvl w:val="0"/>
                <w:numId w:val="87"/>
              </w:numPr>
              <w:ind w:left="425" w:leftChars="0" w:hanging="425" w:firstLineChars="0"/>
              <w:jc w:val="left"/>
              <w:textAlignment w:val="center"/>
              <w:rPr>
                <w:rFonts w:hint="eastAsia"/>
                <w:lang w:eastAsia="zh-CN" w:bidi="ar"/>
              </w:rPr>
            </w:pPr>
            <w:r>
              <w:rPr>
                <w:rFonts w:hint="eastAsia" w:ascii="Times New Roman" w:eastAsia="微软雅黑"/>
                <w:color w:val="000000"/>
                <w:spacing w:val="8"/>
                <w:sz w:val="24"/>
                <w:szCs w:val="24"/>
                <w:lang w:val="en-US" w:eastAsia="zh-CN" w:bidi="ar"/>
              </w:rPr>
              <w:t>Wallet address (Address): List all imported wallet addresses in rows and columns;</w:t>
            </w:r>
          </w:p>
          <w:p w14:paraId="4048821D">
            <w:pPr>
              <w:pStyle w:val="2"/>
              <w:numPr>
                <w:ilvl w:val="0"/>
                <w:numId w:val="87"/>
              </w:numPr>
              <w:ind w:left="425" w:leftChars="0" w:hanging="425" w:firstLineChars="0"/>
              <w:rPr>
                <w:rFonts w:hint="default"/>
                <w:lang w:val="en-US" w:eastAsia="zh-CN"/>
              </w:rPr>
            </w:pPr>
            <w:r>
              <w:rPr>
                <w:rFonts w:hint="eastAsia" w:ascii="Times New Roman" w:eastAsia="微软雅黑"/>
                <w:color w:val="000000"/>
                <w:spacing w:val="8"/>
                <w:sz w:val="24"/>
                <w:szCs w:val="24"/>
                <w:lang w:val="en-US" w:eastAsia="zh-CN" w:bidi="ar-SA"/>
              </w:rPr>
              <w:t>Default wallet address mark (Default): indicates whether an address is a default wallet address, and only one wallet address should be marked as X to indicate that the address is the current default wallet address, and other wallet addresses do not have X mark;</w:t>
            </w:r>
          </w:p>
          <w:p w14:paraId="3A9A47F6">
            <w:pPr>
              <w:pStyle w:val="2"/>
              <w:numPr>
                <w:ilvl w:val="0"/>
                <w:numId w:val="87"/>
              </w:numPr>
              <w:ind w:left="425" w:leftChars="0" w:hanging="425" w:firstLineChars="0"/>
              <w:rPr>
                <w:rFonts w:hint="default"/>
                <w:lang w:val="en-US" w:eastAsia="zh-CN"/>
              </w:rPr>
            </w:pPr>
            <w:r>
              <w:rPr>
                <w:rFonts w:hint="eastAsia" w:ascii="Times New Roman" w:eastAsia="微软雅黑"/>
                <w:color w:val="000000"/>
                <w:spacing w:val="8"/>
                <w:sz w:val="24"/>
                <w:szCs w:val="24"/>
                <w:lang w:val="en-US" w:eastAsia="zh-CN" w:bidi="ar-SA"/>
              </w:rPr>
              <w:t>When the default wallet address is not set in the initial state, after executing the command, any wallet address without the X mark should be displayed.</w:t>
            </w:r>
          </w:p>
        </w:tc>
        <w:tc>
          <w:tcPr>
            <w:tcW w:w="940" w:type="dxa"/>
            <w:tcBorders>
              <w:right w:val="single" w:color="auto" w:sz="4" w:space="0"/>
            </w:tcBorders>
            <w:noWrap w:val="0"/>
            <w:vAlign w:val="center"/>
          </w:tcPr>
          <w:p w14:paraId="7C389669">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2D425264">
            <w:pPr>
              <w:widowControl/>
              <w:numPr>
                <w:ilvl w:val="0"/>
                <w:numId w:val="12"/>
              </w:numPr>
              <w:ind w:left="-420" w:leftChars="0" w:firstLine="420" w:firstLineChars="0"/>
              <w:jc w:val="center"/>
              <w:textAlignment w:val="center"/>
              <w:rPr>
                <w:rFonts w:hint="eastAsia"/>
              </w:rPr>
            </w:pPr>
          </w:p>
        </w:tc>
      </w:tr>
      <w:tr w14:paraId="2CEDEE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3C45E344">
            <w:pPr>
              <w:widowControl/>
              <w:numPr>
                <w:ilvl w:val="0"/>
                <w:numId w:val="9"/>
              </w:numPr>
              <w:jc w:val="right"/>
              <w:textAlignment w:val="center"/>
              <w:rPr>
                <w:rFonts w:hint="eastAsia"/>
                <w:lang w:bidi="ar"/>
              </w:rPr>
            </w:pPr>
          </w:p>
        </w:tc>
        <w:tc>
          <w:tcPr>
            <w:tcW w:w="2201" w:type="dxa"/>
            <w:noWrap w:val="0"/>
            <w:vAlign w:val="center"/>
          </w:tcPr>
          <w:p w14:paraId="29E1A642">
            <w:pPr>
              <w:widowControl/>
              <w:ind w:firstLine="0"/>
              <w:jc w:val="center"/>
              <w:textAlignment w:val="center"/>
              <w:rPr>
                <w:rFonts w:hint="eastAsia"/>
                <w:lang w:bidi="ar"/>
              </w:rPr>
            </w:pPr>
            <w:r>
              <w:rPr>
                <w:rFonts w:hint="eastAsia" w:ascii="Times New Roman" w:eastAsia="微软雅黑"/>
                <w:color w:val="000000"/>
                <w:spacing w:val="8"/>
                <w:sz w:val="24"/>
                <w:szCs w:val="24"/>
                <w:highlight w:val="none"/>
                <w:lang w:val="en-US" w:eastAsia="zh-CN" w:bidi="ar"/>
              </w:rPr>
              <w:t>CLI-View the wallet list</w:t>
            </w:r>
          </w:p>
        </w:tc>
        <w:tc>
          <w:tcPr>
            <w:tcW w:w="2655" w:type="dxa"/>
            <w:noWrap w:val="0"/>
            <w:vAlign w:val="center"/>
          </w:tcPr>
          <w:p w14:paraId="6A609B61">
            <w:pPr>
              <w:widowControl/>
              <w:ind w:firstLine="0"/>
              <w:jc w:val="center"/>
              <w:textAlignment w:val="center"/>
              <w:rPr>
                <w:rFonts w:hint="default" w:eastAsia="宋体"/>
                <w:highlight w:val="none"/>
                <w:lang w:val="en-US" w:eastAsia="zh-CN" w:bidi="ar"/>
              </w:rPr>
            </w:pPr>
            <w:r>
              <w:rPr>
                <w:rFonts w:hint="eastAsia" w:ascii="Times New Roman" w:eastAsia="微软雅黑"/>
                <w:color w:val="000000"/>
                <w:spacing w:val="8"/>
                <w:sz w:val="24"/>
                <w:szCs w:val="24"/>
                <w:highlight w:val="none"/>
                <w:lang w:val="en-US" w:eastAsia="zh-CN" w:bidi="ar"/>
              </w:rPr>
              <w:t>Verify wallet list sorting rules</w:t>
            </w:r>
          </w:p>
        </w:tc>
        <w:tc>
          <w:tcPr>
            <w:tcW w:w="3162" w:type="dxa"/>
            <w:tcBorders>
              <w:right w:val="single" w:color="auto" w:sz="4" w:space="0"/>
            </w:tcBorders>
            <w:noWrap w:val="0"/>
            <w:vAlign w:val="center"/>
          </w:tcPr>
          <w:p w14:paraId="541DFB63">
            <w:pPr>
              <w:widowControl/>
              <w:ind w:firstLine="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Verify that when the command:. /fil-vote wallet ls is executed to list all wallet addresses, the system displays them in accordance with the correct sorting rules:</w:t>
            </w:r>
          </w:p>
          <w:p w14:paraId="0541B06D">
            <w:pPr>
              <w:pStyle w:val="2"/>
              <w:numPr>
                <w:ilvl w:val="0"/>
                <w:numId w:val="88"/>
              </w:numPr>
              <w:ind w:left="425" w:leftChars="0" w:hanging="425" w:firstLineChars="0"/>
              <w:jc w:val="left"/>
              <w:rPr>
                <w:rFonts w:hint="eastAsia"/>
                <w:lang w:val="en-US" w:eastAsia="zh-CN"/>
              </w:rPr>
            </w:pPr>
            <w:r>
              <w:rPr>
                <w:rFonts w:hint="eastAsia" w:ascii="Times New Roman" w:eastAsia="微软雅黑"/>
                <w:color w:val="000000"/>
                <w:spacing w:val="8"/>
                <w:sz w:val="24"/>
                <w:szCs w:val="24"/>
                <w:lang w:val="en-US" w:eastAsia="zh-CN" w:bidi="ar-SA"/>
              </w:rPr>
              <w:t>Classification by wallet type: First, classify according to the type of wallet address (t1——t3——t4);</w:t>
            </w:r>
          </w:p>
          <w:p w14:paraId="15644980">
            <w:pPr>
              <w:pStyle w:val="2"/>
              <w:numPr>
                <w:ilvl w:val="0"/>
                <w:numId w:val="88"/>
              </w:numPr>
              <w:ind w:left="425" w:leftChars="0" w:hanging="425" w:firstLineChars="0"/>
              <w:jc w:val="left"/>
              <w:rPr>
                <w:rFonts w:hint="eastAsia"/>
                <w:lang w:val="en-US" w:eastAsia="zh-CN"/>
              </w:rPr>
            </w:pPr>
            <w:r>
              <w:rPr>
                <w:rFonts w:hint="eastAsia" w:ascii="Times New Roman" w:eastAsia="微软雅黑"/>
                <w:color w:val="000000"/>
                <w:spacing w:val="8"/>
                <w:sz w:val="24"/>
                <w:szCs w:val="24"/>
                <w:lang w:val="en-US" w:eastAsia="zh-CN" w:bidi="ar-SA"/>
              </w:rPr>
              <w:t>Sorted by dictionary order: Wallet addresses are sorted in dictionary order under each type category;</w:t>
            </w:r>
          </w:p>
          <w:p w14:paraId="2EC92934">
            <w:pPr>
              <w:pStyle w:val="2"/>
              <w:numPr>
                <w:ilvl w:val="0"/>
                <w:numId w:val="88"/>
              </w:numPr>
              <w:ind w:left="425" w:leftChars="0" w:hanging="425" w:firstLineChars="0"/>
              <w:jc w:val="left"/>
              <w:rPr>
                <w:rFonts w:hint="eastAsia"/>
                <w:lang w:val="en-US" w:eastAsia="zh-CN" w:bidi="ar"/>
              </w:rPr>
            </w:pPr>
            <w:r>
              <w:rPr>
                <w:rFonts w:hint="eastAsia" w:ascii="Times New Roman" w:eastAsia="微软雅黑"/>
                <w:color w:val="000000"/>
                <w:spacing w:val="8"/>
                <w:sz w:val="24"/>
                <w:szCs w:val="24"/>
                <w:lang w:val="en-US" w:eastAsia="zh-CN" w:bidi="ar-SA"/>
              </w:rPr>
              <w:t>No sorting between categories: only addresses within each type are sorted in dictionary order, not across categories</w:t>
            </w:r>
          </w:p>
        </w:tc>
        <w:tc>
          <w:tcPr>
            <w:tcW w:w="3200" w:type="dxa"/>
            <w:tcBorders>
              <w:right w:val="single" w:color="auto" w:sz="4" w:space="0"/>
            </w:tcBorders>
            <w:noWrap w:val="0"/>
            <w:vAlign w:val="center"/>
          </w:tcPr>
          <w:p w14:paraId="6C31256D">
            <w:pPr>
              <w:pStyle w:val="2"/>
              <w:numPr>
                <w:ilvl w:val="0"/>
                <w:numId w:val="0"/>
              </w:numPr>
              <w:ind w:leftChars="0" w:right="0" w:rightChars="0"/>
              <w:rPr>
                <w:rFonts w:hint="eastAsia"/>
                <w:lang w:val="en-US" w:eastAsia="zh-CN"/>
              </w:rPr>
            </w:pPr>
            <w:r>
              <w:rPr>
                <w:rFonts w:hint="eastAsia" w:ascii="Times New Roman" w:eastAsia="微软雅黑"/>
                <w:color w:val="000000"/>
                <w:spacing w:val="8"/>
                <w:sz w:val="24"/>
                <w:szCs w:val="24"/>
                <w:lang w:val="en-US" w:eastAsia="zh-CN" w:bidi="ar"/>
              </w:rPr>
              <w:t>After the command is executed successfully, when all wallet addresses are listed, the system displays them according to the correct sorting rules</w:t>
            </w:r>
          </w:p>
        </w:tc>
        <w:tc>
          <w:tcPr>
            <w:tcW w:w="940" w:type="dxa"/>
            <w:tcBorders>
              <w:right w:val="single" w:color="auto" w:sz="4" w:space="0"/>
            </w:tcBorders>
            <w:noWrap w:val="0"/>
            <w:vAlign w:val="center"/>
          </w:tcPr>
          <w:p w14:paraId="214486B9">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0E5710A5">
            <w:pPr>
              <w:widowControl/>
              <w:numPr>
                <w:ilvl w:val="0"/>
                <w:numId w:val="12"/>
              </w:numPr>
              <w:ind w:left="-420" w:leftChars="0" w:firstLine="420" w:firstLineChars="0"/>
              <w:jc w:val="center"/>
              <w:textAlignment w:val="center"/>
              <w:rPr>
                <w:rFonts w:hint="eastAsia"/>
              </w:rPr>
            </w:pPr>
          </w:p>
        </w:tc>
      </w:tr>
      <w:tr w14:paraId="6C8658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ADBC5DF">
            <w:pPr>
              <w:widowControl/>
              <w:numPr>
                <w:ilvl w:val="0"/>
                <w:numId w:val="9"/>
              </w:numPr>
              <w:jc w:val="right"/>
              <w:textAlignment w:val="center"/>
              <w:rPr>
                <w:rFonts w:hint="eastAsia"/>
                <w:lang w:bidi="ar"/>
              </w:rPr>
            </w:pPr>
          </w:p>
        </w:tc>
        <w:tc>
          <w:tcPr>
            <w:tcW w:w="2201" w:type="dxa"/>
            <w:noWrap w:val="0"/>
            <w:vAlign w:val="center"/>
          </w:tcPr>
          <w:p w14:paraId="7F88780C">
            <w:pPr>
              <w:widowControl/>
              <w:ind w:firstLine="0"/>
              <w:jc w:val="center"/>
              <w:textAlignment w:val="center"/>
              <w:rPr>
                <w:rFonts w:hint="eastAsia"/>
                <w:lang w:bidi="ar"/>
              </w:rPr>
            </w:pPr>
            <w:r>
              <w:rPr>
                <w:rFonts w:hint="eastAsia" w:ascii="Times New Roman" w:eastAsia="微软雅黑"/>
                <w:color w:val="000000"/>
                <w:spacing w:val="8"/>
                <w:sz w:val="24"/>
                <w:szCs w:val="24"/>
                <w:highlight w:val="none"/>
                <w:lang w:val="en-US" w:eastAsia="zh-CN" w:bidi="ar"/>
              </w:rPr>
              <w:t>CLI-View the wallet list</w:t>
            </w:r>
          </w:p>
        </w:tc>
        <w:tc>
          <w:tcPr>
            <w:tcW w:w="2655" w:type="dxa"/>
            <w:noWrap w:val="0"/>
            <w:vAlign w:val="center"/>
          </w:tcPr>
          <w:p w14:paraId="7375E794">
            <w:pPr>
              <w:widowControl/>
              <w:ind w:firstLine="0"/>
              <w:jc w:val="center"/>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Address format validation</w:t>
            </w:r>
          </w:p>
        </w:tc>
        <w:tc>
          <w:tcPr>
            <w:tcW w:w="3162" w:type="dxa"/>
            <w:tcBorders>
              <w:right w:val="single" w:color="auto" w:sz="4" w:space="0"/>
            </w:tcBorders>
            <w:noWrap w:val="0"/>
            <w:vAlign w:val="center"/>
          </w:tcPr>
          <w:p w14:paraId="508431B4">
            <w:pPr>
              <w:widowControl/>
              <w:ind w:firstLine="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The imported wallet address should match the imported address type, and the matching rules are as follows:</w:t>
            </w:r>
          </w:p>
          <w:p w14:paraId="1FACE757">
            <w:pPr>
              <w:pStyle w:val="2"/>
              <w:numPr>
                <w:ilvl w:val="0"/>
                <w:numId w:val="89"/>
              </w:numPr>
              <w:ind w:left="425" w:leftChars="0" w:hanging="425" w:firstLineChars="0"/>
              <w:jc w:val="left"/>
              <w:rPr>
                <w:rFonts w:hint="eastAsia"/>
                <w:lang w:val="en-US" w:eastAsia="zh-CN"/>
              </w:rPr>
            </w:pPr>
            <w:r>
              <w:rPr>
                <w:rFonts w:hint="eastAsia" w:ascii="Times New Roman" w:eastAsia="微软雅黑"/>
                <w:color w:val="000000"/>
                <w:spacing w:val="8"/>
                <w:sz w:val="24"/>
                <w:szCs w:val="24"/>
                <w:lang w:val="en-US" w:eastAsia="zh-CN" w:bidi="ar-SA"/>
              </w:rPr>
              <w:t>Secc256k1 type wallet address format: the address length is 41 characters, and the prefix of the address is t1;</w:t>
            </w:r>
          </w:p>
          <w:p w14:paraId="00B591E3">
            <w:pPr>
              <w:pStyle w:val="2"/>
              <w:numPr>
                <w:ilvl w:val="0"/>
                <w:numId w:val="89"/>
              </w:numPr>
              <w:ind w:left="425" w:leftChars="0" w:hanging="425" w:firstLineChars="0"/>
              <w:jc w:val="left"/>
              <w:rPr>
                <w:rFonts w:hint="eastAsia"/>
                <w:lang w:val="en-US" w:eastAsia="zh-CN"/>
              </w:rPr>
            </w:pPr>
            <w:r>
              <w:rPr>
                <w:rFonts w:hint="eastAsia" w:ascii="Times New Roman" w:eastAsia="微软雅黑"/>
                <w:color w:val="000000"/>
                <w:spacing w:val="8"/>
                <w:sz w:val="24"/>
                <w:szCs w:val="24"/>
                <w:lang w:val="en-US" w:eastAsia="zh-CN" w:bidi="ar-SA"/>
              </w:rPr>
              <w:t>The format of bls type wallet address: the address length is 95 characters, and the prefix of the address is t3;</w:t>
            </w:r>
          </w:p>
          <w:p w14:paraId="261B062A">
            <w:pPr>
              <w:pStyle w:val="2"/>
              <w:numPr>
                <w:ilvl w:val="0"/>
                <w:numId w:val="89"/>
              </w:numPr>
              <w:ind w:left="425" w:leftChars="0" w:hanging="425" w:firstLineChars="0"/>
              <w:jc w:val="left"/>
              <w:rPr>
                <w:rFonts w:hint="default"/>
                <w:lang w:val="en-US" w:eastAsia="zh-CN"/>
              </w:rPr>
            </w:pPr>
            <w:r>
              <w:rPr>
                <w:rFonts w:hint="eastAsia" w:ascii="Times New Roman" w:eastAsia="微软雅黑"/>
                <w:color w:val="000000"/>
                <w:spacing w:val="8"/>
                <w:sz w:val="24"/>
                <w:szCs w:val="24"/>
                <w:lang w:val="en-US" w:eastAsia="zh-CN" w:bidi="ar-SA"/>
              </w:rPr>
              <w:t>Delegated wallet address format: The address is 41 characters long and the prefix is t4</w:t>
            </w:r>
          </w:p>
        </w:tc>
        <w:tc>
          <w:tcPr>
            <w:tcW w:w="3200" w:type="dxa"/>
            <w:tcBorders>
              <w:right w:val="single" w:color="auto" w:sz="4" w:space="0"/>
            </w:tcBorders>
            <w:noWrap w:val="0"/>
            <w:vAlign w:val="center"/>
          </w:tcPr>
          <w:p w14:paraId="60C7478B">
            <w:pPr>
              <w:widowControl/>
              <w:ind w:firstLine="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The successfully imported wallet address matches the imported address type, and the matching rules are as follows:</w:t>
            </w:r>
          </w:p>
          <w:p w14:paraId="1DF3506B">
            <w:pPr>
              <w:pStyle w:val="2"/>
              <w:numPr>
                <w:ilvl w:val="0"/>
                <w:numId w:val="90"/>
              </w:numPr>
              <w:ind w:left="425" w:leftChars="0" w:hanging="425" w:firstLineChars="0"/>
              <w:rPr>
                <w:rFonts w:hint="eastAsia"/>
                <w:lang w:val="en-US" w:eastAsia="zh-CN"/>
              </w:rPr>
            </w:pPr>
            <w:r>
              <w:rPr>
                <w:rFonts w:hint="eastAsia" w:ascii="Times New Roman" w:eastAsia="微软雅黑"/>
                <w:color w:val="000000"/>
                <w:spacing w:val="8"/>
                <w:sz w:val="24"/>
                <w:szCs w:val="24"/>
                <w:lang w:val="en-US" w:eastAsia="zh-CN" w:bidi="ar-SA"/>
              </w:rPr>
              <w:t>Secc256k1 type wallet address format: the address length is 41 characters, and the prefix of the address is t1;</w:t>
            </w:r>
          </w:p>
          <w:p w14:paraId="06173B7A">
            <w:pPr>
              <w:pStyle w:val="2"/>
              <w:numPr>
                <w:ilvl w:val="0"/>
                <w:numId w:val="90"/>
              </w:numPr>
              <w:ind w:left="425" w:leftChars="0" w:hanging="425" w:firstLineChars="0"/>
              <w:rPr>
                <w:rFonts w:hint="eastAsia"/>
                <w:lang w:val="en-US" w:eastAsia="zh-CN"/>
              </w:rPr>
            </w:pPr>
            <w:r>
              <w:rPr>
                <w:rFonts w:hint="eastAsia" w:ascii="Times New Roman" w:eastAsia="微软雅黑"/>
                <w:color w:val="000000"/>
                <w:spacing w:val="8"/>
                <w:sz w:val="24"/>
                <w:szCs w:val="24"/>
                <w:lang w:val="en-US" w:eastAsia="zh-CN" w:bidi="ar-SA"/>
              </w:rPr>
              <w:t>The format of bls type wallet address: the address length is 95 characters, and the prefix of the address is t3;</w:t>
            </w:r>
          </w:p>
          <w:p w14:paraId="5584726A">
            <w:pPr>
              <w:pStyle w:val="2"/>
              <w:numPr>
                <w:ilvl w:val="0"/>
                <w:numId w:val="90"/>
              </w:numPr>
              <w:ind w:left="425" w:leftChars="0" w:right="0" w:rightChars="0" w:hanging="425" w:firstLineChars="0"/>
              <w:rPr>
                <w:rFonts w:hint="eastAsia"/>
                <w:color w:val="000000"/>
                <w:spacing w:val="8"/>
                <w:sz w:val="24"/>
                <w:szCs w:val="24"/>
                <w:lang w:val="en-US" w:eastAsia="zh-CN" w:bidi="ar-SA"/>
              </w:rPr>
            </w:pPr>
            <w:r>
              <w:rPr>
                <w:rFonts w:hint="eastAsia" w:ascii="Times New Roman" w:eastAsia="微软雅黑"/>
                <w:color w:val="000000"/>
                <w:spacing w:val="8"/>
                <w:sz w:val="24"/>
                <w:szCs w:val="24"/>
                <w:lang w:val="en-US" w:eastAsia="zh-CN" w:bidi="ar-SA"/>
              </w:rPr>
              <w:t>Delegated wallet address format: The address is 41 characters long and the prefix is t4</w:t>
            </w:r>
          </w:p>
        </w:tc>
        <w:tc>
          <w:tcPr>
            <w:tcW w:w="940" w:type="dxa"/>
            <w:tcBorders>
              <w:right w:val="single" w:color="auto" w:sz="4" w:space="0"/>
            </w:tcBorders>
            <w:noWrap w:val="0"/>
            <w:vAlign w:val="center"/>
          </w:tcPr>
          <w:p w14:paraId="18A98F53">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CB09B3C">
            <w:pPr>
              <w:widowControl/>
              <w:numPr>
                <w:ilvl w:val="0"/>
                <w:numId w:val="12"/>
              </w:numPr>
              <w:ind w:left="-420" w:leftChars="0" w:firstLine="420" w:firstLineChars="0"/>
              <w:jc w:val="center"/>
              <w:textAlignment w:val="center"/>
              <w:rPr>
                <w:rFonts w:hint="eastAsia"/>
              </w:rPr>
            </w:pPr>
          </w:p>
        </w:tc>
      </w:tr>
      <w:tr w14:paraId="100E64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767EEFE">
            <w:pPr>
              <w:widowControl/>
              <w:numPr>
                <w:ilvl w:val="0"/>
                <w:numId w:val="9"/>
              </w:numPr>
              <w:jc w:val="right"/>
              <w:textAlignment w:val="center"/>
              <w:rPr>
                <w:rFonts w:hint="eastAsia"/>
                <w:lang w:bidi="ar"/>
              </w:rPr>
            </w:pPr>
          </w:p>
        </w:tc>
        <w:tc>
          <w:tcPr>
            <w:tcW w:w="2201" w:type="dxa"/>
            <w:noWrap w:val="0"/>
            <w:vAlign w:val="center"/>
          </w:tcPr>
          <w:p w14:paraId="67D6237C">
            <w:pPr>
              <w:widowControl/>
              <w:ind w:firstLine="0"/>
              <w:jc w:val="center"/>
              <w:textAlignment w:val="center"/>
              <w:rPr>
                <w:rFonts w:hint="eastAsia"/>
                <w:lang w:bidi="ar"/>
              </w:rPr>
            </w:pPr>
            <w:r>
              <w:rPr>
                <w:rFonts w:hint="eastAsia" w:ascii="Times New Roman" w:eastAsia="微软雅黑"/>
                <w:color w:val="000000"/>
                <w:spacing w:val="8"/>
                <w:sz w:val="24"/>
                <w:szCs w:val="24"/>
                <w:highlight w:val="none"/>
                <w:lang w:val="en-US" w:eastAsia="zh-CN" w:bidi="ar"/>
              </w:rPr>
              <w:t>CLI-View the wallet list</w:t>
            </w:r>
          </w:p>
        </w:tc>
        <w:tc>
          <w:tcPr>
            <w:tcW w:w="2655" w:type="dxa"/>
            <w:noWrap w:val="0"/>
            <w:vAlign w:val="center"/>
          </w:tcPr>
          <w:p w14:paraId="70651DB6">
            <w:pPr>
              <w:widowControl/>
              <w:ind w:firstLine="0"/>
              <w:jc w:val="center"/>
              <w:textAlignment w:val="center"/>
              <w:rPr>
                <w:rFonts w:hint="default" w:eastAsia="宋体"/>
                <w:highlight w:val="none"/>
                <w:lang w:val="en-US" w:eastAsia="zh-CN" w:bidi="ar"/>
              </w:rPr>
            </w:pPr>
            <w:r>
              <w:rPr>
                <w:rFonts w:hint="eastAsia" w:ascii="Times New Roman" w:eastAsia="微软雅黑"/>
                <w:color w:val="000000"/>
                <w:spacing w:val="8"/>
                <w:sz w:val="24"/>
                <w:szCs w:val="24"/>
                <w:highlight w:val="none"/>
                <w:lang w:val="en-US" w:eastAsia="zh-CN" w:bidi="ar"/>
              </w:rPr>
              <w:t>Set the default wallet address and view the wallet list to test and verify the wallet address switching function</w:t>
            </w:r>
          </w:p>
        </w:tc>
        <w:tc>
          <w:tcPr>
            <w:tcW w:w="3162" w:type="dxa"/>
            <w:tcBorders>
              <w:right w:val="single" w:color="auto" w:sz="4" w:space="0"/>
            </w:tcBorders>
            <w:noWrap w:val="0"/>
            <w:vAlign w:val="center"/>
          </w:tcPr>
          <w:p w14:paraId="2FE15C90">
            <w:pPr>
              <w:widowControl/>
              <w:numPr>
                <w:ilvl w:val="0"/>
                <w:numId w:val="91"/>
              </w:numPr>
              <w:ind w:left="425" w:leftChars="0" w:hanging="425" w:firstLineChars="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The user has successfully imported the wallet address B, and the wallet address is visible in the wallet list. Execute the command:. /fil-vote wallet ls to confirm that the default wallet address in the current wallet list is A;</w:t>
            </w:r>
          </w:p>
          <w:p w14:paraId="0FFC38D2">
            <w:pPr>
              <w:pStyle w:val="2"/>
              <w:numPr>
                <w:ilvl w:val="0"/>
                <w:numId w:val="91"/>
              </w:numPr>
              <w:ind w:left="425" w:leftChars="0" w:right="0" w:rightChars="0" w:hanging="425" w:firstLineChars="0"/>
              <w:jc w:val="left"/>
              <w:rPr>
                <w:rFonts w:hint="eastAsia"/>
                <w:lang w:bidi="ar"/>
              </w:rPr>
            </w:pPr>
            <w:r>
              <w:rPr>
                <w:rFonts w:hint="eastAsia" w:ascii="Times New Roman" w:eastAsia="微软雅黑"/>
                <w:color w:val="000000"/>
                <w:spacing w:val="8"/>
                <w:sz w:val="24"/>
                <w:szCs w:val="24"/>
                <w:lang w:val="en-US" w:eastAsia="zh-CN" w:bidi="ar-SA"/>
              </w:rPr>
              <w:t>Execute the command</w:t>
            </w:r>
            <w:r>
              <w:rPr>
                <w:rFonts w:hint="eastAsia" w:ascii="Times New Roman" w:eastAsia="微软雅黑"/>
                <w:lang w:val="en-US" w:eastAsia="zh-CN"/>
              </w:rPr>
              <mc:AlternateContent>
                <mc:Choice Requires="wps">
                  <w:drawing>
                    <wp:anchor distT="0" distB="0" distL="114300" distR="114300" simplePos="0" relativeHeight="251663360" behindDoc="0" locked="1" layoutInCell="1" allowOverlap="1">
                      <wp:simplePos x="0" y="0"/>
                      <wp:positionH relativeFrom="column">
                        <wp:posOffset>0</wp:posOffset>
                      </wp:positionH>
                      <wp:positionV relativeFrom="paragraph">
                        <wp:posOffset>0</wp:posOffset>
                      </wp:positionV>
                      <wp:extent cx="635" cy="0"/>
                      <wp:effectExtent l="0" t="4445" r="8890" b="5080"/>
                      <wp:wrapNone/>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0pt;margin-top:0pt;height:0pt;width:0.05pt;z-index:251663360;mso-width-relative:page;mso-height-relative:page;"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lOQqc4AAAD/AAAADwAAAAAAAAABACAAAAAiAAAAZHJzL2Rvd25yZXYueG1sUEsB&#10;AhQAFAAAAAgAh07iQKxMzpz/AQAAGAQAAA4AAAAAAAAAAQAgAAAAHQEAAGRycy9lMm9Eb2MueG1s&#10;UEsFBgAAAAAGAAYAWQEAAI4FAAAAAA==&#10;">
                      <v:fill on="f" focussize="0,0"/>
                      <v:stroke color="#000000" joinstyle="miter"/>
                      <v:imagedata o:title=""/>
                      <o:lock v:ext="edit" aspectratio="t"/>
                      <w10:anchorlock/>
                    </v:rect>
                  </w:pict>
                </mc:Fallback>
              </mc:AlternateContent>
            </w:r>
            <w:r>
              <w:rPr>
                <w:rFonts w:hint="eastAsia" w:ascii="Times New Roman" w:eastAsia="微软雅黑"/>
                <w:color w:val="000000"/>
                <w:spacing w:val="8"/>
                <w:sz w:val="24"/>
                <w:szCs w:val="24"/>
                <w:lang w:val="en-US" w:eastAsia="zh-CN" w:bidi="ar-SA"/>
              </w:rPr>
              <w:t>:. /fil-vote wallet use [address B];</w:t>
            </w:r>
          </w:p>
          <w:p w14:paraId="73509640">
            <w:pPr>
              <w:pStyle w:val="2"/>
              <w:numPr>
                <w:ilvl w:val="0"/>
                <w:numId w:val="91"/>
              </w:numPr>
              <w:ind w:left="425" w:leftChars="0" w:right="0" w:rightChars="0" w:hanging="425" w:firstLineChars="0"/>
              <w:jc w:val="left"/>
              <w:rPr>
                <w:rFonts w:hint="eastAsia"/>
                <w:lang w:bidi="ar"/>
              </w:rPr>
            </w:pPr>
            <w:r>
              <w:rPr>
                <w:rFonts w:hint="eastAsia" w:ascii="Times New Roman" w:eastAsia="微软雅黑"/>
                <w:color w:val="000000"/>
                <w:spacing w:val="8"/>
                <w:sz w:val="24"/>
                <w:szCs w:val="24"/>
                <w:lang w:val="en-US" w:eastAsia="zh-CN" w:bidi="ar"/>
              </w:rPr>
              <w:t>To execute the command again:./fil-vote wallet ls to view the default wallet address of the current wallet list</w:t>
            </w:r>
          </w:p>
        </w:tc>
        <w:tc>
          <w:tcPr>
            <w:tcW w:w="3200" w:type="dxa"/>
            <w:tcBorders>
              <w:right w:val="single" w:color="auto" w:sz="4" w:space="0"/>
            </w:tcBorders>
            <w:noWrap w:val="0"/>
            <w:vAlign w:val="center"/>
          </w:tcPr>
          <w:p w14:paraId="37BB822B">
            <w:pPr>
              <w:widowControl/>
              <w:numPr>
                <w:ilvl w:val="0"/>
                <w:numId w:val="92"/>
              </w:numPr>
              <w:ind w:left="425" w:leftChars="0" w:hanging="425" w:firstLineChars="0"/>
              <w:jc w:val="left"/>
              <w:textAlignment w:val="center"/>
              <w:rPr>
                <w:rFonts w:hint="eastAsia"/>
                <w:lang w:eastAsia="zh-CN" w:bidi="ar"/>
              </w:rPr>
            </w:pPr>
            <w:r>
              <w:rPr>
                <w:rFonts w:hint="eastAsia" w:ascii="Times New Roman" w:eastAsia="微软雅黑"/>
                <w:color w:val="000000"/>
                <w:spacing w:val="8"/>
                <w:sz w:val="24"/>
                <w:szCs w:val="24"/>
                <w:lang w:val="en-US" w:eastAsia="zh-CN" w:bidi="ar"/>
              </w:rPr>
              <w:t>The command is executed successfully, and the default wallet address in the current wallet list is A;</w:t>
            </w:r>
          </w:p>
          <w:p w14:paraId="5FFE1F4E">
            <w:pPr>
              <w:widowControl/>
              <w:numPr>
                <w:ilvl w:val="0"/>
                <w:numId w:val="92"/>
              </w:numPr>
              <w:ind w:left="425" w:leftChars="0" w:hanging="425" w:firstLineChars="0"/>
              <w:jc w:val="left"/>
              <w:textAlignment w:val="center"/>
              <w:rPr>
                <w:rFonts w:hint="eastAsia"/>
                <w:lang w:eastAsia="zh-CN" w:bidi="ar"/>
              </w:rPr>
            </w:pPr>
            <w:r>
              <w:rPr>
                <w:rFonts w:hint="eastAsia" w:ascii="Times New Roman" w:eastAsia="微软雅黑"/>
                <w:color w:val="000000"/>
                <w:spacing w:val="8"/>
                <w:sz w:val="24"/>
                <w:szCs w:val="24"/>
                <w:lang w:val="en-US" w:eastAsia="zh-CN" w:bidi="ar"/>
              </w:rPr>
              <w:t>The command is executed successfully, and the system returns the status of Success;</w:t>
            </w:r>
          </w:p>
          <w:p w14:paraId="3B67F2F6">
            <w:pPr>
              <w:widowControl/>
              <w:numPr>
                <w:ilvl w:val="0"/>
                <w:numId w:val="92"/>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Execute the command again to view the wallet list. The command is executed successfully, and the X mark switches from address A to address B,</w:t>
            </w:r>
          </w:p>
          <w:p w14:paraId="1344CF53">
            <w:pPr>
              <w:widowControl/>
              <w:numPr>
                <w:ilvl w:val="0"/>
                <w:numId w:val="0"/>
              </w:numPr>
              <w:ind w:leftChars="0"/>
              <w:jc w:val="left"/>
              <w:textAlignment w:val="center"/>
              <w:rPr>
                <w:rFonts w:hint="default"/>
                <w:lang w:val="en-US" w:bidi="ar"/>
              </w:rPr>
            </w:pPr>
            <w:r>
              <w:rPr>
                <w:rFonts w:hint="eastAsia" w:ascii="Times New Roman" w:eastAsia="微软雅黑"/>
                <w:color w:val="000000"/>
                <w:spacing w:val="8"/>
                <w:sz w:val="24"/>
                <w:szCs w:val="24"/>
                <w:lang w:val="en-US" w:eastAsia="zh-CN" w:bidi="ar"/>
              </w:rPr>
              <w:t>That is, successfully switch the default wallet address: A——&gt;B</w:t>
            </w:r>
          </w:p>
        </w:tc>
        <w:tc>
          <w:tcPr>
            <w:tcW w:w="940" w:type="dxa"/>
            <w:tcBorders>
              <w:right w:val="single" w:color="auto" w:sz="4" w:space="0"/>
            </w:tcBorders>
            <w:noWrap w:val="0"/>
            <w:vAlign w:val="center"/>
          </w:tcPr>
          <w:p w14:paraId="399F5A00">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0AC3830A">
            <w:pPr>
              <w:widowControl/>
              <w:numPr>
                <w:ilvl w:val="0"/>
                <w:numId w:val="12"/>
              </w:numPr>
              <w:ind w:left="-420" w:leftChars="0" w:firstLine="420" w:firstLineChars="0"/>
              <w:jc w:val="center"/>
              <w:textAlignment w:val="center"/>
              <w:rPr>
                <w:rFonts w:hint="eastAsia"/>
              </w:rPr>
            </w:pPr>
          </w:p>
        </w:tc>
      </w:tr>
      <w:tr w14:paraId="06CFF9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6CC37D5B">
            <w:pPr>
              <w:widowControl/>
              <w:numPr>
                <w:ilvl w:val="0"/>
                <w:numId w:val="9"/>
              </w:numPr>
              <w:jc w:val="right"/>
              <w:textAlignment w:val="center"/>
              <w:rPr>
                <w:rFonts w:hint="eastAsia"/>
                <w:lang w:bidi="ar"/>
              </w:rPr>
            </w:pPr>
          </w:p>
        </w:tc>
        <w:tc>
          <w:tcPr>
            <w:tcW w:w="2201" w:type="dxa"/>
            <w:noWrap w:val="0"/>
            <w:vAlign w:val="center"/>
          </w:tcPr>
          <w:p w14:paraId="1D4717F6">
            <w:pPr>
              <w:widowControl/>
              <w:ind w:firstLine="0"/>
              <w:jc w:val="center"/>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CLI-Wallet management</w:t>
            </w:r>
          </w:p>
        </w:tc>
        <w:tc>
          <w:tcPr>
            <w:tcW w:w="2655" w:type="dxa"/>
            <w:noWrap w:val="0"/>
            <w:vAlign w:val="center"/>
          </w:tcPr>
          <w:p w14:paraId="30A2D0CD">
            <w:pPr>
              <w:widowControl/>
              <w:ind w:firstLine="0"/>
              <w:jc w:val="center"/>
              <w:textAlignment w:val="center"/>
              <w:rPr>
                <w:rFonts w:hint="default" w:eastAsia="宋体"/>
                <w:highlight w:val="none"/>
                <w:lang w:val="en-US" w:eastAsia="zh-CN" w:bidi="ar"/>
              </w:rPr>
            </w:pPr>
            <w:r>
              <w:rPr>
                <w:rFonts w:hint="eastAsia" w:ascii="Times New Roman" w:eastAsia="微软雅黑"/>
                <w:color w:val="000000"/>
                <w:spacing w:val="8"/>
                <w:sz w:val="24"/>
                <w:szCs w:val="24"/>
                <w:highlight w:val="none"/>
                <w:lang w:val="en-US" w:eastAsia="zh-CN" w:bidi="ar"/>
              </w:rPr>
              <w:t>help information</w:t>
            </w:r>
          </w:p>
        </w:tc>
        <w:tc>
          <w:tcPr>
            <w:tcW w:w="3162" w:type="dxa"/>
            <w:tcBorders>
              <w:right w:val="single" w:color="auto" w:sz="4" w:space="0"/>
            </w:tcBorders>
            <w:noWrap w:val="0"/>
            <w:vAlign w:val="center"/>
          </w:tcPr>
          <w:p w14:paraId="6572D93E">
            <w:pPr>
              <w:pStyle w:val="2"/>
              <w:numPr>
                <w:ilvl w:val="0"/>
                <w:numId w:val="72"/>
              </w:numPr>
              <w:ind w:left="425" w:leftChars="0" w:right="0" w:rightChars="0" w:hanging="425" w:firstLineChars="0"/>
              <w:jc w:val="left"/>
              <w:rPr>
                <w:rFonts w:hint="eastAsia"/>
                <w:lang w:val="en-US" w:eastAsia="zh-CN" w:bidi="ar"/>
              </w:rPr>
            </w:pPr>
            <w:r>
              <w:rPr>
                <w:rFonts w:hint="eastAsia" w:ascii="Times New Roman" w:eastAsia="微软雅黑"/>
                <w:color w:val="000000"/>
                <w:spacing w:val="8"/>
                <w:sz w:val="24"/>
                <w:szCs w:val="24"/>
                <w:lang w:val="en-US" w:eastAsia="zh-CN" w:bidi="ar"/>
              </w:rPr>
              <w:t>The user can view the correct format of the command by using the-h or--help parameter:. /fil-vote wallet-h, the system should return the help information, including: command overview, list of available commands, and flags (Flags) of the command;</w:t>
            </w:r>
          </w:p>
          <w:p w14:paraId="6BEB5BA0">
            <w:pPr>
              <w:pStyle w:val="2"/>
              <w:numPr>
                <w:ilvl w:val="0"/>
                <w:numId w:val="72"/>
              </w:numPr>
              <w:ind w:left="425" w:leftChars="0" w:right="0" w:rightChars="0" w:hanging="425" w:firstLineChars="0"/>
              <w:jc w:val="left"/>
              <w:rPr>
                <w:rFonts w:hint="eastAsia"/>
                <w:lang w:val="en-US" w:eastAsia="zh-CN" w:bidi="ar"/>
              </w:rPr>
            </w:pPr>
            <w:r>
              <w:rPr>
                <w:rFonts w:hint="eastAsia" w:ascii="Times New Roman" w:eastAsia="微软雅黑"/>
                <w:color w:val="000000"/>
                <w:spacing w:val="8"/>
                <w:sz w:val="24"/>
                <w:szCs w:val="24"/>
                <w:lang w:val="en-US" w:eastAsia="zh-CN" w:bidi="ar"/>
              </w:rPr>
              <w:t>List of available commands and overview of available command functions:</w:t>
            </w:r>
          </w:p>
          <w:p w14:paraId="08D1EAB8">
            <w:pPr>
              <w:pStyle w:val="2"/>
              <w:numPr>
                <w:ilvl w:val="0"/>
                <w:numId w:val="93"/>
              </w:numPr>
              <w:ind w:left="425" w:leftChars="0" w:right="0" w:rightChars="0" w:hanging="425" w:firstLineChars="0"/>
              <w:jc w:val="left"/>
              <w:rPr>
                <w:rFonts w:hint="default"/>
                <w:lang w:val="en-US" w:eastAsia="zh-CN" w:bidi="ar"/>
              </w:rPr>
            </w:pPr>
            <w:r>
              <w:rPr>
                <w:rFonts w:hint="eastAsia" w:ascii="Times New Roman" w:eastAsia="微软雅黑"/>
                <w:color w:val="000000"/>
                <w:spacing w:val="8"/>
                <w:sz w:val="24"/>
                <w:szCs w:val="24"/>
                <w:lang w:val="en-US" w:eastAsia="zh-CN" w:bidi="ar"/>
              </w:rPr>
              <w:t>Add: Used to import the wallet.</w:t>
            </w:r>
          </w:p>
          <w:p w14:paraId="79145BC7">
            <w:pPr>
              <w:pStyle w:val="2"/>
              <w:numPr>
                <w:ilvl w:val="0"/>
                <w:numId w:val="93"/>
              </w:numPr>
              <w:ind w:left="425" w:leftChars="0" w:right="0" w:rightChars="0" w:hanging="425" w:firstLineChars="0"/>
              <w:jc w:val="left"/>
              <w:rPr>
                <w:rFonts w:hint="default"/>
                <w:lang w:val="en-US" w:eastAsia="zh-CN" w:bidi="ar"/>
              </w:rPr>
            </w:pPr>
            <w:r>
              <w:rPr>
                <w:rFonts w:hint="eastAsia" w:ascii="Times New Roman" w:eastAsia="微软雅黑"/>
                <w:color w:val="000000"/>
                <w:spacing w:val="8"/>
                <w:sz w:val="24"/>
                <w:szCs w:val="24"/>
                <w:lang w:val="en-US" w:eastAsia="zh-CN" w:bidi="ar"/>
              </w:rPr>
              <w:t>LS: Used to list wallets connected to the Lotus, node</w:t>
            </w:r>
          </w:p>
          <w:p w14:paraId="607FE88E">
            <w:pPr>
              <w:pStyle w:val="2"/>
              <w:numPr>
                <w:ilvl w:val="0"/>
                <w:numId w:val="93"/>
              </w:numPr>
              <w:ind w:left="425" w:leftChars="0" w:right="0" w:rightChars="0" w:hanging="425" w:firstLineChars="0"/>
              <w:jc w:val="left"/>
              <w:rPr>
                <w:rFonts w:hint="default"/>
                <w:lang w:val="en-US" w:eastAsia="zh-CN" w:bidi="ar"/>
              </w:rPr>
            </w:pPr>
            <w:r>
              <w:rPr>
                <w:rFonts w:hint="eastAsia" w:ascii="Times New Roman" w:eastAsia="微软雅黑"/>
                <w:color w:val="000000"/>
                <w:spacing w:val="8"/>
                <w:sz w:val="24"/>
                <w:szCs w:val="24"/>
                <w:lang w:val="en-US" w:eastAsia="zh-CN" w:bidi="ar"/>
              </w:rPr>
              <w:t>Use: Used to set the default wallet</w:t>
            </w:r>
          </w:p>
        </w:tc>
        <w:tc>
          <w:tcPr>
            <w:tcW w:w="3200" w:type="dxa"/>
            <w:tcBorders>
              <w:right w:val="single" w:color="auto" w:sz="4" w:space="0"/>
            </w:tcBorders>
            <w:noWrap w:val="0"/>
            <w:vAlign w:val="center"/>
          </w:tcPr>
          <w:p w14:paraId="38CC88E6">
            <w:pPr>
              <w:pStyle w:val="2"/>
              <w:numPr>
                <w:ilvl w:val="0"/>
                <w:numId w:val="94"/>
              </w:numPr>
              <w:ind w:left="425" w:leftChars="0" w:right="0" w:rightChars="0" w:hanging="425" w:firstLineChars="0"/>
              <w:rPr>
                <w:rFonts w:hint="eastAsia"/>
                <w:lang w:val="en-US" w:eastAsia="zh-CN" w:bidi="ar"/>
              </w:rPr>
            </w:pPr>
            <w:r>
              <w:rPr>
                <w:rFonts w:hint="eastAsia" w:ascii="Times New Roman" w:eastAsia="微软雅黑"/>
                <w:color w:val="000000"/>
                <w:spacing w:val="8"/>
                <w:sz w:val="24"/>
                <w:szCs w:val="24"/>
                <w:lang w:val="en-US" w:eastAsia="zh-CN" w:bidi="ar"/>
              </w:rPr>
              <w:t>The user can view the correct format of the command by using the-h or--help parameter:. /fil-vote wallet-h, the system should return the help information, including: command overview, list of available commands, and flags (Flags) of the command;</w:t>
            </w:r>
          </w:p>
          <w:p w14:paraId="39AA72E2">
            <w:pPr>
              <w:pStyle w:val="2"/>
              <w:numPr>
                <w:ilvl w:val="0"/>
                <w:numId w:val="94"/>
              </w:numPr>
              <w:ind w:left="425" w:leftChars="0" w:right="0" w:rightChars="0" w:hanging="425" w:firstLineChars="0"/>
              <w:rPr>
                <w:rFonts w:hint="eastAsia"/>
                <w:lang w:val="en-US" w:eastAsia="zh-CN" w:bidi="ar"/>
              </w:rPr>
            </w:pPr>
            <w:r>
              <w:rPr>
                <w:rFonts w:hint="eastAsia" w:ascii="Times New Roman" w:eastAsia="微软雅黑"/>
                <w:color w:val="000000"/>
                <w:spacing w:val="8"/>
                <w:sz w:val="24"/>
                <w:szCs w:val="24"/>
                <w:lang w:val="en-US" w:eastAsia="zh-CN" w:bidi="ar"/>
              </w:rPr>
              <w:t>List of available commands and overview of available command functions:</w:t>
            </w:r>
          </w:p>
          <w:p w14:paraId="54A775AE">
            <w:pPr>
              <w:pStyle w:val="2"/>
              <w:numPr>
                <w:ilvl w:val="0"/>
                <w:numId w:val="95"/>
              </w:numPr>
              <w:ind w:left="425" w:leftChars="0" w:right="0" w:rightChars="0" w:hanging="425" w:firstLineChars="0"/>
              <w:rPr>
                <w:rFonts w:hint="default"/>
                <w:lang w:val="en-US" w:eastAsia="zh-CN" w:bidi="ar"/>
              </w:rPr>
            </w:pPr>
            <w:r>
              <w:rPr>
                <w:rFonts w:hint="eastAsia" w:ascii="Times New Roman" w:eastAsia="微软雅黑"/>
                <w:color w:val="000000"/>
                <w:spacing w:val="8"/>
                <w:sz w:val="24"/>
                <w:szCs w:val="24"/>
                <w:lang w:val="en-US" w:eastAsia="zh-CN" w:bidi="ar"/>
              </w:rPr>
              <w:t>Add: Used to import the wallet.</w:t>
            </w:r>
          </w:p>
          <w:p w14:paraId="09CA3EE9">
            <w:pPr>
              <w:pStyle w:val="2"/>
              <w:numPr>
                <w:ilvl w:val="0"/>
                <w:numId w:val="95"/>
              </w:numPr>
              <w:ind w:left="425" w:leftChars="0" w:right="0" w:rightChars="0" w:hanging="425" w:firstLineChars="0"/>
              <w:rPr>
                <w:rFonts w:hint="default"/>
                <w:lang w:val="en-US" w:eastAsia="zh-CN" w:bidi="ar"/>
              </w:rPr>
            </w:pPr>
            <w:r>
              <w:rPr>
                <w:rFonts w:hint="eastAsia" w:ascii="Times New Roman" w:eastAsia="微软雅黑"/>
                <w:color w:val="000000"/>
                <w:spacing w:val="8"/>
                <w:sz w:val="24"/>
                <w:szCs w:val="24"/>
                <w:lang w:val="en-US" w:eastAsia="zh-CN" w:bidi="ar"/>
              </w:rPr>
              <w:t>LS: Used to list wallets connected to the Lotus, node</w:t>
            </w:r>
          </w:p>
          <w:p w14:paraId="6CAF3AE8">
            <w:pPr>
              <w:pStyle w:val="2"/>
              <w:numPr>
                <w:ilvl w:val="0"/>
                <w:numId w:val="95"/>
              </w:numPr>
              <w:ind w:left="425" w:leftChars="0" w:right="0" w:rightChars="0" w:hanging="425" w:firstLineChars="0"/>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Use: Used to set the default wallet</w:t>
            </w:r>
          </w:p>
        </w:tc>
        <w:tc>
          <w:tcPr>
            <w:tcW w:w="940" w:type="dxa"/>
            <w:tcBorders>
              <w:right w:val="single" w:color="auto" w:sz="4" w:space="0"/>
            </w:tcBorders>
            <w:noWrap w:val="0"/>
            <w:vAlign w:val="center"/>
          </w:tcPr>
          <w:p w14:paraId="6AE9E678">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2B6E1AB7">
            <w:pPr>
              <w:widowControl/>
              <w:numPr>
                <w:ilvl w:val="0"/>
                <w:numId w:val="12"/>
              </w:numPr>
              <w:ind w:left="-420" w:leftChars="0" w:firstLine="420" w:firstLineChars="0"/>
              <w:jc w:val="center"/>
              <w:textAlignment w:val="center"/>
              <w:rPr>
                <w:rFonts w:hint="eastAsia"/>
              </w:rPr>
            </w:pPr>
          </w:p>
        </w:tc>
      </w:tr>
      <w:tr w14:paraId="227646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68B679BD">
            <w:pPr>
              <w:widowControl/>
              <w:numPr>
                <w:ilvl w:val="0"/>
                <w:numId w:val="9"/>
              </w:numPr>
              <w:jc w:val="right"/>
              <w:textAlignment w:val="center"/>
              <w:rPr>
                <w:rFonts w:hint="eastAsia"/>
                <w:lang w:bidi="ar"/>
              </w:rPr>
            </w:pPr>
          </w:p>
        </w:tc>
        <w:tc>
          <w:tcPr>
            <w:tcW w:w="2201" w:type="dxa"/>
            <w:noWrap w:val="0"/>
            <w:vAlign w:val="center"/>
          </w:tcPr>
          <w:p w14:paraId="0D966A2D">
            <w:pPr>
              <w:widowControl/>
              <w:ind w:firstLine="0"/>
              <w:jc w:val="center"/>
              <w:textAlignment w:val="center"/>
              <w:rPr>
                <w:rFonts w:hint="eastAsia"/>
                <w:lang w:val="en-US" w:eastAsia="zh-CN" w:bidi="ar"/>
              </w:rPr>
            </w:pPr>
            <w:r>
              <w:rPr>
                <w:rFonts w:hint="eastAsia" w:ascii="Times New Roman" w:eastAsia="微软雅黑"/>
                <w:color w:val="000000"/>
                <w:spacing w:val="8"/>
                <w:sz w:val="24"/>
                <w:szCs w:val="24"/>
                <w:lang w:val="en-US" w:eastAsia="zh-CN" w:bidi="ar"/>
              </w:rPr>
              <w:t>CLI-Wallet management</w:t>
            </w:r>
          </w:p>
        </w:tc>
        <w:tc>
          <w:tcPr>
            <w:tcW w:w="2655" w:type="dxa"/>
            <w:noWrap w:val="0"/>
            <w:vAlign w:val="center"/>
          </w:tcPr>
          <w:p w14:paraId="15C779CA">
            <w:pPr>
              <w:widowControl/>
              <w:ind w:firstLine="0"/>
              <w:jc w:val="center"/>
              <w:textAlignment w:val="center"/>
              <w:rPr>
                <w:rFonts w:hint="default"/>
                <w:highlight w:val="none"/>
                <w:lang w:val="en-US" w:eastAsia="zh-CN" w:bidi="ar"/>
              </w:rPr>
            </w:pPr>
            <w:r>
              <w:rPr>
                <w:rFonts w:hint="eastAsia" w:ascii="Times New Roman" w:eastAsia="微软雅黑"/>
                <w:color w:val="000000"/>
                <w:spacing w:val="8"/>
                <w:sz w:val="24"/>
                <w:szCs w:val="24"/>
                <w:highlight w:val="none"/>
                <w:lang w:val="en-US" w:eastAsia="zh-CN" w:bidi="ar"/>
              </w:rPr>
              <w:t>Help information-Subcommands</w:t>
            </w:r>
          </w:p>
        </w:tc>
        <w:tc>
          <w:tcPr>
            <w:tcW w:w="3162" w:type="dxa"/>
            <w:tcBorders>
              <w:right w:val="single" w:color="auto" w:sz="4" w:space="0"/>
            </w:tcBorders>
            <w:noWrap w:val="0"/>
            <w:vAlign w:val="center"/>
          </w:tcPr>
          <w:p w14:paraId="583E8CF6">
            <w:pPr>
              <w:pStyle w:val="2"/>
              <w:numPr>
                <w:ilvl w:val="0"/>
                <w:numId w:val="96"/>
              </w:numPr>
              <w:ind w:left="425" w:leftChars="0" w:right="0" w:rightChars="0" w:hanging="425" w:firstLineChars="0"/>
              <w:jc w:val="left"/>
              <w:rPr>
                <w:rFonts w:hint="default"/>
                <w:lang w:val="en-US" w:eastAsia="zh-CN" w:bidi="ar"/>
              </w:rPr>
            </w:pPr>
            <w:r>
              <w:rPr>
                <w:rFonts w:hint="eastAsia" w:ascii="Times New Roman" w:eastAsia="微软雅黑"/>
                <w:color w:val="000000"/>
                <w:spacing w:val="8"/>
                <w:sz w:val="24"/>
                <w:szCs w:val="24"/>
                <w:lang w:val="en-US" w:eastAsia="zh-CN" w:bidi="ar"/>
              </w:rPr>
              <w:t>Execution. /fil-vote wallet add-h is expected to return the specific help information of the add subcommand;</w:t>
            </w:r>
          </w:p>
          <w:p w14:paraId="3807A74F">
            <w:pPr>
              <w:pStyle w:val="2"/>
              <w:numPr>
                <w:ilvl w:val="0"/>
                <w:numId w:val="96"/>
              </w:numPr>
              <w:ind w:left="425" w:leftChars="0" w:right="0" w:rightChars="0" w:hanging="425" w:firstLineChars="0"/>
              <w:jc w:val="left"/>
              <w:rPr>
                <w:rFonts w:hint="default"/>
                <w:lang w:val="en-US" w:eastAsia="zh-CN" w:bidi="ar"/>
              </w:rPr>
            </w:pPr>
            <w:r>
              <w:rPr>
                <w:rFonts w:hint="eastAsia" w:ascii="Times New Roman" w:eastAsia="微软雅黑"/>
                <w:color w:val="000000"/>
                <w:spacing w:val="8"/>
                <w:sz w:val="24"/>
                <w:szCs w:val="24"/>
                <w:lang w:val="en-US" w:eastAsia="zh-CN" w:bidi="ar"/>
              </w:rPr>
              <w:t>Execute./fil-vote wallet ls-h to expect the specific help information returned by the ls subcommand;</w:t>
            </w:r>
          </w:p>
          <w:p w14:paraId="4C00658F">
            <w:pPr>
              <w:pStyle w:val="2"/>
              <w:numPr>
                <w:ilvl w:val="0"/>
                <w:numId w:val="96"/>
              </w:numPr>
              <w:ind w:left="425" w:leftChars="0" w:right="0" w:rightChars="0" w:hanging="425" w:firstLineChars="0"/>
              <w:jc w:val="left"/>
              <w:rPr>
                <w:rFonts w:hint="default"/>
                <w:lang w:val="en-US" w:eastAsia="zh-CN" w:bidi="ar"/>
              </w:rPr>
            </w:pPr>
            <w:r>
              <w:rPr>
                <w:rFonts w:hint="eastAsia" w:ascii="Times New Roman" w:eastAsia="微软雅黑"/>
                <w:color w:val="000000"/>
                <w:spacing w:val="8"/>
                <w:sz w:val="24"/>
                <w:szCs w:val="24"/>
                <w:lang w:val="en-US" w:eastAsia="zh-CN" w:bidi="ar"/>
              </w:rPr>
              <w:t>Run./fil-vote wallet use-h to expect the return of use, the specific help information for the subcommand</w:t>
            </w:r>
          </w:p>
        </w:tc>
        <w:tc>
          <w:tcPr>
            <w:tcW w:w="3200" w:type="dxa"/>
            <w:tcBorders>
              <w:right w:val="single" w:color="auto" w:sz="4" w:space="0"/>
            </w:tcBorders>
            <w:noWrap w:val="0"/>
            <w:vAlign w:val="center"/>
          </w:tcPr>
          <w:p w14:paraId="3449A90C">
            <w:pPr>
              <w:pStyle w:val="2"/>
              <w:numPr>
                <w:ilvl w:val="0"/>
                <w:numId w:val="97"/>
              </w:numPr>
              <w:ind w:left="425" w:leftChars="0" w:right="0" w:rightChars="0" w:hanging="425" w:firstLineChars="0"/>
              <w:rPr>
                <w:rFonts w:hint="eastAsia"/>
                <w:lang w:val="en-US" w:eastAsia="zh-CN" w:bidi="ar"/>
              </w:rPr>
            </w:pPr>
            <w:r>
              <w:rPr>
                <w:rFonts w:hint="eastAsia" w:ascii="Times New Roman" w:eastAsia="微软雅黑"/>
                <w:color w:val="000000"/>
                <w:spacing w:val="8"/>
                <w:sz w:val="24"/>
                <w:szCs w:val="24"/>
                <w:lang w:val="en-US" w:eastAsia="zh-CN" w:bidi="ar"/>
              </w:rPr>
              <w:t>The system should return specific help information: brief description of the command function, display the basic usage (Usage) of the command and supported flag parameters (Flags): -h and--help instructions to ensure that the help information is clear and accurate, and contains all the parameters required by the command;</w:t>
            </w:r>
          </w:p>
          <w:p w14:paraId="423EDDC8">
            <w:pPr>
              <w:pStyle w:val="2"/>
              <w:numPr>
                <w:ilvl w:val="0"/>
                <w:numId w:val="97"/>
              </w:numPr>
              <w:ind w:left="425" w:leftChars="0" w:right="0" w:rightChars="0" w:hanging="425" w:firstLineChars="0"/>
              <w:rPr>
                <w:rFonts w:hint="eastAsia"/>
                <w:lang w:val="en-US" w:eastAsia="zh-CN" w:bidi="ar"/>
              </w:rPr>
            </w:pPr>
            <w:r>
              <w:rPr>
                <w:rFonts w:hint="eastAsia" w:ascii="Times New Roman" w:eastAsia="微软雅黑"/>
                <w:color w:val="000000"/>
                <w:spacing w:val="8"/>
                <w:sz w:val="24"/>
                <w:szCs w:val="24"/>
                <w:lang w:val="en-US" w:eastAsia="zh-CN" w:bidi="ar"/>
              </w:rPr>
              <w:t>The system should return specific help information: including a brief description of the command function, the basic usage (Usage) of the display command, and the supported flag parameters (Flags): -h, --help, to ensure that the help information is clear and accurate, and includes all the parameters required by the command;</w:t>
            </w:r>
          </w:p>
          <w:p w14:paraId="65806960">
            <w:pPr>
              <w:pStyle w:val="2"/>
              <w:numPr>
                <w:ilvl w:val="0"/>
                <w:numId w:val="97"/>
              </w:numPr>
              <w:ind w:left="425" w:leftChars="0" w:right="0" w:rightChars="0" w:hanging="425" w:firstLineChars="0"/>
              <w:rPr>
                <w:rFonts w:hint="default"/>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The system should return specific help information: brief description of the command function, basic usage (Usage) of the display command and supported flag parameters (Flags): -h, --help to ensure that the help information is clear and accurate and contains all the parameters required by the command.</w:t>
            </w:r>
          </w:p>
        </w:tc>
        <w:tc>
          <w:tcPr>
            <w:tcW w:w="940" w:type="dxa"/>
            <w:tcBorders>
              <w:right w:val="single" w:color="auto" w:sz="4" w:space="0"/>
            </w:tcBorders>
            <w:noWrap w:val="0"/>
            <w:vAlign w:val="center"/>
          </w:tcPr>
          <w:p w14:paraId="58752090">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59DBEE87">
            <w:pPr>
              <w:widowControl/>
              <w:numPr>
                <w:ilvl w:val="0"/>
                <w:numId w:val="12"/>
              </w:numPr>
              <w:ind w:left="-420" w:leftChars="0" w:firstLine="420" w:firstLineChars="0"/>
              <w:jc w:val="center"/>
              <w:textAlignment w:val="center"/>
              <w:rPr>
                <w:rFonts w:hint="eastAsia"/>
              </w:rPr>
            </w:pPr>
          </w:p>
        </w:tc>
      </w:tr>
      <w:tr w14:paraId="58A430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CE42650">
            <w:pPr>
              <w:widowControl/>
              <w:numPr>
                <w:ilvl w:val="0"/>
                <w:numId w:val="9"/>
              </w:numPr>
              <w:jc w:val="right"/>
              <w:textAlignment w:val="center"/>
              <w:rPr>
                <w:rFonts w:hint="eastAsia"/>
                <w:lang w:bidi="ar"/>
              </w:rPr>
            </w:pPr>
          </w:p>
        </w:tc>
        <w:tc>
          <w:tcPr>
            <w:tcW w:w="2201" w:type="dxa"/>
            <w:noWrap w:val="0"/>
            <w:vAlign w:val="center"/>
          </w:tcPr>
          <w:p w14:paraId="3B6C3B50">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0F785A49">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Enter a valid minerId</w:t>
            </w:r>
          </w:p>
        </w:tc>
        <w:tc>
          <w:tcPr>
            <w:tcW w:w="3162" w:type="dxa"/>
            <w:tcBorders>
              <w:right w:val="single" w:color="auto" w:sz="4" w:space="0"/>
            </w:tcBorders>
            <w:noWrap w:val="0"/>
            <w:vAlign w:val="center"/>
          </w:tcPr>
          <w:p w14:paraId="3EB39E03">
            <w:pPr>
              <w:widowControl/>
              <w:numPr>
                <w:ilvl w:val="0"/>
                <w:numId w:val="98"/>
              </w:numPr>
              <w:ind w:left="360" w:leftChars="0" w:hanging="360" w:firstLineChars="0"/>
              <w:jc w:val="left"/>
              <w:textAlignment w:val="center"/>
              <w:rPr>
                <w:lang w:bidi="ar"/>
              </w:rPr>
            </w:pPr>
            <w:r>
              <w:rPr>
                <w:rFonts w:hint="eastAsia" w:ascii="Times New Roman" w:eastAsia="微软雅黑"/>
                <w:color w:val="000000"/>
                <w:spacing w:val="8"/>
                <w:sz w:val="24"/>
                <w:szCs w:val="24"/>
                <w:lang w:val="en-US" w:eastAsia="zh-CN" w:bidi="ar"/>
              </w:rPr>
              <w:t>Bind a legal minerId: Execute the command:. /fil-vote storage-provider claim-miner-actor-ids $ACTOR_ID</w:t>
            </w:r>
          </w:p>
          <w:p w14:paraId="1E8945C0">
            <w:pPr>
              <w:pStyle w:val="2"/>
              <w:numPr>
                <w:ilvl w:val="0"/>
                <w:numId w:val="98"/>
              </w:numPr>
              <w:ind w:left="360" w:leftChars="0" w:right="0" w:rightChars="0" w:hanging="360" w:firstLineChars="0"/>
              <w:jc w:val="left"/>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Bind multiple valid minerIds at the same time: execute the command: /fil-vote storage-provider claim-miner-actor-ids $ACTOR_ID_1 $ACTOR_ID_2</w:t>
            </w:r>
          </w:p>
        </w:tc>
        <w:tc>
          <w:tcPr>
            <w:tcW w:w="3200" w:type="dxa"/>
            <w:tcBorders>
              <w:right w:val="single" w:color="auto" w:sz="4" w:space="0"/>
            </w:tcBorders>
            <w:noWrap w:val="0"/>
            <w:vAlign w:val="center"/>
          </w:tcPr>
          <w:p w14:paraId="450496CC">
            <w:pPr>
              <w:widowControl/>
              <w:ind w:firstLine="0"/>
              <w:jc w:val="left"/>
              <w:textAlignment w:val="center"/>
              <w:rPr>
                <w:rFonts w:hint="eastAsia"/>
                <w:lang w:bidi="ar"/>
              </w:rPr>
            </w:pPr>
            <w:r>
              <w:rPr>
                <w:rFonts w:hint="eastAsia" w:ascii="Times New Roman" w:eastAsia="微软雅黑"/>
                <w:color w:val="000000"/>
                <w:spacing w:val="8"/>
                <w:sz w:val="24"/>
                <w:szCs w:val="24"/>
                <w:lang w:val="en-US" w:eastAsia="zh-CN" w:bidi="ar"/>
              </w:rPr>
              <w:t>minerId verification is successful, and the system returns user confirmation information to prompt whether to continue the binding operation</w:t>
            </w:r>
          </w:p>
        </w:tc>
        <w:tc>
          <w:tcPr>
            <w:tcW w:w="940" w:type="dxa"/>
            <w:tcBorders>
              <w:right w:val="single" w:color="auto" w:sz="4" w:space="0"/>
            </w:tcBorders>
            <w:noWrap w:val="0"/>
            <w:vAlign w:val="center"/>
          </w:tcPr>
          <w:p w14:paraId="1CD909FB">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363E5558">
            <w:pPr>
              <w:widowControl/>
              <w:numPr>
                <w:ilvl w:val="0"/>
                <w:numId w:val="0"/>
              </w:numPr>
              <w:jc w:val="center"/>
              <w:textAlignment w:val="center"/>
              <w:rPr>
                <w:rFonts w:hint="eastAsia" w:eastAsia="宋体"/>
                <w:lang w:eastAsia="zh-CN"/>
              </w:rPr>
            </w:pPr>
            <w:r>
              <w:rPr>
                <w:rFonts w:hint="eastAsia" w:ascii="Times New Roman" w:eastAsia="微软雅黑"/>
                <w:color w:val="000000"/>
                <w:spacing w:val="8"/>
                <w:sz w:val="24"/>
                <w:szCs w:val="24"/>
                <w:lang w:val="en-US" w:eastAsia="zh-CN" w:bidi="ar-SA"/>
              </w:rPr>
              <w:t>Yuki Xu</w:t>
            </w:r>
          </w:p>
        </w:tc>
      </w:tr>
      <w:tr w14:paraId="11751A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E93DC9E">
            <w:pPr>
              <w:widowControl/>
              <w:numPr>
                <w:ilvl w:val="0"/>
                <w:numId w:val="9"/>
              </w:numPr>
              <w:jc w:val="right"/>
              <w:textAlignment w:val="center"/>
              <w:rPr>
                <w:rFonts w:hint="eastAsia"/>
                <w:lang w:bidi="ar"/>
              </w:rPr>
            </w:pPr>
          </w:p>
        </w:tc>
        <w:tc>
          <w:tcPr>
            <w:tcW w:w="2201" w:type="dxa"/>
            <w:noWrap w:val="0"/>
            <w:vAlign w:val="center"/>
          </w:tcPr>
          <w:p w14:paraId="3C91AE9E">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6FF0D3AE">
            <w:pPr>
              <w:widowControl/>
              <w:ind w:firstLine="0"/>
              <w:jc w:val="center"/>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--from is missing from non-essential parameters</w:t>
            </w:r>
          </w:p>
        </w:tc>
        <w:tc>
          <w:tcPr>
            <w:tcW w:w="3162" w:type="dxa"/>
            <w:tcBorders>
              <w:right w:val="single" w:color="auto" w:sz="4" w:space="0"/>
            </w:tcBorders>
            <w:noWrap w:val="0"/>
            <w:vAlign w:val="center"/>
          </w:tcPr>
          <w:p w14:paraId="2BDD2667">
            <w:pPr>
              <w:widowControl/>
              <w:numPr>
                <w:ilvl w:val="0"/>
                <w:numId w:val="0"/>
              </w:numPr>
              <w:ind w:leftChars="0"/>
              <w:jc w:val="left"/>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Execution command:. /fil-vote storage-provider claim-miner-actor-ids $ACTOR_ID, the system should bind the minerId to the default wallet address</w:t>
            </w:r>
          </w:p>
        </w:tc>
        <w:tc>
          <w:tcPr>
            <w:tcW w:w="3200" w:type="dxa"/>
            <w:tcBorders>
              <w:right w:val="single" w:color="auto" w:sz="4" w:space="0"/>
            </w:tcBorders>
            <w:noWrap w:val="0"/>
            <w:vAlign w:val="center"/>
          </w:tcPr>
          <w:p w14:paraId="375D4535">
            <w:pPr>
              <w:widowControl/>
              <w:ind w:firstLine="0"/>
              <w:jc w:val="left"/>
              <w:textAlignment w:val="center"/>
              <w:rPr>
                <w:rFonts w:hint="eastAsia"/>
                <w:lang w:bidi="ar"/>
              </w:rPr>
            </w:pPr>
            <w:r>
              <w:rPr>
                <w:rFonts w:hint="eastAsia" w:ascii="Times New Roman" w:eastAsia="微软雅黑"/>
                <w:color w:val="000000"/>
                <w:spacing w:val="8"/>
                <w:sz w:val="24"/>
                <w:szCs w:val="24"/>
                <w:lang w:val="en-US" w:eastAsia="zh-CN" w:bidi="ar"/>
              </w:rPr>
              <w:t>The system binds the default wallet address to the minerId</w:t>
            </w:r>
          </w:p>
        </w:tc>
        <w:tc>
          <w:tcPr>
            <w:tcW w:w="940" w:type="dxa"/>
            <w:tcBorders>
              <w:right w:val="single" w:color="auto" w:sz="4" w:space="0"/>
            </w:tcBorders>
            <w:noWrap w:val="0"/>
            <w:vAlign w:val="center"/>
          </w:tcPr>
          <w:p w14:paraId="1CC04C04">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12C3A82A">
            <w:pPr>
              <w:widowControl/>
              <w:numPr>
                <w:ilvl w:val="0"/>
                <w:numId w:val="0"/>
              </w:numPr>
              <w:jc w:val="center"/>
              <w:textAlignment w:val="center"/>
              <w:rPr>
                <w:rFonts w:hint="eastAsia" w:eastAsia="宋体"/>
                <w:lang w:eastAsia="zh-CN"/>
              </w:rPr>
            </w:pPr>
            <w:r>
              <w:rPr>
                <w:rFonts w:hint="eastAsia" w:ascii="Times New Roman" w:eastAsia="微软雅黑"/>
                <w:color w:val="000000"/>
                <w:spacing w:val="8"/>
                <w:sz w:val="24"/>
                <w:szCs w:val="24"/>
                <w:lang w:val="en-US" w:eastAsia="zh-CN" w:bidi="ar-SA"/>
              </w:rPr>
              <w:t>Yuki Xu</w:t>
            </w:r>
          </w:p>
        </w:tc>
      </w:tr>
      <w:tr w14:paraId="1FC211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69591101">
            <w:pPr>
              <w:widowControl/>
              <w:numPr>
                <w:ilvl w:val="0"/>
                <w:numId w:val="9"/>
              </w:numPr>
              <w:jc w:val="right"/>
              <w:textAlignment w:val="center"/>
              <w:rPr>
                <w:rFonts w:hint="eastAsia"/>
                <w:lang w:bidi="ar"/>
              </w:rPr>
            </w:pPr>
          </w:p>
        </w:tc>
        <w:tc>
          <w:tcPr>
            <w:tcW w:w="2201" w:type="dxa"/>
            <w:noWrap w:val="0"/>
            <w:vAlign w:val="center"/>
          </w:tcPr>
          <w:p w14:paraId="1256E11A">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7623B8E9">
            <w:pPr>
              <w:widowControl/>
              <w:ind w:firstLine="0"/>
              <w:jc w:val="center"/>
              <w:textAlignment w:val="center"/>
              <w:rPr>
                <w:rFonts w:hint="default"/>
                <w:lang w:val="en-US" w:eastAsia="zh-CN" w:bidi="ar"/>
              </w:rPr>
            </w:pPr>
            <w:r>
              <w:rPr>
                <w:rFonts w:hint="eastAsia" w:ascii="Times New Roman" w:eastAsia="微软雅黑"/>
                <w:color w:val="000000"/>
                <w:spacing w:val="8"/>
                <w:sz w:val="24"/>
                <w:szCs w:val="24"/>
                <w:lang w:val="en-US" w:eastAsia="zh-CN" w:bidi="ar"/>
              </w:rPr>
              <w:t>--from parameter specifies that the &lt;WalletAddress&gt; value is missing</w:t>
            </w:r>
          </w:p>
        </w:tc>
        <w:tc>
          <w:tcPr>
            <w:tcW w:w="3162" w:type="dxa"/>
            <w:tcBorders>
              <w:right w:val="single" w:color="auto" w:sz="4" w:space="0"/>
            </w:tcBorders>
            <w:noWrap w:val="0"/>
            <w:vAlign w:val="center"/>
          </w:tcPr>
          <w:p w14:paraId="5F4D5951">
            <w:pPr>
              <w:pStyle w:val="2"/>
              <w:ind w:firstLine="0"/>
              <w:jc w:val="left"/>
              <w:rPr>
                <w:rFonts w:hint="default" w:eastAsia="宋体"/>
                <w:lang w:val="en-US" w:eastAsia="zh-CN" w:bidi="ar"/>
              </w:rPr>
            </w:pPr>
            <w:r>
              <w:rPr>
                <w:rFonts w:hint="eastAsia" w:ascii="Times New Roman" w:eastAsia="微软雅黑"/>
                <w:color w:val="000000"/>
                <w:spacing w:val="8"/>
                <w:sz w:val="24"/>
                <w:szCs w:val="24"/>
                <w:lang w:val="en-US" w:eastAsia="zh-CN" w:bidi="ar"/>
              </w:rPr>
              <w:t>Execution command:. /fil-vote storage-provider claim-miner-actor-ids $ACTOR_ID--from</w:t>
            </w:r>
          </w:p>
          <w:p w14:paraId="2B569EBA">
            <w:pPr>
              <w:pStyle w:val="2"/>
              <w:numPr>
                <w:ilvl w:val="0"/>
                <w:numId w:val="0"/>
              </w:numPr>
              <w:ind w:leftChars="0" w:right="0" w:rightChars="0"/>
              <w:jc w:val="left"/>
              <w:rPr>
                <w:rFonts w:hint="eastAsia" w:eastAsia="宋体"/>
                <w:lang w:val="en-US" w:eastAsia="zh-CN" w:bidi="ar"/>
              </w:rPr>
            </w:pPr>
            <w:r>
              <w:rPr>
                <w:rFonts w:hint="eastAsia" w:ascii="Times New Roman" w:eastAsia="微软雅黑"/>
                <w:color w:val="000000"/>
                <w:spacing w:val="8"/>
                <w:sz w:val="24"/>
                <w:szCs w:val="24"/>
                <w:lang w:val="en-US" w:eastAsia="zh-CN" w:bidi="ar"/>
              </w:rPr>
              <w:t>Verify that the system can correctly return an error message indicating that the user is missing the value of the--from parameter: "Error: flag needs an argument: --from", along with a Usage message to help the user understand the correct format of the command</w:t>
            </w:r>
          </w:p>
        </w:tc>
        <w:tc>
          <w:tcPr>
            <w:tcW w:w="3200" w:type="dxa"/>
            <w:tcBorders>
              <w:right w:val="single" w:color="auto" w:sz="4" w:space="0"/>
            </w:tcBorders>
            <w:noWrap w:val="0"/>
            <w:vAlign w:val="center"/>
          </w:tcPr>
          <w:p w14:paraId="6008B57F">
            <w:pPr>
              <w:pStyle w:val="2"/>
              <w:numPr>
                <w:ilvl w:val="0"/>
                <w:numId w:val="99"/>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Error message: The system should return a clear error message indicating that the--from parameter is missing a value, along with a Usage hint to help users understand the correct format of the command;</w:t>
            </w:r>
          </w:p>
          <w:p w14:paraId="788913E1">
            <w:pPr>
              <w:pStyle w:val="2"/>
              <w:numPr>
                <w:ilvl w:val="0"/>
                <w:numId w:val="99"/>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The command is not executed: The system will not execute the bind minerId operation due to missing parameter values</w:t>
            </w:r>
          </w:p>
        </w:tc>
        <w:tc>
          <w:tcPr>
            <w:tcW w:w="940" w:type="dxa"/>
            <w:tcBorders>
              <w:right w:val="single" w:color="auto" w:sz="4" w:space="0"/>
            </w:tcBorders>
            <w:noWrap w:val="0"/>
            <w:vAlign w:val="center"/>
          </w:tcPr>
          <w:p w14:paraId="2092FCB2">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55AAEE74">
            <w:pPr>
              <w:widowControl/>
              <w:numPr>
                <w:ilvl w:val="0"/>
                <w:numId w:val="0"/>
              </w:numPr>
              <w:jc w:val="center"/>
              <w:textAlignment w:val="center"/>
              <w:rPr>
                <w:rFonts w:hint="eastAsia" w:eastAsia="宋体"/>
                <w:lang w:eastAsia="zh-CN"/>
              </w:rPr>
            </w:pPr>
            <w:r>
              <w:rPr>
                <w:rFonts w:hint="eastAsia" w:ascii="Times New Roman" w:eastAsia="微软雅黑"/>
                <w:color w:val="000000"/>
                <w:spacing w:val="8"/>
                <w:sz w:val="24"/>
                <w:szCs w:val="24"/>
                <w:lang w:val="en-US" w:eastAsia="zh-CN" w:bidi="ar-SA"/>
              </w:rPr>
              <w:t>Yuki Xu</w:t>
            </w:r>
          </w:p>
        </w:tc>
      </w:tr>
      <w:tr w14:paraId="4DA524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FF467EF">
            <w:pPr>
              <w:widowControl/>
              <w:numPr>
                <w:ilvl w:val="0"/>
                <w:numId w:val="9"/>
              </w:numPr>
              <w:jc w:val="right"/>
              <w:textAlignment w:val="center"/>
              <w:rPr>
                <w:rFonts w:hint="eastAsia"/>
                <w:lang w:bidi="ar"/>
              </w:rPr>
            </w:pPr>
          </w:p>
        </w:tc>
        <w:tc>
          <w:tcPr>
            <w:tcW w:w="2201" w:type="dxa"/>
            <w:noWrap w:val="0"/>
            <w:vAlign w:val="center"/>
          </w:tcPr>
          <w:p w14:paraId="591FE387">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0884C2A6">
            <w:pPr>
              <w:widowControl/>
              <w:ind w:firstLine="0"/>
              <w:jc w:val="center"/>
              <w:textAlignment w:val="center"/>
              <w:rPr>
                <w:rFonts w:hint="default" w:eastAsia="宋体"/>
                <w:highlight w:val="none"/>
                <w:lang w:val="en-US" w:eastAsia="zh-CN" w:bidi="ar"/>
              </w:rPr>
            </w:pPr>
            <w:r>
              <w:rPr>
                <w:rFonts w:hint="eastAsia" w:ascii="Times New Roman" w:eastAsia="微软雅黑"/>
                <w:color w:val="000000"/>
                <w:spacing w:val="8"/>
                <w:sz w:val="24"/>
                <w:szCs w:val="24"/>
                <w:highlight w:val="none"/>
                <w:lang w:val="en-US" w:eastAsia="zh-CN" w:bidi="ar"/>
              </w:rPr>
              <w:t>The specified &lt;WalletAddress&gt; address is the wallet address imported into the wallet list</w:t>
            </w:r>
          </w:p>
        </w:tc>
        <w:tc>
          <w:tcPr>
            <w:tcW w:w="3162" w:type="dxa"/>
            <w:tcBorders>
              <w:right w:val="single" w:color="auto" w:sz="4" w:space="0"/>
            </w:tcBorders>
            <w:noWrap w:val="0"/>
            <w:vAlign w:val="center"/>
          </w:tcPr>
          <w:p w14:paraId="3645AC8C">
            <w:pPr>
              <w:pStyle w:val="2"/>
              <w:numPr>
                <w:ilvl w:val="0"/>
                <w:numId w:val="0"/>
              </w:numPr>
              <w:ind w:leftChars="0" w:right="0" w:rightChars="0"/>
              <w:jc w:val="left"/>
              <w:rPr>
                <w:rFonts w:hint="default" w:eastAsia="宋体"/>
                <w:lang w:val="en-US" w:eastAsia="zh-CN" w:bidi="ar"/>
              </w:rPr>
            </w:pPr>
            <w:r>
              <w:rPr>
                <w:rFonts w:hint="eastAsia" w:ascii="Times New Roman" w:eastAsia="微软雅黑"/>
                <w:color w:val="000000"/>
                <w:spacing w:val="8"/>
                <w:sz w:val="24"/>
                <w:szCs w:val="24"/>
                <w:lang w:val="en-US" w:eastAsia="zh-CN" w:bidi="ar"/>
              </w:rPr>
              <w:t>Execute the command:. /fil-vote storage-provider claim-miner-actor-ids $ACTOR_ID--from &lt;WalletAddress&gt;, and &lt;WalletAddress&gt; is the wallet address imported into the wallet list. The system should bind the minerId to the specified wallet address</w:t>
            </w:r>
          </w:p>
        </w:tc>
        <w:tc>
          <w:tcPr>
            <w:tcW w:w="3200" w:type="dxa"/>
            <w:tcBorders>
              <w:right w:val="single" w:color="auto" w:sz="4" w:space="0"/>
            </w:tcBorders>
            <w:noWrap w:val="0"/>
            <w:vAlign w:val="center"/>
          </w:tcPr>
          <w:p w14:paraId="7A7FCD08">
            <w:pPr>
              <w:pStyle w:val="2"/>
              <w:numPr>
                <w:ilvl w:val="0"/>
                <w:numId w:val="0"/>
              </w:numPr>
              <w:ind w:leftChars="0" w:right="0" w:rightChars="0"/>
              <w:rPr>
                <w:rFonts w:hint="eastAsia"/>
                <w:lang w:bidi="ar"/>
              </w:rPr>
            </w:pPr>
            <w:r>
              <w:rPr>
                <w:rFonts w:hint="eastAsia" w:ascii="Times New Roman" w:eastAsia="微软雅黑"/>
                <w:color w:val="000000"/>
                <w:spacing w:val="8"/>
                <w:sz w:val="24"/>
                <w:szCs w:val="24"/>
                <w:lang w:val="en-US" w:eastAsia="zh-CN" w:bidi="ar"/>
              </w:rPr>
              <w:t>The system binds the minerId to the specified wallet address</w:t>
            </w:r>
          </w:p>
        </w:tc>
        <w:tc>
          <w:tcPr>
            <w:tcW w:w="940" w:type="dxa"/>
            <w:tcBorders>
              <w:right w:val="single" w:color="auto" w:sz="4" w:space="0"/>
            </w:tcBorders>
            <w:noWrap w:val="0"/>
            <w:vAlign w:val="center"/>
          </w:tcPr>
          <w:p w14:paraId="02680833">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8B9ABB6">
            <w:pPr>
              <w:bidi w:val="0"/>
              <w:jc w:val="center"/>
              <w:rPr>
                <w:rFonts w:hint="eastAsia"/>
                <w:color w:val="000000"/>
                <w:spacing w:val="8"/>
                <w:sz w:val="24"/>
                <w:szCs w:val="24"/>
                <w:lang w:val="en-US" w:eastAsia="zh-CN" w:bidi="ar-SA"/>
              </w:rPr>
            </w:pPr>
          </w:p>
          <w:p w14:paraId="3451A915">
            <w:pPr>
              <w:bidi w:val="0"/>
              <w:jc w:val="center"/>
              <w:rPr>
                <w:rFonts w:hint="eastAsia" w:eastAsia="宋体"/>
                <w:lang w:val="en-US" w:eastAsia="zh-CN"/>
              </w:rPr>
            </w:pPr>
            <w:r>
              <w:rPr>
                <w:rFonts w:hint="eastAsia" w:ascii="Times New Roman" w:eastAsia="微软雅黑"/>
                <w:color w:val="000000"/>
                <w:spacing w:val="8"/>
                <w:sz w:val="24"/>
                <w:szCs w:val="24"/>
                <w:lang w:val="en-US" w:eastAsia="zh-CN" w:bidi="ar-SA"/>
              </w:rPr>
              <w:t>Yuki Xu</w:t>
            </w:r>
          </w:p>
        </w:tc>
      </w:tr>
      <w:tr w14:paraId="414DFA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262CE37">
            <w:pPr>
              <w:widowControl/>
              <w:numPr>
                <w:ilvl w:val="0"/>
                <w:numId w:val="9"/>
              </w:numPr>
              <w:jc w:val="right"/>
              <w:textAlignment w:val="center"/>
              <w:rPr>
                <w:rFonts w:hint="eastAsia"/>
                <w:lang w:bidi="ar"/>
              </w:rPr>
            </w:pPr>
          </w:p>
        </w:tc>
        <w:tc>
          <w:tcPr>
            <w:tcW w:w="2201" w:type="dxa"/>
            <w:noWrap w:val="0"/>
            <w:vAlign w:val="center"/>
          </w:tcPr>
          <w:p w14:paraId="39D3A9E1">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5BD7C194">
            <w:pPr>
              <w:widowControl/>
              <w:ind w:firstLine="0"/>
              <w:jc w:val="center"/>
              <w:textAlignment w:val="center"/>
              <w:rPr>
                <w:rFonts w:hint="default" w:eastAsia="宋体"/>
                <w:lang w:val="en-US" w:eastAsia="zh-CN" w:bidi="ar"/>
              </w:rPr>
            </w:pPr>
            <w:r>
              <w:rPr>
                <w:rFonts w:hint="eastAsia" w:ascii="Times New Roman" w:eastAsia="微软雅黑"/>
                <w:color w:val="000000"/>
                <w:spacing w:val="8"/>
                <w:sz w:val="24"/>
                <w:szCs w:val="24"/>
                <w:highlight w:val="none"/>
                <w:lang w:val="en-US" w:eastAsia="zh-CN" w:bidi="ar"/>
              </w:rPr>
              <w:t>The specified &lt;WalletAddress&gt; address is invalid</w:t>
            </w:r>
          </w:p>
        </w:tc>
        <w:tc>
          <w:tcPr>
            <w:tcW w:w="3162" w:type="dxa"/>
            <w:tcBorders>
              <w:right w:val="single" w:color="auto" w:sz="4" w:space="0"/>
            </w:tcBorders>
            <w:noWrap w:val="0"/>
            <w:vAlign w:val="center"/>
          </w:tcPr>
          <w:p w14:paraId="59FBF67F">
            <w:pPr>
              <w:pStyle w:val="2"/>
              <w:numPr>
                <w:ilvl w:val="0"/>
                <w:numId w:val="0"/>
              </w:numPr>
              <w:ind w:leftChars="0" w:right="0" w:rightChars="0"/>
              <w:jc w:val="left"/>
              <w:rPr>
                <w:rFonts w:hint="eastAsia"/>
                <w:lang w:val="en-US" w:eastAsia="zh-CN" w:bidi="ar"/>
              </w:rPr>
            </w:pPr>
            <w:r>
              <w:rPr>
                <w:rFonts w:hint="eastAsia" w:ascii="Times New Roman" w:eastAsia="微软雅黑"/>
                <w:color w:val="000000"/>
                <w:spacing w:val="8"/>
                <w:sz w:val="24"/>
                <w:szCs w:val="24"/>
                <w:highlight w:val="none"/>
                <w:lang w:val="en-US" w:eastAsia="zh-CN" w:bidi="ar"/>
              </w:rPr>
              <w:t>Execution command:./fil-vote storage-provider claim-miner-actor-ids $ACTOR_ID--from &lt;WalletAddress&gt;, and if the address format of &lt;WalletAddress&gt; is incorrect and does not conform to the address specification (address length does not conform, contains illegal characters), the system should correctly return an error message</w:t>
            </w:r>
          </w:p>
        </w:tc>
        <w:tc>
          <w:tcPr>
            <w:tcW w:w="3200" w:type="dxa"/>
            <w:tcBorders>
              <w:right w:val="single" w:color="auto" w:sz="4" w:space="0"/>
            </w:tcBorders>
            <w:noWrap w:val="0"/>
            <w:vAlign w:val="center"/>
          </w:tcPr>
          <w:p w14:paraId="6ABFE3BE">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system correctly identifies and handles invalid wallet addresses and returns error messages</w:t>
            </w:r>
          </w:p>
        </w:tc>
        <w:tc>
          <w:tcPr>
            <w:tcW w:w="940" w:type="dxa"/>
            <w:tcBorders>
              <w:right w:val="single" w:color="auto" w:sz="4" w:space="0"/>
            </w:tcBorders>
            <w:noWrap w:val="0"/>
            <w:vAlign w:val="center"/>
          </w:tcPr>
          <w:p w14:paraId="0B58F847">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2DF6BB7">
            <w:pPr>
              <w:widowControl/>
              <w:numPr>
                <w:ilvl w:val="0"/>
                <w:numId w:val="0"/>
              </w:numPr>
              <w:jc w:val="center"/>
              <w:textAlignment w:val="center"/>
              <w:rPr>
                <w:rFonts w:hint="eastAsia" w:eastAsia="宋体"/>
                <w:lang w:eastAsia="zh-CN"/>
              </w:rPr>
            </w:pPr>
            <w:r>
              <w:rPr>
                <w:rFonts w:hint="eastAsia" w:ascii="Times New Roman" w:eastAsia="微软雅黑"/>
                <w:color w:val="000000"/>
                <w:spacing w:val="8"/>
                <w:sz w:val="24"/>
                <w:szCs w:val="24"/>
                <w:lang w:val="en-US" w:eastAsia="zh-CN" w:bidi="ar-SA"/>
              </w:rPr>
              <w:t>Yuki Xu</w:t>
            </w:r>
          </w:p>
        </w:tc>
      </w:tr>
      <w:tr w14:paraId="11ED4E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065D71E">
            <w:pPr>
              <w:widowControl/>
              <w:numPr>
                <w:ilvl w:val="0"/>
                <w:numId w:val="9"/>
              </w:numPr>
              <w:jc w:val="right"/>
              <w:textAlignment w:val="center"/>
              <w:rPr>
                <w:rFonts w:hint="eastAsia"/>
                <w:lang w:bidi="ar"/>
              </w:rPr>
            </w:pPr>
          </w:p>
        </w:tc>
        <w:tc>
          <w:tcPr>
            <w:tcW w:w="2201" w:type="dxa"/>
            <w:noWrap w:val="0"/>
            <w:vAlign w:val="center"/>
          </w:tcPr>
          <w:p w14:paraId="0413ED1A">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1A7081FE">
            <w:pPr>
              <w:widowControl/>
              <w:ind w:firstLine="0" w:firstLineChars="0"/>
              <w:jc w:val="center"/>
              <w:textAlignment w:val="center"/>
              <w:rPr>
                <w:rFonts w:hint="eastAsia" w:eastAsia="宋体"/>
                <w:color w:val="000000"/>
                <w:spacing w:val="8"/>
                <w:sz w:val="24"/>
                <w:szCs w:val="24"/>
                <w:lang w:val="en-US" w:eastAsia="zh-CN" w:bidi="ar"/>
              </w:rPr>
            </w:pPr>
            <w:r>
              <w:rPr>
                <w:rFonts w:hint="eastAsia" w:ascii="Times New Roman" w:eastAsia="微软雅黑"/>
                <w:color w:val="000000"/>
                <w:spacing w:val="8"/>
                <w:sz w:val="24"/>
                <w:szCs w:val="24"/>
                <w:highlight w:val="none"/>
                <w:lang w:val="en-US" w:eastAsia="zh-CN" w:bidi="ar"/>
              </w:rPr>
              <w:t>The specified &lt;WalletAddress&gt; address is not imported into the wallet</w:t>
            </w:r>
          </w:p>
        </w:tc>
        <w:tc>
          <w:tcPr>
            <w:tcW w:w="3162" w:type="dxa"/>
            <w:tcBorders>
              <w:right w:val="single" w:color="auto" w:sz="4" w:space="0"/>
            </w:tcBorders>
            <w:noWrap w:val="0"/>
            <w:vAlign w:val="center"/>
          </w:tcPr>
          <w:p w14:paraId="13603CD9">
            <w:pPr>
              <w:pStyle w:val="2"/>
              <w:numPr>
                <w:ilvl w:val="0"/>
                <w:numId w:val="0"/>
              </w:numPr>
              <w:ind w:leftChars="0" w:right="0" w:rightChars="0"/>
              <w:jc w:val="left"/>
              <w:rPr>
                <w:rFonts w:hint="eastAsia" w:eastAsia="宋体"/>
                <w:color w:val="000000"/>
                <w:spacing w:val="8"/>
                <w:sz w:val="24"/>
                <w:szCs w:val="24"/>
                <w:lang w:val="en-US" w:eastAsia="zh-CN" w:bidi="ar"/>
              </w:rPr>
            </w:pPr>
            <w:r>
              <w:rPr>
                <w:rFonts w:hint="eastAsia" w:ascii="Times New Roman" w:eastAsia="微软雅黑"/>
                <w:color w:val="000000"/>
                <w:spacing w:val="8"/>
                <w:sz w:val="24"/>
                <w:szCs w:val="24"/>
                <w:highlight w:val="none"/>
                <w:lang w:val="en-US" w:eastAsia="zh-CN" w:bidi="ar"/>
              </w:rPr>
              <w:t>Execute the command:. /fil-vote storage-provider claim-miner-actor-ids $ACTOR_ID--from &lt;WalletAddress&gt;, and specify that the &lt;WalletAddress&gt; address is not imported into the wallet</w:t>
            </w:r>
          </w:p>
        </w:tc>
        <w:tc>
          <w:tcPr>
            <w:tcW w:w="3200" w:type="dxa"/>
            <w:tcBorders>
              <w:right w:val="single" w:color="auto" w:sz="4" w:space="0"/>
            </w:tcBorders>
            <w:noWrap w:val="0"/>
            <w:vAlign w:val="center"/>
          </w:tcPr>
          <w:p w14:paraId="3C69CA9E">
            <w:pPr>
              <w:pStyle w:val="2"/>
              <w:ind w:left="0" w:leftChars="0" w:right="0" w:rightChars="0" w:firstLine="0" w:firstLineChars="0"/>
              <w:rPr>
                <w:rFonts w:hint="eastAsia" w:eastAsia="宋体"/>
                <w:color w:val="000000"/>
                <w:spacing w:val="8"/>
                <w:sz w:val="24"/>
                <w:szCs w:val="24"/>
                <w:lang w:val="en-US" w:eastAsia="zh-CN" w:bidi="ar"/>
              </w:rPr>
            </w:pPr>
            <w:r>
              <w:rPr>
                <w:rFonts w:hint="eastAsia" w:ascii="Times New Roman" w:hAnsi="Times New Roman" w:eastAsia="微软雅黑" w:cs="Times New Roman"/>
                <w:color w:val="000000"/>
                <w:spacing w:val="8"/>
                <w:sz w:val="24"/>
                <w:szCs w:val="24"/>
                <w:lang w:val="en-US" w:eastAsia="zh-CN" w:bidi="ar-SA"/>
              </w:rPr>
              <w:t>The system returns an error message indicating that the specified &lt;WalletAddress&gt; is not imported into the local wallet, resulting in the inability to find the private key</w:t>
            </w:r>
          </w:p>
        </w:tc>
        <w:tc>
          <w:tcPr>
            <w:tcW w:w="940" w:type="dxa"/>
            <w:tcBorders>
              <w:right w:val="single" w:color="auto" w:sz="4" w:space="0"/>
            </w:tcBorders>
            <w:noWrap w:val="0"/>
            <w:vAlign w:val="center"/>
          </w:tcPr>
          <w:p w14:paraId="52E3AAE2">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427F85FC">
            <w:pPr>
              <w:widowControl/>
              <w:numPr>
                <w:ilvl w:val="0"/>
                <w:numId w:val="0"/>
              </w:numPr>
              <w:jc w:val="center"/>
              <w:textAlignment w:val="center"/>
              <w:rPr>
                <w:rFonts w:hint="eastAsia" w:eastAsia="宋体"/>
                <w:lang w:eastAsia="zh-CN"/>
              </w:rPr>
            </w:pPr>
            <w:r>
              <w:rPr>
                <w:rFonts w:hint="eastAsia" w:ascii="Times New Roman" w:eastAsia="微软雅黑"/>
                <w:color w:val="000000"/>
                <w:spacing w:val="8"/>
                <w:sz w:val="24"/>
                <w:szCs w:val="24"/>
                <w:lang w:val="en-US" w:eastAsia="zh-CN" w:bidi="ar-SA"/>
              </w:rPr>
              <w:t>Yuki Xu</w:t>
            </w:r>
          </w:p>
        </w:tc>
      </w:tr>
      <w:tr w14:paraId="2512F6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55DF8D6F">
            <w:pPr>
              <w:widowControl/>
              <w:numPr>
                <w:ilvl w:val="0"/>
                <w:numId w:val="9"/>
              </w:numPr>
              <w:jc w:val="right"/>
              <w:textAlignment w:val="center"/>
              <w:rPr>
                <w:rFonts w:hint="eastAsia"/>
                <w:lang w:bidi="ar"/>
              </w:rPr>
            </w:pPr>
          </w:p>
        </w:tc>
        <w:tc>
          <w:tcPr>
            <w:tcW w:w="2201" w:type="dxa"/>
            <w:noWrap w:val="0"/>
            <w:vAlign w:val="center"/>
          </w:tcPr>
          <w:p w14:paraId="584D4E26">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4A195B7E">
            <w:pPr>
              <w:widowControl/>
              <w:ind w:firstLine="0"/>
              <w:jc w:val="center"/>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User confirms signature-Enter yes to confirm signature</w:t>
            </w:r>
          </w:p>
        </w:tc>
        <w:tc>
          <w:tcPr>
            <w:tcW w:w="3162" w:type="dxa"/>
            <w:tcBorders>
              <w:right w:val="single" w:color="auto" w:sz="4" w:space="0"/>
            </w:tcBorders>
            <w:noWrap w:val="0"/>
            <w:vAlign w:val="center"/>
          </w:tcPr>
          <w:p w14:paraId="0A39ED41">
            <w:pPr>
              <w:pStyle w:val="2"/>
              <w:numPr>
                <w:ilvl w:val="0"/>
                <w:numId w:val="100"/>
              </w:numPr>
              <w:ind w:left="425" w:leftChars="0" w:hanging="425" w:firstLineChars="0"/>
              <w:jc w:val="left"/>
              <w:rPr>
                <w:rFonts w:hint="eastAsia" w:ascii="Times New Roman" w:hAnsi="Times New Roman" w:eastAsia="宋体" w:cs="Times New Roman"/>
                <w:color w:val="auto"/>
                <w:sz w:val="24"/>
                <w:szCs w:val="24"/>
                <w:shd w:val="clear" w:color="auto" w:fill="auto"/>
                <w:lang w:val="en-US" w:eastAsia="zh-CN"/>
              </w:rPr>
            </w:pPr>
            <w:r>
              <w:rPr>
                <w:rFonts w:hint="eastAsia" w:ascii="Times New Roman" w:hAnsi="Times New Roman" w:eastAsia="微软雅黑" w:cs="Times New Roman"/>
                <w:color w:val="auto"/>
                <w:spacing w:val="8"/>
                <w:sz w:val="24"/>
                <w:szCs w:val="24"/>
                <w:shd w:val="clear" w:color="auto" w:fill="auto"/>
                <w:lang w:val="en-US" w:eastAsia="zh-CN" w:bidi="ar-SA"/>
              </w:rPr>
              <w:t>Execute the command:. /fil-vote storage-provider claim-miner-actor-ids $ACTOR_ID, where $ACTOR_ID is a valid minerId;</w:t>
            </w:r>
          </w:p>
          <w:p w14:paraId="39E17032">
            <w:pPr>
              <w:pStyle w:val="2"/>
              <w:numPr>
                <w:ilvl w:val="0"/>
                <w:numId w:val="100"/>
              </w:numPr>
              <w:ind w:left="425" w:leftChars="0" w:hanging="425" w:firstLineChars="0"/>
              <w:jc w:val="left"/>
              <w:rPr>
                <w:rFonts w:hint="eastAsia" w:ascii="Times New Roman" w:hAnsi="Times New Roman" w:eastAsia="宋体" w:cs="Times New Roman"/>
                <w:color w:val="auto"/>
                <w:sz w:val="24"/>
                <w:szCs w:val="24"/>
                <w:shd w:val="clear" w:color="auto" w:fill="auto"/>
                <w:lang w:val="en-US" w:eastAsia="zh-CN"/>
              </w:rPr>
            </w:pPr>
            <w:r>
              <w:rPr>
                <w:rFonts w:hint="eastAsia" w:ascii="Times New Roman" w:hAnsi="Times New Roman" w:eastAsia="微软雅黑" w:cs="Times New Roman"/>
                <w:color w:val="auto"/>
                <w:spacing w:val="8"/>
                <w:sz w:val="24"/>
                <w:szCs w:val="24"/>
                <w:shd w:val="clear" w:color="auto" w:fill="auto"/>
                <w:lang w:val="en-US" w:eastAsia="zh-CN" w:bidi="ar-SA"/>
              </w:rPr>
              <w:t>The system returns the user confirmation signature prompt message and asks the user to input yes or no;</w:t>
            </w:r>
          </w:p>
          <w:p w14:paraId="1FF8FF1E">
            <w:pPr>
              <w:pStyle w:val="2"/>
              <w:numPr>
                <w:ilvl w:val="0"/>
                <w:numId w:val="100"/>
              </w:numPr>
              <w:ind w:left="425" w:leftChars="0" w:right="0" w:rightChars="0" w:hanging="425" w:firstLineChars="0"/>
              <w:jc w:val="left"/>
              <w:rPr>
                <w:rFonts w:hint="eastAsia"/>
                <w:lang w:val="en-US" w:eastAsia="zh-CN" w:bidi="ar"/>
              </w:rPr>
            </w:pPr>
            <w:r>
              <w:rPr>
                <w:rFonts w:hint="eastAsia" w:ascii="Times New Roman" w:hAnsi="Times New Roman" w:eastAsia="微软雅黑" w:cs="Times New Roman"/>
                <w:color w:val="auto"/>
                <w:spacing w:val="8"/>
                <w:sz w:val="24"/>
                <w:szCs w:val="24"/>
                <w:shd w:val="clear" w:color="auto" w:fill="auto"/>
                <w:lang w:val="en-US" w:eastAsia="zh-CN" w:bidi="ar-SA"/>
              </w:rPr>
              <w:t>After the user confirms the signature by entering yes, the system continues to execute the command and successfully binds the minerId</w:t>
            </w:r>
          </w:p>
        </w:tc>
        <w:tc>
          <w:tcPr>
            <w:tcW w:w="3200" w:type="dxa"/>
            <w:tcBorders>
              <w:right w:val="single" w:color="auto" w:sz="4" w:space="0"/>
            </w:tcBorders>
            <w:noWrap w:val="0"/>
            <w:vAlign w:val="center"/>
          </w:tcPr>
          <w:p w14:paraId="4F55F20C">
            <w:pPr>
              <w:widowControl/>
              <w:ind w:firstLine="0" w:firstLineChars="0"/>
              <w:jc w:val="left"/>
              <w:textAlignment w:val="center"/>
              <w:rPr>
                <w:rFonts w:hint="eastAsia"/>
                <w:lang w:bidi="ar"/>
              </w:rPr>
            </w:pPr>
            <w:r>
              <w:rPr>
                <w:rFonts w:hint="eastAsia" w:ascii="Times New Roman" w:hAnsi="Times New Roman" w:eastAsia="微软雅黑" w:cs="Times New Roman"/>
                <w:color w:val="auto"/>
                <w:spacing w:val="8"/>
                <w:sz w:val="24"/>
                <w:szCs w:val="24"/>
                <w:shd w:val="clear" w:color="auto" w:fill="auto"/>
                <w:lang w:val="en-US" w:eastAsia="zh-CN" w:bidi="ar-SA"/>
              </w:rPr>
              <w:t>After the user enters yes to confirm the signature, the system continues to execute the command and successfully binds the minerId</w:t>
            </w:r>
          </w:p>
        </w:tc>
        <w:tc>
          <w:tcPr>
            <w:tcW w:w="940" w:type="dxa"/>
            <w:tcBorders>
              <w:right w:val="single" w:color="auto" w:sz="4" w:space="0"/>
            </w:tcBorders>
            <w:noWrap w:val="0"/>
            <w:vAlign w:val="center"/>
          </w:tcPr>
          <w:p w14:paraId="6877D9D6">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497542EB">
            <w:pPr>
              <w:widowControl/>
              <w:numPr>
                <w:ilvl w:val="0"/>
                <w:numId w:val="0"/>
              </w:numPr>
              <w:jc w:val="center"/>
              <w:textAlignment w:val="center"/>
              <w:rPr>
                <w:rFonts w:hint="eastAsia" w:eastAsia="宋体"/>
                <w:lang w:eastAsia="zh-CN"/>
              </w:rPr>
            </w:pPr>
            <w:r>
              <w:rPr>
                <w:rFonts w:hint="eastAsia" w:ascii="Times New Roman" w:eastAsia="微软雅黑"/>
                <w:color w:val="000000"/>
                <w:spacing w:val="8"/>
                <w:sz w:val="24"/>
                <w:szCs w:val="24"/>
                <w:lang w:val="en-US" w:eastAsia="zh-CN" w:bidi="ar-SA"/>
              </w:rPr>
              <w:t>Yuki Xu</w:t>
            </w:r>
          </w:p>
        </w:tc>
      </w:tr>
      <w:tr w14:paraId="7C152A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C7C546B">
            <w:pPr>
              <w:widowControl/>
              <w:numPr>
                <w:ilvl w:val="0"/>
                <w:numId w:val="9"/>
              </w:numPr>
              <w:jc w:val="right"/>
              <w:textAlignment w:val="center"/>
              <w:rPr>
                <w:rFonts w:hint="eastAsia"/>
                <w:lang w:bidi="ar"/>
              </w:rPr>
            </w:pPr>
          </w:p>
        </w:tc>
        <w:tc>
          <w:tcPr>
            <w:tcW w:w="2201" w:type="dxa"/>
            <w:noWrap w:val="0"/>
            <w:vAlign w:val="center"/>
          </w:tcPr>
          <w:p w14:paraId="6D7D2168">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427C2E64">
            <w:pPr>
              <w:widowControl/>
              <w:ind w:firstLine="0" w:firstLineChars="0"/>
              <w:jc w:val="center"/>
              <w:textAlignment w:val="center"/>
              <w:rPr>
                <w:rFonts w:hint="eastAsia"/>
                <w:lang w:val="en-US" w:eastAsia="zh-CN" w:bidi="ar"/>
              </w:rPr>
            </w:pPr>
            <w:r>
              <w:rPr>
                <w:rFonts w:hint="eastAsia" w:ascii="Times New Roman" w:eastAsia="微软雅黑"/>
                <w:color w:val="000000"/>
                <w:spacing w:val="8"/>
                <w:sz w:val="24"/>
                <w:szCs w:val="24"/>
                <w:lang w:val="en-US" w:eastAsia="zh-CN" w:bidi="ar"/>
              </w:rPr>
              <w:t>User confirms signature-enter no to cancel signature</w:t>
            </w:r>
          </w:p>
        </w:tc>
        <w:tc>
          <w:tcPr>
            <w:tcW w:w="3162" w:type="dxa"/>
            <w:tcBorders>
              <w:right w:val="single" w:color="auto" w:sz="4" w:space="0"/>
            </w:tcBorders>
            <w:noWrap w:val="0"/>
            <w:vAlign w:val="center"/>
          </w:tcPr>
          <w:p w14:paraId="74286901">
            <w:pPr>
              <w:pStyle w:val="2"/>
              <w:numPr>
                <w:ilvl w:val="0"/>
                <w:numId w:val="100"/>
              </w:numPr>
              <w:ind w:left="425" w:leftChars="0" w:hanging="425" w:firstLineChars="0"/>
              <w:jc w:val="left"/>
              <w:rPr>
                <w:rFonts w:hint="eastAsia" w:ascii="Times New Roman" w:hAnsi="Times New Roman" w:eastAsia="宋体" w:cs="Times New Roman"/>
                <w:color w:val="auto"/>
                <w:sz w:val="24"/>
                <w:szCs w:val="24"/>
                <w:shd w:val="clear" w:color="auto" w:fill="auto"/>
                <w:lang w:val="en-US" w:eastAsia="zh-CN"/>
              </w:rPr>
            </w:pPr>
            <w:r>
              <w:rPr>
                <w:rFonts w:hint="eastAsia" w:ascii="Times New Roman" w:hAnsi="Times New Roman" w:eastAsia="微软雅黑" w:cs="Times New Roman"/>
                <w:color w:val="auto"/>
                <w:spacing w:val="8"/>
                <w:sz w:val="24"/>
                <w:szCs w:val="24"/>
                <w:shd w:val="clear" w:color="auto" w:fill="auto"/>
                <w:lang w:val="en-US" w:eastAsia="zh-CN" w:bidi="ar-SA"/>
              </w:rPr>
              <w:t>Execute the command:. /fil-vote storage-provider claim-miner-actor-ids $ACTOR_ID, where $ACTOR_ID is a valid minerId;</w:t>
            </w:r>
          </w:p>
          <w:p w14:paraId="1FDC4E70">
            <w:pPr>
              <w:pStyle w:val="2"/>
              <w:numPr>
                <w:ilvl w:val="0"/>
                <w:numId w:val="101"/>
              </w:numPr>
              <w:ind w:left="425" w:leftChars="0" w:hanging="425" w:firstLineChars="0"/>
              <w:jc w:val="left"/>
              <w:rPr>
                <w:rFonts w:hint="default" w:ascii="Times New Roman" w:hAnsi="Times New Roman" w:eastAsia="宋体" w:cs="Times New Roman"/>
                <w:color w:val="auto"/>
                <w:sz w:val="24"/>
                <w:szCs w:val="24"/>
                <w:shd w:val="clear" w:color="auto" w:fill="auto"/>
                <w:lang w:val="en-US" w:eastAsia="zh-CN"/>
              </w:rPr>
            </w:pPr>
            <w:r>
              <w:rPr>
                <w:rFonts w:hint="eastAsia" w:ascii="Times New Roman" w:hAnsi="Times New Roman" w:eastAsia="微软雅黑" w:cs="Times New Roman"/>
                <w:color w:val="auto"/>
                <w:spacing w:val="8"/>
                <w:sz w:val="24"/>
                <w:szCs w:val="24"/>
                <w:shd w:val="clear" w:color="auto" w:fill="auto"/>
                <w:lang w:val="en-US" w:eastAsia="zh-CN" w:bidi="ar-SA"/>
              </w:rPr>
              <w:t>The system returns the user confirmation signature prompt message and asks the user to input yes or no;</w:t>
            </w:r>
          </w:p>
          <w:p w14:paraId="4DCBFDE9">
            <w:pPr>
              <w:pStyle w:val="2"/>
              <w:numPr>
                <w:ilvl w:val="0"/>
                <w:numId w:val="101"/>
              </w:numPr>
              <w:ind w:left="425" w:leftChars="0" w:right="0" w:rightChars="0" w:hanging="425" w:firstLineChars="0"/>
              <w:jc w:val="left"/>
              <w:rPr>
                <w:rFonts w:hint="eastAsia"/>
                <w:lang w:val="en-US" w:eastAsia="zh-CN" w:bidi="ar"/>
              </w:rPr>
            </w:pPr>
            <w:r>
              <w:rPr>
                <w:rFonts w:hint="eastAsia" w:ascii="Times New Roman" w:hAnsi="Times New Roman" w:eastAsia="微软雅黑" w:cs="Times New Roman"/>
                <w:color w:val="auto"/>
                <w:spacing w:val="8"/>
                <w:sz w:val="24"/>
                <w:szCs w:val="24"/>
                <w:shd w:val="clear" w:color="auto" w:fill="auto"/>
                <w:lang w:val="en-US" w:eastAsia="zh-CN" w:bidi="ar-SA"/>
              </w:rPr>
              <w:t>After the user enters "no", the system should stop the mineId binding process and return a prompt message indicating that the user has cancelled the signature operation</w:t>
            </w:r>
          </w:p>
        </w:tc>
        <w:tc>
          <w:tcPr>
            <w:tcW w:w="3200" w:type="dxa"/>
            <w:tcBorders>
              <w:right w:val="single" w:color="auto" w:sz="4" w:space="0"/>
            </w:tcBorders>
            <w:noWrap w:val="0"/>
            <w:vAlign w:val="center"/>
          </w:tcPr>
          <w:p w14:paraId="178F1A8C">
            <w:pPr>
              <w:widowControl/>
              <w:ind w:firstLine="0"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After the user enters "no", the system should terminate the mineId binding process and return a prompt message indicating that the user has cancelled the signature operation</w:t>
            </w:r>
          </w:p>
        </w:tc>
        <w:tc>
          <w:tcPr>
            <w:tcW w:w="940" w:type="dxa"/>
            <w:tcBorders>
              <w:right w:val="single" w:color="auto" w:sz="4" w:space="0"/>
            </w:tcBorders>
            <w:noWrap w:val="0"/>
            <w:vAlign w:val="center"/>
          </w:tcPr>
          <w:p w14:paraId="38CFE8B8">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DDDCA56">
            <w:pPr>
              <w:widowControl/>
              <w:numPr>
                <w:ilvl w:val="0"/>
                <w:numId w:val="0"/>
              </w:numPr>
              <w:ind w:leftChars="0"/>
              <w:jc w:val="center"/>
              <w:textAlignment w:val="center"/>
              <w:rPr>
                <w:rFonts w:hint="eastAsia" w:eastAsia="宋体"/>
                <w:lang w:eastAsia="zh-CN"/>
              </w:rPr>
            </w:pPr>
            <w:r>
              <w:rPr>
                <w:rFonts w:hint="eastAsia" w:ascii="Times New Roman" w:eastAsia="微软雅黑"/>
                <w:color w:val="000000"/>
                <w:spacing w:val="8"/>
                <w:sz w:val="24"/>
                <w:szCs w:val="24"/>
                <w:lang w:val="en-US" w:eastAsia="zh-CN" w:bidi="ar-SA"/>
              </w:rPr>
              <w:t>Yuki Xu</w:t>
            </w:r>
          </w:p>
        </w:tc>
      </w:tr>
      <w:tr w14:paraId="18488B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0BA88069">
            <w:pPr>
              <w:widowControl/>
              <w:numPr>
                <w:ilvl w:val="0"/>
                <w:numId w:val="9"/>
              </w:numPr>
              <w:jc w:val="right"/>
              <w:textAlignment w:val="center"/>
              <w:rPr>
                <w:rFonts w:hint="eastAsia"/>
                <w:lang w:bidi="ar"/>
              </w:rPr>
            </w:pPr>
          </w:p>
        </w:tc>
        <w:tc>
          <w:tcPr>
            <w:tcW w:w="2201" w:type="dxa"/>
            <w:noWrap w:val="0"/>
            <w:vAlign w:val="center"/>
          </w:tcPr>
          <w:p w14:paraId="3C922E71">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376B8365">
            <w:pPr>
              <w:widowControl/>
              <w:ind w:firstLine="0" w:firstLineChars="0"/>
              <w:jc w:val="center"/>
              <w:textAlignment w:val="center"/>
              <w:rPr>
                <w:rFonts w:hint="eastAsia"/>
                <w:lang w:val="en-US" w:eastAsia="zh-CN" w:bidi="ar"/>
              </w:rPr>
            </w:pPr>
            <w:r>
              <w:rPr>
                <w:rFonts w:hint="eastAsia" w:ascii="Times New Roman" w:hAnsi="宋体" w:eastAsia="微软雅黑" w:cs="宋体"/>
                <w:color w:val="000000"/>
                <w:spacing w:val="8"/>
                <w:sz w:val="24"/>
                <w:szCs w:val="24"/>
                <w:lang w:val="en-US" w:eastAsia="zh-CN" w:bidi="ar-SA"/>
              </w:rPr>
              <w:t>User confirmation signature-Enter invalid confirmation information</w:t>
            </w:r>
          </w:p>
        </w:tc>
        <w:tc>
          <w:tcPr>
            <w:tcW w:w="3162" w:type="dxa"/>
            <w:tcBorders>
              <w:right w:val="single" w:color="auto" w:sz="4" w:space="0"/>
            </w:tcBorders>
            <w:noWrap w:val="0"/>
            <w:vAlign w:val="center"/>
          </w:tcPr>
          <w:p w14:paraId="2DCB25E8">
            <w:pPr>
              <w:pStyle w:val="2"/>
              <w:numPr>
                <w:ilvl w:val="0"/>
                <w:numId w:val="102"/>
              </w:numPr>
              <w:ind w:left="425" w:leftChars="0" w:hanging="425" w:firstLineChars="0"/>
              <w:jc w:val="left"/>
              <w:rPr>
                <w:rFonts w:hint="eastAsia" w:ascii="Times New Roman" w:hAnsi="Times New Roman" w:eastAsia="宋体" w:cs="Times New Roman"/>
                <w:color w:val="auto"/>
                <w:sz w:val="24"/>
                <w:szCs w:val="24"/>
                <w:shd w:val="clear" w:color="auto" w:fill="auto"/>
                <w:lang w:val="en-US" w:eastAsia="zh-CN"/>
              </w:rPr>
            </w:pPr>
            <w:r>
              <w:rPr>
                <w:rFonts w:hint="eastAsia" w:ascii="Times New Roman" w:hAnsi="Times New Roman" w:eastAsia="微软雅黑" w:cs="Times New Roman"/>
                <w:color w:val="auto"/>
                <w:spacing w:val="8"/>
                <w:sz w:val="24"/>
                <w:szCs w:val="24"/>
                <w:shd w:val="clear" w:color="auto" w:fill="auto"/>
                <w:lang w:val="en-US" w:eastAsia="zh-CN" w:bidi="ar-SA"/>
              </w:rPr>
              <w:t>Execute the command:. /fil-vote storage-provider claim-miner-actor-ids $ACTOR_ID, where $ACTOR_ID is a valid minerId;</w:t>
            </w:r>
          </w:p>
          <w:p w14:paraId="04923639">
            <w:pPr>
              <w:pStyle w:val="2"/>
              <w:numPr>
                <w:ilvl w:val="0"/>
                <w:numId w:val="102"/>
              </w:numPr>
              <w:ind w:left="425" w:leftChars="0" w:hanging="425" w:firstLineChars="0"/>
              <w:jc w:val="left"/>
              <w:rPr>
                <w:rFonts w:hint="eastAsia"/>
                <w:color w:val="000000"/>
                <w:spacing w:val="8"/>
                <w:sz w:val="24"/>
                <w:szCs w:val="24"/>
                <w:lang w:val="en-US" w:eastAsia="zh-CN" w:bidi="ar"/>
              </w:rPr>
            </w:pPr>
            <w:r>
              <w:rPr>
                <w:rFonts w:hint="eastAsia" w:ascii="Times New Roman" w:hAnsi="Times New Roman" w:eastAsia="微软雅黑" w:cs="Times New Roman"/>
                <w:color w:val="auto"/>
                <w:spacing w:val="8"/>
                <w:sz w:val="24"/>
                <w:szCs w:val="24"/>
                <w:shd w:val="clear" w:color="auto" w:fill="auto"/>
                <w:lang w:val="en-US" w:eastAsia="zh-CN" w:bidi="ar-SA"/>
              </w:rPr>
              <w:t>The system returns the user confirmation signature prompt message and asks the user to input yes or no;</w:t>
            </w:r>
          </w:p>
          <w:p w14:paraId="391D3384">
            <w:pPr>
              <w:pStyle w:val="2"/>
              <w:numPr>
                <w:ilvl w:val="0"/>
                <w:numId w:val="102"/>
              </w:numPr>
              <w:ind w:left="425" w:leftChars="0" w:right="0" w:rightChars="0" w:hanging="425" w:firstLineChars="0"/>
              <w:jc w:val="left"/>
              <w:rPr>
                <w:rFonts w:hint="eastAsia"/>
                <w:lang w:val="en-US" w:eastAsia="zh-CN" w:bidi="ar"/>
              </w:rPr>
            </w:pPr>
            <w:r>
              <w:rPr>
                <w:rFonts w:hint="eastAsia" w:ascii="Times New Roman" w:eastAsia="微软雅黑"/>
                <w:color w:val="000000"/>
                <w:spacing w:val="8"/>
                <w:sz w:val="24"/>
                <w:szCs w:val="24"/>
                <w:lang w:val="en-US" w:eastAsia="zh-CN" w:bidi="ar-SA"/>
              </w:rPr>
              <w:t>Verify that the user enters an invalid confirmation (such as "nono"). The system should correctly identify and prompt the user to enter a valid confirmation "Invalid input, please type 'yes' or 'no'." and again give the user a confirmation signature prompt</w:t>
            </w:r>
          </w:p>
        </w:tc>
        <w:tc>
          <w:tcPr>
            <w:tcW w:w="3200" w:type="dxa"/>
            <w:tcBorders>
              <w:right w:val="single" w:color="auto" w:sz="4" w:space="0"/>
            </w:tcBorders>
            <w:noWrap w:val="0"/>
            <w:vAlign w:val="center"/>
          </w:tcPr>
          <w:p w14:paraId="01BCC572">
            <w:pPr>
              <w:widowControl/>
              <w:ind w:firstLine="0" w:firstLineChars="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SA"/>
              </w:rPr>
              <w:t>If the user enters an invalid confirmation (such as "nono"), the system should correctly identify and prompt the user to enter a valid confirmation "Invalid input, please type 'yes' or 'no'." and give the user another confirmation signature prompt</w:t>
            </w:r>
          </w:p>
        </w:tc>
        <w:tc>
          <w:tcPr>
            <w:tcW w:w="940" w:type="dxa"/>
            <w:tcBorders>
              <w:right w:val="single" w:color="auto" w:sz="4" w:space="0"/>
            </w:tcBorders>
            <w:noWrap w:val="0"/>
            <w:vAlign w:val="center"/>
          </w:tcPr>
          <w:p w14:paraId="409C4EF1">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E62B8FC">
            <w:pPr>
              <w:widowControl/>
              <w:numPr>
                <w:ilvl w:val="0"/>
                <w:numId w:val="0"/>
              </w:numPr>
              <w:ind w:leftChars="0"/>
              <w:jc w:val="center"/>
              <w:textAlignment w:val="center"/>
              <w:rPr>
                <w:rFonts w:hint="eastAsia" w:eastAsia="宋体"/>
                <w:lang w:eastAsia="zh-CN"/>
              </w:rPr>
            </w:pPr>
            <w:r>
              <w:rPr>
                <w:rFonts w:hint="eastAsia" w:ascii="Times New Roman" w:eastAsia="微软雅黑"/>
                <w:color w:val="000000"/>
                <w:spacing w:val="8"/>
                <w:sz w:val="24"/>
                <w:szCs w:val="24"/>
                <w:lang w:val="en-US" w:eastAsia="zh-CN" w:bidi="ar-SA"/>
              </w:rPr>
              <w:t>Yuki Xu</w:t>
            </w:r>
          </w:p>
        </w:tc>
      </w:tr>
      <w:tr w14:paraId="458676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65DA710F">
            <w:pPr>
              <w:widowControl/>
              <w:numPr>
                <w:ilvl w:val="0"/>
                <w:numId w:val="9"/>
              </w:numPr>
              <w:jc w:val="right"/>
              <w:textAlignment w:val="center"/>
              <w:rPr>
                <w:rFonts w:hint="eastAsia"/>
                <w:lang w:bidi="ar"/>
              </w:rPr>
            </w:pPr>
          </w:p>
        </w:tc>
        <w:tc>
          <w:tcPr>
            <w:tcW w:w="2201" w:type="dxa"/>
            <w:noWrap w:val="0"/>
            <w:vAlign w:val="center"/>
          </w:tcPr>
          <w:p w14:paraId="7C39E230">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6B8B4789">
            <w:pPr>
              <w:widowControl/>
              <w:ind w:firstLine="0" w:firstLineChars="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Enter an illegal minerId</w:t>
            </w:r>
          </w:p>
          <w:p w14:paraId="2D24E661">
            <w:pPr>
              <w:pStyle w:val="2"/>
              <w:jc w:val="center"/>
              <w:rPr>
                <w:rFonts w:hint="eastAsia"/>
                <w:lang w:val="en-US" w:eastAsia="zh-CN"/>
              </w:rPr>
            </w:pPr>
          </w:p>
        </w:tc>
        <w:tc>
          <w:tcPr>
            <w:tcW w:w="3162" w:type="dxa"/>
            <w:tcBorders>
              <w:right w:val="single" w:color="auto" w:sz="4" w:space="0"/>
            </w:tcBorders>
            <w:noWrap w:val="0"/>
            <w:vAlign w:val="center"/>
          </w:tcPr>
          <w:p w14:paraId="2F17C5F6">
            <w:pPr>
              <w:pStyle w:val="2"/>
              <w:numPr>
                <w:ilvl w:val="0"/>
                <w:numId w:val="0"/>
              </w:numPr>
              <w:ind w:leftChars="0" w:right="0" w:rightChars="0"/>
              <w:jc w:val="left"/>
              <w:rPr>
                <w:rFonts w:hint="eastAsia"/>
                <w:lang w:val="en-US" w:eastAsia="zh-CN" w:bidi="ar"/>
              </w:rPr>
            </w:pPr>
            <w:r>
              <w:rPr>
                <w:rFonts w:hint="eastAsia" w:ascii="Times New Roman" w:eastAsia="微软雅黑"/>
                <w:color w:val="000000"/>
                <w:spacing w:val="8"/>
                <w:sz w:val="24"/>
                <w:szCs w:val="24"/>
                <w:lang w:val="en-US" w:eastAsia="zh-CN" w:bidi="ar"/>
              </w:rPr>
              <w:t>Enter an illegal minerId:</w:t>
            </w:r>
          </w:p>
          <w:p w14:paraId="630D5B50">
            <w:pPr>
              <w:pStyle w:val="2"/>
              <w:numPr>
                <w:ilvl w:val="0"/>
                <w:numId w:val="103"/>
              </w:numPr>
              <w:ind w:left="425" w:leftChars="0" w:right="0" w:rightChars="0" w:hanging="425" w:firstLineChars="0"/>
              <w:jc w:val="left"/>
              <w:rPr>
                <w:rFonts w:hint="eastAsia"/>
                <w:lang w:bidi="ar"/>
              </w:rPr>
            </w:pPr>
            <w:r>
              <w:rPr>
                <w:rFonts w:hint="eastAsia" w:ascii="Times New Roman" w:eastAsia="微软雅黑"/>
                <w:color w:val="000000"/>
                <w:spacing w:val="8"/>
                <w:sz w:val="24"/>
                <w:szCs w:val="24"/>
                <w:lang w:val="en-US" w:eastAsia="zh-CN" w:bidi="ar"/>
              </w:rPr>
              <w:t>minerId that starts with "T0"</w:t>
            </w:r>
          </w:p>
          <w:p w14:paraId="7680F35C">
            <w:pPr>
              <w:pStyle w:val="2"/>
              <w:numPr>
                <w:ilvl w:val="0"/>
                <w:numId w:val="103"/>
              </w:numPr>
              <w:ind w:left="425" w:leftChars="0" w:right="0" w:rightChars="0" w:hanging="425" w:firstLineChars="0"/>
              <w:jc w:val="left"/>
              <w:rPr>
                <w:rFonts w:hint="eastAsia"/>
                <w:lang w:bidi="ar"/>
              </w:rPr>
            </w:pPr>
            <w:r>
              <w:rPr>
                <w:rFonts w:hint="eastAsia" w:ascii="Times New Roman" w:eastAsia="微软雅黑"/>
                <w:color w:val="000000"/>
                <w:spacing w:val="8"/>
                <w:sz w:val="24"/>
                <w:szCs w:val="24"/>
                <w:lang w:val="en-US" w:eastAsia="zh-CN" w:bidi="ar"/>
              </w:rPr>
              <w:t>minerId that starts with "t"</w:t>
            </w:r>
          </w:p>
          <w:p w14:paraId="57DC8C72">
            <w:pPr>
              <w:pStyle w:val="2"/>
              <w:numPr>
                <w:ilvl w:val="0"/>
                <w:numId w:val="103"/>
              </w:numPr>
              <w:ind w:left="425" w:leftChars="0" w:right="0" w:rightChars="0" w:hanging="425" w:firstLineChars="0"/>
              <w:jc w:val="left"/>
              <w:rPr>
                <w:rFonts w:hint="eastAsia"/>
                <w:lang w:bidi="ar"/>
              </w:rPr>
            </w:pPr>
            <w:r>
              <w:rPr>
                <w:rFonts w:hint="eastAsia" w:ascii="Times New Roman" w:eastAsia="微软雅黑"/>
                <w:color w:val="000000"/>
                <w:spacing w:val="8"/>
                <w:sz w:val="24"/>
                <w:szCs w:val="24"/>
                <w:lang w:val="en-US" w:eastAsia="zh-CN" w:bidi="ar"/>
              </w:rPr>
              <w:t>Other minerIds that do not start with "t0"</w:t>
            </w:r>
          </w:p>
          <w:p w14:paraId="69510550">
            <w:pPr>
              <w:pStyle w:val="2"/>
              <w:numPr>
                <w:ilvl w:val="0"/>
                <w:numId w:val="103"/>
              </w:numPr>
              <w:ind w:left="425" w:leftChars="0" w:right="0" w:rightChars="0" w:hanging="425" w:firstLineChars="0"/>
              <w:jc w:val="left"/>
              <w:rPr>
                <w:rFonts w:hint="eastAsia"/>
                <w:lang w:bidi="ar"/>
              </w:rPr>
            </w:pPr>
            <w:r>
              <w:rPr>
                <w:rFonts w:hint="eastAsia" w:ascii="Times New Roman" w:eastAsia="微软雅黑"/>
                <w:color w:val="000000"/>
                <w:spacing w:val="8"/>
                <w:sz w:val="24"/>
                <w:szCs w:val="24"/>
                <w:lang w:val="en-US" w:eastAsia="zh-CN" w:bidi="ar"/>
              </w:rPr>
              <w:t>The minerId does not exist</w:t>
            </w:r>
          </w:p>
        </w:tc>
        <w:tc>
          <w:tcPr>
            <w:tcW w:w="3200" w:type="dxa"/>
            <w:tcBorders>
              <w:right w:val="single" w:color="auto" w:sz="4" w:space="0"/>
            </w:tcBorders>
            <w:noWrap w:val="0"/>
            <w:vAlign w:val="center"/>
          </w:tcPr>
          <w:p w14:paraId="7AF996B9">
            <w:pPr>
              <w:pStyle w:val="2"/>
              <w:numPr>
                <w:ilvl w:val="0"/>
                <w:numId w:val="0"/>
              </w:numPr>
              <w:ind w:leftChars="0" w:right="0" w:rightChars="0"/>
              <w:rPr>
                <w:rFonts w:hint="eastAsia"/>
                <w:lang w:bidi="ar"/>
              </w:rPr>
            </w:pPr>
            <w:r>
              <w:rPr>
                <w:rFonts w:hint="eastAsia" w:ascii="Times New Roman" w:eastAsia="微软雅黑"/>
                <w:color w:val="000000"/>
                <w:spacing w:val="8"/>
                <w:sz w:val="24"/>
                <w:szCs w:val="24"/>
                <w:lang w:val="en-US" w:eastAsia="zh-CN" w:bidi="ar"/>
              </w:rPr>
              <w:t>minerId verification failed, the system returns an error message: Please check your miner ID!</w:t>
            </w:r>
          </w:p>
        </w:tc>
        <w:tc>
          <w:tcPr>
            <w:tcW w:w="940" w:type="dxa"/>
            <w:tcBorders>
              <w:right w:val="single" w:color="auto" w:sz="4" w:space="0"/>
            </w:tcBorders>
            <w:noWrap w:val="0"/>
            <w:vAlign w:val="center"/>
          </w:tcPr>
          <w:p w14:paraId="72444F84">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540334E0">
            <w:pPr>
              <w:widowControl/>
              <w:numPr>
                <w:ilvl w:val="0"/>
                <w:numId w:val="0"/>
              </w:numPr>
              <w:ind w:leftChars="0"/>
              <w:jc w:val="center"/>
              <w:textAlignment w:val="center"/>
              <w:rPr>
                <w:rFonts w:hint="eastAsia" w:eastAsia="宋体"/>
                <w:lang w:eastAsia="zh-CN"/>
              </w:rPr>
            </w:pPr>
            <w:r>
              <w:rPr>
                <w:rFonts w:hint="eastAsia" w:ascii="Times New Roman" w:eastAsia="微软雅黑"/>
                <w:color w:val="000000"/>
                <w:spacing w:val="8"/>
                <w:sz w:val="24"/>
                <w:szCs w:val="24"/>
                <w:lang w:val="en-US" w:eastAsia="zh-CN" w:bidi="ar-SA"/>
              </w:rPr>
              <w:t>Yuki Xu</w:t>
            </w:r>
          </w:p>
        </w:tc>
      </w:tr>
      <w:tr w14:paraId="0C6CD6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3F77F180">
            <w:pPr>
              <w:widowControl/>
              <w:numPr>
                <w:ilvl w:val="0"/>
                <w:numId w:val="9"/>
              </w:numPr>
              <w:jc w:val="right"/>
              <w:textAlignment w:val="center"/>
              <w:rPr>
                <w:rFonts w:hint="eastAsia"/>
                <w:lang w:bidi="ar"/>
              </w:rPr>
            </w:pPr>
          </w:p>
        </w:tc>
        <w:tc>
          <w:tcPr>
            <w:tcW w:w="2201" w:type="dxa"/>
            <w:noWrap w:val="0"/>
            <w:vAlign w:val="center"/>
          </w:tcPr>
          <w:p w14:paraId="08B9D4F1">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614BD8D1">
            <w:pPr>
              <w:widowControl/>
              <w:ind w:firstLine="0" w:firstLineChars="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Enter a duplicate minerId</w:t>
            </w:r>
          </w:p>
        </w:tc>
        <w:tc>
          <w:tcPr>
            <w:tcW w:w="3162" w:type="dxa"/>
            <w:tcBorders>
              <w:right w:val="single" w:color="auto" w:sz="4" w:space="0"/>
            </w:tcBorders>
            <w:noWrap w:val="0"/>
            <w:vAlign w:val="center"/>
          </w:tcPr>
          <w:p w14:paraId="73CC4D09">
            <w:pPr>
              <w:pStyle w:val="2"/>
              <w:numPr>
                <w:ilvl w:val="0"/>
                <w:numId w:val="0"/>
              </w:numPr>
              <w:ind w:leftChars="0" w:right="0" w:rightChars="0"/>
              <w:jc w:val="left"/>
              <w:rPr>
                <w:rFonts w:hint="eastAsia" w:eastAsia="宋体"/>
                <w:lang w:val="en-US" w:eastAsia="zh-CN" w:bidi="ar"/>
              </w:rPr>
            </w:pPr>
            <w:r>
              <w:rPr>
                <w:rFonts w:hint="eastAsia" w:ascii="Times New Roman" w:eastAsia="微软雅黑"/>
                <w:color w:val="000000"/>
                <w:spacing w:val="8"/>
                <w:sz w:val="24"/>
                <w:szCs w:val="24"/>
                <w:lang w:val="en-US" w:eastAsia="zh-CN" w:bidi="ar"/>
              </w:rPr>
              <w:t>Execute the command:. /fil-vote storage-provider claim-miner-actor-ids $ACTOR_ID_1 $ACTOR_ID_1</w:t>
            </w:r>
          </w:p>
        </w:tc>
        <w:tc>
          <w:tcPr>
            <w:tcW w:w="3200" w:type="dxa"/>
            <w:tcBorders>
              <w:right w:val="single" w:color="auto" w:sz="4" w:space="0"/>
            </w:tcBorders>
            <w:noWrap w:val="0"/>
            <w:vAlign w:val="center"/>
          </w:tcPr>
          <w:p w14:paraId="2183A5DB">
            <w:pPr>
              <w:widowControl/>
              <w:ind w:firstLine="0" w:firstLineChars="0"/>
              <w:jc w:val="left"/>
              <w:textAlignment w:val="center"/>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SA"/>
              </w:rPr>
              <w:t>minerId verification failed, the system returns an error message: Your miner ID is duplicated!</w:t>
            </w:r>
          </w:p>
        </w:tc>
        <w:tc>
          <w:tcPr>
            <w:tcW w:w="940" w:type="dxa"/>
            <w:tcBorders>
              <w:right w:val="single" w:color="auto" w:sz="4" w:space="0"/>
            </w:tcBorders>
            <w:noWrap w:val="0"/>
            <w:vAlign w:val="center"/>
          </w:tcPr>
          <w:p w14:paraId="70225A46">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90049B9">
            <w:pPr>
              <w:widowControl/>
              <w:numPr>
                <w:ilvl w:val="0"/>
                <w:numId w:val="0"/>
              </w:numPr>
              <w:ind w:leftChars="0"/>
              <w:jc w:val="center"/>
              <w:textAlignment w:val="center"/>
              <w:rPr>
                <w:rFonts w:hint="eastAsia" w:eastAsia="宋体"/>
                <w:lang w:eastAsia="zh-CN"/>
              </w:rPr>
            </w:pPr>
            <w:r>
              <w:rPr>
                <w:rFonts w:hint="eastAsia" w:ascii="Times New Roman" w:eastAsia="微软雅黑"/>
                <w:color w:val="000000"/>
                <w:spacing w:val="8"/>
                <w:sz w:val="24"/>
                <w:szCs w:val="24"/>
                <w:lang w:val="en-US" w:eastAsia="zh-CN" w:bidi="ar-SA"/>
              </w:rPr>
              <w:t>Yuki Xu</w:t>
            </w:r>
          </w:p>
        </w:tc>
      </w:tr>
      <w:tr w14:paraId="3C1A23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34DA6262">
            <w:pPr>
              <w:widowControl/>
              <w:numPr>
                <w:ilvl w:val="0"/>
                <w:numId w:val="9"/>
              </w:numPr>
              <w:jc w:val="right"/>
              <w:textAlignment w:val="center"/>
              <w:rPr>
                <w:rFonts w:hint="eastAsia"/>
                <w:lang w:bidi="ar"/>
              </w:rPr>
            </w:pPr>
          </w:p>
        </w:tc>
        <w:tc>
          <w:tcPr>
            <w:tcW w:w="2201" w:type="dxa"/>
            <w:noWrap w:val="0"/>
            <w:vAlign w:val="center"/>
          </w:tcPr>
          <w:p w14:paraId="5FD26559">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269C016C">
            <w:pPr>
              <w:widowControl/>
              <w:ind w:firstLine="0" w:firstLineChars="0"/>
              <w:jc w:val="center"/>
              <w:textAlignment w:val="center"/>
              <w:rPr>
                <w:rFonts w:hint="eastAsia" w:eastAsia="宋体"/>
                <w:color w:val="000000"/>
                <w:spacing w:val="8"/>
                <w:sz w:val="24"/>
                <w:szCs w:val="24"/>
                <w:highlight w:val="none"/>
                <w:lang w:val="en-US" w:eastAsia="zh-CN" w:bidi="ar"/>
              </w:rPr>
            </w:pPr>
            <w:r>
              <w:rPr>
                <w:rFonts w:hint="eastAsia" w:ascii="Times New Roman" w:eastAsia="微软雅黑"/>
                <w:color w:val="000000"/>
                <w:spacing w:val="8"/>
                <w:sz w:val="24"/>
                <w:szCs w:val="24"/>
                <w:highlight w:val="none"/>
                <w:lang w:val="en-US" w:eastAsia="zh-CN" w:bidi="ar"/>
              </w:rPr>
              <w:t>The input does not belong to the minerId of the current address</w:t>
            </w:r>
          </w:p>
        </w:tc>
        <w:tc>
          <w:tcPr>
            <w:tcW w:w="3162" w:type="dxa"/>
            <w:tcBorders>
              <w:right w:val="single" w:color="auto" w:sz="4" w:space="0"/>
            </w:tcBorders>
            <w:noWrap w:val="0"/>
            <w:vAlign w:val="center"/>
          </w:tcPr>
          <w:p w14:paraId="2C6C3D18">
            <w:pPr>
              <w:widowControl/>
              <w:ind w:firstLine="0" w:firstLineChars="0"/>
              <w:jc w:val="left"/>
              <w:textAlignment w:val="center"/>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It can be successfully submitted and uploaded to the chain, but the verification failure will not bind the success</w:t>
            </w:r>
          </w:p>
        </w:tc>
        <w:tc>
          <w:tcPr>
            <w:tcW w:w="3200" w:type="dxa"/>
            <w:tcBorders>
              <w:right w:val="single" w:color="auto" w:sz="4" w:space="0"/>
            </w:tcBorders>
            <w:noWrap w:val="0"/>
            <w:vAlign w:val="center"/>
          </w:tcPr>
          <w:p w14:paraId="77CC0D4D">
            <w:pPr>
              <w:pStyle w:val="2"/>
              <w:ind w:left="0" w:leftChars="0" w:firstLine="0" w:firstLineChars="0"/>
              <w:rPr>
                <w:rFonts w:hint="eastAsia"/>
                <w:highlight w:val="green"/>
                <w:lang w:val="en-US" w:eastAsia="zh-CN"/>
              </w:rPr>
            </w:pPr>
            <w:r>
              <w:rPr>
                <w:rFonts w:hint="eastAsia" w:ascii="Times New Roman" w:eastAsia="微软雅黑"/>
                <w:color w:val="000000"/>
                <w:spacing w:val="8"/>
                <w:sz w:val="24"/>
                <w:szCs w:val="24"/>
                <w:lang w:val="en-US" w:eastAsia="zh-CN" w:bidi="ar"/>
              </w:rPr>
              <w:t>It can be successfully submitted and uploaded to the chain, but the verification failure will not bind the success</w:t>
            </w:r>
          </w:p>
        </w:tc>
        <w:tc>
          <w:tcPr>
            <w:tcW w:w="940" w:type="dxa"/>
            <w:tcBorders>
              <w:right w:val="single" w:color="auto" w:sz="4" w:space="0"/>
            </w:tcBorders>
            <w:noWrap w:val="0"/>
            <w:vAlign w:val="center"/>
          </w:tcPr>
          <w:p w14:paraId="25290B94">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2A3F876">
            <w:pPr>
              <w:widowControl/>
              <w:numPr>
                <w:ilvl w:val="0"/>
                <w:numId w:val="0"/>
              </w:numPr>
              <w:ind w:leftChars="0"/>
              <w:jc w:val="center"/>
              <w:textAlignment w:val="center"/>
              <w:rPr>
                <w:rFonts w:hint="eastAsia" w:eastAsia="宋体"/>
                <w:lang w:eastAsia="zh-CN"/>
              </w:rPr>
            </w:pPr>
            <w:r>
              <w:rPr>
                <w:rFonts w:hint="eastAsia" w:ascii="Times New Roman" w:eastAsia="微软雅黑"/>
                <w:color w:val="000000"/>
                <w:spacing w:val="8"/>
                <w:sz w:val="24"/>
                <w:szCs w:val="24"/>
                <w:lang w:val="en-US" w:eastAsia="zh-CN" w:bidi="ar-SA"/>
              </w:rPr>
              <w:t>Yuki Xu</w:t>
            </w:r>
          </w:p>
        </w:tc>
      </w:tr>
      <w:tr w14:paraId="61E857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EFE5D97">
            <w:pPr>
              <w:widowControl/>
              <w:numPr>
                <w:ilvl w:val="0"/>
                <w:numId w:val="9"/>
              </w:numPr>
              <w:jc w:val="right"/>
              <w:textAlignment w:val="center"/>
              <w:rPr>
                <w:rFonts w:hint="eastAsia"/>
                <w:lang w:bidi="ar"/>
              </w:rPr>
            </w:pPr>
          </w:p>
        </w:tc>
        <w:tc>
          <w:tcPr>
            <w:tcW w:w="2201" w:type="dxa"/>
            <w:noWrap w:val="0"/>
            <w:vAlign w:val="center"/>
          </w:tcPr>
          <w:p w14:paraId="70B71AD3">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24611C08">
            <w:pPr>
              <w:widowControl/>
              <w:ind w:firstLine="0" w:firstLineChars="0"/>
              <w:jc w:val="center"/>
              <w:textAlignment w:val="center"/>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Clear the current bound miner ID and submit it</w:t>
            </w:r>
          </w:p>
        </w:tc>
        <w:tc>
          <w:tcPr>
            <w:tcW w:w="3162" w:type="dxa"/>
            <w:tcBorders>
              <w:right w:val="single" w:color="auto" w:sz="4" w:space="0"/>
            </w:tcBorders>
            <w:noWrap w:val="0"/>
            <w:vAlign w:val="center"/>
          </w:tcPr>
          <w:p w14:paraId="3C87771C">
            <w:pPr>
              <w:widowControl/>
              <w:ind w:firstLine="0" w:firstLineChars="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It can be successfully submitted and uploaded to the chain, and the currently bound miner id is in the unbound state</w:t>
            </w:r>
          </w:p>
        </w:tc>
        <w:tc>
          <w:tcPr>
            <w:tcW w:w="3200" w:type="dxa"/>
            <w:tcBorders>
              <w:right w:val="single" w:color="auto" w:sz="4" w:space="0"/>
            </w:tcBorders>
            <w:noWrap w:val="0"/>
            <w:vAlign w:val="center"/>
          </w:tcPr>
          <w:p w14:paraId="09440BA1">
            <w:pPr>
              <w:widowControl/>
              <w:ind w:firstLine="0" w:firstLineChars="0"/>
              <w:jc w:val="left"/>
              <w:textAlignment w:val="center"/>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It can be successfully submitted and uploaded to the chain, and the currently bound miner id is in the unbound state</w:t>
            </w:r>
          </w:p>
        </w:tc>
        <w:tc>
          <w:tcPr>
            <w:tcW w:w="940" w:type="dxa"/>
            <w:tcBorders>
              <w:right w:val="single" w:color="auto" w:sz="4" w:space="0"/>
            </w:tcBorders>
            <w:noWrap w:val="0"/>
            <w:vAlign w:val="center"/>
          </w:tcPr>
          <w:p w14:paraId="38DE22AE">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378F7350">
            <w:pPr>
              <w:widowControl/>
              <w:numPr>
                <w:ilvl w:val="0"/>
                <w:numId w:val="0"/>
              </w:numPr>
              <w:ind w:leftChars="0"/>
              <w:jc w:val="center"/>
              <w:textAlignment w:val="center"/>
              <w:rPr>
                <w:rFonts w:hint="eastAsia" w:eastAsia="宋体"/>
                <w:lang w:eastAsia="zh-CN"/>
              </w:rPr>
            </w:pPr>
            <w:r>
              <w:rPr>
                <w:rFonts w:hint="eastAsia" w:ascii="Times New Roman" w:eastAsia="微软雅黑"/>
                <w:color w:val="000000"/>
                <w:spacing w:val="8"/>
                <w:sz w:val="24"/>
                <w:szCs w:val="24"/>
                <w:lang w:val="en-US" w:eastAsia="zh-CN" w:bidi="ar-SA"/>
              </w:rPr>
              <w:t>Yuki Xu</w:t>
            </w:r>
          </w:p>
        </w:tc>
      </w:tr>
      <w:tr w14:paraId="702877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2D5F642">
            <w:pPr>
              <w:widowControl/>
              <w:numPr>
                <w:ilvl w:val="0"/>
                <w:numId w:val="9"/>
              </w:numPr>
              <w:jc w:val="right"/>
              <w:textAlignment w:val="center"/>
              <w:rPr>
                <w:rFonts w:hint="eastAsia"/>
                <w:lang w:bidi="ar"/>
              </w:rPr>
            </w:pPr>
          </w:p>
        </w:tc>
        <w:tc>
          <w:tcPr>
            <w:tcW w:w="2201" w:type="dxa"/>
            <w:noWrap w:val="0"/>
            <w:vAlign w:val="center"/>
          </w:tcPr>
          <w:p w14:paraId="72BEF551">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45A1952F">
            <w:pPr>
              <w:widowControl/>
              <w:ind w:firstLine="0" w:firstLineChars="0"/>
              <w:jc w:val="center"/>
              <w:textAlignment w:val="center"/>
              <w:rPr>
                <w:rFonts w:hint="eastAsia"/>
                <w:lang w:val="en-US" w:eastAsia="zh-CN" w:bidi="ar"/>
              </w:rPr>
            </w:pPr>
            <w:r>
              <w:rPr>
                <w:rFonts w:hint="eastAsia" w:ascii="Times New Roman" w:eastAsia="微软雅黑"/>
                <w:color w:val="000000"/>
                <w:spacing w:val="8"/>
                <w:sz w:val="24"/>
                <w:szCs w:val="24"/>
                <w:lang w:val="en-US" w:eastAsia="zh-CN" w:bidi="ar"/>
              </w:rPr>
              <w:t>Bound status-voting/tallying</w:t>
            </w:r>
          </w:p>
        </w:tc>
        <w:tc>
          <w:tcPr>
            <w:tcW w:w="3162" w:type="dxa"/>
            <w:tcBorders>
              <w:right w:val="single" w:color="auto" w:sz="4" w:space="0"/>
            </w:tcBorders>
            <w:noWrap w:val="0"/>
            <w:vAlign w:val="center"/>
          </w:tcPr>
          <w:p w14:paraId="690E6C24">
            <w:pPr>
              <w:widowControl/>
              <w:numPr>
                <w:ilvl w:val="0"/>
                <w:numId w:val="0"/>
              </w:numPr>
              <w:ind w:leftChars="0"/>
              <w:jc w:val="left"/>
              <w:textAlignment w:val="center"/>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Can normally obtain the bound miner ID:</w:t>
            </w:r>
          </w:p>
          <w:p w14:paraId="31A09502">
            <w:pPr>
              <w:widowControl/>
              <w:numPr>
                <w:ilvl w:val="0"/>
                <w:numId w:val="104"/>
              </w:numPr>
              <w:ind w:left="425" w:leftChars="0" w:hanging="425" w:firstLineChars="0"/>
              <w:jc w:val="left"/>
              <w:textAlignment w:val="center"/>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Execute the command:. /fil-vote power ls to view the corresponding power normally,</w:t>
            </w:r>
          </w:p>
          <w:p w14:paraId="276D5952">
            <w:pPr>
              <w:widowControl/>
              <w:numPr>
                <w:ilvl w:val="0"/>
                <w:numId w:val="104"/>
              </w:numPr>
              <w:ind w:left="425" w:leftChars="0" w:hanging="425" w:firstLineChars="0"/>
              <w:jc w:val="left"/>
              <w:textAlignment w:val="center"/>
              <w:rPr>
                <w:rFonts w:hint="eastAsia"/>
                <w:b w:val="0"/>
                <w:bCs w:val="0"/>
                <w:lang w:val="en-US" w:eastAsia="zh-CN"/>
              </w:rPr>
            </w:pPr>
            <w:r>
              <w:rPr>
                <w:rFonts w:hint="eastAsia" w:ascii="Times New Roman" w:eastAsia="微软雅黑"/>
                <w:b w:val="0"/>
                <w:bCs w:val="0"/>
                <w:color w:val="000000"/>
                <w:spacing w:val="8"/>
                <w:sz w:val="24"/>
                <w:szCs w:val="24"/>
                <w:lang w:val="en-US" w:eastAsia="zh-CN" w:bidi="ar"/>
              </w:rPr>
              <w:t>Execute the command:. /fil-vote proposal result &lt;proposalID&gt; to view the counting results, which can normally include the power corresponding to the miner id</w:t>
            </w:r>
          </w:p>
        </w:tc>
        <w:tc>
          <w:tcPr>
            <w:tcW w:w="3200" w:type="dxa"/>
            <w:tcBorders>
              <w:right w:val="single" w:color="auto" w:sz="4" w:space="0"/>
            </w:tcBorders>
            <w:noWrap w:val="0"/>
            <w:vAlign w:val="center"/>
          </w:tcPr>
          <w:p w14:paraId="0E944F86">
            <w:pPr>
              <w:widowControl/>
              <w:numPr>
                <w:ilvl w:val="0"/>
                <w:numId w:val="0"/>
              </w:numPr>
              <w:ind w:leftChars="0"/>
              <w:jc w:val="left"/>
              <w:textAlignment w:val="center"/>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Can normally obtain the bound miner ID:</w:t>
            </w:r>
          </w:p>
          <w:p w14:paraId="2EE85DE2">
            <w:pPr>
              <w:widowControl/>
              <w:numPr>
                <w:ilvl w:val="0"/>
                <w:numId w:val="105"/>
              </w:numPr>
              <w:ind w:left="425" w:leftChars="0" w:hanging="425" w:firstLineChars="0"/>
              <w:jc w:val="left"/>
              <w:textAlignment w:val="center"/>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Execute the command:. /fil-vote power ls to view the corresponding power normally,</w:t>
            </w:r>
          </w:p>
          <w:p w14:paraId="1D8E6925">
            <w:pPr>
              <w:widowControl/>
              <w:numPr>
                <w:ilvl w:val="0"/>
                <w:numId w:val="105"/>
              </w:numPr>
              <w:ind w:left="425" w:leftChars="0" w:hanging="425" w:firstLineChars="0"/>
              <w:jc w:val="left"/>
              <w:textAlignment w:val="center"/>
              <w:rPr>
                <w:rFonts w:hint="eastAsia"/>
                <w:b w:val="0"/>
                <w:bCs w:val="0"/>
                <w:color w:val="000000"/>
                <w:spacing w:val="8"/>
                <w:sz w:val="24"/>
                <w:szCs w:val="24"/>
                <w:lang w:val="en-US" w:eastAsia="zh-CN" w:bidi="ar-SA"/>
              </w:rPr>
            </w:pPr>
            <w:r>
              <w:rPr>
                <w:rFonts w:hint="eastAsia" w:ascii="Times New Roman" w:eastAsia="微软雅黑"/>
                <w:b w:val="0"/>
                <w:bCs w:val="0"/>
                <w:color w:val="000000"/>
                <w:spacing w:val="8"/>
                <w:sz w:val="24"/>
                <w:szCs w:val="24"/>
                <w:lang w:val="en-US" w:eastAsia="zh-CN" w:bidi="ar"/>
              </w:rPr>
              <w:t xml:space="preserve">Execute the command:. /fil-vote proposal result &lt;proposalID&gt; to view the counting results, which can normally include the power corresponding to the miner id </w:t>
            </w:r>
          </w:p>
        </w:tc>
        <w:tc>
          <w:tcPr>
            <w:tcW w:w="940" w:type="dxa"/>
            <w:tcBorders>
              <w:right w:val="single" w:color="auto" w:sz="4" w:space="0"/>
            </w:tcBorders>
            <w:noWrap w:val="0"/>
            <w:vAlign w:val="center"/>
          </w:tcPr>
          <w:p w14:paraId="6093F127">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306FBF38">
            <w:pPr>
              <w:widowControl/>
              <w:numPr>
                <w:ilvl w:val="0"/>
                <w:numId w:val="0"/>
              </w:numPr>
              <w:ind w:leftChars="0"/>
              <w:jc w:val="center"/>
              <w:textAlignment w:val="center"/>
              <w:rPr>
                <w:rFonts w:hint="eastAsia" w:eastAsia="宋体"/>
                <w:lang w:eastAsia="zh-CN"/>
              </w:rPr>
            </w:pPr>
            <w:r>
              <w:rPr>
                <w:rFonts w:hint="eastAsia" w:ascii="Times New Roman" w:eastAsia="微软雅黑"/>
                <w:color w:val="000000"/>
                <w:spacing w:val="8"/>
                <w:sz w:val="24"/>
                <w:szCs w:val="24"/>
                <w:lang w:val="en-US" w:eastAsia="zh-CN" w:bidi="ar-SA"/>
              </w:rPr>
              <w:t>Yuki Xu</w:t>
            </w:r>
          </w:p>
        </w:tc>
      </w:tr>
      <w:tr w14:paraId="5D9A47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5DC43AA2">
            <w:pPr>
              <w:widowControl/>
              <w:numPr>
                <w:ilvl w:val="0"/>
                <w:numId w:val="9"/>
              </w:numPr>
              <w:jc w:val="right"/>
              <w:textAlignment w:val="center"/>
              <w:rPr>
                <w:rFonts w:hint="eastAsia"/>
                <w:lang w:bidi="ar"/>
              </w:rPr>
            </w:pPr>
          </w:p>
        </w:tc>
        <w:tc>
          <w:tcPr>
            <w:tcW w:w="2201" w:type="dxa"/>
            <w:noWrap w:val="0"/>
            <w:vAlign w:val="center"/>
          </w:tcPr>
          <w:p w14:paraId="052DC2C6">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34A538C0">
            <w:pPr>
              <w:widowControl/>
              <w:ind w:left="256" w:leftChars="0" w:hanging="256" w:hangingChars="100"/>
              <w:jc w:val="center"/>
              <w:textAlignment w:val="center"/>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Unbound status-voting/tallying</w:t>
            </w:r>
          </w:p>
        </w:tc>
        <w:tc>
          <w:tcPr>
            <w:tcW w:w="3162" w:type="dxa"/>
            <w:tcBorders>
              <w:right w:val="single" w:color="auto" w:sz="4" w:space="0"/>
            </w:tcBorders>
            <w:noWrap w:val="0"/>
            <w:vAlign w:val="center"/>
          </w:tcPr>
          <w:p w14:paraId="099BFFFA">
            <w:pPr>
              <w:widowControl/>
              <w:ind w:firstLine="0" w:firstLineChars="0"/>
              <w:jc w:val="left"/>
              <w:textAlignment w:val="center"/>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Can normally obtain the unbound status:</w:t>
            </w:r>
          </w:p>
          <w:p w14:paraId="2DEA8F1C">
            <w:pPr>
              <w:widowControl/>
              <w:numPr>
                <w:ilvl w:val="0"/>
                <w:numId w:val="106"/>
              </w:numPr>
              <w:ind w:left="425" w:leftChars="0" w:hanging="425" w:firstLineChars="0"/>
              <w:jc w:val="left"/>
              <w:textAlignment w:val="center"/>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Execute the command:. /fil-vote power ls to view the corresponding power normally (excluding the miner id that has been unbound),</w:t>
            </w:r>
          </w:p>
          <w:p w14:paraId="58F1BDD3">
            <w:pPr>
              <w:pStyle w:val="2"/>
              <w:numPr>
                <w:ilvl w:val="0"/>
                <w:numId w:val="106"/>
              </w:numPr>
              <w:ind w:left="425" w:leftChars="0" w:hanging="425" w:firstLineChars="0"/>
              <w:jc w:val="left"/>
              <w:rPr>
                <w:rFonts w:hint="eastAsia"/>
                <w:b w:val="0"/>
                <w:bCs w:val="0"/>
                <w:color w:val="000000"/>
                <w:spacing w:val="8"/>
                <w:sz w:val="24"/>
                <w:szCs w:val="24"/>
                <w:lang w:val="en-US" w:eastAsia="zh-CN" w:bidi="ar"/>
              </w:rPr>
            </w:pPr>
            <w:r>
              <w:rPr>
                <w:rFonts w:hint="eastAsia" w:ascii="Times New Roman" w:eastAsia="微软雅黑"/>
                <w:b w:val="0"/>
                <w:bCs w:val="0"/>
                <w:color w:val="000000"/>
                <w:spacing w:val="8"/>
                <w:sz w:val="24"/>
                <w:szCs w:val="24"/>
                <w:lang w:val="en-US" w:eastAsia="zh-CN" w:bidi="ar"/>
              </w:rPr>
              <w:t>Execute the command:. /fil-vote proposal results &lt;proposalID&gt; to view the vote count results that do not include the power corresponding to the miner ID</w:t>
            </w:r>
          </w:p>
        </w:tc>
        <w:tc>
          <w:tcPr>
            <w:tcW w:w="3200" w:type="dxa"/>
            <w:tcBorders>
              <w:right w:val="single" w:color="auto" w:sz="4" w:space="0"/>
            </w:tcBorders>
            <w:noWrap w:val="0"/>
            <w:vAlign w:val="center"/>
          </w:tcPr>
          <w:p w14:paraId="662CF1E9">
            <w:pPr>
              <w:widowControl/>
              <w:ind w:firstLine="0" w:firstLineChars="0"/>
              <w:jc w:val="left"/>
              <w:textAlignment w:val="center"/>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Can normally obtain the unbound status:</w:t>
            </w:r>
          </w:p>
          <w:p w14:paraId="35F540CE">
            <w:pPr>
              <w:widowControl/>
              <w:numPr>
                <w:ilvl w:val="0"/>
                <w:numId w:val="107"/>
              </w:numPr>
              <w:ind w:left="425" w:leftChars="0" w:hanging="425" w:firstLineChars="0"/>
              <w:jc w:val="left"/>
              <w:textAlignment w:val="center"/>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Execute the command:. /fil-vote power ls to view the corresponding power normally (excluding the miner id that has been unbound),</w:t>
            </w:r>
          </w:p>
          <w:p w14:paraId="026C7204">
            <w:pPr>
              <w:pStyle w:val="2"/>
              <w:numPr>
                <w:ilvl w:val="0"/>
                <w:numId w:val="107"/>
              </w:numPr>
              <w:ind w:left="425" w:leftChars="0" w:right="0" w:rightChars="0" w:hanging="425" w:firstLineChars="0"/>
              <w:rPr>
                <w:rFonts w:hint="eastAsia"/>
                <w:b w:val="0"/>
                <w:bCs w:val="0"/>
                <w:color w:val="000000"/>
                <w:spacing w:val="8"/>
                <w:sz w:val="24"/>
                <w:szCs w:val="24"/>
                <w:lang w:val="en-US" w:eastAsia="zh-CN" w:bidi="ar"/>
              </w:rPr>
            </w:pPr>
            <w:r>
              <w:rPr>
                <w:rFonts w:hint="eastAsia" w:ascii="Times New Roman" w:eastAsia="微软雅黑"/>
                <w:b w:val="0"/>
                <w:bCs w:val="0"/>
                <w:color w:val="000000"/>
                <w:spacing w:val="8"/>
                <w:sz w:val="24"/>
                <w:szCs w:val="24"/>
                <w:lang w:val="en-US" w:eastAsia="zh-CN" w:bidi="ar"/>
              </w:rPr>
              <w:t>Execute the command:. /fil-vote proposal results &lt;proposalID&gt; to view the vote count results that do not include the power corresponding to the miner ID</w:t>
            </w:r>
          </w:p>
        </w:tc>
        <w:tc>
          <w:tcPr>
            <w:tcW w:w="940" w:type="dxa"/>
            <w:tcBorders>
              <w:right w:val="single" w:color="auto" w:sz="4" w:space="0"/>
            </w:tcBorders>
            <w:noWrap w:val="0"/>
            <w:vAlign w:val="center"/>
          </w:tcPr>
          <w:p w14:paraId="1329977D">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39327D7A">
            <w:pPr>
              <w:widowControl/>
              <w:numPr>
                <w:ilvl w:val="0"/>
                <w:numId w:val="0"/>
              </w:numPr>
              <w:ind w:leftChars="0"/>
              <w:jc w:val="center"/>
              <w:textAlignment w:val="center"/>
              <w:rPr>
                <w:rFonts w:hint="eastAsia" w:eastAsia="宋体"/>
                <w:lang w:eastAsia="zh-CN"/>
              </w:rPr>
            </w:pPr>
            <w:r>
              <w:rPr>
                <w:rFonts w:hint="eastAsia" w:ascii="Times New Roman" w:eastAsia="微软雅黑"/>
                <w:color w:val="000000"/>
                <w:spacing w:val="8"/>
                <w:sz w:val="24"/>
                <w:szCs w:val="24"/>
                <w:lang w:val="en-US" w:eastAsia="zh-CN" w:bidi="ar-SA"/>
              </w:rPr>
              <w:t>Yuki Xu</w:t>
            </w:r>
          </w:p>
        </w:tc>
      </w:tr>
      <w:tr w14:paraId="27C123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5EED46EC">
            <w:pPr>
              <w:widowControl/>
              <w:numPr>
                <w:ilvl w:val="0"/>
                <w:numId w:val="9"/>
              </w:numPr>
              <w:jc w:val="right"/>
              <w:textAlignment w:val="center"/>
              <w:rPr>
                <w:rFonts w:hint="eastAsia"/>
                <w:lang w:bidi="ar"/>
              </w:rPr>
            </w:pPr>
          </w:p>
        </w:tc>
        <w:tc>
          <w:tcPr>
            <w:tcW w:w="2201" w:type="dxa"/>
            <w:noWrap w:val="0"/>
            <w:vAlign w:val="center"/>
          </w:tcPr>
          <w:p w14:paraId="482C6602">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5C334380">
            <w:pPr>
              <w:widowControl/>
              <w:ind w:left="256" w:leftChars="0" w:hanging="256" w:hangingChars="100"/>
              <w:jc w:val="center"/>
              <w:textAlignment w:val="center"/>
              <w:rPr>
                <w:rFonts w:hint="eastAsia"/>
                <w:lang w:val="en-US" w:eastAsia="zh-CN" w:bidi="ar"/>
              </w:rPr>
            </w:pPr>
            <w:r>
              <w:rPr>
                <w:rFonts w:hint="eastAsia" w:ascii="Times New Roman" w:eastAsia="微软雅黑"/>
                <w:color w:val="000000"/>
                <w:spacing w:val="8"/>
                <w:sz w:val="24"/>
                <w:szCs w:val="24"/>
                <w:lang w:val="en-US" w:eastAsia="zh-CN" w:bidi="ar"/>
              </w:rPr>
              <w:t>One miner ID is unbound, and the other IDs are in a bound state-voting/counting</w:t>
            </w:r>
          </w:p>
        </w:tc>
        <w:tc>
          <w:tcPr>
            <w:tcW w:w="3162" w:type="dxa"/>
            <w:tcBorders>
              <w:right w:val="single" w:color="auto" w:sz="4" w:space="0"/>
            </w:tcBorders>
            <w:noWrap w:val="0"/>
            <w:vAlign w:val="center"/>
          </w:tcPr>
          <w:p w14:paraId="2ADE6039">
            <w:pPr>
              <w:pStyle w:val="2"/>
              <w:numPr>
                <w:ilvl w:val="0"/>
                <w:numId w:val="0"/>
              </w:numPr>
              <w:ind w:leftChars="0" w:right="0" w:rightChars="0"/>
              <w:jc w:val="left"/>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Can normally obtain the bound miner ID:</w:t>
            </w:r>
          </w:p>
          <w:p w14:paraId="6A3DC898">
            <w:pPr>
              <w:pStyle w:val="2"/>
              <w:numPr>
                <w:ilvl w:val="0"/>
                <w:numId w:val="108"/>
              </w:numPr>
              <w:ind w:left="425" w:leftChars="0" w:right="0" w:rightChars="0" w:hanging="425" w:firstLineChars="0"/>
              <w:jc w:val="left"/>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Execute the command:. /fil-vote power ls to view the corresponding power normally (excluding the miner id that has been unbound),</w:t>
            </w:r>
          </w:p>
          <w:p w14:paraId="08110414">
            <w:pPr>
              <w:pStyle w:val="2"/>
              <w:numPr>
                <w:ilvl w:val="0"/>
                <w:numId w:val="108"/>
              </w:numPr>
              <w:ind w:left="425" w:leftChars="0" w:right="0" w:rightChars="0" w:hanging="425" w:firstLineChars="0"/>
              <w:jc w:val="left"/>
              <w:rPr>
                <w:rFonts w:hint="eastAsia"/>
                <w:b w:val="0"/>
                <w:bCs w:val="0"/>
                <w:highlight w:val="none"/>
                <w:lang w:val="en-US" w:eastAsia="zh-CN" w:bidi="ar"/>
              </w:rPr>
            </w:pPr>
            <w:r>
              <w:rPr>
                <w:rFonts w:hint="eastAsia" w:ascii="Times New Roman" w:eastAsia="微软雅黑"/>
                <w:b w:val="0"/>
                <w:bCs w:val="0"/>
                <w:color w:val="000000"/>
                <w:spacing w:val="8"/>
                <w:sz w:val="24"/>
                <w:szCs w:val="24"/>
                <w:lang w:val="en-US" w:eastAsia="zh-CN" w:bidi="ar"/>
              </w:rPr>
              <w:t>Execute the command:. /fil-vote proposal results &lt;proposalID&gt; to see that the tally results correctly contain the bound miner ID</w:t>
            </w:r>
          </w:p>
        </w:tc>
        <w:tc>
          <w:tcPr>
            <w:tcW w:w="3200" w:type="dxa"/>
            <w:tcBorders>
              <w:right w:val="single" w:color="auto" w:sz="4" w:space="0"/>
            </w:tcBorders>
            <w:noWrap w:val="0"/>
            <w:vAlign w:val="center"/>
          </w:tcPr>
          <w:p w14:paraId="4A0B88F8">
            <w:pPr>
              <w:pStyle w:val="2"/>
              <w:numPr>
                <w:ilvl w:val="0"/>
                <w:numId w:val="0"/>
              </w:numPr>
              <w:ind w:leftChars="0" w:right="0" w:rightChars="0"/>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Can normally obtain the bound miner ID:</w:t>
            </w:r>
          </w:p>
          <w:p w14:paraId="7F06CDBC">
            <w:pPr>
              <w:pStyle w:val="2"/>
              <w:numPr>
                <w:ilvl w:val="0"/>
                <w:numId w:val="109"/>
              </w:numPr>
              <w:ind w:left="425" w:leftChars="0" w:right="0" w:rightChars="0" w:hanging="425" w:firstLineChars="0"/>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Execute the command:. /fil-vote power ls to view the corresponding power normally (excluding the miner id that has been unbound),</w:t>
            </w:r>
          </w:p>
          <w:p w14:paraId="0B03FED2">
            <w:pPr>
              <w:pStyle w:val="2"/>
              <w:numPr>
                <w:ilvl w:val="0"/>
                <w:numId w:val="109"/>
              </w:numPr>
              <w:ind w:left="425" w:leftChars="0" w:right="0" w:rightChars="0" w:hanging="425" w:firstLineChars="0"/>
              <w:rPr>
                <w:rFonts w:hint="eastAsia"/>
                <w:b w:val="0"/>
                <w:bCs w:val="0"/>
                <w:color w:val="000000"/>
                <w:spacing w:val="8"/>
                <w:sz w:val="24"/>
                <w:szCs w:val="24"/>
                <w:highlight w:val="none"/>
                <w:lang w:val="en-US" w:eastAsia="zh-CN" w:bidi="ar"/>
              </w:rPr>
            </w:pPr>
            <w:r>
              <w:rPr>
                <w:rFonts w:hint="eastAsia" w:ascii="Times New Roman" w:eastAsia="微软雅黑"/>
                <w:b w:val="0"/>
                <w:bCs w:val="0"/>
                <w:color w:val="000000"/>
                <w:spacing w:val="8"/>
                <w:sz w:val="24"/>
                <w:szCs w:val="24"/>
                <w:lang w:val="en-US" w:eastAsia="zh-CN" w:bidi="ar"/>
              </w:rPr>
              <w:t>Execute the command:. /fil-vote proposal results &lt;proposalID&gt; to check that the tally results correctly contain the bound miner ID</w:t>
            </w:r>
          </w:p>
        </w:tc>
        <w:tc>
          <w:tcPr>
            <w:tcW w:w="940" w:type="dxa"/>
            <w:tcBorders>
              <w:right w:val="single" w:color="auto" w:sz="4" w:space="0"/>
            </w:tcBorders>
            <w:noWrap w:val="0"/>
            <w:vAlign w:val="center"/>
          </w:tcPr>
          <w:p w14:paraId="0CA63581">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5A796F17">
            <w:pPr>
              <w:widowControl/>
              <w:numPr>
                <w:ilvl w:val="0"/>
                <w:numId w:val="0"/>
              </w:numPr>
              <w:ind w:leftChars="0"/>
              <w:jc w:val="center"/>
              <w:textAlignment w:val="center"/>
              <w:rPr>
                <w:rFonts w:hint="eastAsia" w:eastAsia="宋体"/>
                <w:lang w:eastAsia="zh-CN"/>
              </w:rPr>
            </w:pPr>
            <w:r>
              <w:rPr>
                <w:rFonts w:hint="eastAsia" w:ascii="Times New Roman" w:eastAsia="微软雅黑"/>
                <w:color w:val="000000"/>
                <w:spacing w:val="8"/>
                <w:sz w:val="24"/>
                <w:szCs w:val="24"/>
                <w:lang w:val="en-US" w:eastAsia="zh-CN" w:bidi="ar-SA"/>
              </w:rPr>
              <w:t>Yuki Xu</w:t>
            </w:r>
          </w:p>
        </w:tc>
      </w:tr>
      <w:tr w14:paraId="21A93B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FC9BDAE">
            <w:pPr>
              <w:widowControl/>
              <w:numPr>
                <w:ilvl w:val="0"/>
                <w:numId w:val="9"/>
              </w:numPr>
              <w:jc w:val="right"/>
              <w:textAlignment w:val="center"/>
              <w:rPr>
                <w:rFonts w:hint="eastAsia"/>
                <w:lang w:bidi="ar"/>
              </w:rPr>
            </w:pPr>
          </w:p>
        </w:tc>
        <w:tc>
          <w:tcPr>
            <w:tcW w:w="2201" w:type="dxa"/>
            <w:noWrap w:val="0"/>
            <w:vAlign w:val="center"/>
          </w:tcPr>
          <w:p w14:paraId="33F57EF9">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0B306B44">
            <w:pPr>
              <w:widowControl/>
              <w:ind w:left="256" w:leftChars="0" w:hanging="256" w:hangingChars="100"/>
              <w:jc w:val="center"/>
              <w:textAlignment w:val="center"/>
              <w:rPr>
                <w:rFonts w:hint="default"/>
                <w:highlight w:val="none"/>
                <w:lang w:val="en-US" w:eastAsia="zh-CN" w:bidi="ar"/>
              </w:rPr>
            </w:pPr>
            <w:r>
              <w:rPr>
                <w:rFonts w:hint="eastAsia" w:ascii="Times New Roman" w:eastAsia="微软雅黑"/>
                <w:color w:val="000000"/>
                <w:spacing w:val="8"/>
                <w:sz w:val="24"/>
                <w:szCs w:val="24"/>
                <w:highlight w:val="none"/>
                <w:lang w:val="en-US" w:eastAsia="zh-CN" w:bidi="ar"/>
              </w:rPr>
              <w:t>help information</w:t>
            </w:r>
          </w:p>
        </w:tc>
        <w:tc>
          <w:tcPr>
            <w:tcW w:w="3162" w:type="dxa"/>
            <w:tcBorders>
              <w:right w:val="single" w:color="auto" w:sz="4" w:space="0"/>
            </w:tcBorders>
            <w:noWrap w:val="0"/>
            <w:vAlign w:val="center"/>
          </w:tcPr>
          <w:p w14:paraId="6A784826">
            <w:pPr>
              <w:pStyle w:val="2"/>
              <w:numPr>
                <w:ilvl w:val="0"/>
                <w:numId w:val="110"/>
              </w:numPr>
              <w:ind w:left="425" w:leftChars="0" w:right="0" w:rightChars="0" w:hanging="425" w:firstLineChars="0"/>
              <w:jc w:val="left"/>
              <w:rPr>
                <w:rFonts w:hint="eastAsia"/>
                <w:lang w:val="en-US" w:eastAsia="zh-CN" w:bidi="ar"/>
              </w:rPr>
            </w:pPr>
            <w:r>
              <w:rPr>
                <w:rFonts w:hint="eastAsia" w:ascii="Times New Roman" w:eastAsia="微软雅黑"/>
                <w:color w:val="000000"/>
                <w:spacing w:val="8"/>
                <w:sz w:val="24"/>
                <w:szCs w:val="24"/>
                <w:lang w:val="en-US" w:eastAsia="zh-CN" w:bidi="ar"/>
              </w:rPr>
              <w:t>The user can view the correct format of the command by using the-h or--help parameter:. /fil-vote storage-provider-h, the system should return help information, including: a summary of the command, a list of available commands, and flags (Flags) for the command;</w:t>
            </w:r>
          </w:p>
          <w:p w14:paraId="176EDF87">
            <w:pPr>
              <w:pStyle w:val="2"/>
              <w:numPr>
                <w:ilvl w:val="0"/>
                <w:numId w:val="110"/>
              </w:numPr>
              <w:ind w:left="425" w:leftChars="0" w:right="0" w:rightChars="0" w:hanging="425" w:firstLineChars="0"/>
              <w:jc w:val="left"/>
              <w:rPr>
                <w:rFonts w:hint="eastAsia" w:eastAsia="宋体"/>
                <w:lang w:val="en-US" w:eastAsia="zh-CN" w:bidi="ar"/>
              </w:rPr>
            </w:pPr>
            <w:r>
              <w:rPr>
                <w:rFonts w:hint="eastAsia" w:ascii="Times New Roman" w:eastAsia="微软雅黑"/>
                <w:color w:val="000000"/>
                <w:spacing w:val="8"/>
                <w:sz w:val="24"/>
                <w:szCs w:val="24"/>
                <w:lang w:val="en-US" w:eastAsia="zh-CN" w:bidi="ar"/>
              </w:rPr>
              <w:t>Available command list and overview of available command functions: claim-miner-actor-ids: declares that the current wallet address is the miner address of the provided participant ID</w:t>
            </w:r>
          </w:p>
        </w:tc>
        <w:tc>
          <w:tcPr>
            <w:tcW w:w="3200" w:type="dxa"/>
            <w:tcBorders>
              <w:right w:val="single" w:color="auto" w:sz="4" w:space="0"/>
            </w:tcBorders>
            <w:noWrap w:val="0"/>
            <w:vAlign w:val="center"/>
          </w:tcPr>
          <w:p w14:paraId="7992EFA8">
            <w:pPr>
              <w:pStyle w:val="2"/>
              <w:numPr>
                <w:ilvl w:val="0"/>
                <w:numId w:val="111"/>
              </w:numPr>
              <w:ind w:left="425" w:leftChars="0" w:right="0" w:rightChars="0" w:hanging="425" w:firstLineChars="0"/>
              <w:rPr>
                <w:rFonts w:hint="eastAsia"/>
                <w:lang w:val="en-US" w:eastAsia="zh-CN" w:bidi="ar"/>
              </w:rPr>
            </w:pPr>
            <w:r>
              <w:rPr>
                <w:rFonts w:hint="eastAsia" w:ascii="Times New Roman" w:eastAsia="微软雅黑"/>
                <w:color w:val="000000"/>
                <w:spacing w:val="8"/>
                <w:sz w:val="24"/>
                <w:szCs w:val="24"/>
                <w:lang w:val="en-US" w:eastAsia="zh-CN" w:bidi="ar"/>
              </w:rPr>
              <w:t>The user can view the correct format of the command by using the-h or--help parameter:./fil-vote storage-provider-h, and the system should return help information describing the main function of the command;</w:t>
            </w:r>
          </w:p>
          <w:p w14:paraId="55E3196F">
            <w:pPr>
              <w:pStyle w:val="2"/>
              <w:numPr>
                <w:ilvl w:val="0"/>
                <w:numId w:val="111"/>
              </w:numPr>
              <w:ind w:left="425" w:leftChars="0" w:right="0" w:rightChars="0" w:hanging="425" w:firstLineChars="0"/>
              <w:rPr>
                <w:rFonts w:hint="eastAsia"/>
                <w:lang w:val="en-US" w:eastAsia="zh-CN" w:bidi="ar"/>
              </w:rPr>
            </w:pPr>
            <w:r>
              <w:rPr>
                <w:rFonts w:hint="eastAsia" w:ascii="Times New Roman" w:eastAsia="微软雅黑"/>
                <w:color w:val="000000"/>
                <w:spacing w:val="8"/>
                <w:sz w:val="24"/>
                <w:szCs w:val="24"/>
                <w:lang w:val="en-US" w:eastAsia="zh-CN" w:bidi="ar"/>
              </w:rPr>
              <w:t>Available command list and overview of available command functions: claim-miner-actor-ids: declares that the current wallet address is the miner address of the provided participant ID</w:t>
            </w:r>
          </w:p>
        </w:tc>
        <w:tc>
          <w:tcPr>
            <w:tcW w:w="940" w:type="dxa"/>
            <w:tcBorders>
              <w:right w:val="single" w:color="auto" w:sz="4" w:space="0"/>
            </w:tcBorders>
            <w:noWrap w:val="0"/>
            <w:vAlign w:val="center"/>
          </w:tcPr>
          <w:p w14:paraId="2E2902F1">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5524A7B">
            <w:pPr>
              <w:widowControl/>
              <w:numPr>
                <w:ilvl w:val="0"/>
                <w:numId w:val="0"/>
              </w:numPr>
              <w:ind w:leftChars="0"/>
              <w:jc w:val="center"/>
              <w:textAlignment w:val="center"/>
              <w:rPr>
                <w:rFonts w:hint="eastAsia" w:eastAsia="宋体"/>
                <w:lang w:eastAsia="zh-CN"/>
              </w:rPr>
            </w:pPr>
            <w:r>
              <w:rPr>
                <w:rFonts w:hint="eastAsia" w:ascii="Times New Roman" w:eastAsia="微软雅黑"/>
                <w:color w:val="000000"/>
                <w:spacing w:val="8"/>
                <w:sz w:val="24"/>
                <w:szCs w:val="24"/>
                <w:lang w:val="en-US" w:eastAsia="zh-CN" w:bidi="ar-SA"/>
              </w:rPr>
              <w:t>Yuki Xu</w:t>
            </w:r>
          </w:p>
        </w:tc>
      </w:tr>
      <w:tr w14:paraId="6AB3C0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7B801484">
            <w:pPr>
              <w:widowControl/>
              <w:numPr>
                <w:ilvl w:val="0"/>
                <w:numId w:val="9"/>
              </w:numPr>
              <w:jc w:val="right"/>
              <w:textAlignment w:val="center"/>
              <w:rPr>
                <w:rFonts w:hint="eastAsia"/>
                <w:lang w:bidi="ar"/>
              </w:rPr>
            </w:pPr>
          </w:p>
        </w:tc>
        <w:tc>
          <w:tcPr>
            <w:tcW w:w="2201" w:type="dxa"/>
            <w:noWrap w:val="0"/>
            <w:vAlign w:val="center"/>
          </w:tcPr>
          <w:p w14:paraId="6772133F">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CLI-bind the miner ID</w:t>
            </w:r>
          </w:p>
        </w:tc>
        <w:tc>
          <w:tcPr>
            <w:tcW w:w="2655" w:type="dxa"/>
            <w:noWrap w:val="0"/>
            <w:vAlign w:val="center"/>
          </w:tcPr>
          <w:p w14:paraId="284D432E">
            <w:pPr>
              <w:widowControl/>
              <w:ind w:left="256" w:leftChars="0" w:hanging="256" w:hangingChars="100"/>
              <w:jc w:val="center"/>
              <w:textAlignment w:val="center"/>
              <w:rPr>
                <w:rFonts w:hint="default"/>
                <w:lang w:val="en-US" w:eastAsia="zh-CN" w:bidi="ar"/>
              </w:rPr>
            </w:pPr>
            <w:r>
              <w:rPr>
                <w:rFonts w:hint="eastAsia" w:ascii="Times New Roman" w:eastAsia="微软雅黑"/>
                <w:color w:val="000000"/>
                <w:spacing w:val="8"/>
                <w:sz w:val="24"/>
                <w:szCs w:val="24"/>
                <w:lang w:val="en-US" w:eastAsia="zh-CN" w:bidi="ar"/>
              </w:rPr>
              <w:t>Help information-Subcommands</w:t>
            </w:r>
          </w:p>
        </w:tc>
        <w:tc>
          <w:tcPr>
            <w:tcW w:w="3162" w:type="dxa"/>
            <w:tcBorders>
              <w:right w:val="single" w:color="auto" w:sz="4" w:space="0"/>
            </w:tcBorders>
            <w:noWrap w:val="0"/>
            <w:vAlign w:val="center"/>
          </w:tcPr>
          <w:p w14:paraId="0E0ED194">
            <w:pPr>
              <w:pStyle w:val="2"/>
              <w:ind w:left="0" w:leftChars="0" w:right="0" w:rightChars="0" w:firstLine="0" w:firstLineChars="0"/>
              <w:jc w:val="left"/>
              <w:rPr>
                <w:rFonts w:hint="default" w:eastAsia="宋体"/>
                <w:lang w:val="en-US" w:eastAsia="zh-CN" w:bidi="ar"/>
              </w:rPr>
            </w:pPr>
            <w:r>
              <w:rPr>
                <w:rFonts w:hint="eastAsia" w:ascii="Times New Roman" w:eastAsia="微软雅黑"/>
                <w:color w:val="000000"/>
                <w:spacing w:val="8"/>
                <w:sz w:val="24"/>
                <w:szCs w:val="24"/>
                <w:lang w:val="en-US" w:eastAsia="zh-CN" w:bidi="ar"/>
              </w:rPr>
              <w:t>Execute the command:. /fil-vote storage-provider claim-miner-actor-ids-h</w:t>
            </w:r>
          </w:p>
        </w:tc>
        <w:tc>
          <w:tcPr>
            <w:tcW w:w="3200" w:type="dxa"/>
            <w:tcBorders>
              <w:right w:val="single" w:color="auto" w:sz="4" w:space="0"/>
            </w:tcBorders>
            <w:noWrap w:val="0"/>
            <w:vAlign w:val="center"/>
          </w:tcPr>
          <w:p w14:paraId="5ABDE3F6">
            <w:pPr>
              <w:pStyle w:val="2"/>
              <w:numPr>
                <w:ilvl w:val="0"/>
                <w:numId w:val="0"/>
              </w:numPr>
              <w:ind w:left="0" w:leftChars="0" w:right="0" w:rightChars="0" w:firstLine="0" w:firstLineChars="0"/>
              <w:rPr>
                <w:rFonts w:hint="eastAsia" w:eastAsia="宋体"/>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The system should return help information: including a brief description of the command function, the basic usage (Usage) of the display command, and the supported flag parameters (Flags): --from, -h, --help, ensuring that the help information is clear and accurate, and includes all the parameters required by the command</w:t>
            </w:r>
          </w:p>
        </w:tc>
        <w:tc>
          <w:tcPr>
            <w:tcW w:w="940" w:type="dxa"/>
            <w:tcBorders>
              <w:right w:val="single" w:color="auto" w:sz="4" w:space="0"/>
            </w:tcBorders>
            <w:noWrap w:val="0"/>
            <w:vAlign w:val="center"/>
          </w:tcPr>
          <w:p w14:paraId="42F59950">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3C9AD4AC">
            <w:pPr>
              <w:widowControl/>
              <w:numPr>
                <w:ilvl w:val="0"/>
                <w:numId w:val="0"/>
              </w:numPr>
              <w:ind w:leftChars="0"/>
              <w:jc w:val="center"/>
              <w:textAlignment w:val="center"/>
              <w:rPr>
                <w:rFonts w:hint="eastAsia" w:eastAsia="宋体"/>
                <w:lang w:eastAsia="zh-CN"/>
              </w:rPr>
            </w:pPr>
            <w:r>
              <w:rPr>
                <w:rFonts w:hint="eastAsia" w:ascii="Times New Roman" w:eastAsia="微软雅黑"/>
                <w:color w:val="000000"/>
                <w:spacing w:val="8"/>
                <w:sz w:val="24"/>
                <w:szCs w:val="24"/>
                <w:lang w:val="en-US" w:eastAsia="zh-CN" w:bidi="ar-SA"/>
              </w:rPr>
              <w:t>Yuki Xu</w:t>
            </w:r>
          </w:p>
        </w:tc>
      </w:tr>
      <w:tr w14:paraId="404CB0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531340DA">
            <w:pPr>
              <w:widowControl/>
              <w:numPr>
                <w:ilvl w:val="0"/>
                <w:numId w:val="9"/>
              </w:numPr>
              <w:jc w:val="right"/>
              <w:textAlignment w:val="center"/>
              <w:rPr>
                <w:rFonts w:hint="eastAsia"/>
                <w:lang w:bidi="ar"/>
              </w:rPr>
            </w:pPr>
          </w:p>
        </w:tc>
        <w:tc>
          <w:tcPr>
            <w:tcW w:w="2201" w:type="dxa"/>
            <w:noWrap w:val="0"/>
            <w:vAlign w:val="center"/>
          </w:tcPr>
          <w:p w14:paraId="314CAADF">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01669933">
            <w:pPr>
              <w:widowControl/>
              <w:ind w:firstLine="0"/>
              <w:jc w:val="center"/>
              <w:textAlignment w:val="center"/>
              <w:rPr>
                <w:rFonts w:hint="default" w:eastAsia="宋体"/>
                <w:lang w:val="en-US" w:eastAsia="zh-CN" w:bidi="ar"/>
              </w:rPr>
            </w:pPr>
            <w:r>
              <w:rPr>
                <w:rFonts w:hint="eastAsia" w:ascii="Times New Roman" w:hAnsi="Times New Roman" w:eastAsia="微软雅黑" w:cs="Times New Roman"/>
                <w:color w:val="000000"/>
                <w:spacing w:val="8"/>
                <w:sz w:val="24"/>
                <w:szCs w:val="24"/>
                <w:lang w:val="en-US" w:eastAsia="zh-CN" w:bidi="ar"/>
              </w:rPr>
              <w:t>Generating signature —— --githubName missing required parameter</w:t>
            </w:r>
          </w:p>
        </w:tc>
        <w:tc>
          <w:tcPr>
            <w:tcW w:w="3162" w:type="dxa"/>
            <w:tcBorders>
              <w:right w:val="single" w:color="auto" w:sz="4" w:space="0"/>
            </w:tcBorders>
            <w:noWrap w:val="0"/>
            <w:vAlign w:val="center"/>
          </w:tcPr>
          <w:p w14:paraId="37A7A995">
            <w:pPr>
              <w:widowControl/>
              <w:ind w:firstLine="0"/>
              <w:jc w:val="left"/>
              <w:textAlignment w:val="center"/>
              <w:rPr>
                <w:rFonts w:hint="eastAsia" w:eastAsia="宋体"/>
                <w:lang w:val="en-US" w:eastAsia="zh-CN" w:bidi="ar"/>
              </w:rPr>
            </w:pPr>
            <w:r>
              <w:rPr>
                <w:rFonts w:hint="eastAsia" w:ascii="Times New Roman" w:hAnsi="Times New Roman" w:eastAsia="微软雅黑" w:cs="Times New Roman"/>
                <w:color w:val="auto"/>
                <w:spacing w:val="8"/>
                <w:sz w:val="24"/>
                <w:szCs w:val="24"/>
                <w:shd w:val="clear" w:color="auto" w:fill="auto"/>
                <w:lang w:val="en-US" w:eastAsia="zh-CN" w:bidi="ar-SA"/>
              </w:rPr>
              <w:t>Execute the command:. /fil-vote developer generate-github-proof</w:t>
            </w:r>
          </w:p>
        </w:tc>
        <w:tc>
          <w:tcPr>
            <w:tcW w:w="3200" w:type="dxa"/>
            <w:tcBorders>
              <w:right w:val="single" w:color="auto" w:sz="4" w:space="0"/>
            </w:tcBorders>
            <w:noWrap w:val="0"/>
            <w:vAlign w:val="center"/>
          </w:tcPr>
          <w:p w14:paraId="10A500DC">
            <w:pPr>
              <w:widowControl/>
              <w:ind w:firstLine="0"/>
              <w:jc w:val="left"/>
              <w:textAlignment w:val="center"/>
              <w:rPr>
                <w:rFonts w:hint="default" w:eastAsia="宋体"/>
                <w:highlight w:val="none"/>
                <w:lang w:val="en-US" w:eastAsia="zh-CN" w:bidi="ar"/>
              </w:rPr>
            </w:pPr>
            <w:r>
              <w:rPr>
                <w:rFonts w:hint="eastAsia" w:ascii="Times New Roman" w:eastAsia="微软雅黑"/>
                <w:color w:val="000000"/>
                <w:spacing w:val="8"/>
                <w:sz w:val="24"/>
                <w:szCs w:val="24"/>
                <w:highlight w:val="none"/>
                <w:lang w:val="en-US" w:eastAsia="zh-CN" w:bidi="ar"/>
              </w:rPr>
              <w:t>If the necessary parameters for executing the command are missing, the system should return an error message with help information for the command</w:t>
            </w:r>
          </w:p>
        </w:tc>
        <w:tc>
          <w:tcPr>
            <w:tcW w:w="940" w:type="dxa"/>
            <w:tcBorders>
              <w:right w:val="single" w:color="auto" w:sz="4" w:space="0"/>
            </w:tcBorders>
            <w:noWrap w:val="0"/>
            <w:vAlign w:val="center"/>
          </w:tcPr>
          <w:p w14:paraId="4C613EE1">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21802F21">
            <w:pPr>
              <w:widowControl/>
              <w:numPr>
                <w:ilvl w:val="0"/>
                <w:numId w:val="12"/>
              </w:numPr>
              <w:ind w:left="-420" w:leftChars="0" w:firstLine="420" w:firstLineChars="0"/>
              <w:jc w:val="center"/>
              <w:textAlignment w:val="center"/>
              <w:rPr>
                <w:rFonts w:hint="eastAsia"/>
              </w:rPr>
            </w:pPr>
          </w:p>
        </w:tc>
      </w:tr>
      <w:tr w14:paraId="44DD0D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C1297E3">
            <w:pPr>
              <w:widowControl/>
              <w:numPr>
                <w:ilvl w:val="0"/>
                <w:numId w:val="9"/>
              </w:numPr>
              <w:jc w:val="right"/>
              <w:textAlignment w:val="center"/>
              <w:rPr>
                <w:rFonts w:hint="eastAsia"/>
                <w:lang w:bidi="ar"/>
              </w:rPr>
            </w:pPr>
          </w:p>
        </w:tc>
        <w:tc>
          <w:tcPr>
            <w:tcW w:w="2201" w:type="dxa"/>
            <w:noWrap w:val="0"/>
            <w:vAlign w:val="center"/>
          </w:tcPr>
          <w:p w14:paraId="15F23F72">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5CB6B645">
            <w:pPr>
              <w:widowControl/>
              <w:ind w:firstLine="0"/>
              <w:jc w:val="center"/>
              <w:textAlignment w:val="center"/>
              <w:rPr>
                <w:rFonts w:hint="default"/>
                <w:lang w:val="en-US" w:eastAsia="zh-CN" w:bidi="ar"/>
              </w:rPr>
            </w:pPr>
            <w:r>
              <w:rPr>
                <w:rFonts w:hint="eastAsia" w:ascii="Times New Roman" w:eastAsia="微软雅黑"/>
                <w:color w:val="000000"/>
                <w:spacing w:val="8"/>
                <w:sz w:val="24"/>
                <w:szCs w:val="24"/>
                <w:lang w:val="en-US" w:eastAsia="zh-CN" w:bidi="ar"/>
              </w:rPr>
              <w:t>The generated signature ——&lt;GithubName&gt; is empty</w:t>
            </w:r>
          </w:p>
        </w:tc>
        <w:tc>
          <w:tcPr>
            <w:tcW w:w="3162" w:type="dxa"/>
            <w:tcBorders>
              <w:right w:val="single" w:color="auto" w:sz="4" w:space="0"/>
            </w:tcBorders>
            <w:noWrap w:val="0"/>
            <w:vAlign w:val="center"/>
          </w:tcPr>
          <w:p w14:paraId="1EB28A26">
            <w:pPr>
              <w:widowControl/>
              <w:ind w:firstLine="0" w:firstLineChars="0"/>
              <w:jc w:val="left"/>
              <w:textAlignment w:val="center"/>
              <w:rPr>
                <w:rFonts w:hint="eastAsia" w:eastAsia="宋体"/>
                <w:color w:val="000000"/>
                <w:spacing w:val="8"/>
                <w:sz w:val="24"/>
                <w:szCs w:val="24"/>
                <w:lang w:val="en-US" w:eastAsia="zh-CN" w:bidi="ar"/>
              </w:rPr>
            </w:pPr>
            <w:r>
              <w:rPr>
                <w:rFonts w:hint="eastAsia" w:ascii="Times New Roman" w:hAnsi="Times New Roman" w:eastAsia="微软雅黑" w:cs="Times New Roman"/>
                <w:color w:val="000000"/>
                <w:spacing w:val="8"/>
                <w:sz w:val="24"/>
                <w:szCs w:val="24"/>
                <w:lang w:val="en-US" w:eastAsia="zh-CN" w:bidi="ar"/>
              </w:rPr>
              <w:t>Execute the command:. /fil-vote developer generate-github-proof--githubName</w:t>
            </w:r>
          </w:p>
        </w:tc>
        <w:tc>
          <w:tcPr>
            <w:tcW w:w="3200" w:type="dxa"/>
            <w:tcBorders>
              <w:right w:val="single" w:color="auto" w:sz="4" w:space="0"/>
            </w:tcBorders>
            <w:noWrap w:val="0"/>
            <w:vAlign w:val="center"/>
          </w:tcPr>
          <w:p w14:paraId="1040D12B">
            <w:pPr>
              <w:pStyle w:val="2"/>
              <w:numPr>
                <w:ilvl w:val="0"/>
                <w:numId w:val="112"/>
              </w:numPr>
              <w:ind w:left="425" w:leftChars="0" w:hanging="425" w:firstLineChars="0"/>
              <w:rPr>
                <w:rFonts w:hint="eastAsia"/>
                <w:highlight w:val="none"/>
                <w:lang w:val="en-US" w:eastAsia="zh-CN" w:bidi="ar"/>
              </w:rPr>
            </w:pPr>
            <w:r>
              <w:rPr>
                <w:rFonts w:hint="eastAsia" w:ascii="Times New Roman" w:eastAsia="微软雅黑"/>
                <w:color w:val="000000"/>
                <w:spacing w:val="8"/>
                <w:sz w:val="24"/>
                <w:szCs w:val="24"/>
                <w:lang w:val="en-US" w:eastAsia="zh-CN" w:bidi="ar"/>
              </w:rPr>
              <w:t>Error message: The system should return a clear error message, "Error: flag needs an argument: --githubName", indicating that the--githubName parameter is missing a value, and with Usage prompt information to help users understand the correct format of the command;</w:t>
            </w:r>
          </w:p>
          <w:p w14:paraId="4C488671">
            <w:pPr>
              <w:pStyle w:val="2"/>
              <w:numPr>
                <w:ilvl w:val="0"/>
                <w:numId w:val="112"/>
              </w:numPr>
              <w:ind w:left="425" w:leftChars="0" w:hanging="425" w:firstLineChars="0"/>
              <w:rPr>
                <w:rFonts w:hint="eastAsia"/>
                <w:highlight w:val="none"/>
                <w:lang w:val="en-US" w:eastAsia="zh-CN" w:bidi="ar"/>
              </w:rPr>
            </w:pPr>
            <w:r>
              <w:rPr>
                <w:rFonts w:hint="eastAsia" w:ascii="Times New Roman" w:eastAsia="微软雅黑"/>
                <w:color w:val="000000"/>
                <w:spacing w:val="8"/>
                <w:sz w:val="24"/>
                <w:szCs w:val="24"/>
                <w:lang w:val="en-US" w:eastAsia="zh-CN" w:bidi="ar"/>
              </w:rPr>
              <w:t>The command is not executed: The system does not generate a signature because the parameter value is missing</w:t>
            </w:r>
          </w:p>
        </w:tc>
        <w:tc>
          <w:tcPr>
            <w:tcW w:w="940" w:type="dxa"/>
            <w:tcBorders>
              <w:right w:val="single" w:color="auto" w:sz="4" w:space="0"/>
            </w:tcBorders>
            <w:noWrap w:val="0"/>
            <w:vAlign w:val="center"/>
          </w:tcPr>
          <w:p w14:paraId="6AE6C660">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22B64394">
            <w:pPr>
              <w:widowControl/>
              <w:numPr>
                <w:ilvl w:val="0"/>
                <w:numId w:val="12"/>
              </w:numPr>
              <w:ind w:left="-420" w:leftChars="0" w:firstLine="420" w:firstLineChars="0"/>
              <w:jc w:val="center"/>
              <w:textAlignment w:val="center"/>
              <w:rPr>
                <w:rFonts w:hint="eastAsia"/>
              </w:rPr>
            </w:pPr>
          </w:p>
        </w:tc>
      </w:tr>
      <w:tr w14:paraId="12F081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71D2AF05">
            <w:pPr>
              <w:widowControl/>
              <w:numPr>
                <w:ilvl w:val="0"/>
                <w:numId w:val="9"/>
              </w:numPr>
              <w:jc w:val="right"/>
              <w:textAlignment w:val="center"/>
              <w:rPr>
                <w:rFonts w:hint="eastAsia"/>
                <w:lang w:bidi="ar"/>
              </w:rPr>
            </w:pPr>
          </w:p>
        </w:tc>
        <w:tc>
          <w:tcPr>
            <w:tcW w:w="2201" w:type="dxa"/>
            <w:noWrap w:val="0"/>
            <w:vAlign w:val="center"/>
          </w:tcPr>
          <w:p w14:paraId="194F6067">
            <w:pPr>
              <w:widowControl/>
              <w:ind w:firstLine="0" w:firstLineChars="0"/>
              <w:jc w:val="center"/>
              <w:textAlignment w:val="center"/>
              <w:rPr>
                <w:rFonts w:hint="eastAsia" w:eastAsia="宋体"/>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2002EC72">
            <w:pPr>
              <w:widowControl/>
              <w:ind w:firstLine="0"/>
              <w:jc w:val="center"/>
              <w:textAlignment w:val="center"/>
              <w:rPr>
                <w:rFonts w:hint="default"/>
                <w:lang w:val="en-US" w:bidi="ar"/>
              </w:rPr>
            </w:pPr>
            <w:r>
              <w:rPr>
                <w:rFonts w:hint="eastAsia" w:ascii="Times New Roman" w:eastAsia="微软雅黑"/>
                <w:color w:val="000000"/>
                <w:spacing w:val="8"/>
                <w:sz w:val="24"/>
                <w:szCs w:val="24"/>
                <w:lang w:val="en-US" w:eastAsia="zh-CN" w:bidi="ar"/>
              </w:rPr>
              <w:t>The generated signature ——&lt;GithubName&gt; is not empty and valid</w:t>
            </w:r>
          </w:p>
        </w:tc>
        <w:tc>
          <w:tcPr>
            <w:tcW w:w="3162" w:type="dxa"/>
            <w:tcBorders>
              <w:right w:val="single" w:color="auto" w:sz="4" w:space="0"/>
            </w:tcBorders>
            <w:noWrap w:val="0"/>
            <w:vAlign w:val="center"/>
          </w:tcPr>
          <w:p w14:paraId="617D19C3">
            <w:pPr>
              <w:widowControl/>
              <w:ind w:firstLine="0"/>
              <w:jc w:val="left"/>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Execute the command:. /fil-vote developer generate-github-proof--githubName &lt;GithubName&gt;, where &lt;GithubName&gt; is not empty and legal</w:t>
            </w:r>
          </w:p>
        </w:tc>
        <w:tc>
          <w:tcPr>
            <w:tcW w:w="3200" w:type="dxa"/>
            <w:tcBorders>
              <w:right w:val="single" w:color="auto" w:sz="4" w:space="0"/>
            </w:tcBorders>
            <w:noWrap w:val="0"/>
            <w:vAlign w:val="center"/>
          </w:tcPr>
          <w:p w14:paraId="5DC9C53A">
            <w:pPr>
              <w:pStyle w:val="2"/>
              <w:ind w:left="0" w:leftChars="0" w:right="0" w:rightChars="0" w:firstLine="0" w:firstLineChars="0"/>
              <w:rPr>
                <w:rFonts w:hint="default" w:eastAsia="宋体"/>
                <w:highlight w:val="cyan"/>
                <w:lang w:val="en-US" w:eastAsia="zh-CN" w:bidi="ar"/>
              </w:rPr>
            </w:pPr>
            <w:r>
              <w:rPr>
                <w:rFonts w:hint="eastAsia" w:ascii="Times New Roman" w:eastAsia="微软雅黑"/>
                <w:color w:val="000000"/>
                <w:spacing w:val="8"/>
                <w:sz w:val="24"/>
                <w:szCs w:val="24"/>
                <w:lang w:val="en-US" w:eastAsia="zh-CN" w:bidi="ar-SA"/>
              </w:rPr>
              <w:t>The system successfully generates the signature and returns the signature text content and the GistId prompt message to be pasted</w:t>
            </w:r>
          </w:p>
        </w:tc>
        <w:tc>
          <w:tcPr>
            <w:tcW w:w="940" w:type="dxa"/>
            <w:tcBorders>
              <w:right w:val="single" w:color="auto" w:sz="4" w:space="0"/>
            </w:tcBorders>
            <w:noWrap w:val="0"/>
            <w:vAlign w:val="center"/>
          </w:tcPr>
          <w:p w14:paraId="0FA6B6B8">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5B4BAA0">
            <w:pPr>
              <w:widowControl/>
              <w:numPr>
                <w:ilvl w:val="0"/>
                <w:numId w:val="12"/>
              </w:numPr>
              <w:ind w:left="-420" w:leftChars="0" w:firstLine="420" w:firstLineChars="0"/>
              <w:jc w:val="center"/>
              <w:textAlignment w:val="center"/>
              <w:rPr>
                <w:rFonts w:hint="eastAsia"/>
              </w:rPr>
            </w:pPr>
          </w:p>
        </w:tc>
      </w:tr>
      <w:tr w14:paraId="73981E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160167F">
            <w:pPr>
              <w:widowControl/>
              <w:numPr>
                <w:ilvl w:val="0"/>
                <w:numId w:val="9"/>
              </w:numPr>
              <w:jc w:val="right"/>
              <w:textAlignment w:val="center"/>
              <w:rPr>
                <w:rFonts w:hint="eastAsia"/>
                <w:lang w:bidi="ar"/>
              </w:rPr>
            </w:pPr>
          </w:p>
        </w:tc>
        <w:tc>
          <w:tcPr>
            <w:tcW w:w="2201" w:type="dxa"/>
            <w:noWrap w:val="0"/>
            <w:vAlign w:val="center"/>
          </w:tcPr>
          <w:p w14:paraId="145ECB1B">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2DA2C96F">
            <w:pPr>
              <w:widowControl/>
              <w:ind w:firstLine="0" w:firstLineChars="0"/>
              <w:jc w:val="center"/>
              <w:textAlignment w:val="center"/>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The generated signature ——&lt;GithubName&gt; is not empty and illegal</w:t>
            </w:r>
          </w:p>
        </w:tc>
        <w:tc>
          <w:tcPr>
            <w:tcW w:w="3162" w:type="dxa"/>
            <w:tcBorders>
              <w:right w:val="single" w:color="auto" w:sz="4" w:space="0"/>
            </w:tcBorders>
            <w:noWrap w:val="0"/>
            <w:vAlign w:val="center"/>
          </w:tcPr>
          <w:p w14:paraId="6D4792F7">
            <w:pPr>
              <w:widowControl/>
              <w:ind w:firstLine="0" w:firstLineChars="0"/>
              <w:jc w:val="left"/>
              <w:textAlignment w:val="center"/>
              <w:rPr>
                <w:rFonts w:hint="eastAsia" w:ascii="Times New Roman" w:hAnsi="Times New Roman" w:eastAsia="宋体" w:cs="Times New Roman"/>
                <w:color w:val="auto"/>
                <w:sz w:val="24"/>
                <w:szCs w:val="24"/>
                <w:shd w:val="clear" w:color="auto" w:fill="auto"/>
                <w:lang w:val="en-US" w:eastAsia="zh-CN"/>
              </w:rPr>
            </w:pPr>
            <w:r>
              <w:rPr>
                <w:rFonts w:hint="eastAsia" w:ascii="Times New Roman" w:hAnsi="Times New Roman" w:eastAsia="微软雅黑" w:cs="Times New Roman"/>
                <w:color w:val="auto"/>
                <w:spacing w:val="8"/>
                <w:sz w:val="24"/>
                <w:szCs w:val="24"/>
                <w:shd w:val="clear" w:color="auto" w:fill="auto"/>
                <w:lang w:val="en-US" w:eastAsia="zh-CN" w:bidi="ar-SA"/>
              </w:rPr>
              <w:t>Execute the command:. /fil-vote developer generate-github-proof--githubName &lt;GithubName&gt;,</w:t>
            </w:r>
          </w:p>
          <w:p w14:paraId="76999D38">
            <w:pPr>
              <w:pStyle w:val="2"/>
              <w:ind w:left="0" w:leftChars="0" w:firstLine="0" w:firstLineChars="0"/>
              <w:jc w:val="left"/>
              <w:rPr>
                <w:rFonts w:hint="default"/>
                <w:lang w:val="en-US" w:eastAsia="zh-CN"/>
              </w:rPr>
            </w:pPr>
            <w:r>
              <w:rPr>
                <w:rFonts w:hint="eastAsia" w:ascii="Times New Roman" w:eastAsia="微软雅黑"/>
                <w:color w:val="000000"/>
                <w:spacing w:val="8"/>
                <w:sz w:val="24"/>
                <w:szCs w:val="24"/>
                <w:lang w:val="en-US" w:eastAsia="zh-CN" w:bidi="ar"/>
              </w:rPr>
              <w:t>And &lt;GithubName&gt; is not empty and illegal (does not conform to GitHub user name rules)</w:t>
            </w:r>
          </w:p>
        </w:tc>
        <w:tc>
          <w:tcPr>
            <w:tcW w:w="3200" w:type="dxa"/>
            <w:tcBorders>
              <w:right w:val="single" w:color="auto" w:sz="4" w:space="0"/>
            </w:tcBorders>
            <w:noWrap w:val="0"/>
            <w:vAlign w:val="center"/>
          </w:tcPr>
          <w:p w14:paraId="463F5DA2">
            <w:pPr>
              <w:pStyle w:val="2"/>
              <w:ind w:left="0" w:leftChars="0" w:right="0" w:rightChars="0" w:firstLine="0" w:firstLineChars="0"/>
              <w:rPr>
                <w:rFonts w:hint="default" w:eastAsia="宋体"/>
                <w:color w:val="000000"/>
                <w:spacing w:val="8"/>
                <w:sz w:val="24"/>
                <w:szCs w:val="24"/>
                <w:highlight w:val="cyan"/>
                <w:lang w:val="en-US" w:eastAsia="zh-CN" w:bidi="ar"/>
              </w:rPr>
            </w:pPr>
            <w:r>
              <w:rPr>
                <w:rFonts w:hint="eastAsia" w:ascii="Times New Roman" w:eastAsia="微软雅黑"/>
                <w:color w:val="000000"/>
                <w:spacing w:val="8"/>
                <w:sz w:val="24"/>
                <w:szCs w:val="24"/>
                <w:lang w:val="en-US" w:eastAsia="zh-CN" w:bidi="ar-SA"/>
              </w:rPr>
              <w:t>The system returns an error message: "GitHub username does not exist."</w:t>
            </w:r>
          </w:p>
        </w:tc>
        <w:tc>
          <w:tcPr>
            <w:tcW w:w="940" w:type="dxa"/>
            <w:tcBorders>
              <w:right w:val="single" w:color="auto" w:sz="4" w:space="0"/>
            </w:tcBorders>
            <w:noWrap w:val="0"/>
            <w:vAlign w:val="center"/>
          </w:tcPr>
          <w:p w14:paraId="3F5FF6BE">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29EB9B46">
            <w:pPr>
              <w:widowControl/>
              <w:numPr>
                <w:ilvl w:val="0"/>
                <w:numId w:val="12"/>
              </w:numPr>
              <w:ind w:left="-420" w:leftChars="0" w:firstLine="420" w:firstLineChars="0"/>
              <w:jc w:val="center"/>
              <w:textAlignment w:val="center"/>
              <w:rPr>
                <w:rFonts w:hint="eastAsia"/>
              </w:rPr>
            </w:pPr>
          </w:p>
        </w:tc>
      </w:tr>
      <w:tr w14:paraId="68646F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60AC1940">
            <w:pPr>
              <w:widowControl/>
              <w:numPr>
                <w:ilvl w:val="0"/>
                <w:numId w:val="9"/>
              </w:numPr>
              <w:jc w:val="right"/>
              <w:textAlignment w:val="center"/>
              <w:rPr>
                <w:rFonts w:hint="eastAsia"/>
                <w:lang w:bidi="ar"/>
              </w:rPr>
            </w:pPr>
          </w:p>
        </w:tc>
        <w:tc>
          <w:tcPr>
            <w:tcW w:w="2201" w:type="dxa"/>
            <w:noWrap w:val="0"/>
            <w:vAlign w:val="center"/>
          </w:tcPr>
          <w:p w14:paraId="7D83493F">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218CB043">
            <w:pPr>
              <w:widowControl/>
              <w:ind w:firstLine="0"/>
              <w:jc w:val="center"/>
              <w:textAlignment w:val="center"/>
              <w:rPr>
                <w:rFonts w:hint="default"/>
                <w:lang w:val="en-US" w:bidi="ar"/>
              </w:rPr>
            </w:pPr>
            <w:r>
              <w:rPr>
                <w:rFonts w:hint="eastAsia" w:ascii="Times New Roman" w:eastAsia="微软雅黑"/>
                <w:color w:val="000000"/>
                <w:spacing w:val="8"/>
                <w:sz w:val="24"/>
                <w:szCs w:val="24"/>
                <w:lang w:val="en-US" w:eastAsia="zh-CN" w:bidi="ar"/>
              </w:rPr>
              <w:t>Generate signature ——&lt;GithubName&gt; Enter a valid but unregistered Github Username</w:t>
            </w:r>
          </w:p>
        </w:tc>
        <w:tc>
          <w:tcPr>
            <w:tcW w:w="3162" w:type="dxa"/>
            <w:tcBorders>
              <w:right w:val="single" w:color="auto" w:sz="4" w:space="0"/>
            </w:tcBorders>
            <w:noWrap w:val="0"/>
            <w:vAlign w:val="center"/>
          </w:tcPr>
          <w:p w14:paraId="07196ABE">
            <w:pPr>
              <w:widowControl/>
              <w:ind w:firstLine="0" w:firstLineChars="0"/>
              <w:jc w:val="left"/>
              <w:textAlignment w:val="center"/>
              <w:rPr>
                <w:rFonts w:hint="eastAsia" w:ascii="Times New Roman" w:hAnsi="Times New Roman" w:eastAsia="宋体" w:cs="Times New Roman"/>
                <w:color w:val="auto"/>
                <w:sz w:val="24"/>
                <w:szCs w:val="24"/>
                <w:shd w:val="clear" w:color="auto" w:fill="auto"/>
                <w:lang w:val="en-US" w:eastAsia="zh-CN"/>
              </w:rPr>
            </w:pPr>
            <w:r>
              <w:rPr>
                <w:rFonts w:hint="eastAsia" w:ascii="Times New Roman" w:hAnsi="Times New Roman" w:eastAsia="微软雅黑" w:cs="Times New Roman"/>
                <w:color w:val="auto"/>
                <w:spacing w:val="8"/>
                <w:sz w:val="24"/>
                <w:szCs w:val="24"/>
                <w:shd w:val="clear" w:color="auto" w:fill="auto"/>
                <w:lang w:val="en-US" w:eastAsia="zh-CN" w:bidi="ar-SA"/>
              </w:rPr>
              <w:t>Execute the command:. /fil-vote developer generate-github-proof--githubName &lt;GithubName&gt;,</w:t>
            </w:r>
          </w:p>
          <w:p w14:paraId="1F44C1C6">
            <w:pPr>
              <w:pStyle w:val="2"/>
              <w:ind w:left="0" w:leftChars="0" w:firstLine="0" w:firstLineChars="0"/>
              <w:jc w:val="left"/>
              <w:rPr>
                <w:rFonts w:hint="default"/>
                <w:lang w:val="en-US" w:eastAsia="zh-CN"/>
              </w:rPr>
            </w:pPr>
            <w:r>
              <w:rPr>
                <w:rFonts w:hint="eastAsia" w:ascii="Times New Roman" w:eastAsia="微软雅黑"/>
                <w:color w:val="000000"/>
                <w:spacing w:val="8"/>
                <w:sz w:val="24"/>
                <w:szCs w:val="24"/>
                <w:lang w:val="en-US" w:eastAsia="zh-CN" w:bidi="ar"/>
              </w:rPr>
              <w:t>And &lt;GithubName&gt; is a valid but unregistered GitHub Username</w:t>
            </w:r>
          </w:p>
        </w:tc>
        <w:tc>
          <w:tcPr>
            <w:tcW w:w="3200" w:type="dxa"/>
            <w:tcBorders>
              <w:right w:val="single" w:color="auto" w:sz="4" w:space="0"/>
            </w:tcBorders>
            <w:noWrap w:val="0"/>
            <w:vAlign w:val="center"/>
          </w:tcPr>
          <w:p w14:paraId="18D9C028">
            <w:pPr>
              <w:pStyle w:val="2"/>
              <w:ind w:left="0" w:leftChars="0" w:right="0" w:rightChars="0" w:firstLine="0" w:firstLineChars="0"/>
              <w:rPr>
                <w:rFonts w:hint="eastAsia" w:eastAsia="宋体"/>
                <w:color w:val="000000"/>
                <w:spacing w:val="8"/>
                <w:sz w:val="24"/>
                <w:szCs w:val="24"/>
                <w:highlight w:val="cyan"/>
                <w:lang w:val="en-US" w:eastAsia="zh-CN" w:bidi="ar"/>
              </w:rPr>
            </w:pPr>
            <w:r>
              <w:rPr>
                <w:rFonts w:hint="eastAsia" w:ascii="Times New Roman" w:eastAsia="微软雅黑"/>
                <w:color w:val="000000"/>
                <w:spacing w:val="8"/>
                <w:sz w:val="24"/>
                <w:szCs w:val="24"/>
                <w:lang w:val="en-US" w:eastAsia="zh-CN" w:bidi="ar-SA"/>
              </w:rPr>
              <w:t>The system returns an error message: "GitHub username does not exist."</w:t>
            </w:r>
          </w:p>
        </w:tc>
        <w:tc>
          <w:tcPr>
            <w:tcW w:w="940" w:type="dxa"/>
            <w:tcBorders>
              <w:right w:val="single" w:color="auto" w:sz="4" w:space="0"/>
            </w:tcBorders>
            <w:noWrap w:val="0"/>
            <w:vAlign w:val="center"/>
          </w:tcPr>
          <w:p w14:paraId="0765559E">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CEF5ABF">
            <w:pPr>
              <w:widowControl/>
              <w:numPr>
                <w:ilvl w:val="0"/>
                <w:numId w:val="12"/>
              </w:numPr>
              <w:ind w:left="-420" w:leftChars="0" w:firstLine="420" w:firstLineChars="0"/>
              <w:jc w:val="center"/>
              <w:textAlignment w:val="center"/>
              <w:rPr>
                <w:rFonts w:hint="eastAsia"/>
              </w:rPr>
            </w:pPr>
          </w:p>
        </w:tc>
      </w:tr>
      <w:tr w14:paraId="4B3788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3F5E1AFF">
            <w:pPr>
              <w:widowControl/>
              <w:numPr>
                <w:ilvl w:val="0"/>
                <w:numId w:val="9"/>
              </w:numPr>
              <w:jc w:val="right"/>
              <w:textAlignment w:val="center"/>
              <w:rPr>
                <w:rFonts w:hint="eastAsia"/>
                <w:lang w:bidi="ar"/>
              </w:rPr>
            </w:pPr>
          </w:p>
        </w:tc>
        <w:tc>
          <w:tcPr>
            <w:tcW w:w="2201" w:type="dxa"/>
            <w:noWrap w:val="0"/>
            <w:vAlign w:val="center"/>
          </w:tcPr>
          <w:p w14:paraId="4CF61ABD">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7EF7A1D4">
            <w:pPr>
              <w:widowControl/>
              <w:ind w:firstLine="0" w:firstLineChars="0"/>
              <w:jc w:val="center"/>
              <w:textAlignment w:val="center"/>
              <w:rPr>
                <w:rFonts w:hint="eastAsia"/>
                <w:lang w:val="en-US" w:eastAsia="zh-CN" w:bidi="ar"/>
              </w:rPr>
            </w:pPr>
            <w:r>
              <w:rPr>
                <w:rFonts w:hint="eastAsia" w:ascii="Times New Roman" w:eastAsia="微软雅黑"/>
                <w:color w:val="000000"/>
                <w:spacing w:val="8"/>
                <w:sz w:val="24"/>
                <w:szCs w:val="24"/>
                <w:lang w:val="en-US" w:eastAsia="zh-CN" w:bidi="ar"/>
              </w:rPr>
              <w:t>--from is missing from non-essential parameters</w:t>
            </w:r>
          </w:p>
        </w:tc>
        <w:tc>
          <w:tcPr>
            <w:tcW w:w="3162" w:type="dxa"/>
            <w:tcBorders>
              <w:right w:val="single" w:color="auto" w:sz="4" w:space="0"/>
            </w:tcBorders>
            <w:noWrap w:val="0"/>
            <w:vAlign w:val="center"/>
          </w:tcPr>
          <w:p w14:paraId="4251ED8F">
            <w:pPr>
              <w:widowControl/>
              <w:ind w:firstLine="0" w:firstLineChars="0"/>
              <w:jc w:val="left"/>
              <w:textAlignment w:val="center"/>
              <w:rPr>
                <w:rFonts w:hint="default" w:ascii="Times New Roman" w:hAnsi="Times New Roman" w:eastAsia="宋体" w:cs="Times New Roman"/>
                <w:color w:val="auto"/>
                <w:sz w:val="24"/>
                <w:szCs w:val="24"/>
                <w:shd w:val="clear" w:color="auto" w:fill="auto"/>
                <w:lang w:val="en-US" w:eastAsia="zh-CN"/>
              </w:rPr>
            </w:pPr>
            <w:r>
              <w:rPr>
                <w:rFonts w:hint="eastAsia" w:ascii="Times New Roman" w:hAnsi="Times New Roman" w:eastAsia="微软雅黑" w:cs="Times New Roman"/>
                <w:color w:val="auto"/>
                <w:spacing w:val="8"/>
                <w:sz w:val="24"/>
                <w:szCs w:val="24"/>
                <w:shd w:val="clear" w:color="auto" w:fill="auto"/>
                <w:lang w:val="en-US" w:eastAsia="zh-CN" w:bidi="ar-SA"/>
              </w:rPr>
              <w:t>Execute the command:. /fil-vote developer generate-github-proof--githubName &lt;GithubName&gt;, where &lt;GithubName&gt; is not empty and legal, and the system should use the default wallet address to generate the signature</w:t>
            </w:r>
          </w:p>
        </w:tc>
        <w:tc>
          <w:tcPr>
            <w:tcW w:w="3200" w:type="dxa"/>
            <w:tcBorders>
              <w:right w:val="single" w:color="auto" w:sz="4" w:space="0"/>
            </w:tcBorders>
            <w:noWrap w:val="0"/>
            <w:vAlign w:val="center"/>
          </w:tcPr>
          <w:p w14:paraId="6FBD0A20">
            <w:pPr>
              <w:pStyle w:val="2"/>
              <w:ind w:left="0" w:leftChars="0" w:firstLine="0" w:firstLineChars="0"/>
              <w:rPr>
                <w:rFonts w:hint="eastAsia"/>
                <w:lang w:val="en-US" w:eastAsia="zh-CN"/>
              </w:rPr>
            </w:pPr>
            <w:r>
              <w:rPr>
                <w:rFonts w:hint="eastAsia" w:ascii="Times New Roman" w:eastAsia="微软雅黑"/>
                <w:color w:val="000000"/>
                <w:spacing w:val="8"/>
                <w:sz w:val="24"/>
                <w:szCs w:val="24"/>
                <w:lang w:val="en-US" w:eastAsia="zh-CN" w:bidi="ar-SA"/>
              </w:rPr>
              <w:t>The system successfully generates the signature, and the returned signature text content contains the walletAddress field. Its value should be the current default wallet address: Use the command wallet ls to view the current default wallet address and ensure that the value of the walletAddress field is consistent with the default wallet address</w:t>
            </w:r>
          </w:p>
        </w:tc>
        <w:tc>
          <w:tcPr>
            <w:tcW w:w="940" w:type="dxa"/>
            <w:tcBorders>
              <w:right w:val="single" w:color="auto" w:sz="4" w:space="0"/>
            </w:tcBorders>
            <w:noWrap w:val="0"/>
            <w:vAlign w:val="center"/>
          </w:tcPr>
          <w:p w14:paraId="2C164406">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1E00E6F9">
            <w:pPr>
              <w:widowControl/>
              <w:numPr>
                <w:ilvl w:val="0"/>
                <w:numId w:val="12"/>
              </w:numPr>
              <w:ind w:left="-420" w:leftChars="0" w:firstLine="420" w:firstLineChars="0"/>
              <w:jc w:val="center"/>
              <w:textAlignment w:val="center"/>
              <w:rPr>
                <w:rFonts w:hint="eastAsia"/>
              </w:rPr>
            </w:pPr>
          </w:p>
        </w:tc>
      </w:tr>
      <w:tr w14:paraId="0EB1C5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683100C9">
            <w:pPr>
              <w:widowControl/>
              <w:numPr>
                <w:ilvl w:val="0"/>
                <w:numId w:val="9"/>
              </w:numPr>
              <w:jc w:val="right"/>
              <w:textAlignment w:val="center"/>
              <w:rPr>
                <w:rFonts w:hint="eastAsia"/>
                <w:lang w:bidi="ar"/>
              </w:rPr>
            </w:pPr>
          </w:p>
        </w:tc>
        <w:tc>
          <w:tcPr>
            <w:tcW w:w="2201" w:type="dxa"/>
            <w:noWrap w:val="0"/>
            <w:vAlign w:val="center"/>
          </w:tcPr>
          <w:p w14:paraId="33B89ECF">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11BA849F">
            <w:pPr>
              <w:widowControl/>
              <w:ind w:firstLine="0" w:firstLineChars="0"/>
              <w:jc w:val="center"/>
              <w:textAlignment w:val="center"/>
              <w:rPr>
                <w:rFonts w:hint="eastAsia"/>
                <w:lang w:val="en-US" w:eastAsia="zh-CN" w:bidi="ar"/>
              </w:rPr>
            </w:pPr>
            <w:r>
              <w:rPr>
                <w:rFonts w:hint="eastAsia" w:ascii="Times New Roman" w:eastAsia="微软雅黑"/>
                <w:color w:val="000000"/>
                <w:spacing w:val="8"/>
                <w:sz w:val="24"/>
                <w:szCs w:val="24"/>
                <w:lang w:val="en-US" w:eastAsia="zh-CN" w:bidi="ar"/>
              </w:rPr>
              <w:t>--From parameter specifies missing &lt;WalletAddress&gt; value</w:t>
            </w:r>
          </w:p>
        </w:tc>
        <w:tc>
          <w:tcPr>
            <w:tcW w:w="3162" w:type="dxa"/>
            <w:tcBorders>
              <w:right w:val="single" w:color="auto" w:sz="4" w:space="0"/>
            </w:tcBorders>
            <w:noWrap w:val="0"/>
            <w:vAlign w:val="center"/>
          </w:tcPr>
          <w:p w14:paraId="5C8EBF6E">
            <w:pPr>
              <w:pStyle w:val="2"/>
              <w:ind w:firstLine="0"/>
              <w:jc w:val="left"/>
              <w:rPr>
                <w:lang w:bidi="ar"/>
              </w:rPr>
            </w:pPr>
            <w:r>
              <w:rPr>
                <w:rFonts w:hint="eastAsia" w:ascii="Times New Roman" w:hAnsi="Times New Roman" w:eastAsia="微软雅黑" w:cs="Times New Roman"/>
                <w:color w:val="000000"/>
                <w:spacing w:val="8"/>
                <w:sz w:val="24"/>
                <w:szCs w:val="24"/>
                <w:lang w:val="en-US" w:eastAsia="zh-CN" w:bidi="ar"/>
              </w:rPr>
              <w:t>Execute the command:. /fil-vote developer generate-github-proof--githubName &lt;GithubName&gt; --from,</w:t>
            </w:r>
          </w:p>
          <w:p w14:paraId="7781598B">
            <w:pPr>
              <w:pStyle w:val="2"/>
              <w:numPr>
                <w:ilvl w:val="0"/>
                <w:numId w:val="0"/>
              </w:numPr>
              <w:ind w:left="0" w:leftChars="0" w:right="0" w:rightChars="0" w:firstLine="0" w:firstLineChars="0"/>
              <w:jc w:val="left"/>
              <w:rPr>
                <w:rFonts w:hint="eastAsia" w:ascii="Times New Roman" w:hAnsi="Times New Roman" w:eastAsia="宋体" w:cs="Times New Roman"/>
                <w:color w:val="auto"/>
                <w:sz w:val="24"/>
                <w:szCs w:val="24"/>
                <w:shd w:val="clear" w:color="auto" w:fill="auto"/>
                <w:lang w:val="en-US" w:eastAsia="zh-CN"/>
              </w:rPr>
            </w:pPr>
            <w:r>
              <w:rPr>
                <w:rFonts w:hint="eastAsia" w:ascii="Times New Roman" w:eastAsia="微软雅黑"/>
                <w:color w:val="000000"/>
                <w:spacing w:val="8"/>
                <w:sz w:val="24"/>
                <w:szCs w:val="24"/>
                <w:lang w:val="en-US" w:eastAsia="zh-CN" w:bidi="ar"/>
              </w:rPr>
              <w:t>Verify that the system correctly returns an error message indicating that the user is missing the value of the--from parameter: "Error: flag needs an argument: --from", along with a Usage message to help the user understand the correct format of the command</w:t>
            </w:r>
          </w:p>
        </w:tc>
        <w:tc>
          <w:tcPr>
            <w:tcW w:w="3200" w:type="dxa"/>
            <w:tcBorders>
              <w:right w:val="single" w:color="auto" w:sz="4" w:space="0"/>
            </w:tcBorders>
            <w:noWrap w:val="0"/>
            <w:vAlign w:val="center"/>
          </w:tcPr>
          <w:p w14:paraId="0A66E6A6">
            <w:pPr>
              <w:pStyle w:val="2"/>
              <w:numPr>
                <w:ilvl w:val="0"/>
                <w:numId w:val="113"/>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Error message: The system should return a clear error message indicating that the--from parameter is missing a value, along with a Usage hint to help users understand the correct format of the command;</w:t>
            </w:r>
          </w:p>
          <w:p w14:paraId="686BAB16">
            <w:pPr>
              <w:pStyle w:val="2"/>
              <w:numPr>
                <w:ilvl w:val="0"/>
                <w:numId w:val="113"/>
              </w:numPr>
              <w:ind w:left="425" w:leftChars="0" w:right="0" w:rightChars="0" w:hanging="425" w:firstLineChars="0"/>
              <w:rPr>
                <w:rFonts w:hint="eastAsia"/>
                <w:lang w:val="en-US" w:eastAsia="zh-CN" w:bidi="ar"/>
              </w:rPr>
            </w:pPr>
            <w:r>
              <w:rPr>
                <w:rFonts w:hint="eastAsia" w:ascii="Times New Roman" w:eastAsia="微软雅黑"/>
                <w:color w:val="000000"/>
                <w:spacing w:val="8"/>
                <w:sz w:val="24"/>
                <w:szCs w:val="24"/>
                <w:lang w:val="en-US" w:eastAsia="zh-CN" w:bidi="ar"/>
              </w:rPr>
              <w:t>The command is not executed: The system does not generate a signature because the parameter value is missing</w:t>
            </w:r>
          </w:p>
        </w:tc>
        <w:tc>
          <w:tcPr>
            <w:tcW w:w="940" w:type="dxa"/>
            <w:tcBorders>
              <w:right w:val="single" w:color="auto" w:sz="4" w:space="0"/>
            </w:tcBorders>
            <w:noWrap w:val="0"/>
            <w:vAlign w:val="center"/>
          </w:tcPr>
          <w:p w14:paraId="63017C68">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2F7A5130">
            <w:pPr>
              <w:widowControl/>
              <w:numPr>
                <w:ilvl w:val="0"/>
                <w:numId w:val="12"/>
              </w:numPr>
              <w:ind w:left="-420" w:leftChars="0" w:firstLine="420" w:firstLineChars="0"/>
              <w:jc w:val="center"/>
              <w:textAlignment w:val="center"/>
              <w:rPr>
                <w:rFonts w:hint="eastAsia"/>
              </w:rPr>
            </w:pPr>
          </w:p>
        </w:tc>
      </w:tr>
      <w:tr w14:paraId="0E0269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37F79710">
            <w:pPr>
              <w:widowControl/>
              <w:numPr>
                <w:ilvl w:val="0"/>
                <w:numId w:val="9"/>
              </w:numPr>
              <w:jc w:val="right"/>
              <w:textAlignment w:val="center"/>
              <w:rPr>
                <w:rFonts w:hint="eastAsia"/>
                <w:lang w:bidi="ar"/>
              </w:rPr>
            </w:pPr>
          </w:p>
        </w:tc>
        <w:tc>
          <w:tcPr>
            <w:tcW w:w="2201" w:type="dxa"/>
            <w:noWrap w:val="0"/>
            <w:vAlign w:val="center"/>
          </w:tcPr>
          <w:p w14:paraId="2782C228">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70E15FF3">
            <w:pPr>
              <w:widowControl/>
              <w:ind w:firstLine="0" w:firstLineChars="0"/>
              <w:jc w:val="center"/>
              <w:textAlignment w:val="center"/>
              <w:rPr>
                <w:rFonts w:hint="default" w:eastAsia="宋体"/>
                <w:highlight w:val="none"/>
                <w:lang w:val="en-US" w:eastAsia="zh-CN" w:bidi="ar"/>
              </w:rPr>
            </w:pPr>
            <w:r>
              <w:rPr>
                <w:rFonts w:hint="eastAsia" w:ascii="Times New Roman" w:eastAsia="微软雅黑"/>
                <w:color w:val="000000"/>
                <w:spacing w:val="8"/>
                <w:sz w:val="24"/>
                <w:szCs w:val="24"/>
                <w:highlight w:val="none"/>
                <w:lang w:val="en-US" w:eastAsia="zh-CN" w:bidi="ar"/>
              </w:rPr>
              <w:t>The specified &lt;WalletAddress&gt; address is the wallet address imported into the wallet list</w:t>
            </w:r>
          </w:p>
        </w:tc>
        <w:tc>
          <w:tcPr>
            <w:tcW w:w="3162" w:type="dxa"/>
            <w:tcBorders>
              <w:right w:val="single" w:color="auto" w:sz="4" w:space="0"/>
            </w:tcBorders>
            <w:noWrap w:val="0"/>
            <w:vAlign w:val="center"/>
          </w:tcPr>
          <w:p w14:paraId="05D0F9FB">
            <w:pPr>
              <w:pStyle w:val="2"/>
              <w:ind w:left="0" w:leftChars="0" w:firstLine="0" w:firstLineChars="0"/>
              <w:jc w:val="left"/>
              <w:rPr>
                <w:rFonts w:hint="eastAsia" w:ascii="Times New Roman" w:hAnsi="Times New Roman" w:eastAsia="宋体" w:cs="Times New Roman"/>
                <w:color w:val="auto"/>
                <w:sz w:val="24"/>
                <w:szCs w:val="24"/>
                <w:shd w:val="clear" w:color="auto" w:fill="auto"/>
                <w:lang w:val="en-US" w:eastAsia="zh-CN"/>
              </w:rPr>
            </w:pPr>
            <w:r>
              <w:rPr>
                <w:rFonts w:hint="eastAsia" w:ascii="Times New Roman" w:hAnsi="Times New Roman" w:eastAsia="微软雅黑" w:cs="Times New Roman"/>
                <w:color w:val="auto"/>
                <w:spacing w:val="8"/>
                <w:sz w:val="24"/>
                <w:szCs w:val="24"/>
                <w:shd w:val="clear" w:color="auto" w:fill="auto"/>
                <w:lang w:val="en-US" w:eastAsia="zh-CN" w:bidi="ar-SA"/>
              </w:rPr>
              <w:t>Execute the command:. /fil-vote developer generate-github-proof--githubName &lt;GithubName&gt; --from &lt;WalletAddress&gt;, and &lt;WalletAddress&gt; is the wallet address imported into the wallet list. The system should use the wallet address specified in the command to generate the signature</w:t>
            </w:r>
          </w:p>
        </w:tc>
        <w:tc>
          <w:tcPr>
            <w:tcW w:w="3200" w:type="dxa"/>
            <w:tcBorders>
              <w:right w:val="single" w:color="auto" w:sz="4" w:space="0"/>
            </w:tcBorders>
            <w:noWrap w:val="0"/>
            <w:vAlign w:val="center"/>
          </w:tcPr>
          <w:p w14:paraId="00B21125">
            <w:pPr>
              <w:pStyle w:val="2"/>
              <w:ind w:left="0" w:leftChars="0" w:right="0" w:rightChars="0" w:firstLine="0" w:firstLineChars="0"/>
              <w:rPr>
                <w:rFonts w:hint="eastAsia"/>
                <w:color w:val="000000"/>
                <w:spacing w:val="8"/>
                <w:sz w:val="24"/>
                <w:szCs w:val="24"/>
                <w:lang w:val="en-US" w:eastAsia="zh-CN" w:bidi="ar-SA"/>
              </w:rPr>
            </w:pPr>
            <w:r>
              <w:rPr>
                <w:rFonts w:hint="eastAsia" w:ascii="Times New Roman" w:hAnsi="Times New Roman" w:eastAsia="微软雅黑" w:cs="Times New Roman"/>
                <w:color w:val="auto"/>
                <w:spacing w:val="8"/>
                <w:sz w:val="24"/>
                <w:szCs w:val="24"/>
                <w:shd w:val="clear" w:color="auto" w:fill="auto"/>
                <w:lang w:val="en-US" w:eastAsia="zh-CN" w:bidi="ar-SA"/>
              </w:rPr>
              <w:t>The system successfully generates the signature, and the returned signature text content contains the walletAddress field, whose value should be the wallet address specified by the current command</w:t>
            </w:r>
          </w:p>
        </w:tc>
        <w:tc>
          <w:tcPr>
            <w:tcW w:w="940" w:type="dxa"/>
            <w:tcBorders>
              <w:right w:val="single" w:color="auto" w:sz="4" w:space="0"/>
            </w:tcBorders>
            <w:noWrap w:val="0"/>
            <w:vAlign w:val="center"/>
          </w:tcPr>
          <w:p w14:paraId="69FA01F5">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2B49A0BE">
            <w:pPr>
              <w:widowControl/>
              <w:numPr>
                <w:ilvl w:val="0"/>
                <w:numId w:val="12"/>
              </w:numPr>
              <w:ind w:left="-420" w:leftChars="0" w:firstLine="420" w:firstLineChars="0"/>
              <w:jc w:val="center"/>
              <w:textAlignment w:val="center"/>
              <w:rPr>
                <w:rFonts w:hint="eastAsia"/>
              </w:rPr>
            </w:pPr>
          </w:p>
        </w:tc>
      </w:tr>
      <w:tr w14:paraId="27283E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7C842820">
            <w:pPr>
              <w:widowControl/>
              <w:numPr>
                <w:ilvl w:val="0"/>
                <w:numId w:val="9"/>
              </w:numPr>
              <w:jc w:val="right"/>
              <w:textAlignment w:val="center"/>
              <w:rPr>
                <w:rFonts w:hint="eastAsia"/>
                <w:lang w:bidi="ar"/>
              </w:rPr>
            </w:pPr>
          </w:p>
        </w:tc>
        <w:tc>
          <w:tcPr>
            <w:tcW w:w="2201" w:type="dxa"/>
            <w:noWrap w:val="0"/>
            <w:vAlign w:val="center"/>
          </w:tcPr>
          <w:p w14:paraId="57620831">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2740565F">
            <w:pPr>
              <w:widowControl/>
              <w:ind w:firstLine="0" w:firstLineChars="0"/>
              <w:jc w:val="center"/>
              <w:textAlignment w:val="center"/>
              <w:rPr>
                <w:rFonts w:hint="eastAsia"/>
                <w:lang w:val="en-US" w:eastAsia="zh-CN" w:bidi="ar"/>
              </w:rPr>
            </w:pPr>
            <w:r>
              <w:rPr>
                <w:rFonts w:hint="eastAsia" w:ascii="Times New Roman" w:eastAsia="微软雅黑"/>
                <w:color w:val="000000"/>
                <w:spacing w:val="8"/>
                <w:sz w:val="24"/>
                <w:szCs w:val="24"/>
                <w:highlight w:val="none"/>
                <w:lang w:val="en-US" w:eastAsia="zh-CN" w:bidi="ar"/>
              </w:rPr>
              <w:t>The specified &lt;WalletAddress&gt; address is invalid</w:t>
            </w:r>
          </w:p>
        </w:tc>
        <w:tc>
          <w:tcPr>
            <w:tcW w:w="3162" w:type="dxa"/>
            <w:tcBorders>
              <w:right w:val="single" w:color="auto" w:sz="4" w:space="0"/>
            </w:tcBorders>
            <w:noWrap w:val="0"/>
            <w:vAlign w:val="center"/>
          </w:tcPr>
          <w:p w14:paraId="0E3E465A">
            <w:pPr>
              <w:pStyle w:val="2"/>
              <w:numPr>
                <w:ilvl w:val="0"/>
                <w:numId w:val="0"/>
              </w:numPr>
              <w:ind w:left="0" w:leftChars="0" w:right="0" w:rightChars="0" w:firstLine="0" w:firstLineChars="0"/>
              <w:jc w:val="left"/>
              <w:rPr>
                <w:rFonts w:hint="eastAsia" w:ascii="Times New Roman" w:hAnsi="Times New Roman" w:eastAsia="宋体" w:cs="Times New Roman"/>
                <w:color w:val="auto"/>
                <w:sz w:val="24"/>
                <w:szCs w:val="24"/>
                <w:shd w:val="clear" w:color="auto" w:fill="auto"/>
                <w:lang w:val="en-US" w:eastAsia="zh-CN"/>
              </w:rPr>
            </w:pPr>
            <w:r>
              <w:rPr>
                <w:rFonts w:hint="eastAsia" w:ascii="Times New Roman" w:eastAsia="微软雅黑"/>
                <w:color w:val="000000"/>
                <w:spacing w:val="8"/>
                <w:sz w:val="24"/>
                <w:szCs w:val="24"/>
                <w:highlight w:val="none"/>
                <w:lang w:val="en-US" w:eastAsia="zh-CN" w:bidi="ar"/>
              </w:rPr>
              <w:t>Execution command:./fil-vote developer generate-github-proof--githubName &lt;GithubName&gt; --from &lt;WalletAddress&gt;. If the specified &lt;WalletAddress&gt; address format is incorrect and does not conform to the address specification (address length does not conform, contains illegal characters), the system should correctly return an error message</w:t>
            </w:r>
          </w:p>
        </w:tc>
        <w:tc>
          <w:tcPr>
            <w:tcW w:w="3200" w:type="dxa"/>
            <w:tcBorders>
              <w:right w:val="single" w:color="auto" w:sz="4" w:space="0"/>
            </w:tcBorders>
            <w:noWrap w:val="0"/>
            <w:vAlign w:val="center"/>
          </w:tcPr>
          <w:p w14:paraId="2A0014C4">
            <w:pPr>
              <w:widowControl/>
              <w:ind w:firstLine="0" w:firstLineChars="0"/>
              <w:jc w:val="left"/>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The system correctly identifies and processes invalid wallet addresses and returns error messages</w:t>
            </w:r>
          </w:p>
        </w:tc>
        <w:tc>
          <w:tcPr>
            <w:tcW w:w="940" w:type="dxa"/>
            <w:tcBorders>
              <w:right w:val="single" w:color="auto" w:sz="4" w:space="0"/>
            </w:tcBorders>
            <w:noWrap w:val="0"/>
            <w:vAlign w:val="center"/>
          </w:tcPr>
          <w:p w14:paraId="062CF64D">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77C0D3B">
            <w:pPr>
              <w:widowControl/>
              <w:numPr>
                <w:ilvl w:val="0"/>
                <w:numId w:val="12"/>
              </w:numPr>
              <w:ind w:left="-420" w:leftChars="0" w:firstLine="420" w:firstLineChars="0"/>
              <w:jc w:val="center"/>
              <w:textAlignment w:val="center"/>
              <w:rPr>
                <w:rFonts w:hint="eastAsia"/>
              </w:rPr>
            </w:pPr>
          </w:p>
        </w:tc>
      </w:tr>
      <w:tr w14:paraId="613BA2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33CDEB14">
            <w:pPr>
              <w:widowControl/>
              <w:numPr>
                <w:ilvl w:val="0"/>
                <w:numId w:val="9"/>
              </w:numPr>
              <w:jc w:val="right"/>
              <w:textAlignment w:val="center"/>
              <w:rPr>
                <w:rFonts w:hint="eastAsia"/>
                <w:lang w:bidi="ar"/>
              </w:rPr>
            </w:pPr>
          </w:p>
        </w:tc>
        <w:tc>
          <w:tcPr>
            <w:tcW w:w="2201" w:type="dxa"/>
            <w:noWrap w:val="0"/>
            <w:vAlign w:val="center"/>
          </w:tcPr>
          <w:p w14:paraId="01D3EB55">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3EAC2F79">
            <w:pPr>
              <w:widowControl/>
              <w:ind w:firstLine="0" w:firstLineChars="0"/>
              <w:jc w:val="center"/>
              <w:textAlignment w:val="center"/>
              <w:rPr>
                <w:rFonts w:hint="eastAsia"/>
                <w:lang w:val="en-US" w:eastAsia="zh-CN" w:bidi="ar"/>
              </w:rPr>
            </w:pPr>
            <w:r>
              <w:rPr>
                <w:rFonts w:hint="eastAsia" w:ascii="Times New Roman" w:eastAsia="微软雅黑"/>
                <w:color w:val="000000"/>
                <w:spacing w:val="8"/>
                <w:sz w:val="24"/>
                <w:szCs w:val="24"/>
                <w:highlight w:val="none"/>
                <w:lang w:val="en-US" w:eastAsia="zh-CN" w:bidi="ar"/>
              </w:rPr>
              <w:t>The specified &lt;WalletAddress&gt; address is not imported into the wallet</w:t>
            </w:r>
          </w:p>
        </w:tc>
        <w:tc>
          <w:tcPr>
            <w:tcW w:w="3162" w:type="dxa"/>
            <w:tcBorders>
              <w:right w:val="single" w:color="auto" w:sz="4" w:space="0"/>
            </w:tcBorders>
            <w:noWrap w:val="0"/>
            <w:vAlign w:val="center"/>
          </w:tcPr>
          <w:p w14:paraId="24FCF879">
            <w:pPr>
              <w:pStyle w:val="2"/>
              <w:numPr>
                <w:ilvl w:val="0"/>
                <w:numId w:val="0"/>
              </w:numPr>
              <w:ind w:leftChars="0" w:right="0" w:rightChars="0"/>
              <w:jc w:val="left"/>
              <w:rPr>
                <w:rFonts w:hint="eastAsia" w:ascii="Times New Roman" w:hAnsi="Times New Roman" w:eastAsia="宋体" w:cs="Times New Roman"/>
                <w:color w:val="auto"/>
                <w:sz w:val="24"/>
                <w:szCs w:val="24"/>
                <w:shd w:val="clear" w:color="auto" w:fill="auto"/>
                <w:lang w:val="en-US" w:eastAsia="zh-CN"/>
              </w:rPr>
            </w:pPr>
            <w:r>
              <w:rPr>
                <w:rFonts w:hint="eastAsia" w:ascii="Times New Roman" w:eastAsia="微软雅黑"/>
                <w:color w:val="000000"/>
                <w:spacing w:val="8"/>
                <w:sz w:val="24"/>
                <w:szCs w:val="24"/>
                <w:highlight w:val="none"/>
                <w:lang w:val="en-US" w:eastAsia="zh-CN" w:bidi="ar"/>
              </w:rPr>
              <w:t>Execute the command:. /fil-vote developer generate-github-proof--githubName &lt;GithubName&gt; --from &lt;WalletAddress&gt;, and specify that the &lt;WalletAddress&gt; address is not imported into the wallet</w:t>
            </w:r>
          </w:p>
        </w:tc>
        <w:tc>
          <w:tcPr>
            <w:tcW w:w="3200" w:type="dxa"/>
            <w:tcBorders>
              <w:right w:val="single" w:color="auto" w:sz="4" w:space="0"/>
            </w:tcBorders>
            <w:noWrap w:val="0"/>
            <w:vAlign w:val="center"/>
          </w:tcPr>
          <w:p w14:paraId="294E1872">
            <w:pPr>
              <w:pStyle w:val="2"/>
              <w:ind w:left="0" w:leftChars="0" w:right="0" w:rightChars="0" w:firstLine="0" w:firstLineChars="0"/>
              <w:rPr>
                <w:rFonts w:hint="eastAsia" w:ascii="Times New Roman" w:hAnsi="Times New Roman" w:eastAsia="宋体" w:cs="Times New Roman"/>
                <w:lang w:val="en-US" w:eastAsia="zh-CN" w:bidi="ar"/>
              </w:rPr>
            </w:pPr>
            <w:r>
              <w:rPr>
                <w:rFonts w:hint="eastAsia" w:ascii="Times New Roman" w:hAnsi="Times New Roman" w:eastAsia="微软雅黑" w:cs="Times New Roman"/>
                <w:color w:val="000000"/>
                <w:spacing w:val="8"/>
                <w:sz w:val="24"/>
                <w:szCs w:val="24"/>
                <w:lang w:val="en-US" w:eastAsia="zh-CN" w:bidi="ar-SA"/>
              </w:rPr>
              <w:t>The system returns an error message indicating that the specified &lt;WalletAddress&gt; is not imported into the local wallet, resulting in the inability to find the private key</w:t>
            </w:r>
          </w:p>
        </w:tc>
        <w:tc>
          <w:tcPr>
            <w:tcW w:w="940" w:type="dxa"/>
            <w:tcBorders>
              <w:right w:val="single" w:color="auto" w:sz="4" w:space="0"/>
            </w:tcBorders>
            <w:noWrap w:val="0"/>
            <w:vAlign w:val="center"/>
          </w:tcPr>
          <w:p w14:paraId="6FBFBD49">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B173757">
            <w:pPr>
              <w:widowControl/>
              <w:numPr>
                <w:ilvl w:val="0"/>
                <w:numId w:val="12"/>
              </w:numPr>
              <w:ind w:left="-420" w:leftChars="0" w:firstLine="420" w:firstLineChars="0"/>
              <w:jc w:val="center"/>
              <w:textAlignment w:val="center"/>
              <w:rPr>
                <w:rFonts w:hint="eastAsia"/>
              </w:rPr>
            </w:pPr>
          </w:p>
        </w:tc>
      </w:tr>
      <w:tr w14:paraId="14C1C6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735CCAC1">
            <w:pPr>
              <w:widowControl/>
              <w:numPr>
                <w:ilvl w:val="0"/>
                <w:numId w:val="9"/>
              </w:numPr>
              <w:jc w:val="right"/>
              <w:textAlignment w:val="center"/>
              <w:rPr>
                <w:rFonts w:hint="eastAsia"/>
                <w:lang w:bidi="ar"/>
              </w:rPr>
            </w:pPr>
          </w:p>
        </w:tc>
        <w:tc>
          <w:tcPr>
            <w:tcW w:w="2201" w:type="dxa"/>
            <w:noWrap w:val="0"/>
            <w:vAlign w:val="center"/>
          </w:tcPr>
          <w:p w14:paraId="67C4EA2C">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5D478C39">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Generation of signature format and content correctness verification</w:t>
            </w:r>
          </w:p>
        </w:tc>
        <w:tc>
          <w:tcPr>
            <w:tcW w:w="3162" w:type="dxa"/>
            <w:tcBorders>
              <w:right w:val="single" w:color="auto" w:sz="4" w:space="0"/>
            </w:tcBorders>
            <w:noWrap w:val="0"/>
            <w:vAlign w:val="center"/>
          </w:tcPr>
          <w:p w14:paraId="1DDA8673">
            <w:pPr>
              <w:pStyle w:val="2"/>
              <w:numPr>
                <w:ilvl w:val="0"/>
                <w:numId w:val="114"/>
              </w:numPr>
              <w:ind w:left="425" w:leftChars="0" w:hanging="425" w:firstLineChars="0"/>
              <w:jc w:val="left"/>
              <w:rPr>
                <w:rFonts w:hint="eastAsia" w:ascii="Times New Roman" w:hAnsi="Times New Roman" w:eastAsia="宋体" w:cs="Times New Roman"/>
                <w:color w:val="auto"/>
                <w:sz w:val="24"/>
                <w:szCs w:val="24"/>
                <w:shd w:val="clear" w:color="auto" w:fill="auto"/>
                <w:lang w:val="en-US" w:eastAsia="zh-CN"/>
              </w:rPr>
            </w:pPr>
            <w:r>
              <w:rPr>
                <w:rFonts w:hint="eastAsia" w:ascii="Times New Roman" w:hAnsi="Times New Roman" w:eastAsia="微软雅黑" w:cs="Times New Roman"/>
                <w:color w:val="auto"/>
                <w:spacing w:val="8"/>
                <w:sz w:val="24"/>
                <w:szCs w:val="24"/>
                <w:shd w:val="clear" w:color="auto" w:fill="auto"/>
                <w:lang w:val="en-US" w:eastAsia="zh-CN" w:bidi="ar-SA"/>
              </w:rPr>
              <w:t>Execute the command:. /fil-vote developer generate-github-proof--githubName &lt;GithubName&gt;, where &lt;GithubName&gt; is a valid GitHub user name;</w:t>
            </w:r>
          </w:p>
          <w:p w14:paraId="6F10FD2F">
            <w:pPr>
              <w:pStyle w:val="2"/>
              <w:numPr>
                <w:ilvl w:val="0"/>
                <w:numId w:val="114"/>
              </w:numPr>
              <w:ind w:left="425" w:leftChars="0" w:hanging="425" w:firstLineChars="0"/>
              <w:jc w:val="left"/>
              <w:rPr>
                <w:rFonts w:hint="eastAsia" w:ascii="Times New Roman" w:hAnsi="Times New Roman" w:eastAsia="宋体" w:cs="Times New Roman"/>
                <w:color w:val="auto"/>
                <w:sz w:val="24"/>
                <w:szCs w:val="24"/>
                <w:shd w:val="clear" w:color="auto" w:fill="auto"/>
                <w:lang w:val="en-US" w:eastAsia="zh-CN"/>
              </w:rPr>
            </w:pPr>
            <w:r>
              <w:rPr>
                <w:rFonts w:hint="eastAsia" w:ascii="Times New Roman" w:eastAsia="微软雅黑"/>
                <w:color w:val="000000"/>
                <w:spacing w:val="8"/>
                <w:sz w:val="24"/>
                <w:szCs w:val="24"/>
                <w:highlight w:val="none"/>
                <w:lang w:val="en-US" w:eastAsia="zh-CN" w:bidi="ar"/>
              </w:rPr>
              <w:t>Execute the command:. /fil-vote developer generate-github-proof--githubName &lt;GithubName&gt; --from &lt;WalletAddress&gt;, where &lt;GithubName&gt; is a valid GitHub user name, and &lt;WalletAddress&gt; is an address imported into the wallet list</w:t>
            </w:r>
          </w:p>
          <w:p w14:paraId="30873202">
            <w:pPr>
              <w:pStyle w:val="2"/>
              <w:numPr>
                <w:ilvl w:val="0"/>
                <w:numId w:val="0"/>
              </w:numPr>
              <w:ind w:leftChars="0" w:right="0" w:rightChars="0"/>
              <w:jc w:val="left"/>
              <w:rPr>
                <w:rFonts w:hint="default" w:eastAsia="宋体"/>
                <w:lang w:val="en-US" w:eastAsia="zh-CN"/>
              </w:rPr>
            </w:pPr>
            <w:r>
              <w:rPr>
                <w:rFonts w:hint="eastAsia" w:ascii="Times New Roman" w:eastAsia="微软雅黑"/>
                <w:color w:val="000000"/>
                <w:spacing w:val="8"/>
                <w:sz w:val="24"/>
                <w:szCs w:val="24"/>
                <w:lang w:val="en-US" w:eastAsia="zh-CN" w:bidi="ar"/>
              </w:rPr>
              <w:t>After the verification command is executed, verify that the Signature format and content are correct, and that the githubName is the &lt;GithubName&gt; submitted when the signature was generated; and that the walletAddress is the current default wallet address or the specified address</w:t>
            </w:r>
          </w:p>
        </w:tc>
        <w:tc>
          <w:tcPr>
            <w:tcW w:w="3200" w:type="dxa"/>
            <w:tcBorders>
              <w:right w:val="single" w:color="auto" w:sz="4" w:space="0"/>
            </w:tcBorders>
            <w:noWrap w:val="0"/>
            <w:vAlign w:val="center"/>
          </w:tcPr>
          <w:p w14:paraId="2914CBE6">
            <w:pPr>
              <w:widowControl/>
              <w:ind w:firstLine="0"/>
              <w:jc w:val="left"/>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After executing the command, the Signature returned by the system is in the correct format and content, and the githubName is the &lt;GithubName&gt; submitted when the signature is generated; the walletAddress is the current default wallet address or the specified address</w:t>
            </w:r>
          </w:p>
        </w:tc>
        <w:tc>
          <w:tcPr>
            <w:tcW w:w="940" w:type="dxa"/>
            <w:tcBorders>
              <w:right w:val="single" w:color="auto" w:sz="4" w:space="0"/>
            </w:tcBorders>
            <w:noWrap w:val="0"/>
            <w:vAlign w:val="center"/>
          </w:tcPr>
          <w:p w14:paraId="0B90AE71">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4B8BE5BA">
            <w:pPr>
              <w:widowControl/>
              <w:numPr>
                <w:ilvl w:val="0"/>
                <w:numId w:val="12"/>
              </w:numPr>
              <w:ind w:left="-420" w:leftChars="0" w:firstLine="420" w:firstLineChars="0"/>
              <w:jc w:val="center"/>
              <w:textAlignment w:val="center"/>
              <w:rPr>
                <w:rFonts w:hint="eastAsia"/>
              </w:rPr>
            </w:pPr>
          </w:p>
        </w:tc>
      </w:tr>
      <w:tr w14:paraId="133E49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72D9C7CF">
            <w:pPr>
              <w:widowControl/>
              <w:numPr>
                <w:ilvl w:val="0"/>
                <w:numId w:val="9"/>
              </w:numPr>
              <w:jc w:val="right"/>
              <w:textAlignment w:val="center"/>
              <w:rPr>
                <w:rFonts w:hint="eastAsia"/>
                <w:lang w:bidi="ar"/>
              </w:rPr>
            </w:pPr>
          </w:p>
        </w:tc>
        <w:tc>
          <w:tcPr>
            <w:tcW w:w="2201" w:type="dxa"/>
            <w:noWrap w:val="0"/>
            <w:vAlign w:val="center"/>
          </w:tcPr>
          <w:p w14:paraId="1ACECD38">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5787CC03">
            <w:pPr>
              <w:widowControl/>
              <w:ind w:firstLine="0"/>
              <w:jc w:val="center"/>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Verify signature according to the specified GistId —— --gistId is missing a necessary parameter</w:t>
            </w:r>
          </w:p>
        </w:tc>
        <w:tc>
          <w:tcPr>
            <w:tcW w:w="3162" w:type="dxa"/>
            <w:tcBorders>
              <w:right w:val="single" w:color="auto" w:sz="4" w:space="0"/>
            </w:tcBorders>
            <w:noWrap w:val="0"/>
            <w:vAlign w:val="center"/>
          </w:tcPr>
          <w:p w14:paraId="3074CFC8">
            <w:pPr>
              <w:widowControl/>
              <w:ind w:firstLine="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Execute the command:. /fil-vote developer claim-github-proof</w:t>
            </w:r>
          </w:p>
          <w:p w14:paraId="59F8F49F">
            <w:pPr>
              <w:widowControl/>
              <w:ind w:firstLine="0"/>
              <w:jc w:val="left"/>
              <w:textAlignment w:val="center"/>
              <w:rPr>
                <w:rFonts w:hint="default" w:eastAsia="宋体"/>
                <w:lang w:val="en-US" w:eastAsia="zh-CN" w:bidi="ar"/>
              </w:rPr>
            </w:pPr>
          </w:p>
        </w:tc>
        <w:tc>
          <w:tcPr>
            <w:tcW w:w="3200" w:type="dxa"/>
            <w:tcBorders>
              <w:right w:val="single" w:color="auto" w:sz="4" w:space="0"/>
            </w:tcBorders>
            <w:noWrap w:val="0"/>
            <w:vAlign w:val="center"/>
          </w:tcPr>
          <w:p w14:paraId="196D9DB1">
            <w:pPr>
              <w:widowControl/>
              <w:ind w:firstLine="0"/>
              <w:jc w:val="left"/>
              <w:textAlignment w:val="center"/>
              <w:rPr>
                <w:rFonts w:hint="eastAsia"/>
                <w:highlight w:val="none"/>
                <w:lang w:bidi="ar"/>
              </w:rPr>
            </w:pPr>
            <w:r>
              <w:rPr>
                <w:rFonts w:hint="eastAsia" w:ascii="Times New Roman" w:eastAsia="微软雅黑"/>
                <w:color w:val="000000"/>
                <w:spacing w:val="8"/>
                <w:sz w:val="24"/>
                <w:szCs w:val="24"/>
                <w:highlight w:val="none"/>
                <w:lang w:val="en-US" w:eastAsia="zh-CN" w:bidi="ar"/>
              </w:rPr>
              <w:t>If the necessary parameters are missing, the system returns an error message with command help information</w:t>
            </w:r>
          </w:p>
        </w:tc>
        <w:tc>
          <w:tcPr>
            <w:tcW w:w="940" w:type="dxa"/>
            <w:tcBorders>
              <w:right w:val="single" w:color="auto" w:sz="4" w:space="0"/>
            </w:tcBorders>
            <w:noWrap w:val="0"/>
            <w:vAlign w:val="center"/>
          </w:tcPr>
          <w:p w14:paraId="6AB1A444">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4E84ECB7">
            <w:pPr>
              <w:widowControl/>
              <w:numPr>
                <w:ilvl w:val="0"/>
                <w:numId w:val="12"/>
              </w:numPr>
              <w:ind w:left="-420" w:leftChars="0" w:firstLine="420" w:firstLineChars="0"/>
              <w:jc w:val="center"/>
              <w:textAlignment w:val="center"/>
              <w:rPr>
                <w:rFonts w:hint="eastAsia"/>
              </w:rPr>
            </w:pPr>
          </w:p>
        </w:tc>
      </w:tr>
      <w:tr w14:paraId="0CE7BF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1D6F63D">
            <w:pPr>
              <w:widowControl/>
              <w:numPr>
                <w:ilvl w:val="0"/>
                <w:numId w:val="9"/>
              </w:numPr>
              <w:jc w:val="right"/>
              <w:textAlignment w:val="center"/>
              <w:rPr>
                <w:rFonts w:hint="eastAsia"/>
                <w:lang w:bidi="ar"/>
              </w:rPr>
            </w:pPr>
          </w:p>
        </w:tc>
        <w:tc>
          <w:tcPr>
            <w:tcW w:w="2201" w:type="dxa"/>
            <w:noWrap w:val="0"/>
            <w:vAlign w:val="center"/>
          </w:tcPr>
          <w:p w14:paraId="61162CAB">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66D1A4F6">
            <w:pPr>
              <w:widowControl/>
              <w:ind w:firstLine="0"/>
              <w:jc w:val="center"/>
              <w:textAlignment w:val="center"/>
              <w:rPr>
                <w:rFonts w:hint="eastAsia"/>
                <w:lang w:val="en-US" w:eastAsia="zh-CN" w:bidi="ar"/>
              </w:rPr>
            </w:pPr>
            <w:r>
              <w:rPr>
                <w:rFonts w:hint="eastAsia" w:ascii="Times New Roman" w:eastAsia="微软雅黑"/>
                <w:color w:val="000000"/>
                <w:spacing w:val="8"/>
                <w:sz w:val="24"/>
                <w:szCs w:val="24"/>
                <w:lang w:val="en-US" w:eastAsia="zh-CN" w:bidi="ar"/>
              </w:rPr>
              <w:t>Verify the signature according to the specified GistId —— &lt;GistId&gt; is empty</w:t>
            </w:r>
          </w:p>
        </w:tc>
        <w:tc>
          <w:tcPr>
            <w:tcW w:w="3162" w:type="dxa"/>
            <w:tcBorders>
              <w:right w:val="single" w:color="auto" w:sz="4" w:space="0"/>
            </w:tcBorders>
            <w:noWrap w:val="0"/>
            <w:vAlign w:val="center"/>
          </w:tcPr>
          <w:p w14:paraId="0ACBCEAB">
            <w:pPr>
              <w:widowControl/>
              <w:ind w:firstLine="0"/>
              <w:jc w:val="left"/>
              <w:textAlignment w:val="center"/>
              <w:rPr>
                <w:rFonts w:hint="eastAsia" w:ascii="Times New Roman" w:hAnsi="Times New Roman" w:eastAsia="宋体" w:cs="Times New Roman"/>
                <w:color w:val="auto"/>
                <w:sz w:val="24"/>
                <w:szCs w:val="24"/>
                <w:shd w:val="clear" w:color="auto" w:fill="auto"/>
                <w:lang w:val="en-US" w:eastAsia="zh-CN"/>
              </w:rPr>
            </w:pPr>
            <w:r>
              <w:rPr>
                <w:rFonts w:hint="eastAsia" w:ascii="Times New Roman" w:hAnsi="Times New Roman" w:eastAsia="微软雅黑" w:cs="Times New Roman"/>
                <w:color w:val="auto"/>
                <w:spacing w:val="8"/>
                <w:sz w:val="24"/>
                <w:szCs w:val="24"/>
                <w:shd w:val="clear" w:color="auto" w:fill="auto"/>
                <w:lang w:val="en-US" w:eastAsia="zh-CN" w:bidi="ar-SA"/>
              </w:rPr>
              <w:t>Execute the command:. /fil-vote developer claim-github-proof--gistId</w:t>
            </w:r>
          </w:p>
          <w:p w14:paraId="7F43B7EA">
            <w:pPr>
              <w:widowControl/>
              <w:ind w:firstLine="0"/>
              <w:jc w:val="left"/>
              <w:textAlignment w:val="center"/>
              <w:rPr>
                <w:rFonts w:hint="eastAsia" w:ascii="Times New Roman" w:hAnsi="Times New Roman" w:eastAsia="宋体" w:cs="Times New Roman"/>
                <w:color w:val="auto"/>
                <w:sz w:val="24"/>
                <w:szCs w:val="24"/>
                <w:shd w:val="clear" w:color="auto" w:fill="auto"/>
                <w:lang w:val="en-US" w:eastAsia="zh-CN"/>
              </w:rPr>
            </w:pPr>
          </w:p>
        </w:tc>
        <w:tc>
          <w:tcPr>
            <w:tcW w:w="3200" w:type="dxa"/>
            <w:tcBorders>
              <w:right w:val="single" w:color="auto" w:sz="4" w:space="0"/>
            </w:tcBorders>
            <w:noWrap w:val="0"/>
            <w:vAlign w:val="center"/>
          </w:tcPr>
          <w:p w14:paraId="31CFB880">
            <w:pPr>
              <w:pStyle w:val="2"/>
              <w:numPr>
                <w:ilvl w:val="0"/>
                <w:numId w:val="115"/>
              </w:numPr>
              <w:ind w:left="425" w:leftChars="0" w:hanging="425" w:firstLineChars="0"/>
              <w:rPr>
                <w:rFonts w:hint="eastAsia"/>
                <w:highlight w:val="none"/>
                <w:lang w:val="en-US" w:eastAsia="zh-CN" w:bidi="ar"/>
              </w:rPr>
            </w:pPr>
            <w:r>
              <w:rPr>
                <w:rFonts w:hint="eastAsia" w:ascii="Times New Roman" w:eastAsia="微软雅黑"/>
                <w:color w:val="000000"/>
                <w:spacing w:val="8"/>
                <w:sz w:val="24"/>
                <w:szCs w:val="24"/>
                <w:lang w:val="en-US" w:eastAsia="zh-CN" w:bidi="ar"/>
              </w:rPr>
              <w:t>Error message: The system should return a clear error message, "Error: flag needs an argument: --githubName", indicating that the--githubName parameter is missing a value, and with Usage prompt information to help users understand the correct format of the command;</w:t>
            </w:r>
          </w:p>
          <w:p w14:paraId="5F907EDA">
            <w:pPr>
              <w:pStyle w:val="2"/>
              <w:numPr>
                <w:ilvl w:val="0"/>
                <w:numId w:val="115"/>
              </w:numPr>
              <w:ind w:left="425" w:leftChars="0" w:right="0" w:rightChars="0" w:hanging="425" w:firstLineChars="0"/>
              <w:rPr>
                <w:rFonts w:hint="eastAsia"/>
                <w:color w:val="000000"/>
                <w:spacing w:val="8"/>
                <w:sz w:val="24"/>
                <w:szCs w:val="24"/>
                <w:highlight w:val="none"/>
                <w:lang w:val="en-US" w:eastAsia="zh-CN" w:bidi="ar"/>
              </w:rPr>
            </w:pPr>
            <w:r>
              <w:rPr>
                <w:rFonts w:hint="eastAsia" w:ascii="Times New Roman" w:eastAsia="微软雅黑"/>
                <w:color w:val="000000"/>
                <w:spacing w:val="8"/>
                <w:sz w:val="24"/>
                <w:szCs w:val="24"/>
                <w:lang w:val="en-US" w:eastAsia="zh-CN" w:bidi="ar"/>
              </w:rPr>
              <w:t>The command is not executed: The system does not generate a signature because the parameter value is missing</w:t>
            </w:r>
          </w:p>
        </w:tc>
        <w:tc>
          <w:tcPr>
            <w:tcW w:w="940" w:type="dxa"/>
            <w:tcBorders>
              <w:right w:val="single" w:color="auto" w:sz="4" w:space="0"/>
            </w:tcBorders>
            <w:noWrap w:val="0"/>
            <w:vAlign w:val="center"/>
          </w:tcPr>
          <w:p w14:paraId="603880EF">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1C8E2643">
            <w:pPr>
              <w:widowControl/>
              <w:numPr>
                <w:ilvl w:val="0"/>
                <w:numId w:val="12"/>
              </w:numPr>
              <w:ind w:left="-420" w:leftChars="0" w:firstLine="420" w:firstLineChars="0"/>
              <w:jc w:val="center"/>
              <w:textAlignment w:val="center"/>
              <w:rPr>
                <w:rFonts w:hint="eastAsia"/>
              </w:rPr>
            </w:pPr>
          </w:p>
        </w:tc>
      </w:tr>
      <w:tr w14:paraId="2F24DB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690188C5">
            <w:pPr>
              <w:widowControl/>
              <w:numPr>
                <w:ilvl w:val="0"/>
                <w:numId w:val="9"/>
              </w:numPr>
              <w:jc w:val="right"/>
              <w:textAlignment w:val="center"/>
              <w:rPr>
                <w:rFonts w:hint="eastAsia"/>
                <w:lang w:bidi="ar"/>
              </w:rPr>
            </w:pPr>
          </w:p>
        </w:tc>
        <w:tc>
          <w:tcPr>
            <w:tcW w:w="2201" w:type="dxa"/>
            <w:noWrap w:val="0"/>
            <w:vAlign w:val="center"/>
          </w:tcPr>
          <w:p w14:paraId="07158400">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1D98DB17">
            <w:pPr>
              <w:widowControl/>
              <w:ind w:firstLine="0"/>
              <w:jc w:val="center"/>
              <w:textAlignment w:val="center"/>
              <w:rPr>
                <w:rFonts w:hint="default" w:eastAsia="宋体"/>
                <w:highlight w:val="none"/>
                <w:lang w:val="en-US" w:eastAsia="zh-CN" w:bidi="ar"/>
              </w:rPr>
            </w:pPr>
            <w:r>
              <w:rPr>
                <w:rFonts w:hint="eastAsia" w:ascii="Times New Roman" w:eastAsia="微软雅黑"/>
                <w:color w:val="000000"/>
                <w:spacing w:val="8"/>
                <w:sz w:val="24"/>
                <w:szCs w:val="24"/>
                <w:highlight w:val="none"/>
                <w:lang w:val="en-US" w:eastAsia="zh-CN" w:bidi="ar"/>
              </w:rPr>
              <w:t>Verify the signature according to the specified GistId —— &lt;GistId&gt; is not empty and legal</w:t>
            </w:r>
          </w:p>
        </w:tc>
        <w:tc>
          <w:tcPr>
            <w:tcW w:w="3162" w:type="dxa"/>
            <w:tcBorders>
              <w:right w:val="single" w:color="auto" w:sz="4" w:space="0"/>
            </w:tcBorders>
            <w:noWrap w:val="0"/>
            <w:vAlign w:val="center"/>
          </w:tcPr>
          <w:p w14:paraId="3A108BAC">
            <w:pPr>
              <w:widowControl/>
              <w:ind w:firstLine="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Execute the command:. /fil-vote developer claim-github-proof--gistId</w:t>
            </w:r>
          </w:p>
          <w:p w14:paraId="38FFAA5B">
            <w:pPr>
              <w:widowControl/>
              <w:ind w:firstLine="0"/>
              <w:jc w:val="left"/>
              <w:textAlignment w:val="center"/>
              <w:rPr>
                <w:rFonts w:hint="default" w:eastAsia="宋体"/>
                <w:lang w:val="en-US" w:eastAsia="zh-CN" w:bidi="ar"/>
              </w:rPr>
            </w:pPr>
            <w:r>
              <w:rPr>
                <w:rFonts w:hint="eastAsia" w:ascii="Times New Roman" w:eastAsia="微软雅黑"/>
                <w:color w:val="000000"/>
                <w:spacing w:val="8"/>
                <w:sz w:val="24"/>
                <w:szCs w:val="24"/>
                <w:highlight w:val="none"/>
                <w:lang w:val="en-US" w:eastAsia="zh-CN" w:bidi="ar"/>
              </w:rPr>
              <w:t>&lt;GistId&gt; is not null and legal</w:t>
            </w:r>
          </w:p>
        </w:tc>
        <w:tc>
          <w:tcPr>
            <w:tcW w:w="3200" w:type="dxa"/>
            <w:tcBorders>
              <w:right w:val="single" w:color="auto" w:sz="4" w:space="0"/>
            </w:tcBorders>
            <w:noWrap w:val="0"/>
            <w:vAlign w:val="center"/>
          </w:tcPr>
          <w:p w14:paraId="694A9DA1">
            <w:pPr>
              <w:pStyle w:val="2"/>
              <w:ind w:left="0" w:leftChars="0" w:firstLine="0" w:firstLineChars="0"/>
              <w:rPr>
                <w:rFonts w:hint="eastAsia" w:eastAsia="宋体"/>
                <w:b w:val="0"/>
                <w:bCs w:val="0"/>
                <w:lang w:eastAsia="zh-CN"/>
              </w:rPr>
            </w:pPr>
            <w:r>
              <w:rPr>
                <w:rFonts w:hint="eastAsia" w:ascii="Times New Roman" w:eastAsia="微软雅黑"/>
                <w:b w:val="0"/>
                <w:bCs w:val="0"/>
                <w:color w:val="000000"/>
                <w:spacing w:val="8"/>
                <w:sz w:val="24"/>
                <w:szCs w:val="24"/>
                <w:lang w:val="en-US" w:eastAsia="zh-CN" w:bidi="ar-SA"/>
              </w:rPr>
              <w:t>After the command is executed, the system returns</w:t>
            </w:r>
          </w:p>
          <w:p w14:paraId="653E5020">
            <w:pPr>
              <w:pStyle w:val="2"/>
              <w:ind w:left="0" w:leftChars="0" w:firstLine="0" w:firstLineChars="0"/>
              <w:rPr>
                <w:rFonts w:hint="eastAsia" w:eastAsia="宋体"/>
                <w:b w:val="0"/>
                <w:bCs w:val="0"/>
                <w:lang w:eastAsia="zh-CN"/>
              </w:rPr>
            </w:pPr>
            <w:r>
              <w:rPr>
                <w:rFonts w:hint="eastAsia" w:ascii="Times New Roman" w:eastAsia="微软雅黑"/>
                <w:b w:val="0"/>
                <w:bCs w:val="0"/>
                <w:color w:val="000000"/>
                <w:spacing w:val="8"/>
                <w:sz w:val="24"/>
                <w:szCs w:val="24"/>
                <w:lang w:val="en-US" w:eastAsia="zh-CN" w:bidi="ar-SA"/>
              </w:rPr>
              <w:t>The total cost rate set by the sender</w:t>
            </w:r>
          </w:p>
          <w:p w14:paraId="3995E306">
            <w:pPr>
              <w:pStyle w:val="2"/>
              <w:ind w:left="0" w:leftChars="0" w:firstLine="0" w:firstLineChars="0"/>
              <w:rPr>
                <w:rFonts w:hint="default" w:eastAsia="宋体"/>
                <w:b w:val="0"/>
                <w:bCs w:val="0"/>
                <w:lang w:val="en-US" w:eastAsia="zh-CN"/>
              </w:rPr>
            </w:pPr>
            <w:r>
              <w:rPr>
                <w:rFonts w:hint="eastAsia" w:ascii="Times New Roman" w:eastAsia="微软雅黑"/>
                <w:b w:val="0"/>
                <w:bCs w:val="0"/>
                <w:color w:val="000000"/>
                <w:spacing w:val="8"/>
                <w:sz w:val="24"/>
                <w:szCs w:val="24"/>
                <w:lang w:val="en-US" w:eastAsia="zh-CN" w:bidi="ar-SA"/>
              </w:rPr>
              <w:t>Prompt the user to confirm whether to continue the operation</w:t>
            </w:r>
          </w:p>
        </w:tc>
        <w:tc>
          <w:tcPr>
            <w:tcW w:w="940" w:type="dxa"/>
            <w:tcBorders>
              <w:right w:val="single" w:color="auto" w:sz="4" w:space="0"/>
            </w:tcBorders>
            <w:noWrap w:val="0"/>
            <w:vAlign w:val="center"/>
          </w:tcPr>
          <w:p w14:paraId="1C4A3071">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08B50FF9">
            <w:pPr>
              <w:widowControl/>
              <w:numPr>
                <w:ilvl w:val="0"/>
                <w:numId w:val="12"/>
              </w:numPr>
              <w:ind w:left="-420" w:leftChars="0" w:firstLine="420" w:firstLineChars="0"/>
              <w:jc w:val="center"/>
              <w:textAlignment w:val="center"/>
              <w:rPr>
                <w:rFonts w:hint="eastAsia"/>
              </w:rPr>
            </w:pPr>
          </w:p>
        </w:tc>
      </w:tr>
      <w:tr w14:paraId="4D4CDD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4CD53F8E">
            <w:pPr>
              <w:widowControl/>
              <w:numPr>
                <w:ilvl w:val="0"/>
                <w:numId w:val="9"/>
              </w:numPr>
              <w:jc w:val="right"/>
              <w:textAlignment w:val="center"/>
              <w:rPr>
                <w:rFonts w:hint="eastAsia"/>
                <w:lang w:bidi="ar"/>
              </w:rPr>
            </w:pPr>
          </w:p>
        </w:tc>
        <w:tc>
          <w:tcPr>
            <w:tcW w:w="2201" w:type="dxa"/>
            <w:noWrap w:val="0"/>
            <w:vAlign w:val="center"/>
          </w:tcPr>
          <w:p w14:paraId="54320DB3">
            <w:pPr>
              <w:widowControl/>
              <w:ind w:firstLine="0" w:firstLineChars="0"/>
              <w:jc w:val="center"/>
              <w:textAlignment w:val="center"/>
              <w:rPr>
                <w:rFonts w:hint="eastAsia" w:eastAsia="宋体"/>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17A58747">
            <w:pPr>
              <w:widowControl/>
              <w:ind w:firstLine="0"/>
              <w:jc w:val="center"/>
              <w:textAlignment w:val="center"/>
              <w:rPr>
                <w:rFonts w:hint="eastAsia"/>
                <w:lang w:val="en-US" w:eastAsia="zh-CN" w:bidi="ar"/>
              </w:rPr>
            </w:pPr>
            <w:r>
              <w:rPr>
                <w:rFonts w:hint="eastAsia" w:ascii="Times New Roman" w:eastAsia="微软雅黑"/>
                <w:color w:val="000000"/>
                <w:spacing w:val="8"/>
                <w:sz w:val="24"/>
                <w:szCs w:val="24"/>
                <w:lang w:val="en-US" w:eastAsia="zh-CN" w:bidi="ar"/>
              </w:rPr>
              <w:t>The signature is verified according to the specified GistId —— &lt;GistId&gt; is not empty and illegal</w:t>
            </w:r>
          </w:p>
        </w:tc>
        <w:tc>
          <w:tcPr>
            <w:tcW w:w="3162" w:type="dxa"/>
            <w:tcBorders>
              <w:right w:val="single" w:color="auto" w:sz="4" w:space="0"/>
            </w:tcBorders>
            <w:noWrap w:val="0"/>
            <w:vAlign w:val="center"/>
          </w:tcPr>
          <w:p w14:paraId="289EF296">
            <w:pPr>
              <w:widowControl/>
              <w:ind w:firstLine="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Execute the command:. /fil-vote developer claim-github-proof--gistId</w:t>
            </w:r>
          </w:p>
          <w:p w14:paraId="0830F835">
            <w:pPr>
              <w:widowControl/>
              <w:ind w:firstLine="0" w:firstLineChars="0"/>
              <w:jc w:val="left"/>
              <w:textAlignment w:val="center"/>
              <w:rPr>
                <w:rFonts w:hint="default" w:eastAsia="宋体"/>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&lt;GistId&gt; is not null and illegal</w:t>
            </w:r>
          </w:p>
        </w:tc>
        <w:tc>
          <w:tcPr>
            <w:tcW w:w="3200" w:type="dxa"/>
            <w:tcBorders>
              <w:right w:val="single" w:color="auto" w:sz="4" w:space="0"/>
            </w:tcBorders>
            <w:noWrap w:val="0"/>
            <w:vAlign w:val="center"/>
          </w:tcPr>
          <w:p w14:paraId="2CE3C7F2">
            <w:pPr>
              <w:pStyle w:val="2"/>
              <w:ind w:left="0" w:leftChars="0" w:firstLine="0" w:firstLineChars="0"/>
              <w:rPr>
                <w:rFonts w:hint="eastAsia" w:eastAsia="宋体"/>
                <w:b w:val="0"/>
                <w:bCs w:val="0"/>
                <w:lang w:eastAsia="zh-CN"/>
              </w:rPr>
            </w:pPr>
            <w:r>
              <w:rPr>
                <w:rFonts w:hint="eastAsia" w:ascii="Times New Roman" w:eastAsia="微软雅黑"/>
                <w:b w:val="0"/>
                <w:bCs w:val="0"/>
                <w:color w:val="000000"/>
                <w:spacing w:val="8"/>
                <w:sz w:val="24"/>
                <w:szCs w:val="24"/>
                <w:lang w:val="en-US" w:eastAsia="zh-CN" w:bidi="ar-SA"/>
              </w:rPr>
              <w:t>After the command is executed, the system returns</w:t>
            </w:r>
          </w:p>
          <w:p w14:paraId="77533666">
            <w:pPr>
              <w:pStyle w:val="2"/>
              <w:ind w:left="0" w:leftChars="0" w:firstLine="0" w:firstLineChars="0"/>
              <w:rPr>
                <w:rFonts w:hint="eastAsia" w:eastAsia="宋体"/>
                <w:b w:val="0"/>
                <w:bCs w:val="0"/>
                <w:lang w:eastAsia="zh-CN"/>
              </w:rPr>
            </w:pPr>
            <w:r>
              <w:rPr>
                <w:rFonts w:hint="eastAsia" w:ascii="Times New Roman" w:eastAsia="微软雅黑"/>
                <w:b w:val="0"/>
                <w:bCs w:val="0"/>
                <w:color w:val="000000"/>
                <w:spacing w:val="8"/>
                <w:sz w:val="24"/>
                <w:szCs w:val="24"/>
                <w:lang w:val="en-US" w:eastAsia="zh-CN" w:bidi="ar-SA"/>
              </w:rPr>
              <w:t>The total cost rate set by the sender</w:t>
            </w:r>
          </w:p>
          <w:p w14:paraId="56EE69D3">
            <w:pPr>
              <w:pStyle w:val="2"/>
              <w:ind w:left="0" w:leftChars="0" w:firstLine="0" w:firstLineChars="0"/>
              <w:rPr>
                <w:rFonts w:hint="eastAsia"/>
                <w:b/>
                <w:bCs/>
              </w:rPr>
            </w:pPr>
            <w:r>
              <w:rPr>
                <w:rFonts w:hint="eastAsia" w:ascii="Times New Roman" w:eastAsia="微软雅黑"/>
                <w:b w:val="0"/>
                <w:bCs w:val="0"/>
                <w:color w:val="000000"/>
                <w:spacing w:val="8"/>
                <w:sz w:val="24"/>
                <w:szCs w:val="24"/>
                <w:lang w:val="en-US" w:eastAsia="zh-CN" w:bidi="ar-SA"/>
              </w:rPr>
              <w:t>Prompt the user to confirm whether to continue the operation</w:t>
            </w:r>
          </w:p>
        </w:tc>
        <w:tc>
          <w:tcPr>
            <w:tcW w:w="940" w:type="dxa"/>
            <w:tcBorders>
              <w:right w:val="single" w:color="auto" w:sz="4" w:space="0"/>
            </w:tcBorders>
            <w:noWrap w:val="0"/>
            <w:vAlign w:val="center"/>
          </w:tcPr>
          <w:p w14:paraId="32BC9D8D">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F95980F">
            <w:pPr>
              <w:widowControl/>
              <w:numPr>
                <w:ilvl w:val="0"/>
                <w:numId w:val="12"/>
              </w:numPr>
              <w:ind w:left="-420" w:leftChars="0" w:firstLine="420" w:firstLineChars="0"/>
              <w:jc w:val="center"/>
              <w:textAlignment w:val="center"/>
              <w:rPr>
                <w:rFonts w:hint="eastAsia"/>
              </w:rPr>
            </w:pPr>
          </w:p>
        </w:tc>
      </w:tr>
      <w:tr w14:paraId="33CDA8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09B3F8A2">
            <w:pPr>
              <w:widowControl/>
              <w:numPr>
                <w:ilvl w:val="0"/>
                <w:numId w:val="9"/>
              </w:numPr>
              <w:jc w:val="right"/>
              <w:textAlignment w:val="center"/>
              <w:rPr>
                <w:rFonts w:hint="eastAsia"/>
                <w:lang w:bidi="ar"/>
              </w:rPr>
            </w:pPr>
          </w:p>
        </w:tc>
        <w:tc>
          <w:tcPr>
            <w:tcW w:w="2201" w:type="dxa"/>
            <w:noWrap w:val="0"/>
            <w:vAlign w:val="center"/>
          </w:tcPr>
          <w:p w14:paraId="7FAA8EA7">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7B211B6F">
            <w:pPr>
              <w:widowControl/>
              <w:ind w:firstLine="0" w:firstLineChars="0"/>
              <w:jc w:val="center"/>
              <w:textAlignment w:val="center"/>
              <w:rPr>
                <w:rFonts w:hint="eastAsia"/>
                <w:highlight w:val="none"/>
                <w:lang w:val="en-US" w:eastAsia="zh-CN" w:bidi="ar"/>
              </w:rPr>
            </w:pPr>
            <w:r>
              <w:rPr>
                <w:rFonts w:hint="eastAsia" w:ascii="Times New Roman" w:eastAsia="微软雅黑"/>
                <w:color w:val="000000"/>
                <w:spacing w:val="8"/>
                <w:sz w:val="24"/>
                <w:szCs w:val="24"/>
                <w:highlight w:val="none"/>
                <w:lang w:val="en-US" w:eastAsia="zh-CN" w:bidi="ar"/>
              </w:rPr>
              <w:t>--from is missing from non-essential parameters</w:t>
            </w:r>
          </w:p>
        </w:tc>
        <w:tc>
          <w:tcPr>
            <w:tcW w:w="3162" w:type="dxa"/>
            <w:tcBorders>
              <w:right w:val="single" w:color="auto" w:sz="4" w:space="0"/>
            </w:tcBorders>
            <w:noWrap w:val="0"/>
            <w:vAlign w:val="center"/>
          </w:tcPr>
          <w:p w14:paraId="31424BAB">
            <w:pPr>
              <w:widowControl/>
              <w:ind w:firstLine="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Execute the command:. /fil-vote developer claim-github-proof--gistId</w:t>
            </w:r>
          </w:p>
          <w:p w14:paraId="7291413F">
            <w:pPr>
              <w:pStyle w:val="2"/>
              <w:ind w:left="0" w:leftChars="0" w:right="0" w:rightChars="0" w:firstLine="0" w:firstLineChars="0"/>
              <w:jc w:val="left"/>
              <w:rPr>
                <w:rFonts w:hint="default" w:ascii="Times New Roman" w:hAnsi="Times New Roman" w:eastAsia="宋体" w:cs="Times New Roman"/>
                <w:color w:val="auto"/>
                <w:sz w:val="24"/>
                <w:szCs w:val="24"/>
                <w:shd w:val="clear" w:color="auto" w:fill="auto"/>
                <w:lang w:val="en-US" w:eastAsia="zh-CN"/>
              </w:rPr>
            </w:pPr>
            <w:r>
              <w:rPr>
                <w:rFonts w:hint="eastAsia" w:ascii="Times New Roman" w:eastAsia="微软雅黑"/>
                <w:color w:val="000000"/>
                <w:spacing w:val="8"/>
                <w:sz w:val="24"/>
                <w:szCs w:val="24"/>
                <w:highlight w:val="none"/>
                <w:lang w:val="en-US" w:eastAsia="zh-CN" w:bidi="ar"/>
              </w:rPr>
              <w:t>&lt;GistId&gt; is not null and legal</w:t>
            </w:r>
          </w:p>
        </w:tc>
        <w:tc>
          <w:tcPr>
            <w:tcW w:w="3200" w:type="dxa"/>
            <w:tcBorders>
              <w:right w:val="single" w:color="auto" w:sz="4" w:space="0"/>
            </w:tcBorders>
            <w:noWrap w:val="0"/>
            <w:vAlign w:val="center"/>
          </w:tcPr>
          <w:p w14:paraId="2540E339">
            <w:pPr>
              <w:pStyle w:val="2"/>
              <w:ind w:left="0" w:leftChars="0" w:firstLine="0" w:firstLineChars="0"/>
              <w:rPr>
                <w:rFonts w:hint="eastAsia" w:eastAsia="宋体"/>
                <w:b w:val="0"/>
                <w:bCs w:val="0"/>
                <w:lang w:eastAsia="zh-CN"/>
              </w:rPr>
            </w:pPr>
            <w:r>
              <w:rPr>
                <w:rFonts w:hint="eastAsia" w:ascii="Times New Roman" w:eastAsia="微软雅黑"/>
                <w:b w:val="0"/>
                <w:bCs w:val="0"/>
                <w:color w:val="000000"/>
                <w:spacing w:val="8"/>
                <w:sz w:val="24"/>
                <w:szCs w:val="24"/>
                <w:lang w:val="en-US" w:eastAsia="zh-CN" w:bidi="ar-SA"/>
              </w:rPr>
              <w:t>After the command is executed, the system returns</w:t>
            </w:r>
          </w:p>
          <w:p w14:paraId="6CE89346">
            <w:pPr>
              <w:pStyle w:val="2"/>
              <w:ind w:left="0" w:leftChars="0" w:firstLine="0" w:firstLineChars="0"/>
              <w:rPr>
                <w:rFonts w:hint="eastAsia" w:eastAsia="宋体"/>
                <w:b w:val="0"/>
                <w:bCs w:val="0"/>
                <w:lang w:eastAsia="zh-CN"/>
              </w:rPr>
            </w:pPr>
            <w:r>
              <w:rPr>
                <w:rFonts w:hint="eastAsia" w:ascii="Times New Roman" w:eastAsia="微软雅黑"/>
                <w:b w:val="0"/>
                <w:bCs w:val="0"/>
                <w:color w:val="000000"/>
                <w:spacing w:val="8"/>
                <w:sz w:val="24"/>
                <w:szCs w:val="24"/>
                <w:lang w:val="en-US" w:eastAsia="zh-CN" w:bidi="ar-SA"/>
              </w:rPr>
              <w:t>The total cost rate set by the sender</w:t>
            </w:r>
          </w:p>
          <w:p w14:paraId="474AA6EE">
            <w:pPr>
              <w:pStyle w:val="2"/>
              <w:ind w:left="0" w:leftChars="0" w:firstLine="0" w:firstLineChars="0"/>
              <w:rPr>
                <w:rFonts w:hint="eastAsia"/>
                <w:b/>
                <w:bCs/>
              </w:rPr>
            </w:pPr>
            <w:r>
              <w:rPr>
                <w:rFonts w:hint="eastAsia" w:ascii="Times New Roman" w:eastAsia="微软雅黑"/>
                <w:b w:val="0"/>
                <w:bCs w:val="0"/>
                <w:color w:val="000000"/>
                <w:spacing w:val="8"/>
                <w:sz w:val="24"/>
                <w:szCs w:val="24"/>
                <w:lang w:val="en-US" w:eastAsia="zh-CN" w:bidi="ar-SA"/>
              </w:rPr>
              <w:t>As well as a prompt message to prompt the user to confirm whether to continue the operation</w:t>
            </w:r>
          </w:p>
        </w:tc>
        <w:tc>
          <w:tcPr>
            <w:tcW w:w="940" w:type="dxa"/>
            <w:tcBorders>
              <w:right w:val="single" w:color="auto" w:sz="4" w:space="0"/>
            </w:tcBorders>
            <w:noWrap w:val="0"/>
            <w:vAlign w:val="center"/>
          </w:tcPr>
          <w:p w14:paraId="2A681A32">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86B5880">
            <w:pPr>
              <w:widowControl/>
              <w:numPr>
                <w:ilvl w:val="0"/>
                <w:numId w:val="12"/>
              </w:numPr>
              <w:ind w:left="-420" w:leftChars="0" w:firstLine="420" w:firstLineChars="0"/>
              <w:jc w:val="center"/>
              <w:textAlignment w:val="center"/>
              <w:rPr>
                <w:rFonts w:hint="eastAsia"/>
              </w:rPr>
            </w:pPr>
          </w:p>
        </w:tc>
      </w:tr>
      <w:tr w14:paraId="4B63BE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5E87DCD8">
            <w:pPr>
              <w:widowControl/>
              <w:numPr>
                <w:ilvl w:val="0"/>
                <w:numId w:val="9"/>
              </w:numPr>
              <w:jc w:val="right"/>
              <w:textAlignment w:val="center"/>
              <w:rPr>
                <w:rFonts w:hint="eastAsia"/>
                <w:lang w:bidi="ar"/>
              </w:rPr>
            </w:pPr>
          </w:p>
        </w:tc>
        <w:tc>
          <w:tcPr>
            <w:tcW w:w="2201" w:type="dxa"/>
            <w:noWrap w:val="0"/>
            <w:vAlign w:val="center"/>
          </w:tcPr>
          <w:p w14:paraId="5FC50E7E">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165B3025">
            <w:pPr>
              <w:widowControl/>
              <w:ind w:firstLine="0" w:firstLineChars="0"/>
              <w:jc w:val="center"/>
              <w:textAlignment w:val="center"/>
              <w:rPr>
                <w:rFonts w:hint="eastAsia"/>
                <w:lang w:val="en-US" w:eastAsia="zh-CN" w:bidi="ar"/>
              </w:rPr>
            </w:pPr>
            <w:r>
              <w:rPr>
                <w:rFonts w:hint="eastAsia" w:ascii="Times New Roman" w:eastAsia="微软雅黑"/>
                <w:color w:val="000000"/>
                <w:spacing w:val="8"/>
                <w:sz w:val="24"/>
                <w:szCs w:val="24"/>
                <w:lang w:val="en-US" w:eastAsia="zh-CN" w:bidi="ar"/>
              </w:rPr>
              <w:t>--From parameter specifies missing &lt;WalletAddress&gt; value</w:t>
            </w:r>
          </w:p>
        </w:tc>
        <w:tc>
          <w:tcPr>
            <w:tcW w:w="3162" w:type="dxa"/>
            <w:tcBorders>
              <w:right w:val="single" w:color="auto" w:sz="4" w:space="0"/>
            </w:tcBorders>
            <w:noWrap w:val="0"/>
            <w:vAlign w:val="center"/>
          </w:tcPr>
          <w:p w14:paraId="043FB116">
            <w:pPr>
              <w:widowControl/>
              <w:ind w:firstLine="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Execute the command:. /fil-vote developer claim-github-proof--gistId</w:t>
            </w:r>
          </w:p>
          <w:p w14:paraId="7667E326">
            <w:pPr>
              <w:widowControl/>
              <w:ind w:firstLine="0" w:firstLineChars="0"/>
              <w:jc w:val="left"/>
              <w:textAlignment w:val="center"/>
              <w:rPr>
                <w:rFonts w:hint="eastAsia" w:ascii="Times New Roman" w:hAnsi="Times New Roman" w:cs="Times New Roman"/>
                <w:sz w:val="24"/>
                <w:szCs w:val="24"/>
                <w:lang w:val="en-US" w:eastAsia="zh-CN" w:bidi="ar"/>
              </w:rPr>
            </w:pPr>
            <w:r>
              <w:rPr>
                <w:rFonts w:hint="eastAsia" w:ascii="Times New Roman" w:hAnsi="Times New Roman" w:eastAsia="微软雅黑" w:cs="Times New Roman"/>
                <w:color w:val="000000"/>
                <w:spacing w:val="8"/>
                <w:sz w:val="24"/>
                <w:szCs w:val="24"/>
                <w:lang w:val="en-US" w:eastAsia="zh-CN" w:bidi="ar"/>
              </w:rPr>
              <w:t>&lt;GistId&gt; --from，</w:t>
            </w:r>
          </w:p>
          <w:p w14:paraId="34474769">
            <w:pPr>
              <w:pStyle w:val="2"/>
              <w:ind w:left="0" w:leftChars="0" w:firstLine="0" w:firstLineChars="0"/>
              <w:jc w:val="left"/>
              <w:rPr>
                <w:rFonts w:hint="eastAsia" w:eastAsia="宋体"/>
                <w:lang w:val="en-US" w:eastAsia="zh-CN"/>
              </w:rPr>
            </w:pPr>
            <w:r>
              <w:rPr>
                <w:rFonts w:hint="eastAsia" w:ascii="Times New Roman" w:eastAsia="微软雅黑"/>
                <w:color w:val="000000"/>
                <w:spacing w:val="8"/>
                <w:sz w:val="24"/>
                <w:szCs w:val="24"/>
                <w:lang w:val="en-US" w:eastAsia="zh-CN" w:bidi="ar"/>
              </w:rPr>
              <w:t>Verify that the system correctly returns an error message indicating that the user is missing the value of the--from parameter: "Error: flag needs an argument: --from", along with a Usage message to help the user understand the correct format of the command</w:t>
            </w:r>
          </w:p>
        </w:tc>
        <w:tc>
          <w:tcPr>
            <w:tcW w:w="3200" w:type="dxa"/>
            <w:tcBorders>
              <w:right w:val="single" w:color="auto" w:sz="4" w:space="0"/>
            </w:tcBorders>
            <w:noWrap w:val="0"/>
            <w:vAlign w:val="center"/>
          </w:tcPr>
          <w:p w14:paraId="5D6FFB6B">
            <w:pPr>
              <w:pStyle w:val="2"/>
              <w:numPr>
                <w:ilvl w:val="0"/>
                <w:numId w:val="116"/>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Error message: The system should return a clear error message indicating that the--from parameter is missing a value, along with a Usage hint to help users understand the correct format of the command;</w:t>
            </w:r>
          </w:p>
          <w:p w14:paraId="7B1D8A4E">
            <w:pPr>
              <w:pStyle w:val="2"/>
              <w:numPr>
                <w:ilvl w:val="0"/>
                <w:numId w:val="116"/>
              </w:numPr>
              <w:ind w:left="425" w:leftChars="0" w:right="0" w:rightChars="0" w:hanging="425" w:firstLineChars="0"/>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The command is not executed: The system does not generate a signature because the parameter value is missing</w:t>
            </w:r>
          </w:p>
        </w:tc>
        <w:tc>
          <w:tcPr>
            <w:tcW w:w="940" w:type="dxa"/>
            <w:tcBorders>
              <w:right w:val="single" w:color="auto" w:sz="4" w:space="0"/>
            </w:tcBorders>
            <w:noWrap w:val="0"/>
            <w:vAlign w:val="center"/>
          </w:tcPr>
          <w:p w14:paraId="48CE77F4">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871BFF6">
            <w:pPr>
              <w:widowControl/>
              <w:numPr>
                <w:ilvl w:val="0"/>
                <w:numId w:val="12"/>
              </w:numPr>
              <w:ind w:left="-420" w:leftChars="0" w:firstLine="420" w:firstLineChars="0"/>
              <w:jc w:val="center"/>
              <w:textAlignment w:val="center"/>
              <w:rPr>
                <w:rFonts w:hint="eastAsia"/>
              </w:rPr>
            </w:pPr>
          </w:p>
        </w:tc>
      </w:tr>
      <w:tr w14:paraId="643B20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0B58E178">
            <w:pPr>
              <w:widowControl/>
              <w:numPr>
                <w:ilvl w:val="0"/>
                <w:numId w:val="9"/>
              </w:numPr>
              <w:jc w:val="right"/>
              <w:textAlignment w:val="center"/>
              <w:rPr>
                <w:rFonts w:hint="eastAsia"/>
                <w:lang w:bidi="ar"/>
              </w:rPr>
            </w:pPr>
          </w:p>
        </w:tc>
        <w:tc>
          <w:tcPr>
            <w:tcW w:w="2201" w:type="dxa"/>
            <w:noWrap w:val="0"/>
            <w:vAlign w:val="center"/>
          </w:tcPr>
          <w:p w14:paraId="7E2D4BAD">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072FD7F7">
            <w:pPr>
              <w:widowControl/>
              <w:ind w:firstLine="0" w:firstLineChars="0"/>
              <w:jc w:val="center"/>
              <w:textAlignment w:val="center"/>
              <w:rPr>
                <w:rFonts w:hint="eastAsia"/>
                <w:highlight w:val="none"/>
                <w:lang w:val="en-US" w:eastAsia="zh-CN" w:bidi="ar"/>
              </w:rPr>
            </w:pPr>
            <w:r>
              <w:rPr>
                <w:rFonts w:hint="eastAsia" w:ascii="Times New Roman" w:eastAsia="微软雅黑"/>
                <w:color w:val="000000"/>
                <w:spacing w:val="8"/>
                <w:sz w:val="24"/>
                <w:szCs w:val="24"/>
                <w:highlight w:val="none"/>
                <w:lang w:val="en-US" w:eastAsia="zh-CN" w:bidi="ar"/>
              </w:rPr>
              <w:t>The specified &lt;WalletAddress&gt; address is the wallet address imported into the wallet list</w:t>
            </w:r>
          </w:p>
        </w:tc>
        <w:tc>
          <w:tcPr>
            <w:tcW w:w="3162" w:type="dxa"/>
            <w:tcBorders>
              <w:right w:val="single" w:color="auto" w:sz="4" w:space="0"/>
            </w:tcBorders>
            <w:noWrap w:val="0"/>
            <w:vAlign w:val="center"/>
          </w:tcPr>
          <w:p w14:paraId="41297AA2">
            <w:pPr>
              <w:widowControl/>
              <w:ind w:firstLine="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Execute the command:. /fil-vote developer claim-github-proof--gistId</w:t>
            </w:r>
          </w:p>
          <w:p w14:paraId="48FE92C5">
            <w:pPr>
              <w:widowControl/>
              <w:ind w:firstLine="0" w:firstLineChars="0"/>
              <w:jc w:val="left"/>
              <w:textAlignment w:val="center"/>
              <w:rPr>
                <w:rFonts w:hint="default" w:eastAsia="宋体"/>
                <w:color w:val="000000"/>
                <w:spacing w:val="8"/>
                <w:sz w:val="24"/>
                <w:szCs w:val="24"/>
                <w:lang w:val="en-US" w:eastAsia="zh-CN" w:bidi="ar"/>
              </w:rPr>
            </w:pPr>
            <w:r>
              <w:rPr>
                <w:rFonts w:hint="eastAsia" w:ascii="Times New Roman" w:eastAsia="微软雅黑"/>
                <w:color w:val="000000"/>
                <w:spacing w:val="8"/>
                <w:sz w:val="24"/>
                <w:szCs w:val="24"/>
                <w:highlight w:val="none"/>
                <w:lang w:val="en-US" w:eastAsia="zh-CN" w:bidi="ar"/>
              </w:rPr>
              <w:t>&lt;GistId&gt;--from &lt;WalletAddress&gt;, and the specified &lt;WalletAddress&gt; address is an imported wallet address in the wallet list</w:t>
            </w:r>
          </w:p>
        </w:tc>
        <w:tc>
          <w:tcPr>
            <w:tcW w:w="3200" w:type="dxa"/>
            <w:tcBorders>
              <w:right w:val="single" w:color="auto" w:sz="4" w:space="0"/>
            </w:tcBorders>
            <w:noWrap w:val="0"/>
            <w:vAlign w:val="center"/>
          </w:tcPr>
          <w:p w14:paraId="13DED47D">
            <w:pPr>
              <w:pStyle w:val="2"/>
              <w:ind w:left="0" w:leftChars="0" w:firstLine="0" w:firstLineChars="0"/>
              <w:rPr>
                <w:rFonts w:hint="eastAsia" w:eastAsia="宋体"/>
                <w:b w:val="0"/>
                <w:bCs w:val="0"/>
                <w:lang w:eastAsia="zh-CN"/>
              </w:rPr>
            </w:pPr>
            <w:r>
              <w:rPr>
                <w:rFonts w:hint="eastAsia" w:ascii="Times New Roman" w:eastAsia="微软雅黑"/>
                <w:b w:val="0"/>
                <w:bCs w:val="0"/>
                <w:color w:val="000000"/>
                <w:spacing w:val="8"/>
                <w:sz w:val="24"/>
                <w:szCs w:val="24"/>
                <w:lang w:val="en-US" w:eastAsia="zh-CN" w:bidi="ar-SA"/>
              </w:rPr>
              <w:t>After the command is executed, the system returns</w:t>
            </w:r>
          </w:p>
          <w:p w14:paraId="7161A5BE">
            <w:pPr>
              <w:pStyle w:val="2"/>
              <w:ind w:left="0" w:leftChars="0" w:firstLine="0" w:firstLineChars="0"/>
              <w:rPr>
                <w:rFonts w:hint="eastAsia"/>
                <w:b/>
                <w:bCs/>
                <w:color w:val="000000"/>
                <w:spacing w:val="8"/>
                <w:sz w:val="24"/>
                <w:szCs w:val="24"/>
                <w:lang w:val="en-US" w:eastAsia="zh-CN" w:bidi="ar-SA"/>
              </w:rPr>
            </w:pPr>
            <w:r>
              <w:rPr>
                <w:rFonts w:hint="eastAsia" w:ascii="Times New Roman" w:eastAsia="微软雅黑"/>
                <w:b w:val="0"/>
                <w:bCs w:val="0"/>
                <w:color w:val="000000"/>
                <w:spacing w:val="8"/>
                <w:sz w:val="24"/>
                <w:szCs w:val="24"/>
                <w:lang w:val="en-US" w:eastAsia="zh-CN" w:bidi="ar-SA"/>
              </w:rPr>
              <w:t>The sender sets the total cost rate and prompts the user to confirm whether to continue the operation</w:t>
            </w:r>
          </w:p>
        </w:tc>
        <w:tc>
          <w:tcPr>
            <w:tcW w:w="940" w:type="dxa"/>
            <w:tcBorders>
              <w:right w:val="single" w:color="auto" w:sz="4" w:space="0"/>
            </w:tcBorders>
            <w:noWrap w:val="0"/>
            <w:vAlign w:val="center"/>
          </w:tcPr>
          <w:p w14:paraId="3AE84A07">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333F70F9">
            <w:pPr>
              <w:widowControl/>
              <w:numPr>
                <w:ilvl w:val="0"/>
                <w:numId w:val="12"/>
              </w:numPr>
              <w:ind w:left="-420" w:leftChars="0" w:firstLine="420" w:firstLineChars="0"/>
              <w:jc w:val="center"/>
              <w:textAlignment w:val="center"/>
              <w:rPr>
                <w:rFonts w:hint="eastAsia"/>
              </w:rPr>
            </w:pPr>
          </w:p>
        </w:tc>
      </w:tr>
      <w:tr w14:paraId="76B4AB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09F4908A">
            <w:pPr>
              <w:widowControl/>
              <w:numPr>
                <w:ilvl w:val="0"/>
                <w:numId w:val="9"/>
              </w:numPr>
              <w:jc w:val="right"/>
              <w:textAlignment w:val="center"/>
              <w:rPr>
                <w:rFonts w:hint="eastAsia"/>
                <w:lang w:bidi="ar"/>
              </w:rPr>
            </w:pPr>
          </w:p>
        </w:tc>
        <w:tc>
          <w:tcPr>
            <w:tcW w:w="2201" w:type="dxa"/>
            <w:noWrap w:val="0"/>
            <w:vAlign w:val="center"/>
          </w:tcPr>
          <w:p w14:paraId="54760940">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0319FF87">
            <w:pPr>
              <w:widowControl/>
              <w:ind w:firstLine="0" w:firstLineChars="0"/>
              <w:jc w:val="center"/>
              <w:textAlignment w:val="center"/>
              <w:rPr>
                <w:rFonts w:hint="eastAsia"/>
                <w:lang w:val="en-US" w:eastAsia="zh-CN" w:bidi="ar"/>
              </w:rPr>
            </w:pPr>
            <w:r>
              <w:rPr>
                <w:rFonts w:hint="eastAsia" w:ascii="Times New Roman" w:eastAsia="微软雅黑"/>
                <w:color w:val="000000"/>
                <w:spacing w:val="8"/>
                <w:sz w:val="24"/>
                <w:szCs w:val="24"/>
                <w:highlight w:val="none"/>
                <w:lang w:val="en-US" w:eastAsia="zh-CN" w:bidi="ar"/>
              </w:rPr>
              <w:t>The specified &lt;WalletAddress&gt; address is invalid</w:t>
            </w:r>
          </w:p>
        </w:tc>
        <w:tc>
          <w:tcPr>
            <w:tcW w:w="3162" w:type="dxa"/>
            <w:tcBorders>
              <w:right w:val="single" w:color="auto" w:sz="4" w:space="0"/>
            </w:tcBorders>
            <w:noWrap w:val="0"/>
            <w:vAlign w:val="center"/>
          </w:tcPr>
          <w:p w14:paraId="3E989EF5">
            <w:pPr>
              <w:widowControl/>
              <w:ind w:firstLine="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Execute the command:. /fil-vote developer claim-github-proof--gistId</w:t>
            </w:r>
          </w:p>
          <w:p w14:paraId="4B40DE36">
            <w:pPr>
              <w:pStyle w:val="2"/>
              <w:numPr>
                <w:ilvl w:val="0"/>
                <w:numId w:val="0"/>
              </w:numPr>
              <w:ind w:left="0" w:leftChars="0" w:right="0" w:rightChars="0" w:firstLine="0" w:firstLineChars="0"/>
              <w:jc w:val="left"/>
              <w:rPr>
                <w:rFonts w:hint="eastAsia" w:ascii="Times New Roman" w:hAnsi="Times New Roman" w:eastAsia="宋体" w:cs="Times New Roman"/>
                <w:color w:val="auto"/>
                <w:sz w:val="24"/>
                <w:szCs w:val="24"/>
                <w:shd w:val="clear" w:color="auto" w:fill="auto"/>
                <w:lang w:val="en-US" w:eastAsia="zh-CN"/>
              </w:rPr>
            </w:pPr>
            <w:r>
              <w:rPr>
                <w:rFonts w:hint="eastAsia" w:ascii="Times New Roman" w:eastAsia="微软雅黑"/>
                <w:color w:val="000000"/>
                <w:spacing w:val="8"/>
                <w:sz w:val="24"/>
                <w:szCs w:val="24"/>
                <w:highlight w:val="none"/>
                <w:lang w:val="en-US" w:eastAsia="zh-CN" w:bidi="ar"/>
              </w:rPr>
              <w:t>&lt;GistId&gt;--From &lt;WalletAddress&gt;, and the specified &lt;WalletAddress&gt; address format is incorrect, does not conform to the address specification (address length does not conform, contains illegal characters), the system should correctly return an error message</w:t>
            </w:r>
          </w:p>
        </w:tc>
        <w:tc>
          <w:tcPr>
            <w:tcW w:w="3200" w:type="dxa"/>
            <w:tcBorders>
              <w:right w:val="single" w:color="auto" w:sz="4" w:space="0"/>
            </w:tcBorders>
            <w:noWrap w:val="0"/>
            <w:vAlign w:val="center"/>
          </w:tcPr>
          <w:p w14:paraId="0B0818CB">
            <w:pPr>
              <w:pStyle w:val="2"/>
              <w:ind w:left="0" w:leftChars="0" w:firstLine="0" w:firstLineChars="0"/>
              <w:rPr>
                <w:rFonts w:hint="eastAsia" w:eastAsia="宋体"/>
                <w:b/>
                <w:bCs/>
                <w:lang w:eastAsia="zh-CN"/>
              </w:rPr>
            </w:pPr>
            <w:r>
              <w:rPr>
                <w:rFonts w:hint="eastAsia" w:ascii="Times New Roman" w:eastAsia="微软雅黑"/>
                <w:color w:val="000000"/>
                <w:spacing w:val="8"/>
                <w:sz w:val="24"/>
                <w:szCs w:val="24"/>
                <w:lang w:val="en-US" w:eastAsia="zh-CN" w:bidi="ar"/>
              </w:rPr>
              <w:t>The system correctly identifies and processes invalid wallet addresses and returns error messages</w:t>
            </w:r>
          </w:p>
        </w:tc>
        <w:tc>
          <w:tcPr>
            <w:tcW w:w="940" w:type="dxa"/>
            <w:tcBorders>
              <w:right w:val="single" w:color="auto" w:sz="4" w:space="0"/>
            </w:tcBorders>
            <w:noWrap w:val="0"/>
            <w:vAlign w:val="center"/>
          </w:tcPr>
          <w:p w14:paraId="40029FED">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0B46292">
            <w:pPr>
              <w:widowControl/>
              <w:numPr>
                <w:ilvl w:val="0"/>
                <w:numId w:val="12"/>
              </w:numPr>
              <w:ind w:left="-420" w:leftChars="0" w:firstLine="420" w:firstLineChars="0"/>
              <w:jc w:val="center"/>
              <w:textAlignment w:val="center"/>
              <w:rPr>
                <w:rFonts w:hint="eastAsia"/>
              </w:rPr>
            </w:pPr>
          </w:p>
        </w:tc>
      </w:tr>
      <w:tr w14:paraId="307F3D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5E8CB9A">
            <w:pPr>
              <w:widowControl/>
              <w:numPr>
                <w:ilvl w:val="0"/>
                <w:numId w:val="9"/>
              </w:numPr>
              <w:jc w:val="right"/>
              <w:textAlignment w:val="center"/>
              <w:rPr>
                <w:rFonts w:hint="eastAsia"/>
                <w:lang w:bidi="ar"/>
              </w:rPr>
            </w:pPr>
          </w:p>
        </w:tc>
        <w:tc>
          <w:tcPr>
            <w:tcW w:w="2201" w:type="dxa"/>
            <w:noWrap w:val="0"/>
            <w:vAlign w:val="center"/>
          </w:tcPr>
          <w:p w14:paraId="68F55190">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4784A28B">
            <w:pPr>
              <w:widowControl/>
              <w:ind w:firstLine="0" w:firstLineChars="0"/>
              <w:jc w:val="center"/>
              <w:textAlignment w:val="center"/>
              <w:rPr>
                <w:rFonts w:hint="eastAsia"/>
                <w:highlight w:val="none"/>
                <w:lang w:val="en-US" w:eastAsia="zh-CN" w:bidi="ar"/>
              </w:rPr>
            </w:pPr>
            <w:r>
              <w:rPr>
                <w:rFonts w:hint="eastAsia" w:ascii="Times New Roman" w:eastAsia="微软雅黑"/>
                <w:color w:val="000000"/>
                <w:spacing w:val="8"/>
                <w:sz w:val="24"/>
                <w:szCs w:val="24"/>
                <w:highlight w:val="none"/>
                <w:lang w:val="en-US" w:eastAsia="zh-CN" w:bidi="ar"/>
              </w:rPr>
              <w:t>The specified &lt;WalletAddress&gt; address is not imported into the wallet</w:t>
            </w:r>
          </w:p>
        </w:tc>
        <w:tc>
          <w:tcPr>
            <w:tcW w:w="3162" w:type="dxa"/>
            <w:tcBorders>
              <w:right w:val="single" w:color="auto" w:sz="4" w:space="0"/>
            </w:tcBorders>
            <w:noWrap w:val="0"/>
            <w:vAlign w:val="center"/>
          </w:tcPr>
          <w:p w14:paraId="20FD8FF0">
            <w:pPr>
              <w:widowControl/>
              <w:ind w:firstLine="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Execute the command:. /fil-vote developer claim-github-proof--gistId</w:t>
            </w:r>
          </w:p>
          <w:p w14:paraId="7D2C2D98">
            <w:pPr>
              <w:widowControl/>
              <w:ind w:firstLine="0" w:firstLineChars="0"/>
              <w:jc w:val="left"/>
              <w:textAlignment w:val="center"/>
              <w:rPr>
                <w:rFonts w:hint="default" w:eastAsia="宋体"/>
                <w:color w:val="000000"/>
                <w:spacing w:val="8"/>
                <w:sz w:val="24"/>
                <w:szCs w:val="24"/>
                <w:lang w:val="en-US" w:eastAsia="zh-CN" w:bidi="ar"/>
              </w:rPr>
            </w:pPr>
            <w:r>
              <w:rPr>
                <w:rFonts w:hint="eastAsia" w:ascii="Times New Roman" w:eastAsia="微软雅黑"/>
                <w:color w:val="000000"/>
                <w:spacing w:val="8"/>
                <w:sz w:val="24"/>
                <w:szCs w:val="24"/>
                <w:highlight w:val="none"/>
                <w:lang w:val="en-US" w:eastAsia="zh-CN" w:bidi="ar"/>
              </w:rPr>
              <w:t>&lt;GistId&gt;--from &lt;WalletAddress&gt;, and the specified &lt;WalletAddress&gt; address is not imported into the wallet</w:t>
            </w:r>
          </w:p>
        </w:tc>
        <w:tc>
          <w:tcPr>
            <w:tcW w:w="3200" w:type="dxa"/>
            <w:tcBorders>
              <w:right w:val="single" w:color="auto" w:sz="4" w:space="0"/>
            </w:tcBorders>
            <w:noWrap w:val="0"/>
            <w:vAlign w:val="center"/>
          </w:tcPr>
          <w:p w14:paraId="1C2C6723">
            <w:pPr>
              <w:pStyle w:val="2"/>
              <w:numPr>
                <w:ilvl w:val="0"/>
                <w:numId w:val="117"/>
              </w:numPr>
              <w:ind w:left="425" w:leftChars="0" w:hanging="425" w:firstLineChars="0"/>
              <w:rPr>
                <w:rFonts w:hint="eastAsia"/>
                <w:b w:val="0"/>
                <w:bCs w:val="0"/>
                <w:lang w:val="en-US" w:eastAsia="zh-CN"/>
              </w:rPr>
            </w:pPr>
            <w:r>
              <w:rPr>
                <w:rFonts w:hint="eastAsia" w:ascii="Times New Roman" w:eastAsia="微软雅黑"/>
                <w:b w:val="0"/>
                <w:bCs w:val="0"/>
                <w:color w:val="000000"/>
                <w:spacing w:val="8"/>
                <w:sz w:val="24"/>
                <w:szCs w:val="24"/>
                <w:lang w:val="en-US" w:eastAsia="zh-CN" w:bidi="ar-SA"/>
              </w:rPr>
              <w:t>After the command is executed, the system returns the total cost rate set by the sender and prompts the user to confirm whether to continue the operation;</w:t>
            </w:r>
          </w:p>
          <w:p w14:paraId="2FF3AACF">
            <w:pPr>
              <w:pStyle w:val="2"/>
              <w:numPr>
                <w:ilvl w:val="0"/>
                <w:numId w:val="117"/>
              </w:numPr>
              <w:ind w:left="425" w:leftChars="0" w:hanging="425" w:firstLineChars="0"/>
              <w:rPr>
                <w:rFonts w:hint="default"/>
                <w:b/>
                <w:bCs/>
                <w:lang w:val="en-US"/>
              </w:rPr>
            </w:pPr>
            <w:r>
              <w:rPr>
                <w:rFonts w:hint="eastAsia" w:ascii="Times New Roman" w:hAnsi="Times New Roman" w:eastAsia="微软雅黑" w:cs="Times New Roman"/>
                <w:color w:val="000000"/>
                <w:spacing w:val="8"/>
                <w:sz w:val="24"/>
                <w:szCs w:val="24"/>
                <w:lang w:val="en-US" w:eastAsia="zh-CN" w:bidi="ar-SA"/>
              </w:rPr>
              <w:t>After the user enters yes to confirm, the system returns an error message indicating that the specified &lt;WalletAddress&gt; is not imported into the local wallet, resulting in the inability to find the private key</w:t>
            </w:r>
          </w:p>
        </w:tc>
        <w:tc>
          <w:tcPr>
            <w:tcW w:w="940" w:type="dxa"/>
            <w:tcBorders>
              <w:right w:val="single" w:color="auto" w:sz="4" w:space="0"/>
            </w:tcBorders>
            <w:noWrap w:val="0"/>
            <w:vAlign w:val="center"/>
          </w:tcPr>
          <w:p w14:paraId="2071A234">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2032915C">
            <w:pPr>
              <w:widowControl/>
              <w:numPr>
                <w:ilvl w:val="0"/>
                <w:numId w:val="12"/>
              </w:numPr>
              <w:ind w:left="-420" w:leftChars="0" w:firstLine="420" w:firstLineChars="0"/>
              <w:jc w:val="center"/>
              <w:textAlignment w:val="center"/>
              <w:rPr>
                <w:rFonts w:hint="eastAsia"/>
              </w:rPr>
            </w:pPr>
          </w:p>
        </w:tc>
      </w:tr>
      <w:tr w14:paraId="38496F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36D1DDDE">
            <w:pPr>
              <w:widowControl/>
              <w:numPr>
                <w:ilvl w:val="0"/>
                <w:numId w:val="9"/>
              </w:numPr>
              <w:jc w:val="right"/>
              <w:textAlignment w:val="center"/>
              <w:rPr>
                <w:rFonts w:hint="eastAsia"/>
                <w:lang w:bidi="ar"/>
              </w:rPr>
            </w:pPr>
          </w:p>
        </w:tc>
        <w:tc>
          <w:tcPr>
            <w:tcW w:w="2201" w:type="dxa"/>
            <w:noWrap w:val="0"/>
            <w:vAlign w:val="center"/>
          </w:tcPr>
          <w:p w14:paraId="41A606F2">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38053A99">
            <w:pPr>
              <w:widowControl/>
              <w:ind w:firstLine="0" w:firstLineChars="0"/>
              <w:jc w:val="center"/>
              <w:textAlignment w:val="center"/>
              <w:rPr>
                <w:rFonts w:hint="default"/>
                <w:lang w:val="en-US" w:bidi="ar"/>
              </w:rPr>
            </w:pPr>
            <w:r>
              <w:rPr>
                <w:rFonts w:hint="eastAsia" w:ascii="Times New Roman" w:eastAsia="微软雅黑"/>
                <w:color w:val="000000"/>
                <w:spacing w:val="8"/>
                <w:sz w:val="24"/>
                <w:szCs w:val="24"/>
                <w:lang w:val="en-US" w:eastAsia="zh-CN" w:bidi="ar"/>
              </w:rPr>
              <w:t>Confirm whether to continue the GitHub proof operation-Enter yes to confirm</w:t>
            </w:r>
          </w:p>
        </w:tc>
        <w:tc>
          <w:tcPr>
            <w:tcW w:w="3162" w:type="dxa"/>
            <w:tcBorders>
              <w:right w:val="single" w:color="auto" w:sz="4" w:space="0"/>
            </w:tcBorders>
            <w:noWrap w:val="0"/>
            <w:vAlign w:val="center"/>
          </w:tcPr>
          <w:p w14:paraId="64ABFD33">
            <w:pPr>
              <w:pStyle w:val="2"/>
              <w:numPr>
                <w:ilvl w:val="0"/>
                <w:numId w:val="118"/>
              </w:numPr>
              <w:ind w:left="425" w:leftChars="0" w:right="0" w:rightChars="0" w:hanging="425" w:firstLineChars="0"/>
              <w:jc w:val="left"/>
              <w:rPr>
                <w:rFonts w:hint="eastAsia" w:ascii="Times New Roman" w:hAnsi="Times New Roman" w:eastAsia="宋体" w:cs="Times New Roman"/>
                <w:b w:val="0"/>
                <w:bCs w:val="0"/>
                <w:color w:val="auto"/>
                <w:sz w:val="24"/>
                <w:szCs w:val="24"/>
                <w:shd w:val="clear" w:color="auto" w:fill="auto"/>
                <w:lang w:val="en-US" w:eastAsia="zh-CN"/>
              </w:rPr>
            </w:pPr>
            <w:r>
              <w:rPr>
                <w:rFonts w:hint="eastAsia" w:ascii="Times New Roman" w:hAnsi="Times New Roman" w:eastAsia="微软雅黑" w:cs="Times New Roman"/>
                <w:b w:val="0"/>
                <w:bCs w:val="0"/>
                <w:color w:val="auto"/>
                <w:spacing w:val="8"/>
                <w:sz w:val="24"/>
                <w:szCs w:val="24"/>
                <w:shd w:val="clear" w:color="auto" w:fill="auto"/>
                <w:lang w:val="en-US" w:eastAsia="zh-CN" w:bidi="ar-SA"/>
              </w:rPr>
              <w:t>Execute the command:. /fil-vote developer claim-github-proof--gistId &lt;GistId&gt;, where &lt;GistId&gt; is valid and legal;</w:t>
            </w:r>
          </w:p>
          <w:p w14:paraId="58D36604">
            <w:pPr>
              <w:pStyle w:val="2"/>
              <w:numPr>
                <w:ilvl w:val="0"/>
                <w:numId w:val="118"/>
              </w:numPr>
              <w:ind w:left="425" w:leftChars="0" w:right="0" w:rightChars="0" w:hanging="425" w:firstLineChars="0"/>
              <w:jc w:val="left"/>
              <w:rPr>
                <w:rFonts w:hint="eastAsia" w:ascii="Times New Roman" w:hAnsi="Times New Roman" w:eastAsia="宋体" w:cs="Times New Roman"/>
                <w:b w:val="0"/>
                <w:bCs w:val="0"/>
                <w:color w:val="auto"/>
                <w:sz w:val="24"/>
                <w:szCs w:val="24"/>
                <w:shd w:val="clear" w:color="auto" w:fill="auto"/>
                <w:lang w:val="en-US" w:eastAsia="zh-CN"/>
              </w:rPr>
            </w:pPr>
            <w:r>
              <w:rPr>
                <w:rFonts w:hint="eastAsia" w:ascii="Times New Roman" w:hAnsi="Times New Roman" w:eastAsia="微软雅黑" w:cs="Times New Roman"/>
                <w:b w:val="0"/>
                <w:bCs w:val="0"/>
                <w:color w:val="auto"/>
                <w:spacing w:val="8"/>
                <w:sz w:val="24"/>
                <w:szCs w:val="24"/>
                <w:shd w:val="clear" w:color="auto" w:fill="auto"/>
                <w:lang w:val="en-US" w:eastAsia="zh-CN" w:bidi="ar-SA"/>
              </w:rPr>
              <w:t>The system returns the user confirmation prompt message to continue the operation, and asks the user to input yes or no;</w:t>
            </w:r>
          </w:p>
          <w:p w14:paraId="0188555A">
            <w:pPr>
              <w:pStyle w:val="2"/>
              <w:numPr>
                <w:ilvl w:val="0"/>
                <w:numId w:val="118"/>
              </w:numPr>
              <w:ind w:left="425" w:leftChars="0" w:right="0" w:rightChars="0" w:hanging="425" w:firstLineChars="0"/>
              <w:jc w:val="left"/>
              <w:rPr>
                <w:rFonts w:hint="eastAsia" w:ascii="Times New Roman" w:hAnsi="Times New Roman" w:eastAsia="宋体" w:cs="Times New Roman"/>
                <w:b w:val="0"/>
                <w:bCs w:val="0"/>
                <w:color w:val="auto"/>
                <w:spacing w:val="8"/>
                <w:sz w:val="24"/>
                <w:szCs w:val="24"/>
                <w:shd w:val="clear" w:color="auto" w:fill="auto"/>
                <w:lang w:val="en-US" w:eastAsia="zh-CN" w:bidi="ar-SA"/>
              </w:rPr>
            </w:pPr>
            <w:r>
              <w:rPr>
                <w:rFonts w:hint="eastAsia" w:ascii="Times New Roman" w:hAnsi="Times New Roman" w:eastAsia="微软雅黑" w:cs="Times New Roman"/>
                <w:b w:val="0"/>
                <w:bCs w:val="0"/>
                <w:color w:val="auto"/>
                <w:spacing w:val="8"/>
                <w:sz w:val="24"/>
                <w:szCs w:val="24"/>
                <w:shd w:val="clear" w:color="auto" w:fill="auto"/>
                <w:lang w:val="en-US" w:eastAsia="zh-CN" w:bidi="ar-SA"/>
              </w:rPr>
              <w:t>The user enters yes to confirm the operation, the system continues to execute the command and verifies the GistId, and the system returns the message hash (MESSAGE HASH)</w:t>
            </w:r>
          </w:p>
        </w:tc>
        <w:tc>
          <w:tcPr>
            <w:tcW w:w="3200" w:type="dxa"/>
            <w:tcBorders>
              <w:right w:val="single" w:color="auto" w:sz="4" w:space="0"/>
            </w:tcBorders>
            <w:noWrap w:val="0"/>
            <w:vAlign w:val="center"/>
          </w:tcPr>
          <w:p w14:paraId="1D054CA2">
            <w:pPr>
              <w:widowControl/>
              <w:ind w:firstLine="0"/>
              <w:jc w:val="left"/>
              <w:textAlignment w:val="center"/>
              <w:rPr>
                <w:rFonts w:hint="eastAsia"/>
                <w:b w:val="0"/>
                <w:bCs w:val="0"/>
                <w:lang w:bidi="ar"/>
              </w:rPr>
            </w:pPr>
            <w:r>
              <w:rPr>
                <w:rFonts w:hint="eastAsia" w:ascii="Times New Roman" w:hAnsi="Times New Roman" w:eastAsia="微软雅黑" w:cs="Times New Roman"/>
                <w:b w:val="0"/>
                <w:bCs w:val="0"/>
                <w:color w:val="auto"/>
                <w:spacing w:val="8"/>
                <w:sz w:val="24"/>
                <w:szCs w:val="24"/>
                <w:shd w:val="clear" w:color="auto" w:fill="auto"/>
                <w:lang w:val="en-US" w:eastAsia="zh-CN" w:bidi="ar-SA"/>
              </w:rPr>
              <w:t>After the user enters yes to confirm the signature, the system continues to execute the command and successfully authorizes the system and returns the message hash (MESSAGE HASH)</w:t>
            </w:r>
          </w:p>
        </w:tc>
        <w:tc>
          <w:tcPr>
            <w:tcW w:w="940" w:type="dxa"/>
            <w:tcBorders>
              <w:right w:val="single" w:color="auto" w:sz="4" w:space="0"/>
            </w:tcBorders>
            <w:noWrap w:val="0"/>
            <w:vAlign w:val="center"/>
          </w:tcPr>
          <w:p w14:paraId="2A25DF2B">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7C0EBC2">
            <w:pPr>
              <w:widowControl/>
              <w:numPr>
                <w:ilvl w:val="0"/>
                <w:numId w:val="12"/>
              </w:numPr>
              <w:ind w:left="-420" w:leftChars="0" w:firstLine="420" w:firstLineChars="0"/>
              <w:jc w:val="center"/>
              <w:textAlignment w:val="center"/>
              <w:rPr>
                <w:rFonts w:hint="eastAsia"/>
              </w:rPr>
            </w:pPr>
          </w:p>
        </w:tc>
      </w:tr>
      <w:tr w14:paraId="1C35CB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8628B41">
            <w:pPr>
              <w:widowControl/>
              <w:numPr>
                <w:ilvl w:val="0"/>
                <w:numId w:val="9"/>
              </w:numPr>
              <w:jc w:val="right"/>
              <w:textAlignment w:val="center"/>
              <w:rPr>
                <w:rFonts w:hint="eastAsia"/>
                <w:lang w:bidi="ar"/>
              </w:rPr>
            </w:pPr>
          </w:p>
        </w:tc>
        <w:tc>
          <w:tcPr>
            <w:tcW w:w="2201" w:type="dxa"/>
            <w:noWrap w:val="0"/>
            <w:vAlign w:val="center"/>
          </w:tcPr>
          <w:p w14:paraId="41259BEE">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665475E9">
            <w:pPr>
              <w:widowControl/>
              <w:ind w:firstLine="0" w:firstLineChars="0"/>
              <w:jc w:val="center"/>
              <w:textAlignment w:val="center"/>
              <w:rPr>
                <w:rFonts w:hint="default"/>
                <w:lang w:val="en-US" w:bidi="ar"/>
              </w:rPr>
            </w:pPr>
            <w:r>
              <w:rPr>
                <w:rFonts w:hint="eastAsia" w:ascii="Times New Roman" w:eastAsia="微软雅黑"/>
                <w:color w:val="000000"/>
                <w:spacing w:val="8"/>
                <w:sz w:val="24"/>
                <w:szCs w:val="24"/>
                <w:lang w:val="en-US" w:eastAsia="zh-CN" w:bidi="ar"/>
              </w:rPr>
              <w:t>Confirm whether to continue the GitHub proof operation-Enter no to cancel and continue</w:t>
            </w:r>
          </w:p>
        </w:tc>
        <w:tc>
          <w:tcPr>
            <w:tcW w:w="3162" w:type="dxa"/>
            <w:tcBorders>
              <w:right w:val="single" w:color="auto" w:sz="4" w:space="0"/>
            </w:tcBorders>
            <w:noWrap w:val="0"/>
            <w:vAlign w:val="center"/>
          </w:tcPr>
          <w:p w14:paraId="021BC6CC">
            <w:pPr>
              <w:pStyle w:val="2"/>
              <w:numPr>
                <w:ilvl w:val="0"/>
                <w:numId w:val="119"/>
              </w:numPr>
              <w:ind w:left="425" w:leftChars="0" w:right="0" w:rightChars="0" w:hanging="425" w:firstLineChars="0"/>
              <w:jc w:val="left"/>
              <w:rPr>
                <w:rFonts w:hint="eastAsia" w:ascii="Times New Roman" w:hAnsi="Times New Roman" w:eastAsia="宋体" w:cs="Times New Roman"/>
                <w:b w:val="0"/>
                <w:bCs w:val="0"/>
                <w:color w:val="auto"/>
                <w:sz w:val="24"/>
                <w:szCs w:val="24"/>
                <w:shd w:val="clear" w:color="auto" w:fill="auto"/>
                <w:lang w:val="en-US" w:eastAsia="zh-CN"/>
              </w:rPr>
            </w:pPr>
            <w:r>
              <w:rPr>
                <w:rFonts w:hint="eastAsia" w:ascii="Times New Roman" w:hAnsi="Times New Roman" w:eastAsia="微软雅黑" w:cs="Times New Roman"/>
                <w:b w:val="0"/>
                <w:bCs w:val="0"/>
                <w:color w:val="auto"/>
                <w:spacing w:val="8"/>
                <w:sz w:val="24"/>
                <w:szCs w:val="24"/>
                <w:shd w:val="clear" w:color="auto" w:fill="auto"/>
                <w:lang w:val="en-US" w:eastAsia="zh-CN" w:bidi="ar-SA"/>
              </w:rPr>
              <w:t>Execute the command:. /fil-vote developer claim-github-proof--gistId &lt;GistId&gt;, where &lt;GistId&gt; is valid and legal;</w:t>
            </w:r>
          </w:p>
          <w:p w14:paraId="25ED6BD6">
            <w:pPr>
              <w:widowControl/>
              <w:numPr>
                <w:ilvl w:val="0"/>
                <w:numId w:val="119"/>
              </w:numPr>
              <w:ind w:left="425" w:leftChars="0" w:hanging="425" w:firstLineChars="0"/>
              <w:jc w:val="left"/>
              <w:textAlignment w:val="center"/>
              <w:rPr>
                <w:rFonts w:hint="eastAsia"/>
              </w:rPr>
            </w:pPr>
            <w:r>
              <w:rPr>
                <w:rFonts w:hint="eastAsia" w:ascii="Times New Roman" w:eastAsia="微软雅黑"/>
                <w:color w:val="000000"/>
                <w:spacing w:val="8"/>
                <w:sz w:val="24"/>
                <w:szCs w:val="24"/>
                <w:lang w:val="en-US" w:eastAsia="zh-CN" w:bidi="ar"/>
              </w:rPr>
              <w:t>The system returns the user confirmation prompt message to continue the operation, and asks the user to input yes or no;</w:t>
            </w:r>
          </w:p>
          <w:p w14:paraId="263825AB">
            <w:pPr>
              <w:widowControl/>
              <w:numPr>
                <w:ilvl w:val="0"/>
                <w:numId w:val="119"/>
              </w:numPr>
              <w:ind w:left="425" w:leftChars="0" w:hanging="425" w:firstLineChars="0"/>
              <w:jc w:val="left"/>
              <w:textAlignment w:val="center"/>
              <w:rPr>
                <w:rFonts w:hint="eastAsia"/>
              </w:rPr>
            </w:pPr>
            <w:r>
              <w:rPr>
                <w:rFonts w:hint="eastAsia" w:ascii="Times New Roman" w:hAnsi="Times New Roman" w:eastAsia="微软雅黑" w:cs="Times New Roman"/>
                <w:color w:val="auto"/>
                <w:spacing w:val="8"/>
                <w:sz w:val="24"/>
                <w:szCs w:val="24"/>
                <w:shd w:val="clear" w:color="auto" w:fill="auto"/>
                <w:lang w:val="en-US" w:eastAsia="zh-CN" w:bidi="ar-SA"/>
              </w:rPr>
              <w:t>After the user enters no to cancel, the system will not continue to execute the command and return a prompt message</w:t>
            </w:r>
          </w:p>
        </w:tc>
        <w:tc>
          <w:tcPr>
            <w:tcW w:w="3200" w:type="dxa"/>
            <w:tcBorders>
              <w:right w:val="single" w:color="auto" w:sz="4" w:space="0"/>
            </w:tcBorders>
            <w:noWrap w:val="0"/>
            <w:vAlign w:val="center"/>
          </w:tcPr>
          <w:p w14:paraId="2514A44B">
            <w:pPr>
              <w:widowControl/>
              <w:ind w:firstLine="0"/>
              <w:jc w:val="left"/>
              <w:textAlignment w:val="center"/>
              <w:rPr>
                <w:rFonts w:hint="eastAsia"/>
                <w:lang w:bidi="ar"/>
              </w:rPr>
            </w:pPr>
            <w:r>
              <w:rPr>
                <w:rFonts w:hint="eastAsia" w:ascii="Times New Roman" w:hAnsi="Times New Roman" w:eastAsia="微软雅黑" w:cs="Times New Roman"/>
                <w:color w:val="auto"/>
                <w:spacing w:val="8"/>
                <w:sz w:val="24"/>
                <w:szCs w:val="24"/>
                <w:shd w:val="clear" w:color="auto" w:fill="auto"/>
                <w:lang w:val="en-US" w:eastAsia="zh-CN" w:bidi="ar-SA"/>
              </w:rPr>
              <w:t>After the user enters no to cancel the signature, the system will not continue to execute the command and return the prompt message: "UpdateGistId is not confirmed, transaction is not sent."</w:t>
            </w:r>
          </w:p>
        </w:tc>
        <w:tc>
          <w:tcPr>
            <w:tcW w:w="940" w:type="dxa"/>
            <w:tcBorders>
              <w:right w:val="single" w:color="auto" w:sz="4" w:space="0"/>
            </w:tcBorders>
            <w:noWrap w:val="0"/>
            <w:vAlign w:val="center"/>
          </w:tcPr>
          <w:p w14:paraId="058CF4E0">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213542AD">
            <w:pPr>
              <w:widowControl/>
              <w:numPr>
                <w:ilvl w:val="0"/>
                <w:numId w:val="12"/>
              </w:numPr>
              <w:ind w:left="-420" w:leftChars="0" w:firstLine="420" w:firstLineChars="0"/>
              <w:jc w:val="center"/>
              <w:textAlignment w:val="center"/>
              <w:rPr>
                <w:rFonts w:hint="eastAsia"/>
              </w:rPr>
            </w:pPr>
          </w:p>
        </w:tc>
      </w:tr>
      <w:tr w14:paraId="06AA29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DB511E3">
            <w:pPr>
              <w:widowControl/>
              <w:numPr>
                <w:ilvl w:val="0"/>
                <w:numId w:val="9"/>
              </w:numPr>
              <w:jc w:val="right"/>
              <w:textAlignment w:val="center"/>
              <w:rPr>
                <w:rFonts w:hint="eastAsia"/>
                <w:lang w:bidi="ar"/>
              </w:rPr>
            </w:pPr>
          </w:p>
        </w:tc>
        <w:tc>
          <w:tcPr>
            <w:tcW w:w="2201" w:type="dxa"/>
            <w:noWrap w:val="0"/>
            <w:vAlign w:val="center"/>
          </w:tcPr>
          <w:p w14:paraId="65130BA5">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272D5740">
            <w:pPr>
              <w:widowControl/>
              <w:ind w:firstLine="0" w:firstLineChars="0"/>
              <w:jc w:val="center"/>
              <w:textAlignment w:val="center"/>
              <w:rPr>
                <w:rFonts w:hint="eastAsia"/>
                <w:lang w:bidi="ar"/>
              </w:rPr>
            </w:pPr>
            <w:r>
              <w:rPr>
                <w:rFonts w:hint="eastAsia" w:ascii="Times New Roman" w:hAnsi="宋体" w:eastAsia="微软雅黑" w:cs="宋体"/>
                <w:color w:val="000000"/>
                <w:spacing w:val="8"/>
                <w:sz w:val="24"/>
                <w:szCs w:val="24"/>
                <w:lang w:val="en-US" w:eastAsia="zh-CN" w:bidi="ar-SA"/>
              </w:rPr>
              <w:t>Confirm whether to continue the GitHub proof operation-Enter invalid confirmation information</w:t>
            </w:r>
          </w:p>
        </w:tc>
        <w:tc>
          <w:tcPr>
            <w:tcW w:w="3162" w:type="dxa"/>
            <w:tcBorders>
              <w:right w:val="single" w:color="auto" w:sz="4" w:space="0"/>
            </w:tcBorders>
            <w:noWrap w:val="0"/>
            <w:vAlign w:val="center"/>
          </w:tcPr>
          <w:p w14:paraId="697F3F28">
            <w:pPr>
              <w:pStyle w:val="2"/>
              <w:numPr>
                <w:ilvl w:val="0"/>
                <w:numId w:val="120"/>
              </w:numPr>
              <w:ind w:left="425" w:leftChars="0" w:hanging="425" w:firstLineChars="0"/>
              <w:jc w:val="left"/>
              <w:rPr>
                <w:rFonts w:hint="eastAsia"/>
                <w:color w:val="000000"/>
                <w:spacing w:val="8"/>
                <w:sz w:val="24"/>
                <w:szCs w:val="24"/>
                <w:lang w:val="en-US" w:eastAsia="zh-CN" w:bidi="ar"/>
              </w:rPr>
            </w:pPr>
            <w:r>
              <w:rPr>
                <w:rFonts w:hint="eastAsia" w:ascii="Times New Roman" w:hAnsi="Times New Roman" w:eastAsia="微软雅黑" w:cs="Times New Roman"/>
                <w:b w:val="0"/>
                <w:bCs w:val="0"/>
                <w:color w:val="auto"/>
                <w:spacing w:val="8"/>
                <w:sz w:val="24"/>
                <w:szCs w:val="24"/>
                <w:shd w:val="clear" w:color="auto" w:fill="auto"/>
                <w:lang w:val="en-US" w:eastAsia="zh-CN" w:bidi="ar-SA"/>
              </w:rPr>
              <w:t>Execute the command:. /fil-vote developer claim-github-proof--gistId &lt;GistId&gt;, where &lt;GistId&gt; is valid and legal;</w:t>
            </w:r>
          </w:p>
          <w:p w14:paraId="7F15A712">
            <w:pPr>
              <w:pStyle w:val="2"/>
              <w:numPr>
                <w:ilvl w:val="0"/>
                <w:numId w:val="120"/>
              </w:numPr>
              <w:ind w:left="425" w:leftChars="0" w:hanging="425" w:firstLineChars="0"/>
              <w:jc w:val="left"/>
              <w:rPr>
                <w:rFonts w:hint="eastAsia"/>
                <w:color w:val="000000"/>
                <w:spacing w:val="8"/>
                <w:sz w:val="24"/>
                <w:szCs w:val="24"/>
                <w:lang w:val="en-US" w:eastAsia="zh-CN" w:bidi="ar"/>
              </w:rPr>
            </w:pPr>
            <w:r>
              <w:rPr>
                <w:rFonts w:hint="eastAsia" w:ascii="Times New Roman" w:hAnsi="Times New Roman" w:eastAsia="微软雅黑" w:cs="Times New Roman"/>
                <w:color w:val="auto"/>
                <w:spacing w:val="8"/>
                <w:sz w:val="24"/>
                <w:szCs w:val="24"/>
                <w:shd w:val="clear" w:color="auto" w:fill="auto"/>
                <w:lang w:val="en-US" w:eastAsia="zh-CN" w:bidi="ar-SA"/>
              </w:rPr>
              <w:t>The system returns the user confirmation signature prompt message and asks the user to input yes or no;</w:t>
            </w:r>
          </w:p>
          <w:p w14:paraId="5A2D9EF3">
            <w:pPr>
              <w:pStyle w:val="2"/>
              <w:numPr>
                <w:ilvl w:val="0"/>
                <w:numId w:val="120"/>
              </w:numPr>
              <w:ind w:left="425" w:leftChars="0" w:right="0" w:rightChars="0" w:hanging="425" w:firstLineChars="0"/>
              <w:jc w:val="left"/>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SA"/>
              </w:rPr>
              <w:t>Verify that the user enters an invalid confirmation (such as "nono"). The system should correctly identify and prompt the user to enter a valid confirmation "Invalid input, please type 'yes' or 'no'." and again give the user a confirmation signature prompt</w:t>
            </w:r>
          </w:p>
        </w:tc>
        <w:tc>
          <w:tcPr>
            <w:tcW w:w="3200" w:type="dxa"/>
            <w:tcBorders>
              <w:right w:val="single" w:color="auto" w:sz="4" w:space="0"/>
            </w:tcBorders>
            <w:noWrap w:val="0"/>
            <w:vAlign w:val="center"/>
          </w:tcPr>
          <w:p w14:paraId="52994815">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If the user enters an invalid confirmation (such as "nono"), the system should correctly identify and prompt the user to enter a valid confirmation "Invalid input, please type 'yes' or 'no'." and again give the user a prompt to confirm whether to continue the GitHub proof operation</w:t>
            </w:r>
          </w:p>
        </w:tc>
        <w:tc>
          <w:tcPr>
            <w:tcW w:w="940" w:type="dxa"/>
            <w:tcBorders>
              <w:right w:val="single" w:color="auto" w:sz="4" w:space="0"/>
            </w:tcBorders>
            <w:noWrap w:val="0"/>
            <w:vAlign w:val="center"/>
          </w:tcPr>
          <w:p w14:paraId="53A6DA7A">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663E86E3">
            <w:pPr>
              <w:widowControl/>
              <w:numPr>
                <w:ilvl w:val="0"/>
                <w:numId w:val="12"/>
              </w:numPr>
              <w:ind w:left="-420" w:leftChars="0" w:firstLine="420" w:firstLineChars="0"/>
              <w:jc w:val="center"/>
              <w:textAlignment w:val="center"/>
              <w:rPr>
                <w:rFonts w:hint="eastAsia"/>
              </w:rPr>
            </w:pPr>
          </w:p>
        </w:tc>
      </w:tr>
      <w:tr w14:paraId="60390B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479CB497">
            <w:pPr>
              <w:widowControl/>
              <w:numPr>
                <w:ilvl w:val="0"/>
                <w:numId w:val="9"/>
              </w:numPr>
              <w:jc w:val="right"/>
              <w:textAlignment w:val="center"/>
              <w:rPr>
                <w:rFonts w:hint="eastAsia"/>
                <w:lang w:bidi="ar"/>
              </w:rPr>
            </w:pPr>
          </w:p>
        </w:tc>
        <w:tc>
          <w:tcPr>
            <w:tcW w:w="2201" w:type="dxa"/>
            <w:noWrap w:val="0"/>
            <w:vAlign w:val="center"/>
          </w:tcPr>
          <w:p w14:paraId="30BC630A">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6B619F4E">
            <w:pPr>
              <w:widowControl/>
              <w:ind w:firstLine="0"/>
              <w:jc w:val="center"/>
              <w:textAlignment w:val="center"/>
              <w:rPr>
                <w:rFonts w:hint="eastAsia" w:eastAsia="宋体"/>
                <w:highlight w:val="none"/>
                <w:lang w:eastAsia="zh-CN" w:bidi="ar"/>
              </w:rPr>
            </w:pPr>
            <w:r>
              <w:rPr>
                <w:rFonts w:hint="eastAsia" w:ascii="Times New Roman" w:eastAsia="微软雅黑"/>
                <w:color w:val="000000"/>
                <w:spacing w:val="8"/>
                <w:sz w:val="24"/>
                <w:szCs w:val="24"/>
                <w:highlight w:val="none"/>
                <w:lang w:val="en-US" w:eastAsia="zh-CN" w:bidi="ar"/>
              </w:rPr>
              <w:t>Verify that the check is successful</w:t>
            </w:r>
          </w:p>
        </w:tc>
        <w:tc>
          <w:tcPr>
            <w:tcW w:w="3162" w:type="dxa"/>
            <w:tcBorders>
              <w:right w:val="single" w:color="auto" w:sz="4" w:space="0"/>
            </w:tcBorders>
            <w:noWrap w:val="0"/>
            <w:vAlign w:val="center"/>
          </w:tcPr>
          <w:p w14:paraId="2D09B343">
            <w:pPr>
              <w:widowControl/>
              <w:numPr>
                <w:ilvl w:val="0"/>
                <w:numId w:val="121"/>
              </w:numPr>
              <w:ind w:left="440" w:leftChars="0" w:hanging="440" w:firstLineChars="0"/>
              <w:jc w:val="left"/>
              <w:textAlignment w:val="center"/>
              <w:rPr>
                <w:rFonts w:hint="eastAsia"/>
                <w:b w:val="0"/>
                <w:bCs w:val="0"/>
                <w:lang w:bidi="ar"/>
              </w:rPr>
            </w:pPr>
            <w:r>
              <w:rPr>
                <w:rFonts w:hint="eastAsia" w:ascii="Times New Roman" w:eastAsia="微软雅黑"/>
                <w:b w:val="0"/>
                <w:bCs w:val="0"/>
                <w:color w:val="000000"/>
                <w:spacing w:val="8"/>
                <w:sz w:val="24"/>
                <w:szCs w:val="24"/>
                <w:lang w:val="en-US" w:eastAsia="zh-CN" w:bidi="ar"/>
              </w:rPr>
              <w:t>Execute the command:. /fil-vote developer generate-github-proof--githubName &lt;GithubName&gt;, where Github_Username is the registered Github name;</w:t>
            </w:r>
          </w:p>
          <w:p w14:paraId="579BBB84">
            <w:pPr>
              <w:widowControl/>
              <w:numPr>
                <w:ilvl w:val="0"/>
                <w:numId w:val="121"/>
              </w:numPr>
              <w:ind w:left="440" w:leftChars="0" w:hanging="440" w:firstLineChars="0"/>
              <w:jc w:val="left"/>
              <w:textAlignment w:val="center"/>
              <w:rPr>
                <w:rFonts w:hint="eastAsia"/>
                <w:b w:val="0"/>
                <w:bCs w:val="0"/>
                <w:lang w:bidi="ar"/>
              </w:rPr>
            </w:pPr>
            <w:r>
              <w:rPr>
                <w:rFonts w:hint="eastAsia" w:ascii="Times New Roman" w:eastAsia="微软雅黑"/>
                <w:b w:val="0"/>
                <w:bCs w:val="0"/>
                <w:color w:val="000000"/>
                <w:spacing w:val="8"/>
                <w:sz w:val="24"/>
                <w:szCs w:val="24"/>
                <w:lang w:val="en-US" w:eastAsia="zh-CN" w:bidi="ar-SA"/>
              </w:rPr>
              <w:t>The system returns the signature text content and the GistId prompt message;</w:t>
            </w:r>
          </w:p>
          <w:p w14:paraId="55549D0D">
            <w:pPr>
              <w:pStyle w:val="2"/>
              <w:numPr>
                <w:ilvl w:val="0"/>
                <w:numId w:val="121"/>
              </w:numPr>
              <w:ind w:left="440" w:leftChars="0" w:hanging="440" w:firstLineChars="0"/>
              <w:jc w:val="left"/>
              <w:rPr>
                <w:b w:val="0"/>
                <w:bCs w:val="0"/>
                <w:lang w:bidi="ar"/>
              </w:rPr>
            </w:pPr>
            <w:r>
              <w:rPr>
                <w:rFonts w:hint="eastAsia" w:ascii="Times New Roman" w:eastAsia="微软雅黑"/>
                <w:b w:val="0"/>
                <w:bCs w:val="0"/>
                <w:color w:val="000000"/>
                <w:spacing w:val="8"/>
                <w:sz w:val="24"/>
                <w:szCs w:val="24"/>
                <w:lang w:val="en-US" w:eastAsia="zh-CN" w:bidi="ar"/>
              </w:rPr>
              <w:t>Create a Gist using the signature information returned by the system to generate a GistId;</w:t>
            </w:r>
          </w:p>
          <w:p w14:paraId="2EA68AF4">
            <w:pPr>
              <w:pStyle w:val="2"/>
              <w:numPr>
                <w:ilvl w:val="0"/>
                <w:numId w:val="121"/>
              </w:numPr>
              <w:ind w:left="440" w:leftChars="0" w:hanging="440" w:firstLineChars="0"/>
              <w:jc w:val="left"/>
              <w:rPr>
                <w:b w:val="0"/>
                <w:bCs w:val="0"/>
                <w:lang w:bidi="ar"/>
              </w:rPr>
            </w:pPr>
            <w:r>
              <w:rPr>
                <w:rFonts w:hint="eastAsia" w:ascii="Times New Roman" w:hAnsi="Times New Roman" w:eastAsia="微软雅黑" w:cs="Times New Roman"/>
                <w:b w:val="0"/>
                <w:bCs w:val="0"/>
                <w:color w:val="auto"/>
                <w:spacing w:val="8"/>
                <w:sz w:val="24"/>
                <w:szCs w:val="24"/>
                <w:shd w:val="clear" w:color="auto" w:fill="auto"/>
                <w:lang w:val="en-US" w:eastAsia="zh-CN" w:bidi="ar-SA"/>
              </w:rPr>
              <w:t>Execute the command:. /fil-vote developer claim-github-proof--gistId &lt;GistId&gt;, where &lt;GistId&gt; is valid and legal;</w:t>
            </w:r>
          </w:p>
          <w:p w14:paraId="5FD364F1">
            <w:pPr>
              <w:pStyle w:val="2"/>
              <w:numPr>
                <w:ilvl w:val="0"/>
                <w:numId w:val="121"/>
              </w:numPr>
              <w:ind w:left="440" w:leftChars="0" w:hanging="440" w:firstLineChars="0"/>
              <w:jc w:val="left"/>
              <w:rPr>
                <w:rFonts w:hint="eastAsia"/>
                <w:b w:val="0"/>
                <w:bCs w:val="0"/>
                <w:color w:val="000000"/>
                <w:spacing w:val="8"/>
                <w:sz w:val="24"/>
                <w:szCs w:val="24"/>
                <w:lang w:val="en-US" w:eastAsia="zh-CN" w:bidi="ar"/>
              </w:rPr>
            </w:pPr>
            <w:r>
              <w:rPr>
                <w:rFonts w:hint="eastAsia" w:ascii="Times New Roman" w:eastAsia="微软雅黑"/>
                <w:b w:val="0"/>
                <w:bCs w:val="0"/>
                <w:color w:val="000000"/>
                <w:spacing w:val="8"/>
                <w:sz w:val="24"/>
                <w:szCs w:val="24"/>
                <w:lang w:val="en-US" w:eastAsia="zh-CN" w:bidi="ar"/>
              </w:rPr>
              <w:t>After the user inputs yes to confirm, the message hash is returned and the chain is waiting for success;</w:t>
            </w:r>
          </w:p>
          <w:p w14:paraId="71B9D2A5">
            <w:pPr>
              <w:pStyle w:val="2"/>
              <w:numPr>
                <w:ilvl w:val="0"/>
                <w:numId w:val="121"/>
              </w:numPr>
              <w:ind w:left="440" w:leftChars="0" w:hanging="440" w:firstLineChars="0"/>
              <w:jc w:val="left"/>
              <w:rPr>
                <w:rFonts w:hint="eastAsia"/>
                <w:b w:val="0"/>
                <w:bCs w:val="0"/>
                <w:color w:val="000000"/>
                <w:spacing w:val="8"/>
                <w:sz w:val="24"/>
                <w:szCs w:val="24"/>
                <w:lang w:val="en-US" w:eastAsia="zh-CN" w:bidi="ar"/>
              </w:rPr>
            </w:pPr>
            <w:r>
              <w:rPr>
                <w:rFonts w:hint="eastAsia" w:ascii="Times New Roman" w:eastAsia="微软雅黑"/>
                <w:b w:val="0"/>
                <w:bCs w:val="0"/>
                <w:color w:val="000000"/>
                <w:spacing w:val="8"/>
                <w:sz w:val="24"/>
                <w:szCs w:val="24"/>
                <w:lang w:val="en-US" w:eastAsia="zh-CN" w:bidi="ar"/>
              </w:rPr>
              <w:t>After the successful uploading, GistId is verified successfully and GitHub authorization is completed;</w:t>
            </w:r>
          </w:p>
          <w:p w14:paraId="79202805">
            <w:pPr>
              <w:pStyle w:val="2"/>
              <w:numPr>
                <w:ilvl w:val="0"/>
                <w:numId w:val="121"/>
              </w:numPr>
              <w:ind w:left="440" w:leftChars="0" w:hanging="440" w:firstLineChars="0"/>
              <w:jc w:val="left"/>
              <w:rPr>
                <w:rFonts w:hint="eastAsia"/>
                <w:b w:val="0"/>
                <w:bCs w:val="0"/>
                <w:color w:val="000000"/>
                <w:spacing w:val="8"/>
                <w:sz w:val="24"/>
                <w:szCs w:val="24"/>
                <w:lang w:val="en-US" w:eastAsia="zh-CN" w:bidi="ar"/>
              </w:rPr>
            </w:pPr>
            <w:r>
              <w:rPr>
                <w:rFonts w:hint="eastAsia" w:ascii="Times New Roman" w:eastAsia="微软雅黑"/>
                <w:b w:val="0"/>
                <w:bCs w:val="0"/>
                <w:color w:val="000000"/>
                <w:spacing w:val="8"/>
                <w:sz w:val="24"/>
                <w:szCs w:val="24"/>
                <w:highlight w:val="none"/>
                <w:lang w:val="en-US" w:eastAsia="zh-CN" w:bidi="ar"/>
              </w:rPr>
              <w:t>To execute the command:. /fil-vote power ls, you can view the power of the developer role at the corresponding address (default address or specified address) normally</w:t>
            </w:r>
          </w:p>
        </w:tc>
        <w:tc>
          <w:tcPr>
            <w:tcW w:w="3200" w:type="dxa"/>
            <w:tcBorders>
              <w:right w:val="single" w:color="auto" w:sz="4" w:space="0"/>
            </w:tcBorders>
            <w:noWrap w:val="0"/>
            <w:vAlign w:val="center"/>
          </w:tcPr>
          <w:p w14:paraId="7F24232F">
            <w:pPr>
              <w:pStyle w:val="2"/>
              <w:numPr>
                <w:ilvl w:val="0"/>
                <w:numId w:val="0"/>
              </w:numPr>
              <w:ind w:leftChars="0" w:right="0" w:rightChars="0"/>
              <w:rPr>
                <w:rFonts w:hint="eastAsia"/>
                <w:b w:val="0"/>
                <w:bCs w:val="0"/>
                <w:color w:val="000000"/>
                <w:spacing w:val="8"/>
                <w:sz w:val="24"/>
                <w:szCs w:val="24"/>
                <w:highlight w:val="none"/>
                <w:lang w:val="en-US" w:eastAsia="zh-CN" w:bidi="ar"/>
              </w:rPr>
            </w:pPr>
          </w:p>
          <w:p w14:paraId="66D622CB">
            <w:pPr>
              <w:widowControl/>
              <w:ind w:firstLine="0"/>
              <w:jc w:val="left"/>
              <w:textAlignment w:val="center"/>
              <w:rPr>
                <w:rFonts w:hint="default" w:eastAsia="宋体"/>
                <w:highlight w:val="none"/>
                <w:lang w:val="en-US" w:eastAsia="zh-CN" w:bidi="ar"/>
              </w:rPr>
            </w:pPr>
            <w:r>
              <w:rPr>
                <w:rFonts w:hint="eastAsia" w:ascii="Times New Roman" w:eastAsia="微软雅黑"/>
                <w:color w:val="000000"/>
                <w:spacing w:val="8"/>
                <w:sz w:val="24"/>
                <w:szCs w:val="24"/>
                <w:highlight w:val="none"/>
                <w:lang w:val="en-US" w:eastAsia="zh-CN" w:bidi="ar"/>
              </w:rPr>
              <w:t>The verification is successful and the developer role weight corresponding to the address can be successfully displayed</w:t>
            </w:r>
          </w:p>
        </w:tc>
        <w:tc>
          <w:tcPr>
            <w:tcW w:w="940" w:type="dxa"/>
            <w:tcBorders>
              <w:right w:val="single" w:color="auto" w:sz="4" w:space="0"/>
            </w:tcBorders>
            <w:noWrap w:val="0"/>
            <w:vAlign w:val="center"/>
          </w:tcPr>
          <w:p w14:paraId="77A07644">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134C37B3">
            <w:pPr>
              <w:widowControl/>
              <w:numPr>
                <w:ilvl w:val="0"/>
                <w:numId w:val="12"/>
              </w:numPr>
              <w:ind w:left="-420" w:leftChars="0" w:firstLine="420" w:firstLineChars="0"/>
              <w:jc w:val="center"/>
              <w:textAlignment w:val="center"/>
              <w:rPr>
                <w:rFonts w:hint="eastAsia"/>
              </w:rPr>
            </w:pPr>
          </w:p>
        </w:tc>
      </w:tr>
      <w:tr w14:paraId="2FB9F1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65FFA2A2">
            <w:pPr>
              <w:widowControl/>
              <w:numPr>
                <w:ilvl w:val="0"/>
                <w:numId w:val="9"/>
              </w:numPr>
              <w:jc w:val="right"/>
              <w:textAlignment w:val="center"/>
              <w:rPr>
                <w:rFonts w:hint="eastAsia"/>
                <w:lang w:bidi="ar"/>
              </w:rPr>
            </w:pPr>
          </w:p>
        </w:tc>
        <w:tc>
          <w:tcPr>
            <w:tcW w:w="2201" w:type="dxa"/>
            <w:noWrap w:val="0"/>
            <w:vAlign w:val="center"/>
          </w:tcPr>
          <w:p w14:paraId="039596B9">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43E50B92">
            <w:pPr>
              <w:widowControl/>
              <w:ind w:firstLine="0" w:firstLineChars="0"/>
              <w:jc w:val="center"/>
              <w:textAlignment w:val="center"/>
              <w:rPr>
                <w:rFonts w:hint="eastAsia" w:eastAsia="宋体"/>
                <w:color w:val="000000"/>
                <w:spacing w:val="8"/>
                <w:sz w:val="24"/>
                <w:szCs w:val="24"/>
                <w:highlight w:val="green"/>
                <w:lang w:val="en-US" w:eastAsia="zh-CN" w:bidi="ar"/>
              </w:rPr>
            </w:pPr>
            <w:r>
              <w:rPr>
                <w:rFonts w:hint="eastAsia" w:ascii="Times New Roman" w:eastAsia="微软雅黑"/>
                <w:color w:val="000000"/>
                <w:spacing w:val="8"/>
                <w:sz w:val="24"/>
                <w:szCs w:val="24"/>
                <w:highlight w:val="none"/>
                <w:lang w:val="en-US" w:eastAsia="zh-CN" w:bidi="ar"/>
              </w:rPr>
              <w:t>Verification of failed logic 1-Verification of the consistency between the generated Signature and the GitHub name corresponding to the GitHub ID</w:t>
            </w:r>
          </w:p>
        </w:tc>
        <w:tc>
          <w:tcPr>
            <w:tcW w:w="3162" w:type="dxa"/>
            <w:tcBorders>
              <w:right w:val="single" w:color="auto" w:sz="4" w:space="0"/>
            </w:tcBorders>
            <w:noWrap w:val="0"/>
            <w:vAlign w:val="center"/>
          </w:tcPr>
          <w:p w14:paraId="4870C774">
            <w:pPr>
              <w:pStyle w:val="2"/>
              <w:ind w:firstLine="0"/>
              <w:jc w:val="left"/>
              <w:rPr>
                <w:rFonts w:hint="eastAsia" w:eastAsia="宋体"/>
                <w:lang w:eastAsia="zh-CN" w:bidi="ar"/>
              </w:rPr>
            </w:pPr>
            <w:r>
              <w:rPr>
                <w:rFonts w:hint="eastAsia" w:ascii="Times New Roman" w:eastAsia="微软雅黑"/>
                <w:color w:val="000000"/>
                <w:spacing w:val="8"/>
                <w:sz w:val="24"/>
                <w:szCs w:val="24"/>
                <w:lang w:val="en-US" w:eastAsia="zh-CN" w:bidi="ar"/>
              </w:rPr>
              <w:t>The generated Signature corresponds to the consistency check between the GitHub name and the GitHub name used to create the Gist:</w:t>
            </w:r>
          </w:p>
          <w:p w14:paraId="7D1A3D57">
            <w:pPr>
              <w:pStyle w:val="2"/>
              <w:numPr>
                <w:ilvl w:val="0"/>
                <w:numId w:val="122"/>
              </w:numPr>
              <w:ind w:left="425" w:leftChars="0" w:right="0" w:rightChars="0" w:hanging="425" w:firstLineChars="0"/>
              <w:jc w:val="left"/>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Do not create gists using the GitHub name included in the signature</w:t>
            </w:r>
          </w:p>
          <w:p w14:paraId="3C25FB0B">
            <w:pPr>
              <w:pStyle w:val="2"/>
              <w:numPr>
                <w:ilvl w:val="0"/>
                <w:numId w:val="122"/>
              </w:numPr>
              <w:ind w:left="425" w:leftChars="0" w:right="0" w:rightChars="0" w:hanging="425" w:firstLineChars="0"/>
              <w:jc w:val="left"/>
              <w:rPr>
                <w:rFonts w:hint="eastAsia"/>
                <w:color w:val="000000"/>
                <w:spacing w:val="8"/>
                <w:sz w:val="24"/>
                <w:szCs w:val="24"/>
                <w:lang w:val="en-US" w:eastAsia="zh-CN" w:bidi="ar"/>
              </w:rPr>
            </w:pPr>
            <w:r>
              <w:rPr>
                <w:rFonts w:hint="eastAsia" w:ascii="Times New Roman" w:eastAsia="微软雅黑"/>
                <w:b w:val="0"/>
                <w:bCs w:val="0"/>
                <w:color w:val="000000"/>
                <w:spacing w:val="8"/>
                <w:sz w:val="24"/>
                <w:szCs w:val="24"/>
                <w:lang w:val="en-US" w:eastAsia="zh-CN" w:bidi="ar"/>
              </w:rPr>
              <w:t>The parameter &lt;GithubName&gt; is a mixed case of the [GitHub name] used to create a Gist</w:t>
            </w:r>
          </w:p>
        </w:tc>
        <w:tc>
          <w:tcPr>
            <w:tcW w:w="3200" w:type="dxa"/>
            <w:tcBorders>
              <w:right w:val="single" w:color="auto" w:sz="4" w:space="0"/>
            </w:tcBorders>
            <w:noWrap w:val="0"/>
            <w:vAlign w:val="center"/>
          </w:tcPr>
          <w:p w14:paraId="1924D909">
            <w:pPr>
              <w:pStyle w:val="2"/>
              <w:numPr>
                <w:ilvl w:val="0"/>
                <w:numId w:val="0"/>
              </w:numPr>
              <w:ind w:leftChars="0" w:right="0" w:rightChars="0"/>
              <w:rPr>
                <w:rFonts w:hint="eastAsia"/>
                <w:b w:val="0"/>
                <w:bCs w:val="0"/>
                <w:color w:val="000000"/>
                <w:spacing w:val="8"/>
                <w:sz w:val="24"/>
                <w:szCs w:val="24"/>
                <w:highlight w:val="none"/>
                <w:lang w:val="en-US" w:eastAsia="zh-CN" w:bidi="ar"/>
              </w:rPr>
            </w:pPr>
          </w:p>
          <w:p w14:paraId="6934FCE9">
            <w:pPr>
              <w:widowControl/>
              <w:ind w:firstLine="0" w:firstLineChars="0"/>
              <w:jc w:val="left"/>
              <w:textAlignment w:val="center"/>
              <w:rPr>
                <w:rFonts w:hint="default" w:eastAsia="宋体"/>
                <w:color w:val="000000"/>
                <w:spacing w:val="8"/>
                <w:sz w:val="24"/>
                <w:szCs w:val="24"/>
                <w:highlight w:val="none"/>
                <w:lang w:val="en-US" w:eastAsia="zh-CN" w:bidi="ar"/>
              </w:rPr>
            </w:pPr>
            <w:r>
              <w:rPr>
                <w:rFonts w:hint="eastAsia" w:ascii="Times New Roman" w:eastAsia="微软雅黑"/>
                <w:color w:val="000000"/>
                <w:spacing w:val="8"/>
                <w:sz w:val="24"/>
                <w:szCs w:val="24"/>
                <w:highlight w:val="none"/>
                <w:lang w:val="en-US" w:eastAsia="zh-CN" w:bidi="ar"/>
              </w:rPr>
              <w:t>The verification failed, and the developer role weight corresponding to the address could not be successfully displayed</w:t>
            </w:r>
          </w:p>
        </w:tc>
        <w:tc>
          <w:tcPr>
            <w:tcW w:w="940" w:type="dxa"/>
            <w:tcBorders>
              <w:right w:val="single" w:color="auto" w:sz="4" w:space="0"/>
            </w:tcBorders>
            <w:noWrap w:val="0"/>
            <w:vAlign w:val="center"/>
          </w:tcPr>
          <w:p w14:paraId="29B687F4">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1D9A77A5">
            <w:pPr>
              <w:widowControl/>
              <w:numPr>
                <w:ilvl w:val="0"/>
                <w:numId w:val="12"/>
              </w:numPr>
              <w:ind w:left="-420" w:leftChars="0" w:firstLine="420" w:firstLineChars="0"/>
              <w:jc w:val="center"/>
              <w:textAlignment w:val="center"/>
              <w:rPr>
                <w:rFonts w:hint="eastAsia"/>
              </w:rPr>
            </w:pPr>
          </w:p>
        </w:tc>
      </w:tr>
      <w:tr w14:paraId="50214E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4D1F8996">
            <w:pPr>
              <w:widowControl/>
              <w:numPr>
                <w:ilvl w:val="0"/>
                <w:numId w:val="9"/>
              </w:numPr>
              <w:jc w:val="right"/>
              <w:textAlignment w:val="center"/>
              <w:rPr>
                <w:rFonts w:hint="eastAsia"/>
                <w:lang w:bidi="ar"/>
              </w:rPr>
            </w:pPr>
          </w:p>
        </w:tc>
        <w:tc>
          <w:tcPr>
            <w:tcW w:w="2201" w:type="dxa"/>
            <w:noWrap w:val="0"/>
            <w:vAlign w:val="center"/>
          </w:tcPr>
          <w:p w14:paraId="6602C450">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1BE25042">
            <w:pPr>
              <w:widowControl/>
              <w:ind w:firstLine="0" w:firstLineChars="0"/>
              <w:jc w:val="center"/>
              <w:textAlignment w:val="center"/>
              <w:rPr>
                <w:rFonts w:hint="eastAsia" w:eastAsia="宋体"/>
                <w:color w:val="000000"/>
                <w:spacing w:val="8"/>
                <w:sz w:val="24"/>
                <w:szCs w:val="24"/>
                <w:highlight w:val="none"/>
                <w:lang w:val="en-US" w:eastAsia="zh-CN" w:bidi="ar"/>
              </w:rPr>
            </w:pPr>
            <w:r>
              <w:rPr>
                <w:rFonts w:hint="eastAsia" w:ascii="Times New Roman" w:eastAsia="微软雅黑"/>
                <w:color w:val="000000"/>
                <w:spacing w:val="8"/>
                <w:sz w:val="24"/>
                <w:szCs w:val="24"/>
                <w:highlight w:val="none"/>
                <w:lang w:val="en-US" w:eastAsia="zh-CN" w:bidi="ar"/>
              </w:rPr>
              <w:t>Verification of failure logic 2-Verify the consistency between the address/githubName in the generated Signature and the GistId</w:t>
            </w:r>
          </w:p>
        </w:tc>
        <w:tc>
          <w:tcPr>
            <w:tcW w:w="3162" w:type="dxa"/>
            <w:tcBorders>
              <w:right w:val="single" w:color="auto" w:sz="4" w:space="0"/>
            </w:tcBorders>
            <w:noWrap w:val="0"/>
            <w:vAlign w:val="center"/>
          </w:tcPr>
          <w:p w14:paraId="39000B5B">
            <w:pPr>
              <w:pStyle w:val="2"/>
              <w:numPr>
                <w:ilvl w:val="0"/>
                <w:numId w:val="123"/>
              </w:numPr>
              <w:ind w:left="440" w:leftChars="0" w:hanging="440" w:firstLineChars="0"/>
              <w:jc w:val="left"/>
              <w:rPr>
                <w:rFonts w:hint="eastAsia"/>
              </w:rPr>
            </w:pPr>
            <w:r>
              <w:rPr>
                <w:rFonts w:hint="eastAsia" w:ascii="Times New Roman" w:eastAsia="微软雅黑"/>
                <w:color w:val="000000"/>
                <w:spacing w:val="8"/>
                <w:sz w:val="24"/>
                <w:szCs w:val="24"/>
                <w:lang w:val="en-US" w:eastAsia="zh-CN" w:bidi="ar"/>
              </w:rPr>
              <w:t>When creating a Gist, the content is any text that does not contain a complete Signature</w:t>
            </w:r>
          </w:p>
          <w:p w14:paraId="6363AE04">
            <w:pPr>
              <w:pStyle w:val="2"/>
              <w:numPr>
                <w:ilvl w:val="0"/>
                <w:numId w:val="123"/>
              </w:numPr>
              <w:ind w:left="440" w:leftChars="0" w:right="0" w:rightChars="0" w:hanging="440" w:firstLineChars="0"/>
              <w:jc w:val="left"/>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The generated Signature is not related to the GistId (which corresponds to other Signatures)</w:t>
            </w:r>
          </w:p>
        </w:tc>
        <w:tc>
          <w:tcPr>
            <w:tcW w:w="3200" w:type="dxa"/>
            <w:tcBorders>
              <w:right w:val="single" w:color="auto" w:sz="4" w:space="0"/>
            </w:tcBorders>
            <w:noWrap w:val="0"/>
            <w:vAlign w:val="center"/>
          </w:tcPr>
          <w:p w14:paraId="42EFC10E">
            <w:pPr>
              <w:pStyle w:val="2"/>
              <w:numPr>
                <w:ilvl w:val="0"/>
                <w:numId w:val="0"/>
              </w:numPr>
              <w:ind w:leftChars="0" w:right="0" w:rightChars="0"/>
              <w:rPr>
                <w:rFonts w:hint="eastAsia"/>
                <w:b w:val="0"/>
                <w:bCs w:val="0"/>
                <w:color w:val="000000"/>
                <w:spacing w:val="8"/>
                <w:sz w:val="24"/>
                <w:szCs w:val="24"/>
                <w:highlight w:val="none"/>
                <w:lang w:val="en-US" w:eastAsia="zh-CN" w:bidi="ar"/>
              </w:rPr>
            </w:pPr>
          </w:p>
          <w:p w14:paraId="02C38C88">
            <w:pPr>
              <w:widowControl/>
              <w:ind w:firstLine="0" w:firstLineChars="0"/>
              <w:jc w:val="left"/>
              <w:textAlignment w:val="center"/>
              <w:rPr>
                <w:rFonts w:hint="eastAsia"/>
                <w:lang w:bidi="ar"/>
              </w:rPr>
            </w:pPr>
            <w:r>
              <w:rPr>
                <w:rFonts w:hint="eastAsia" w:ascii="Times New Roman" w:eastAsia="微软雅黑"/>
                <w:color w:val="000000"/>
                <w:spacing w:val="8"/>
                <w:sz w:val="24"/>
                <w:szCs w:val="24"/>
                <w:highlight w:val="none"/>
                <w:lang w:val="en-US" w:eastAsia="zh-CN" w:bidi="ar"/>
              </w:rPr>
              <w:t>The verification failed, and the developer role weight corresponding to the address could not be successfully displayed</w:t>
            </w:r>
          </w:p>
        </w:tc>
        <w:tc>
          <w:tcPr>
            <w:tcW w:w="940" w:type="dxa"/>
            <w:tcBorders>
              <w:right w:val="single" w:color="auto" w:sz="4" w:space="0"/>
            </w:tcBorders>
            <w:noWrap w:val="0"/>
            <w:vAlign w:val="center"/>
          </w:tcPr>
          <w:p w14:paraId="47ECF596">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1D291563">
            <w:pPr>
              <w:widowControl/>
              <w:numPr>
                <w:ilvl w:val="0"/>
                <w:numId w:val="12"/>
              </w:numPr>
              <w:ind w:left="-420" w:leftChars="0" w:firstLine="420" w:firstLineChars="0"/>
              <w:jc w:val="center"/>
              <w:textAlignment w:val="center"/>
              <w:rPr>
                <w:rFonts w:hint="eastAsia"/>
              </w:rPr>
            </w:pPr>
          </w:p>
        </w:tc>
      </w:tr>
      <w:tr w14:paraId="5935CD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EA00C0B">
            <w:pPr>
              <w:widowControl/>
              <w:numPr>
                <w:ilvl w:val="0"/>
                <w:numId w:val="9"/>
              </w:numPr>
              <w:jc w:val="right"/>
              <w:textAlignment w:val="center"/>
              <w:rPr>
                <w:rFonts w:hint="eastAsia"/>
                <w:lang w:bidi="ar"/>
              </w:rPr>
            </w:pPr>
          </w:p>
        </w:tc>
        <w:tc>
          <w:tcPr>
            <w:tcW w:w="2201" w:type="dxa"/>
            <w:noWrap w:val="0"/>
            <w:vAlign w:val="center"/>
          </w:tcPr>
          <w:p w14:paraId="6C4E8EF2">
            <w:pPr>
              <w:widowControl/>
              <w:ind w:firstLine="0" w:firstLineChars="0"/>
              <w:jc w:val="center"/>
              <w:textAlignment w:val="center"/>
              <w:rPr>
                <w:rFonts w:hint="eastAsia" w:eastAsia="宋体"/>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3E4D50E1">
            <w:pPr>
              <w:widowControl/>
              <w:ind w:firstLine="0"/>
              <w:jc w:val="center"/>
              <w:textAlignment w:val="center"/>
              <w:rPr>
                <w:rFonts w:hint="eastAsia"/>
                <w:lang w:bidi="ar"/>
              </w:rPr>
            </w:pPr>
            <w:r>
              <w:rPr>
                <w:rFonts w:hint="eastAsia" w:ascii="Times New Roman" w:eastAsia="微软雅黑"/>
                <w:color w:val="000000"/>
                <w:spacing w:val="8"/>
                <w:sz w:val="24"/>
                <w:szCs w:val="24"/>
                <w:lang w:val="en-US" w:eastAsia="zh-CN" w:bidi="ar"/>
              </w:rPr>
              <w:t>Repeat authorization test</w:t>
            </w:r>
          </w:p>
        </w:tc>
        <w:tc>
          <w:tcPr>
            <w:tcW w:w="3162" w:type="dxa"/>
            <w:tcBorders>
              <w:right w:val="single" w:color="auto" w:sz="4" w:space="0"/>
            </w:tcBorders>
            <w:noWrap w:val="0"/>
            <w:vAlign w:val="center"/>
          </w:tcPr>
          <w:p w14:paraId="72B9A865">
            <w:pPr>
              <w:widowControl/>
              <w:numPr>
                <w:ilvl w:val="0"/>
                <w:numId w:val="124"/>
              </w:numPr>
              <w:ind w:left="425" w:leftChars="0" w:hanging="425" w:firstLineChars="0"/>
              <w:jc w:val="left"/>
              <w:textAlignment w:val="center"/>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Address 001 successfully uses github account A for authorization, and address 001 uses github account B for authorization again;</w:t>
            </w:r>
          </w:p>
          <w:p w14:paraId="5CF869E8">
            <w:pPr>
              <w:widowControl/>
              <w:numPr>
                <w:ilvl w:val="0"/>
                <w:numId w:val="124"/>
              </w:numPr>
              <w:ind w:left="425" w:leftChars="0" w:hanging="425" w:firstLineChars="0"/>
              <w:jc w:val="left"/>
              <w:textAlignment w:val="center"/>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Address 001 creates multiple gists (01 and 02) using the same Signature, enters one of the gistids (01), and then uses the gistid (02) to authorize it again</w:t>
            </w:r>
          </w:p>
        </w:tc>
        <w:tc>
          <w:tcPr>
            <w:tcW w:w="3200" w:type="dxa"/>
            <w:tcBorders>
              <w:right w:val="single" w:color="auto" w:sz="4" w:space="0"/>
            </w:tcBorders>
            <w:noWrap w:val="0"/>
            <w:vAlign w:val="center"/>
          </w:tcPr>
          <w:p w14:paraId="2A9C9E2B">
            <w:pPr>
              <w:widowControl/>
              <w:numPr>
                <w:ilvl w:val="0"/>
                <w:numId w:val="125"/>
              </w:numPr>
              <w:ind w:left="425" w:leftChars="0" w:hanging="425" w:firstLineChars="0"/>
              <w:jc w:val="left"/>
              <w:textAlignment w:val="center"/>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The authorized account at address 001 is normally changed from GitHub account A to GitHub account B;</w:t>
            </w:r>
          </w:p>
          <w:p w14:paraId="0AB96422">
            <w:pPr>
              <w:widowControl/>
              <w:numPr>
                <w:ilvl w:val="0"/>
                <w:numId w:val="125"/>
              </w:numPr>
              <w:ind w:left="425" w:leftChars="0" w:hanging="425" w:firstLineChars="0"/>
              <w:jc w:val="left"/>
              <w:textAlignment w:val="center"/>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The authorized account of address 001 remains unchanged, and the gistid related information is updated from 01 to 02</w:t>
            </w:r>
          </w:p>
        </w:tc>
        <w:tc>
          <w:tcPr>
            <w:tcW w:w="940" w:type="dxa"/>
            <w:tcBorders>
              <w:right w:val="single" w:color="auto" w:sz="4" w:space="0"/>
            </w:tcBorders>
            <w:noWrap w:val="0"/>
            <w:vAlign w:val="center"/>
          </w:tcPr>
          <w:p w14:paraId="24539EC3">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1FF15577">
            <w:pPr>
              <w:widowControl/>
              <w:numPr>
                <w:ilvl w:val="0"/>
                <w:numId w:val="12"/>
              </w:numPr>
              <w:ind w:left="-420" w:leftChars="0" w:firstLine="420" w:firstLineChars="0"/>
              <w:jc w:val="center"/>
              <w:textAlignment w:val="center"/>
              <w:rPr>
                <w:rFonts w:hint="eastAsia"/>
              </w:rPr>
            </w:pPr>
          </w:p>
        </w:tc>
      </w:tr>
      <w:tr w14:paraId="1F96FA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71627F04">
            <w:pPr>
              <w:widowControl/>
              <w:numPr>
                <w:ilvl w:val="0"/>
                <w:numId w:val="9"/>
              </w:numPr>
              <w:jc w:val="right"/>
              <w:textAlignment w:val="center"/>
              <w:rPr>
                <w:rFonts w:hint="eastAsia"/>
                <w:lang w:bidi="ar"/>
              </w:rPr>
            </w:pPr>
          </w:p>
        </w:tc>
        <w:tc>
          <w:tcPr>
            <w:tcW w:w="2201" w:type="dxa"/>
            <w:noWrap w:val="0"/>
            <w:vAlign w:val="center"/>
          </w:tcPr>
          <w:p w14:paraId="3ED8856F">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719FFFFD">
            <w:pPr>
              <w:widowControl/>
              <w:ind w:firstLine="0"/>
              <w:jc w:val="center"/>
              <w:textAlignment w:val="center"/>
              <w:rPr>
                <w:rFonts w:hint="eastAsia"/>
                <w:lang w:bidi="ar"/>
              </w:rPr>
            </w:pPr>
            <w:r>
              <w:rPr>
                <w:rFonts w:hint="eastAsia" w:ascii="Times New Roman" w:eastAsia="微软雅黑"/>
                <w:color w:val="000000"/>
                <w:spacing w:val="8"/>
                <w:sz w:val="24"/>
                <w:szCs w:val="24"/>
                <w:highlight w:val="none"/>
                <w:lang w:val="en-US" w:eastAsia="zh-CN" w:bidi="ar"/>
              </w:rPr>
              <w:t>Authorize coverage testing</w:t>
            </w:r>
          </w:p>
        </w:tc>
        <w:tc>
          <w:tcPr>
            <w:tcW w:w="3162" w:type="dxa"/>
            <w:tcBorders>
              <w:right w:val="single" w:color="auto" w:sz="4" w:space="0"/>
            </w:tcBorders>
            <w:noWrap w:val="0"/>
            <w:vAlign w:val="center"/>
          </w:tcPr>
          <w:p w14:paraId="512ACD15">
            <w:pPr>
              <w:widowControl/>
              <w:numPr>
                <w:ilvl w:val="0"/>
                <w:numId w:val="126"/>
              </w:numPr>
              <w:ind w:left="425" w:leftChars="0" w:hanging="425" w:firstLineChars="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Address 001 successfully authorized with GitHub account A;</w:t>
            </w:r>
          </w:p>
          <w:p w14:paraId="3F7868DC">
            <w:pPr>
              <w:widowControl/>
              <w:numPr>
                <w:ilvl w:val="0"/>
                <w:numId w:val="126"/>
              </w:numPr>
              <w:ind w:left="425" w:leftChars="0" w:hanging="425" w:firstLineChars="0"/>
              <w:jc w:val="left"/>
              <w:textAlignment w:val="center"/>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Address 002 successfully authorized with GitHub account B;</w:t>
            </w:r>
          </w:p>
          <w:p w14:paraId="5D4A9929">
            <w:pPr>
              <w:widowControl/>
              <w:numPr>
                <w:ilvl w:val="0"/>
                <w:numId w:val="126"/>
              </w:numPr>
              <w:ind w:left="425" w:leftChars="0" w:hanging="425" w:firstLineChars="0"/>
              <w:jc w:val="left"/>
              <w:textAlignment w:val="center"/>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Address 001 uses GitHub account B to authorize again</w:t>
            </w:r>
          </w:p>
        </w:tc>
        <w:tc>
          <w:tcPr>
            <w:tcW w:w="3200" w:type="dxa"/>
            <w:tcBorders>
              <w:right w:val="single" w:color="auto" w:sz="4" w:space="0"/>
            </w:tcBorders>
            <w:noWrap w:val="0"/>
            <w:vAlign w:val="center"/>
          </w:tcPr>
          <w:p w14:paraId="569841E7">
            <w:pPr>
              <w:widowControl/>
              <w:numPr>
                <w:ilvl w:val="0"/>
                <w:numId w:val="127"/>
              </w:numPr>
              <w:ind w:left="425" w:leftChars="0" w:hanging="425" w:firstLineChars="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The authorized account at address 001 is normally changed from GitHub account A to GitHub account B</w:t>
            </w:r>
          </w:p>
          <w:p w14:paraId="18C759BB">
            <w:pPr>
              <w:widowControl/>
              <w:numPr>
                <w:ilvl w:val="0"/>
                <w:numId w:val="127"/>
              </w:numPr>
              <w:ind w:left="425" w:leftChars="0" w:hanging="425" w:firstLineChars="0"/>
              <w:jc w:val="left"/>
              <w:textAlignment w:val="center"/>
              <w:rPr>
                <w:rFonts w:hint="eastAsia"/>
                <w:lang w:bidi="ar"/>
              </w:rPr>
            </w:pPr>
            <w:r>
              <w:rPr>
                <w:rFonts w:hint="eastAsia" w:ascii="Times New Roman" w:eastAsia="微软雅黑"/>
                <w:color w:val="000000"/>
                <w:spacing w:val="8"/>
                <w:sz w:val="24"/>
                <w:szCs w:val="24"/>
                <w:lang w:val="en-US" w:eastAsia="zh-CN" w:bidi="ar"/>
              </w:rPr>
              <w:t>The authorization status of address 002 is cancelled</w:t>
            </w:r>
          </w:p>
        </w:tc>
        <w:tc>
          <w:tcPr>
            <w:tcW w:w="940" w:type="dxa"/>
            <w:tcBorders>
              <w:right w:val="single" w:color="auto" w:sz="4" w:space="0"/>
            </w:tcBorders>
            <w:noWrap w:val="0"/>
            <w:vAlign w:val="center"/>
          </w:tcPr>
          <w:p w14:paraId="5D77845C">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14A0A0B">
            <w:pPr>
              <w:widowControl/>
              <w:numPr>
                <w:ilvl w:val="0"/>
                <w:numId w:val="12"/>
              </w:numPr>
              <w:ind w:left="-420" w:leftChars="0" w:firstLine="420" w:firstLineChars="0"/>
              <w:jc w:val="center"/>
              <w:textAlignment w:val="center"/>
              <w:rPr>
                <w:rFonts w:hint="eastAsia"/>
              </w:rPr>
            </w:pPr>
          </w:p>
        </w:tc>
      </w:tr>
      <w:tr w14:paraId="5D5E27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37D4D51E">
            <w:pPr>
              <w:widowControl/>
              <w:numPr>
                <w:ilvl w:val="0"/>
                <w:numId w:val="9"/>
              </w:numPr>
              <w:jc w:val="right"/>
              <w:textAlignment w:val="center"/>
              <w:rPr>
                <w:rFonts w:hint="eastAsia"/>
                <w:lang w:bidi="ar"/>
              </w:rPr>
            </w:pPr>
          </w:p>
        </w:tc>
        <w:tc>
          <w:tcPr>
            <w:tcW w:w="2201" w:type="dxa"/>
            <w:noWrap w:val="0"/>
            <w:vAlign w:val="center"/>
          </w:tcPr>
          <w:p w14:paraId="06633257">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75C639BB">
            <w:pPr>
              <w:widowControl/>
              <w:ind w:left="256" w:leftChars="0" w:hanging="256" w:hangingChars="100"/>
              <w:jc w:val="center"/>
              <w:textAlignment w:val="center"/>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Bound status-voting/tallying</w:t>
            </w:r>
          </w:p>
        </w:tc>
        <w:tc>
          <w:tcPr>
            <w:tcW w:w="3162" w:type="dxa"/>
            <w:tcBorders>
              <w:right w:val="single" w:color="auto" w:sz="4" w:space="0"/>
            </w:tcBorders>
            <w:noWrap w:val="0"/>
            <w:vAlign w:val="center"/>
          </w:tcPr>
          <w:p w14:paraId="27607A84">
            <w:pPr>
              <w:widowControl/>
              <w:numPr>
                <w:ilvl w:val="0"/>
                <w:numId w:val="128"/>
              </w:numPr>
              <w:ind w:left="425" w:leftChars="0" w:hanging="425" w:firstLineChars="0"/>
              <w:jc w:val="left"/>
              <w:textAlignment w:val="center"/>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You can normally access the bound GitHub account</w:t>
            </w:r>
          </w:p>
          <w:p w14:paraId="690A6597">
            <w:pPr>
              <w:widowControl/>
              <w:numPr>
                <w:ilvl w:val="0"/>
                <w:numId w:val="128"/>
              </w:numPr>
              <w:ind w:left="425" w:leftChars="0" w:hanging="425" w:firstLineChars="0"/>
              <w:jc w:val="left"/>
              <w:textAlignment w:val="center"/>
              <w:rPr>
                <w:rFonts w:hint="eastAsia"/>
                <w:b w:val="0"/>
                <w:bCs w:val="0"/>
                <w:highlight w:val="none"/>
                <w:lang w:val="en-US" w:eastAsia="zh-CN" w:bidi="ar"/>
              </w:rPr>
            </w:pPr>
            <w:r>
              <w:rPr>
                <w:rFonts w:hint="eastAsia" w:ascii="Times New Roman" w:eastAsia="微软雅黑"/>
                <w:b w:val="0"/>
                <w:bCs w:val="0"/>
                <w:color w:val="000000"/>
                <w:spacing w:val="8"/>
                <w:sz w:val="24"/>
                <w:szCs w:val="24"/>
                <w:highlight w:val="none"/>
                <w:lang w:val="en-US" w:eastAsia="zh-CN" w:bidi="ar"/>
              </w:rPr>
              <w:t>Execute the command:. /fil-vote power ls to view the corresponding role's power normally,</w:t>
            </w:r>
          </w:p>
          <w:p w14:paraId="02659379">
            <w:pPr>
              <w:widowControl/>
              <w:numPr>
                <w:ilvl w:val="0"/>
                <w:numId w:val="128"/>
              </w:numPr>
              <w:ind w:left="425" w:leftChars="0" w:hanging="425" w:firstLineChars="0"/>
              <w:jc w:val="left"/>
              <w:textAlignment w:val="center"/>
              <w:rPr>
                <w:rFonts w:hint="eastAsia"/>
                <w:b w:val="0"/>
                <w:bCs w:val="0"/>
                <w:color w:val="000000"/>
                <w:spacing w:val="8"/>
                <w:sz w:val="24"/>
                <w:szCs w:val="24"/>
                <w:lang w:val="en-US" w:eastAsia="zh-CN" w:bidi="ar"/>
              </w:rPr>
            </w:pPr>
            <w:r>
              <w:rPr>
                <w:rFonts w:hint="eastAsia" w:ascii="Times New Roman" w:eastAsia="微软雅黑"/>
                <w:b w:val="0"/>
                <w:bCs w:val="0"/>
                <w:color w:val="000000"/>
                <w:spacing w:val="8"/>
                <w:sz w:val="24"/>
                <w:szCs w:val="24"/>
                <w:highlight w:val="none"/>
                <w:lang w:val="en-US" w:eastAsia="zh-CN" w:bidi="ar"/>
              </w:rPr>
              <w:t>Execute the command:. /fil-vote proposal result &lt;proposalID&gt; to view the voting results, which can normally include the power corresponding to the github account</w:t>
            </w:r>
          </w:p>
        </w:tc>
        <w:tc>
          <w:tcPr>
            <w:tcW w:w="3200" w:type="dxa"/>
            <w:tcBorders>
              <w:right w:val="single" w:color="auto" w:sz="4" w:space="0"/>
            </w:tcBorders>
            <w:noWrap w:val="0"/>
            <w:vAlign w:val="center"/>
          </w:tcPr>
          <w:p w14:paraId="7D25FE10">
            <w:pPr>
              <w:widowControl/>
              <w:numPr>
                <w:ilvl w:val="0"/>
                <w:numId w:val="129"/>
              </w:numPr>
              <w:ind w:left="425" w:leftChars="0" w:hanging="425" w:firstLineChars="0"/>
              <w:jc w:val="left"/>
              <w:textAlignment w:val="center"/>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You can normally access the bound GitHub account</w:t>
            </w:r>
          </w:p>
          <w:p w14:paraId="5A7653E5">
            <w:pPr>
              <w:widowControl/>
              <w:numPr>
                <w:ilvl w:val="0"/>
                <w:numId w:val="129"/>
              </w:numPr>
              <w:ind w:left="425" w:leftChars="0" w:hanging="425" w:firstLineChars="0"/>
              <w:jc w:val="left"/>
              <w:textAlignment w:val="center"/>
              <w:rPr>
                <w:rFonts w:hint="eastAsia"/>
                <w:b w:val="0"/>
                <w:bCs w:val="0"/>
                <w:highlight w:val="none"/>
                <w:lang w:val="en-US" w:eastAsia="zh-CN" w:bidi="ar"/>
              </w:rPr>
            </w:pPr>
            <w:r>
              <w:rPr>
                <w:rFonts w:hint="eastAsia" w:ascii="Times New Roman" w:eastAsia="微软雅黑"/>
                <w:b w:val="0"/>
                <w:bCs w:val="0"/>
                <w:color w:val="000000"/>
                <w:spacing w:val="8"/>
                <w:sz w:val="24"/>
                <w:szCs w:val="24"/>
                <w:highlight w:val="none"/>
                <w:lang w:val="en-US" w:eastAsia="zh-CN" w:bidi="ar"/>
              </w:rPr>
              <w:t>Execute the command:. /fil-vote power ls to view the corresponding role's power normally,</w:t>
            </w:r>
          </w:p>
          <w:p w14:paraId="7721125D">
            <w:pPr>
              <w:widowControl/>
              <w:numPr>
                <w:ilvl w:val="0"/>
                <w:numId w:val="129"/>
              </w:numPr>
              <w:ind w:left="425" w:leftChars="0" w:hanging="425" w:firstLineChars="0"/>
              <w:jc w:val="left"/>
              <w:textAlignment w:val="center"/>
              <w:rPr>
                <w:rFonts w:hint="eastAsia"/>
                <w:b w:val="0"/>
                <w:bCs w:val="0"/>
                <w:color w:val="000000"/>
                <w:spacing w:val="8"/>
                <w:sz w:val="24"/>
                <w:szCs w:val="24"/>
                <w:lang w:val="en-US" w:eastAsia="zh-CN" w:bidi="ar"/>
              </w:rPr>
            </w:pPr>
            <w:r>
              <w:rPr>
                <w:rFonts w:hint="eastAsia" w:ascii="Times New Roman" w:eastAsia="微软雅黑"/>
                <w:b w:val="0"/>
                <w:bCs w:val="0"/>
                <w:color w:val="000000"/>
                <w:spacing w:val="8"/>
                <w:sz w:val="24"/>
                <w:szCs w:val="24"/>
                <w:highlight w:val="none"/>
                <w:lang w:val="en-US" w:eastAsia="zh-CN" w:bidi="ar"/>
              </w:rPr>
              <w:t>Execute the command:. /fil-vote proposal result &lt;proposalID&gt; to view the voting results, which can normally include the power corresponding to the github account</w:t>
            </w:r>
          </w:p>
        </w:tc>
        <w:tc>
          <w:tcPr>
            <w:tcW w:w="940" w:type="dxa"/>
            <w:tcBorders>
              <w:right w:val="single" w:color="auto" w:sz="4" w:space="0"/>
            </w:tcBorders>
            <w:noWrap w:val="0"/>
            <w:vAlign w:val="center"/>
          </w:tcPr>
          <w:p w14:paraId="79498B24">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3DDADA91">
            <w:pPr>
              <w:widowControl/>
              <w:numPr>
                <w:ilvl w:val="0"/>
                <w:numId w:val="12"/>
              </w:numPr>
              <w:ind w:left="-420" w:leftChars="0" w:firstLine="420" w:firstLineChars="0"/>
              <w:jc w:val="center"/>
              <w:textAlignment w:val="center"/>
              <w:rPr>
                <w:rFonts w:hint="eastAsia"/>
              </w:rPr>
            </w:pPr>
          </w:p>
        </w:tc>
      </w:tr>
      <w:tr w14:paraId="0AB184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3C932B81">
            <w:pPr>
              <w:widowControl/>
              <w:numPr>
                <w:ilvl w:val="0"/>
                <w:numId w:val="9"/>
              </w:numPr>
              <w:jc w:val="right"/>
              <w:textAlignment w:val="center"/>
              <w:rPr>
                <w:rFonts w:hint="eastAsia"/>
                <w:lang w:bidi="ar"/>
              </w:rPr>
            </w:pPr>
          </w:p>
        </w:tc>
        <w:tc>
          <w:tcPr>
            <w:tcW w:w="2201" w:type="dxa"/>
            <w:noWrap w:val="0"/>
            <w:vAlign w:val="center"/>
          </w:tcPr>
          <w:p w14:paraId="6FE2B928">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7EF0F555">
            <w:pPr>
              <w:widowControl/>
              <w:ind w:left="256" w:leftChars="0" w:hanging="256" w:hangingChars="100"/>
              <w:jc w:val="center"/>
              <w:textAlignment w:val="center"/>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Unbound status-vote/count</w:t>
            </w:r>
          </w:p>
        </w:tc>
        <w:tc>
          <w:tcPr>
            <w:tcW w:w="3162" w:type="dxa"/>
            <w:tcBorders>
              <w:right w:val="single" w:color="auto" w:sz="4" w:space="0"/>
            </w:tcBorders>
            <w:noWrap w:val="0"/>
            <w:vAlign w:val="center"/>
          </w:tcPr>
          <w:p w14:paraId="26C1D122">
            <w:pPr>
              <w:widowControl/>
              <w:numPr>
                <w:ilvl w:val="0"/>
                <w:numId w:val="130"/>
              </w:numPr>
              <w:ind w:left="425" w:leftChars="0" w:hanging="425" w:firstLineChars="0"/>
              <w:jc w:val="left"/>
              <w:textAlignment w:val="center"/>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Can normally obtain the unbound status</w:t>
            </w:r>
          </w:p>
          <w:p w14:paraId="22F24AD9">
            <w:pPr>
              <w:widowControl/>
              <w:numPr>
                <w:ilvl w:val="0"/>
                <w:numId w:val="130"/>
              </w:numPr>
              <w:ind w:left="425" w:leftChars="0" w:hanging="425" w:firstLineChars="0"/>
              <w:jc w:val="left"/>
              <w:textAlignment w:val="center"/>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Execute the command:. /fil-vote power ls, the corresponding power (excluding the already unbound github account) can be viewed on the voting page normally,</w:t>
            </w:r>
          </w:p>
          <w:p w14:paraId="7299287D">
            <w:pPr>
              <w:widowControl/>
              <w:numPr>
                <w:ilvl w:val="0"/>
                <w:numId w:val="130"/>
              </w:numPr>
              <w:ind w:left="425" w:leftChars="0" w:hanging="425" w:firstLineChars="0"/>
              <w:jc w:val="left"/>
              <w:textAlignment w:val="center"/>
              <w:rPr>
                <w:rFonts w:hint="eastAsia"/>
                <w:b w:val="0"/>
                <w:bCs w:val="0"/>
                <w:color w:val="000000"/>
                <w:spacing w:val="8"/>
                <w:sz w:val="24"/>
                <w:szCs w:val="24"/>
                <w:lang w:val="en-US" w:eastAsia="zh-CN" w:bidi="ar"/>
              </w:rPr>
            </w:pPr>
            <w:r>
              <w:rPr>
                <w:rFonts w:hint="eastAsia" w:ascii="Times New Roman" w:eastAsia="微软雅黑"/>
                <w:b w:val="0"/>
                <w:bCs w:val="0"/>
                <w:color w:val="000000"/>
                <w:spacing w:val="8"/>
                <w:sz w:val="24"/>
                <w:szCs w:val="24"/>
                <w:lang w:val="en-US" w:eastAsia="zh-CN" w:bidi="ar"/>
              </w:rPr>
              <w:t>Execute the command:. /fil-vote proposal result &lt;proposalID&gt; to view that the vote count does not include power corresponding to the github account</w:t>
            </w:r>
          </w:p>
        </w:tc>
        <w:tc>
          <w:tcPr>
            <w:tcW w:w="3200" w:type="dxa"/>
            <w:tcBorders>
              <w:right w:val="single" w:color="auto" w:sz="4" w:space="0"/>
            </w:tcBorders>
            <w:noWrap w:val="0"/>
            <w:vAlign w:val="center"/>
          </w:tcPr>
          <w:p w14:paraId="09440F41">
            <w:pPr>
              <w:widowControl/>
              <w:numPr>
                <w:ilvl w:val="0"/>
                <w:numId w:val="131"/>
              </w:numPr>
              <w:ind w:left="425" w:leftChars="0" w:hanging="425" w:firstLineChars="0"/>
              <w:jc w:val="left"/>
              <w:textAlignment w:val="center"/>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Can normally obtain the unbound status</w:t>
            </w:r>
          </w:p>
          <w:p w14:paraId="0440278F">
            <w:pPr>
              <w:widowControl/>
              <w:numPr>
                <w:ilvl w:val="0"/>
                <w:numId w:val="131"/>
              </w:numPr>
              <w:ind w:left="425" w:leftChars="0" w:hanging="425" w:firstLineChars="0"/>
              <w:jc w:val="left"/>
              <w:textAlignment w:val="center"/>
              <w:rPr>
                <w:rFonts w:hint="eastAsia"/>
                <w:b w:val="0"/>
                <w:bCs w:val="0"/>
                <w:lang w:val="en-US" w:eastAsia="zh-CN" w:bidi="ar"/>
              </w:rPr>
            </w:pPr>
            <w:r>
              <w:rPr>
                <w:rFonts w:hint="eastAsia" w:ascii="Times New Roman" w:eastAsia="微软雅黑"/>
                <w:b w:val="0"/>
                <w:bCs w:val="0"/>
                <w:color w:val="000000"/>
                <w:spacing w:val="8"/>
                <w:sz w:val="24"/>
                <w:szCs w:val="24"/>
                <w:lang w:val="en-US" w:eastAsia="zh-CN" w:bidi="ar"/>
              </w:rPr>
              <w:t>Execute the command:. /fil-vote power ls, the corresponding power (excluding the already unbound github account) can be viewed on the voting page normally,</w:t>
            </w:r>
          </w:p>
          <w:p w14:paraId="1D643D31">
            <w:pPr>
              <w:widowControl/>
              <w:numPr>
                <w:ilvl w:val="0"/>
                <w:numId w:val="131"/>
              </w:numPr>
              <w:ind w:left="425" w:leftChars="0" w:hanging="425" w:firstLineChars="0"/>
              <w:jc w:val="left"/>
              <w:textAlignment w:val="center"/>
              <w:rPr>
                <w:rFonts w:hint="eastAsia"/>
                <w:b w:val="0"/>
                <w:bCs w:val="0"/>
                <w:color w:val="000000"/>
                <w:spacing w:val="8"/>
                <w:sz w:val="24"/>
                <w:szCs w:val="24"/>
                <w:lang w:val="en-US" w:eastAsia="zh-CN" w:bidi="ar"/>
              </w:rPr>
            </w:pPr>
            <w:r>
              <w:rPr>
                <w:rFonts w:hint="eastAsia" w:ascii="Times New Roman" w:eastAsia="微软雅黑"/>
                <w:b w:val="0"/>
                <w:bCs w:val="0"/>
                <w:color w:val="000000"/>
                <w:spacing w:val="8"/>
                <w:sz w:val="24"/>
                <w:szCs w:val="24"/>
                <w:lang w:val="en-US" w:eastAsia="zh-CN" w:bidi="ar"/>
              </w:rPr>
              <w:t>Execute the command:. /fil-vote proposal result &lt;proposalID&gt; to view that the vote count does not include power corresponding to the github account</w:t>
            </w:r>
          </w:p>
        </w:tc>
        <w:tc>
          <w:tcPr>
            <w:tcW w:w="940" w:type="dxa"/>
            <w:tcBorders>
              <w:right w:val="single" w:color="auto" w:sz="4" w:space="0"/>
            </w:tcBorders>
            <w:noWrap w:val="0"/>
            <w:vAlign w:val="center"/>
          </w:tcPr>
          <w:p w14:paraId="2D00941F">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43503598">
            <w:pPr>
              <w:widowControl/>
              <w:numPr>
                <w:ilvl w:val="0"/>
                <w:numId w:val="12"/>
              </w:numPr>
              <w:ind w:left="-420" w:leftChars="0" w:firstLine="420" w:firstLineChars="0"/>
              <w:jc w:val="center"/>
              <w:textAlignment w:val="center"/>
              <w:rPr>
                <w:rFonts w:hint="eastAsia"/>
              </w:rPr>
            </w:pPr>
          </w:p>
        </w:tc>
      </w:tr>
      <w:tr w14:paraId="54B2F2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19DA0A3D">
            <w:pPr>
              <w:widowControl/>
              <w:numPr>
                <w:ilvl w:val="0"/>
                <w:numId w:val="9"/>
              </w:numPr>
              <w:jc w:val="right"/>
              <w:textAlignment w:val="center"/>
              <w:rPr>
                <w:rFonts w:hint="eastAsia"/>
                <w:lang w:bidi="ar"/>
              </w:rPr>
            </w:pPr>
          </w:p>
        </w:tc>
        <w:tc>
          <w:tcPr>
            <w:tcW w:w="2201" w:type="dxa"/>
            <w:noWrap w:val="0"/>
            <w:vAlign w:val="center"/>
          </w:tcPr>
          <w:p w14:paraId="20C5B3A2">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2C344375">
            <w:pPr>
              <w:widowControl/>
              <w:ind w:left="256" w:leftChars="0" w:hanging="256" w:hangingChars="100"/>
              <w:jc w:val="center"/>
              <w:textAlignment w:val="center"/>
              <w:rPr>
                <w:rFonts w:hint="default"/>
                <w:highlight w:val="none"/>
                <w:lang w:val="en-US" w:eastAsia="zh-CN" w:bidi="ar"/>
              </w:rPr>
            </w:pPr>
            <w:r>
              <w:rPr>
                <w:rFonts w:hint="eastAsia" w:ascii="Times New Roman" w:eastAsia="微软雅黑"/>
                <w:color w:val="000000"/>
                <w:spacing w:val="8"/>
                <w:sz w:val="24"/>
                <w:szCs w:val="24"/>
                <w:highlight w:val="none"/>
                <w:lang w:val="en-US" w:eastAsia="zh-CN" w:bidi="ar"/>
              </w:rPr>
              <w:t>help information</w:t>
            </w:r>
          </w:p>
        </w:tc>
        <w:tc>
          <w:tcPr>
            <w:tcW w:w="3162" w:type="dxa"/>
            <w:tcBorders>
              <w:right w:val="single" w:color="auto" w:sz="4" w:space="0"/>
            </w:tcBorders>
            <w:noWrap w:val="0"/>
            <w:vAlign w:val="center"/>
          </w:tcPr>
          <w:p w14:paraId="685739D8">
            <w:pPr>
              <w:pStyle w:val="2"/>
              <w:numPr>
                <w:ilvl w:val="0"/>
                <w:numId w:val="94"/>
              </w:numPr>
              <w:ind w:left="425" w:leftChars="0" w:right="0" w:rightChars="0" w:hanging="425" w:firstLineChars="0"/>
              <w:jc w:val="left"/>
              <w:rPr>
                <w:rFonts w:hint="eastAsia"/>
                <w:lang w:val="en-US" w:eastAsia="zh-CN" w:bidi="ar"/>
              </w:rPr>
            </w:pPr>
            <w:r>
              <w:rPr>
                <w:rFonts w:hint="eastAsia" w:ascii="Times New Roman" w:eastAsia="微软雅黑"/>
                <w:color w:val="000000"/>
                <w:spacing w:val="8"/>
                <w:sz w:val="24"/>
                <w:szCs w:val="24"/>
                <w:lang w:val="en-US" w:eastAsia="zh-CN" w:bidi="ar"/>
              </w:rPr>
              <w:t>The user can view the correct format of the command by using the-h or--help parameter:. /fil-vote developer-h, the system should return the help information, including: command overview, list of available commands, flags (Flags) of the command;</w:t>
            </w:r>
          </w:p>
          <w:p w14:paraId="5917B8A2">
            <w:pPr>
              <w:pStyle w:val="2"/>
              <w:numPr>
                <w:ilvl w:val="0"/>
                <w:numId w:val="94"/>
              </w:numPr>
              <w:ind w:left="425" w:leftChars="0" w:right="0" w:rightChars="0" w:hanging="425" w:firstLineChars="0"/>
              <w:jc w:val="left"/>
              <w:rPr>
                <w:rFonts w:hint="eastAsia"/>
                <w:lang w:val="en-US" w:eastAsia="zh-CN" w:bidi="ar"/>
              </w:rPr>
            </w:pPr>
            <w:r>
              <w:rPr>
                <w:rFonts w:hint="eastAsia" w:ascii="Times New Roman" w:eastAsia="微软雅黑"/>
                <w:color w:val="000000"/>
                <w:spacing w:val="8"/>
                <w:sz w:val="24"/>
                <w:szCs w:val="24"/>
                <w:lang w:val="en-US" w:eastAsia="zh-CN" w:bidi="ar"/>
              </w:rPr>
              <w:t>List of available commands and overview of available command functions:</w:t>
            </w:r>
          </w:p>
          <w:p w14:paraId="757FA83A">
            <w:pPr>
              <w:pStyle w:val="2"/>
              <w:numPr>
                <w:ilvl w:val="0"/>
                <w:numId w:val="132"/>
              </w:numPr>
              <w:ind w:left="425" w:leftChars="0" w:right="0" w:rightChars="0" w:hanging="425" w:firstLineChars="0"/>
              <w:jc w:val="left"/>
              <w:rPr>
                <w:rFonts w:hint="eastAsia"/>
                <w:lang w:val="en-US" w:eastAsia="zh-CN" w:bidi="ar"/>
              </w:rPr>
            </w:pPr>
            <w:r>
              <w:rPr>
                <w:rFonts w:hint="eastAsia" w:ascii="Times New Roman" w:hAnsi="Times New Roman" w:eastAsia="微软雅黑" w:cs="Times New Roman"/>
                <w:color w:val="auto"/>
                <w:spacing w:val="8"/>
                <w:sz w:val="24"/>
                <w:szCs w:val="24"/>
                <w:shd w:val="clear" w:color="auto" w:fill="auto"/>
                <w:lang w:val="en-US" w:eastAsia="zh-CN" w:bidi="ar-SA"/>
              </w:rPr>
              <w:t>Generate-github-proof: Generate signature</w:t>
            </w:r>
          </w:p>
          <w:p w14:paraId="183BE5DF">
            <w:pPr>
              <w:pStyle w:val="2"/>
              <w:numPr>
                <w:ilvl w:val="0"/>
                <w:numId w:val="132"/>
              </w:numPr>
              <w:ind w:left="425" w:leftChars="0" w:right="0" w:rightChars="0" w:hanging="425" w:firstLineChars="0"/>
              <w:jc w:val="left"/>
              <w:rPr>
                <w:rFonts w:hint="eastAsia"/>
                <w:lang w:val="en-US" w:eastAsia="zh-CN" w:bidi="ar"/>
              </w:rPr>
            </w:pPr>
            <w:r>
              <w:rPr>
                <w:rFonts w:hint="eastAsia" w:ascii="Times New Roman" w:hAnsi="Times New Roman" w:eastAsia="微软雅黑" w:cs="Times New Roman"/>
                <w:color w:val="auto"/>
                <w:spacing w:val="8"/>
                <w:sz w:val="24"/>
                <w:szCs w:val="24"/>
                <w:shd w:val="clear" w:color="auto" w:fill="auto"/>
                <w:lang w:val="en-US" w:eastAsia="zh-CN" w:bidi="ar-SA"/>
              </w:rPr>
              <w:t>Claim-github-proof: Verify that the provided GitsId contains the corresponding signature content</w:t>
            </w:r>
          </w:p>
        </w:tc>
        <w:tc>
          <w:tcPr>
            <w:tcW w:w="3200" w:type="dxa"/>
            <w:tcBorders>
              <w:right w:val="single" w:color="auto" w:sz="4" w:space="0"/>
            </w:tcBorders>
            <w:noWrap w:val="0"/>
            <w:vAlign w:val="center"/>
          </w:tcPr>
          <w:p w14:paraId="775DE2BF">
            <w:pPr>
              <w:pStyle w:val="2"/>
              <w:numPr>
                <w:ilvl w:val="0"/>
                <w:numId w:val="133"/>
              </w:numPr>
              <w:ind w:left="425" w:leftChars="0" w:right="0" w:rightChars="0" w:hanging="425" w:firstLineChars="0"/>
              <w:rPr>
                <w:rFonts w:hint="eastAsia"/>
                <w:lang w:val="en-US" w:eastAsia="zh-CN" w:bidi="ar"/>
              </w:rPr>
            </w:pPr>
            <w:r>
              <w:rPr>
                <w:rFonts w:hint="eastAsia" w:ascii="Times New Roman" w:eastAsia="微软雅黑"/>
                <w:color w:val="000000"/>
                <w:spacing w:val="8"/>
                <w:sz w:val="24"/>
                <w:szCs w:val="24"/>
                <w:lang w:val="en-US" w:eastAsia="zh-CN" w:bidi="ar"/>
              </w:rPr>
              <w:t>The user can view the correct format of the command by using the-h or--help parameter:. /fil-vote developer-h, the system should return the help information, including: command overview, list of available commands, flags (Flags) of the command;</w:t>
            </w:r>
          </w:p>
          <w:p w14:paraId="0D08B084">
            <w:pPr>
              <w:pStyle w:val="2"/>
              <w:numPr>
                <w:ilvl w:val="0"/>
                <w:numId w:val="133"/>
              </w:numPr>
              <w:ind w:left="425" w:leftChars="0" w:right="0" w:rightChars="0" w:hanging="425" w:firstLineChars="0"/>
              <w:rPr>
                <w:rFonts w:hint="eastAsia"/>
                <w:lang w:val="en-US" w:eastAsia="zh-CN" w:bidi="ar"/>
              </w:rPr>
            </w:pPr>
            <w:r>
              <w:rPr>
                <w:rFonts w:hint="eastAsia" w:ascii="Times New Roman" w:eastAsia="微软雅黑"/>
                <w:color w:val="000000"/>
                <w:spacing w:val="8"/>
                <w:sz w:val="24"/>
                <w:szCs w:val="24"/>
                <w:lang w:val="en-US" w:eastAsia="zh-CN" w:bidi="ar"/>
              </w:rPr>
              <w:t>List of available commands and overview of available command functions:</w:t>
            </w:r>
          </w:p>
          <w:p w14:paraId="4EDFD0C8">
            <w:pPr>
              <w:pStyle w:val="2"/>
              <w:numPr>
                <w:ilvl w:val="0"/>
                <w:numId w:val="134"/>
              </w:numPr>
              <w:ind w:left="425" w:leftChars="0" w:right="0" w:rightChars="0" w:hanging="425" w:firstLineChars="0"/>
              <w:rPr>
                <w:rFonts w:hint="eastAsia"/>
                <w:lang w:val="en-US" w:eastAsia="zh-CN" w:bidi="ar"/>
              </w:rPr>
            </w:pPr>
            <w:r>
              <w:rPr>
                <w:rFonts w:hint="eastAsia" w:ascii="Times New Roman" w:hAnsi="Times New Roman" w:eastAsia="微软雅黑" w:cs="Times New Roman"/>
                <w:color w:val="auto"/>
                <w:spacing w:val="8"/>
                <w:sz w:val="24"/>
                <w:szCs w:val="24"/>
                <w:shd w:val="clear" w:color="auto" w:fill="auto"/>
                <w:lang w:val="en-US" w:eastAsia="zh-CN" w:bidi="ar-SA"/>
              </w:rPr>
              <w:t>Generate-github-proof: Generate signature</w:t>
            </w:r>
          </w:p>
          <w:p w14:paraId="21BEA06B">
            <w:pPr>
              <w:pStyle w:val="2"/>
              <w:numPr>
                <w:ilvl w:val="0"/>
                <w:numId w:val="134"/>
              </w:numPr>
              <w:ind w:left="425" w:leftChars="0" w:right="0" w:rightChars="0" w:hanging="425" w:firstLineChars="0"/>
              <w:rPr>
                <w:rFonts w:hint="eastAsia"/>
                <w:lang w:bidi="ar"/>
              </w:rPr>
            </w:pPr>
            <w:r>
              <w:rPr>
                <w:rFonts w:hint="eastAsia" w:ascii="Times New Roman" w:hAnsi="Times New Roman" w:eastAsia="微软雅黑" w:cs="Times New Roman"/>
                <w:color w:val="auto"/>
                <w:spacing w:val="8"/>
                <w:sz w:val="24"/>
                <w:szCs w:val="24"/>
                <w:shd w:val="clear" w:color="auto" w:fill="auto"/>
                <w:lang w:val="en-US" w:eastAsia="zh-CN" w:bidi="ar-SA"/>
              </w:rPr>
              <w:t>Claim-github-proof: Verify that the provided GitsId contains the corresponding signature content</w:t>
            </w:r>
          </w:p>
        </w:tc>
        <w:tc>
          <w:tcPr>
            <w:tcW w:w="940" w:type="dxa"/>
            <w:tcBorders>
              <w:right w:val="single" w:color="auto" w:sz="4" w:space="0"/>
            </w:tcBorders>
            <w:noWrap w:val="0"/>
            <w:vAlign w:val="center"/>
          </w:tcPr>
          <w:p w14:paraId="00A7AF7C">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3D57215B">
            <w:pPr>
              <w:widowControl/>
              <w:numPr>
                <w:ilvl w:val="0"/>
                <w:numId w:val="12"/>
              </w:numPr>
              <w:ind w:left="-420" w:leftChars="0" w:firstLine="420" w:firstLineChars="0"/>
              <w:jc w:val="center"/>
              <w:textAlignment w:val="center"/>
              <w:rPr>
                <w:rFonts w:hint="eastAsia"/>
              </w:rPr>
            </w:pPr>
          </w:p>
        </w:tc>
      </w:tr>
      <w:tr w14:paraId="54DF13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6BA29936">
            <w:pPr>
              <w:widowControl/>
              <w:numPr>
                <w:ilvl w:val="0"/>
                <w:numId w:val="9"/>
              </w:numPr>
              <w:jc w:val="right"/>
              <w:textAlignment w:val="center"/>
              <w:rPr>
                <w:rFonts w:hint="eastAsia"/>
                <w:lang w:bidi="ar"/>
              </w:rPr>
            </w:pPr>
          </w:p>
        </w:tc>
        <w:tc>
          <w:tcPr>
            <w:tcW w:w="2201" w:type="dxa"/>
            <w:noWrap w:val="0"/>
            <w:vAlign w:val="center"/>
          </w:tcPr>
          <w:p w14:paraId="07AD9256">
            <w:pPr>
              <w:widowControl/>
              <w:ind w:firstLine="0"/>
              <w:jc w:val="center"/>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CLI-GitHub Delegates</w:t>
            </w:r>
          </w:p>
        </w:tc>
        <w:tc>
          <w:tcPr>
            <w:tcW w:w="2655" w:type="dxa"/>
            <w:noWrap w:val="0"/>
            <w:vAlign w:val="center"/>
          </w:tcPr>
          <w:p w14:paraId="26CE0203">
            <w:pPr>
              <w:widowControl/>
              <w:ind w:left="256" w:leftChars="0" w:hanging="256" w:hangingChars="100"/>
              <w:jc w:val="center"/>
              <w:textAlignment w:val="center"/>
              <w:rPr>
                <w:rFonts w:hint="default"/>
                <w:lang w:val="en-US" w:eastAsia="zh-CN" w:bidi="ar"/>
              </w:rPr>
            </w:pPr>
            <w:r>
              <w:rPr>
                <w:rFonts w:hint="eastAsia" w:ascii="Times New Roman" w:eastAsia="微软雅黑"/>
                <w:color w:val="000000"/>
                <w:spacing w:val="8"/>
                <w:sz w:val="24"/>
                <w:szCs w:val="24"/>
                <w:lang w:val="en-US" w:eastAsia="zh-CN" w:bidi="ar"/>
              </w:rPr>
              <w:t>Help information-Subcommands</w:t>
            </w:r>
          </w:p>
        </w:tc>
        <w:tc>
          <w:tcPr>
            <w:tcW w:w="3162" w:type="dxa"/>
            <w:tcBorders>
              <w:right w:val="single" w:color="auto" w:sz="4" w:space="0"/>
            </w:tcBorders>
            <w:noWrap w:val="0"/>
            <w:vAlign w:val="center"/>
          </w:tcPr>
          <w:p w14:paraId="7E37E1FA">
            <w:pPr>
              <w:pStyle w:val="2"/>
              <w:numPr>
                <w:ilvl w:val="0"/>
                <w:numId w:val="135"/>
              </w:numPr>
              <w:ind w:left="425" w:leftChars="0" w:right="0" w:rightChars="0" w:hanging="425" w:firstLineChars="0"/>
              <w:jc w:val="left"/>
              <w:rPr>
                <w:rFonts w:hint="default"/>
                <w:lang w:val="en-US" w:eastAsia="zh-CN" w:bidi="ar"/>
              </w:rPr>
            </w:pPr>
            <w:r>
              <w:rPr>
                <w:rFonts w:hint="eastAsia" w:ascii="Times New Roman" w:hAnsi="Times New Roman" w:eastAsia="微软雅黑" w:cs="Times New Roman"/>
                <w:color w:val="auto"/>
                <w:spacing w:val="8"/>
                <w:sz w:val="24"/>
                <w:szCs w:val="24"/>
                <w:shd w:val="clear" w:color="auto" w:fill="auto"/>
                <w:lang w:val="en-US" w:eastAsia="zh-CN" w:bidi="ar-SA"/>
              </w:rPr>
              <w:t>Execute the command:. /fil-vote developer generate-github-proof-h</w:t>
            </w:r>
          </w:p>
          <w:p w14:paraId="72DCF94A">
            <w:pPr>
              <w:pStyle w:val="2"/>
              <w:numPr>
                <w:ilvl w:val="0"/>
                <w:numId w:val="135"/>
              </w:numPr>
              <w:ind w:left="425" w:leftChars="0" w:right="0" w:rightChars="0" w:hanging="425" w:firstLineChars="0"/>
              <w:jc w:val="left"/>
              <w:rPr>
                <w:rFonts w:hint="default" w:eastAsia="宋体"/>
                <w:lang w:val="en-US" w:eastAsia="zh-CN" w:bidi="ar"/>
              </w:rPr>
            </w:pPr>
            <w:r>
              <w:rPr>
                <w:rFonts w:hint="eastAsia" w:ascii="Times New Roman" w:eastAsia="微软雅黑"/>
                <w:color w:val="000000"/>
                <w:spacing w:val="8"/>
                <w:sz w:val="24"/>
                <w:szCs w:val="24"/>
                <w:lang w:val="en-US" w:eastAsia="zh-CN" w:bidi="ar"/>
              </w:rPr>
              <w:t>Execute the command:. /fil-vote developer claim-github-proof-h</w:t>
            </w:r>
          </w:p>
        </w:tc>
        <w:tc>
          <w:tcPr>
            <w:tcW w:w="3200" w:type="dxa"/>
            <w:tcBorders>
              <w:right w:val="single" w:color="auto" w:sz="4" w:space="0"/>
            </w:tcBorders>
            <w:noWrap w:val="0"/>
            <w:vAlign w:val="center"/>
          </w:tcPr>
          <w:p w14:paraId="71F4187A">
            <w:pPr>
              <w:pStyle w:val="2"/>
              <w:numPr>
                <w:ilvl w:val="0"/>
                <w:numId w:val="136"/>
              </w:numPr>
              <w:ind w:left="425" w:leftChars="0" w:right="0" w:rightChars="0" w:hanging="425" w:firstLineChars="0"/>
              <w:rPr>
                <w:rFonts w:hint="eastAsia"/>
                <w:lang w:bidi="ar"/>
              </w:rPr>
            </w:pPr>
            <w:r>
              <w:rPr>
                <w:rFonts w:hint="eastAsia" w:ascii="Times New Roman" w:eastAsia="微软雅黑"/>
                <w:color w:val="000000"/>
                <w:spacing w:val="8"/>
                <w:sz w:val="24"/>
                <w:szCs w:val="24"/>
                <w:lang w:val="en-US" w:eastAsia="zh-CN" w:bidi="ar"/>
              </w:rPr>
              <w:t>The system should return help information: brief description of the command function, basic usage (Usage) of the display command and supported flag parameters (Flags): --from, --githubName, -h, --help, ensuring that the help information is clear and accurate and contains all the parameters required by the command</w:t>
            </w:r>
          </w:p>
          <w:p w14:paraId="76179149">
            <w:pPr>
              <w:pStyle w:val="2"/>
              <w:numPr>
                <w:ilvl w:val="0"/>
                <w:numId w:val="136"/>
              </w:numPr>
              <w:ind w:left="425" w:leftChars="0" w:right="0" w:rightChars="0" w:hanging="425" w:firstLineChars="0"/>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The system should return help information: brief description of the command function, basic usage (Usage) of the display command, and supported flag parameters (Flags): --from, --gistId, -h, --help, ensuring that the help information is clear and accurate, and contains all the parameters required by the command</w:t>
            </w:r>
          </w:p>
        </w:tc>
        <w:tc>
          <w:tcPr>
            <w:tcW w:w="940" w:type="dxa"/>
            <w:tcBorders>
              <w:right w:val="single" w:color="auto" w:sz="4" w:space="0"/>
            </w:tcBorders>
            <w:noWrap w:val="0"/>
            <w:vAlign w:val="center"/>
          </w:tcPr>
          <w:p w14:paraId="5A85863A">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1747B351">
            <w:pPr>
              <w:widowControl/>
              <w:numPr>
                <w:ilvl w:val="0"/>
                <w:numId w:val="12"/>
              </w:numPr>
              <w:ind w:left="-420" w:leftChars="0" w:firstLine="420" w:firstLineChars="0"/>
              <w:jc w:val="center"/>
              <w:textAlignment w:val="center"/>
              <w:rPr>
                <w:rFonts w:hint="eastAsia"/>
              </w:rPr>
            </w:pPr>
          </w:p>
        </w:tc>
      </w:tr>
      <w:tr w14:paraId="20AA7B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0552DBB2">
            <w:pPr>
              <w:widowControl/>
              <w:numPr>
                <w:ilvl w:val="0"/>
                <w:numId w:val="9"/>
              </w:numPr>
              <w:jc w:val="right"/>
              <w:textAlignment w:val="center"/>
              <w:rPr>
                <w:rFonts w:hint="eastAsia"/>
                <w:lang w:bidi="ar"/>
              </w:rPr>
            </w:pPr>
          </w:p>
        </w:tc>
        <w:tc>
          <w:tcPr>
            <w:tcW w:w="2201" w:type="dxa"/>
            <w:noWrap w:val="0"/>
            <w:vAlign w:val="center"/>
          </w:tcPr>
          <w:p w14:paraId="390DFF62">
            <w:pPr>
              <w:widowControl/>
              <w:ind w:firstLine="0"/>
              <w:jc w:val="center"/>
              <w:textAlignment w:val="center"/>
              <w:rPr>
                <w:rFonts w:hint="eastAsia" w:eastAsia="宋体"/>
                <w:highlight w:val="none"/>
                <w:lang w:eastAsia="zh-CN" w:bidi="ar"/>
              </w:rPr>
            </w:pPr>
            <w:r>
              <w:rPr>
                <w:rFonts w:hint="eastAsia" w:ascii="Times New Roman" w:eastAsia="微软雅黑"/>
                <w:color w:val="000000"/>
                <w:spacing w:val="8"/>
                <w:sz w:val="24"/>
                <w:szCs w:val="24"/>
                <w:highlight w:val="none"/>
                <w:lang w:val="en-US" w:eastAsia="zh-CN" w:bidi="ar"/>
              </w:rPr>
              <w:t>CLI-View the power of each role</w:t>
            </w:r>
          </w:p>
        </w:tc>
        <w:tc>
          <w:tcPr>
            <w:tcW w:w="2655" w:type="dxa"/>
            <w:noWrap w:val="0"/>
            <w:vAlign w:val="center"/>
          </w:tcPr>
          <w:p w14:paraId="67F0BE56">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List the voting rights of each role for all addresses in the wallet</w:t>
            </w:r>
          </w:p>
        </w:tc>
        <w:tc>
          <w:tcPr>
            <w:tcW w:w="3162" w:type="dxa"/>
            <w:tcBorders>
              <w:right w:val="single" w:color="auto" w:sz="4" w:space="0"/>
            </w:tcBorders>
            <w:noWrap w:val="0"/>
            <w:vAlign w:val="center"/>
          </w:tcPr>
          <w:p w14:paraId="3E8EA21C">
            <w:pPr>
              <w:widowControl/>
              <w:ind w:firstLine="0"/>
              <w:jc w:val="left"/>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Execute the command:. /fil-vote power ls--day &lt;day&gt;, where day is the valid date and conforms to the YYYYMMDD format</w:t>
            </w:r>
          </w:p>
        </w:tc>
        <w:tc>
          <w:tcPr>
            <w:tcW w:w="3200" w:type="dxa"/>
            <w:tcBorders>
              <w:right w:val="single" w:color="auto" w:sz="4" w:space="0"/>
            </w:tcBorders>
            <w:noWrap w:val="0"/>
            <w:vAlign w:val="center"/>
          </w:tcPr>
          <w:p w14:paraId="375915BB">
            <w:pPr>
              <w:widowControl/>
              <w:ind w:firstLine="0"/>
              <w:jc w:val="left"/>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For the effective date (in YYYYMMDD format), the system displays the voting rights information of all wallets corresponding to the corresponding date as required: returns the wallet address and the voting rights data of each role corresponding to it</w:t>
            </w:r>
          </w:p>
        </w:tc>
        <w:tc>
          <w:tcPr>
            <w:tcW w:w="940" w:type="dxa"/>
            <w:tcBorders>
              <w:right w:val="single" w:color="auto" w:sz="4" w:space="0"/>
            </w:tcBorders>
            <w:noWrap w:val="0"/>
            <w:vAlign w:val="center"/>
          </w:tcPr>
          <w:p w14:paraId="655C293A">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18578881">
            <w:pPr>
              <w:widowControl/>
              <w:numPr>
                <w:ilvl w:val="0"/>
                <w:numId w:val="12"/>
              </w:numPr>
              <w:ind w:left="-420" w:leftChars="0" w:firstLine="420" w:firstLineChars="0"/>
              <w:jc w:val="center"/>
              <w:textAlignment w:val="center"/>
              <w:rPr>
                <w:rFonts w:hint="eastAsia"/>
              </w:rPr>
            </w:pPr>
          </w:p>
        </w:tc>
      </w:tr>
      <w:tr w14:paraId="321816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7D4FAAAB">
            <w:pPr>
              <w:widowControl/>
              <w:numPr>
                <w:ilvl w:val="0"/>
                <w:numId w:val="9"/>
              </w:numPr>
              <w:jc w:val="right"/>
              <w:textAlignment w:val="center"/>
              <w:rPr>
                <w:rFonts w:hint="eastAsia"/>
                <w:lang w:bidi="ar"/>
              </w:rPr>
            </w:pPr>
          </w:p>
        </w:tc>
        <w:tc>
          <w:tcPr>
            <w:tcW w:w="2201" w:type="dxa"/>
            <w:noWrap w:val="0"/>
            <w:vAlign w:val="center"/>
          </w:tcPr>
          <w:p w14:paraId="747F6547">
            <w:pPr>
              <w:widowControl/>
              <w:ind w:firstLine="0"/>
              <w:jc w:val="center"/>
              <w:textAlignment w:val="center"/>
              <w:rPr>
                <w:rFonts w:hint="eastAsia" w:eastAsia="宋体"/>
                <w:highlight w:val="none"/>
                <w:lang w:eastAsia="zh-CN" w:bidi="ar"/>
              </w:rPr>
            </w:pPr>
            <w:r>
              <w:rPr>
                <w:rFonts w:hint="eastAsia" w:ascii="Times New Roman" w:eastAsia="微软雅黑"/>
                <w:color w:val="000000"/>
                <w:spacing w:val="8"/>
                <w:sz w:val="24"/>
                <w:szCs w:val="24"/>
                <w:highlight w:val="none"/>
                <w:lang w:val="en-US" w:eastAsia="zh-CN" w:bidi="ar"/>
              </w:rPr>
              <w:t>CLI-View the power of each role</w:t>
            </w:r>
          </w:p>
        </w:tc>
        <w:tc>
          <w:tcPr>
            <w:tcW w:w="2655" w:type="dxa"/>
            <w:noWrap w:val="0"/>
            <w:vAlign w:val="center"/>
          </w:tcPr>
          <w:p w14:paraId="73D85E5B">
            <w:pPr>
              <w:widowControl/>
              <w:ind w:firstLine="0"/>
              <w:jc w:val="center"/>
              <w:textAlignment w:val="center"/>
              <w:rPr>
                <w:rFonts w:hint="default" w:eastAsia="宋体"/>
                <w:highlight w:val="none"/>
                <w:lang w:val="en-US" w:eastAsia="zh-CN" w:bidi="ar"/>
              </w:rPr>
            </w:pPr>
            <w:r>
              <w:rPr>
                <w:rFonts w:hint="eastAsia" w:ascii="Times New Roman" w:eastAsia="微软雅黑"/>
                <w:color w:val="000000"/>
                <w:spacing w:val="8"/>
                <w:sz w:val="24"/>
                <w:szCs w:val="24"/>
                <w:highlight w:val="none"/>
                <w:lang w:val="en-US" w:eastAsia="zh-CN" w:bidi="ar"/>
              </w:rPr>
              <w:t>--Day missing necessary parameters</w:t>
            </w:r>
          </w:p>
        </w:tc>
        <w:tc>
          <w:tcPr>
            <w:tcW w:w="3162" w:type="dxa"/>
            <w:tcBorders>
              <w:right w:val="single" w:color="auto" w:sz="4" w:space="0"/>
            </w:tcBorders>
            <w:noWrap w:val="0"/>
            <w:vAlign w:val="center"/>
          </w:tcPr>
          <w:p w14:paraId="33F99AA7">
            <w:pPr>
              <w:widowControl/>
              <w:ind w:firstLine="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Execute the command:./fil-vote power ls</w:t>
            </w:r>
          </w:p>
          <w:p w14:paraId="46955C8A">
            <w:pPr>
              <w:pStyle w:val="2"/>
              <w:numPr>
                <w:ilvl w:val="0"/>
                <w:numId w:val="0"/>
              </w:numPr>
              <w:ind w:leftChars="0" w:right="0" w:rightChars="0"/>
              <w:jc w:val="left"/>
              <w:rPr>
                <w:rFonts w:hint="eastAsia" w:eastAsia="宋体"/>
                <w:lang w:eastAsia="zh-CN" w:bidi="ar"/>
              </w:rPr>
            </w:pPr>
            <w:r>
              <w:rPr>
                <w:rFonts w:hint="eastAsia" w:ascii="Times New Roman" w:eastAsia="微软雅黑"/>
                <w:color w:val="000000"/>
                <w:spacing w:val="8"/>
                <w:sz w:val="24"/>
                <w:szCs w:val="24"/>
                <w:lang w:val="en-US" w:eastAsia="zh-CN" w:bidi="ar"/>
              </w:rPr>
              <w:t>Verify that the system returns an error message indicating that the necessary parameter day is missing: "Error: required flag (s)" proposalId "not set";</w:t>
            </w:r>
          </w:p>
          <w:p w14:paraId="042D2FEB">
            <w:pPr>
              <w:pStyle w:val="2"/>
              <w:ind w:left="0" w:leftChars="0" w:firstLine="0" w:firstLineChars="0"/>
              <w:jc w:val="left"/>
              <w:rPr>
                <w:rFonts w:hint="eastAsia" w:eastAsia="宋体"/>
                <w:lang w:val="en-US" w:eastAsia="zh-CN"/>
              </w:rPr>
            </w:pPr>
            <w:r>
              <w:rPr>
                <w:rFonts w:hint="eastAsia" w:ascii="Times New Roman" w:eastAsia="微软雅黑"/>
                <w:color w:val="000000"/>
                <w:spacing w:val="8"/>
                <w:sz w:val="24"/>
                <w:szCs w:val="24"/>
                <w:lang w:val="en-US" w:eastAsia="zh-CN" w:bidi="ar"/>
              </w:rPr>
              <w:t>It also returns detailed Usage information to guide users on how to use the command correctly</w:t>
            </w:r>
          </w:p>
        </w:tc>
        <w:tc>
          <w:tcPr>
            <w:tcW w:w="3200" w:type="dxa"/>
            <w:tcBorders>
              <w:right w:val="single" w:color="auto" w:sz="4" w:space="0"/>
            </w:tcBorders>
            <w:noWrap w:val="0"/>
            <w:vAlign w:val="center"/>
          </w:tcPr>
          <w:p w14:paraId="0351B84D">
            <w:pPr>
              <w:widowControl/>
              <w:ind w:firstLine="0" w:firstLineChars="0"/>
              <w:jc w:val="left"/>
              <w:textAlignment w:val="center"/>
              <w:rPr>
                <w:rFonts w:hint="eastAsia" w:eastAsia="宋体"/>
                <w:color w:val="000000"/>
                <w:spacing w:val="8"/>
                <w:sz w:val="24"/>
                <w:szCs w:val="24"/>
                <w:highlight w:val="none"/>
                <w:lang w:val="en-US" w:eastAsia="zh-CN" w:bidi="ar"/>
              </w:rPr>
            </w:pPr>
            <w:r>
              <w:rPr>
                <w:rFonts w:hint="eastAsia" w:ascii="Times New Roman" w:eastAsia="微软雅黑"/>
                <w:color w:val="000000"/>
                <w:spacing w:val="8"/>
                <w:sz w:val="24"/>
                <w:szCs w:val="24"/>
                <w:highlight w:val="none"/>
                <w:lang w:val="en-US" w:eastAsia="zh-CN" w:bidi="ar"/>
              </w:rPr>
              <w:t>When the necessary parameters for executing the command are missing, the system should return an error message indicating that the necessary parameters are missing, along with help information for the command</w:t>
            </w:r>
          </w:p>
        </w:tc>
        <w:tc>
          <w:tcPr>
            <w:tcW w:w="940" w:type="dxa"/>
            <w:tcBorders>
              <w:right w:val="single" w:color="auto" w:sz="4" w:space="0"/>
            </w:tcBorders>
            <w:noWrap w:val="0"/>
            <w:vAlign w:val="center"/>
          </w:tcPr>
          <w:p w14:paraId="5D0E8483">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001460DB">
            <w:pPr>
              <w:widowControl/>
              <w:numPr>
                <w:ilvl w:val="0"/>
                <w:numId w:val="12"/>
              </w:numPr>
              <w:ind w:left="-420" w:leftChars="0" w:firstLine="420" w:firstLineChars="0"/>
              <w:jc w:val="center"/>
              <w:textAlignment w:val="center"/>
              <w:rPr>
                <w:rFonts w:hint="eastAsia"/>
              </w:rPr>
            </w:pPr>
          </w:p>
        </w:tc>
      </w:tr>
      <w:tr w14:paraId="786DF1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668A2F6">
            <w:pPr>
              <w:widowControl/>
              <w:numPr>
                <w:ilvl w:val="0"/>
                <w:numId w:val="9"/>
              </w:numPr>
              <w:jc w:val="right"/>
              <w:textAlignment w:val="center"/>
              <w:rPr>
                <w:rFonts w:hint="eastAsia"/>
                <w:lang w:bidi="ar"/>
              </w:rPr>
            </w:pPr>
          </w:p>
        </w:tc>
        <w:tc>
          <w:tcPr>
            <w:tcW w:w="2201" w:type="dxa"/>
            <w:noWrap w:val="0"/>
            <w:vAlign w:val="center"/>
          </w:tcPr>
          <w:p w14:paraId="27436418">
            <w:pPr>
              <w:widowControl/>
              <w:ind w:firstLine="0" w:firstLineChars="0"/>
              <w:jc w:val="center"/>
              <w:textAlignment w:val="center"/>
              <w:rPr>
                <w:rFonts w:hint="eastAsia" w:eastAsia="宋体"/>
                <w:color w:val="000000"/>
                <w:spacing w:val="8"/>
                <w:sz w:val="24"/>
                <w:szCs w:val="24"/>
                <w:highlight w:val="none"/>
                <w:lang w:val="en-US" w:eastAsia="zh-CN" w:bidi="ar"/>
              </w:rPr>
            </w:pPr>
            <w:r>
              <w:rPr>
                <w:rFonts w:hint="eastAsia" w:ascii="Times New Roman" w:eastAsia="微软雅黑"/>
                <w:color w:val="000000"/>
                <w:spacing w:val="8"/>
                <w:sz w:val="24"/>
                <w:szCs w:val="24"/>
                <w:highlight w:val="none"/>
                <w:lang w:val="en-US" w:eastAsia="zh-CN" w:bidi="ar"/>
              </w:rPr>
              <w:t>CLI-View the power of each role</w:t>
            </w:r>
          </w:p>
        </w:tc>
        <w:tc>
          <w:tcPr>
            <w:tcW w:w="2655" w:type="dxa"/>
            <w:noWrap w:val="0"/>
            <w:vAlign w:val="center"/>
          </w:tcPr>
          <w:p w14:paraId="7719ED80">
            <w:pPr>
              <w:widowControl/>
              <w:ind w:firstLine="0"/>
              <w:jc w:val="center"/>
              <w:textAlignment w:val="center"/>
              <w:rPr>
                <w:rFonts w:hint="default"/>
                <w:lang w:val="en-US" w:eastAsia="zh-CN" w:bidi="ar"/>
              </w:rPr>
            </w:pPr>
            <w:r>
              <w:rPr>
                <w:rFonts w:hint="eastAsia" w:ascii="Times New Roman" w:eastAsia="微软雅黑"/>
                <w:color w:val="000000"/>
                <w:spacing w:val="8"/>
                <w:sz w:val="24"/>
                <w:szCs w:val="24"/>
                <w:lang w:val="en-US" w:eastAsia="zh-CN" w:bidi="ar"/>
              </w:rPr>
              <w:t>--Missing values for day necessary parameters</w:t>
            </w:r>
          </w:p>
        </w:tc>
        <w:tc>
          <w:tcPr>
            <w:tcW w:w="3162" w:type="dxa"/>
            <w:tcBorders>
              <w:right w:val="single" w:color="auto" w:sz="4" w:space="0"/>
            </w:tcBorders>
            <w:noWrap w:val="0"/>
            <w:vAlign w:val="center"/>
          </w:tcPr>
          <w:p w14:paraId="4778718E">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Execute the command:./fil-vote power ls--day</w:t>
            </w:r>
          </w:p>
          <w:p w14:paraId="22E059CA">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Verify that the system correctly returns an error message indicating that the user is missing the value of the--day parameter: "Error: flag needs an argument: --day", along with a Usage message to help the user understand the correct format of the command</w:t>
            </w:r>
          </w:p>
        </w:tc>
        <w:tc>
          <w:tcPr>
            <w:tcW w:w="3200" w:type="dxa"/>
            <w:tcBorders>
              <w:right w:val="single" w:color="auto" w:sz="4" w:space="0"/>
            </w:tcBorders>
            <w:noWrap w:val="0"/>
            <w:vAlign w:val="center"/>
          </w:tcPr>
          <w:p w14:paraId="2DB96D62">
            <w:pPr>
              <w:pStyle w:val="2"/>
              <w:numPr>
                <w:ilvl w:val="0"/>
                <w:numId w:val="137"/>
              </w:numPr>
              <w:ind w:left="425" w:leftChars="0" w:hanging="425" w:firstLineChars="0"/>
              <w:rPr>
                <w:rFonts w:hint="eastAsia"/>
                <w:lang w:bidi="ar"/>
              </w:rPr>
            </w:pPr>
            <w:r>
              <w:rPr>
                <w:rFonts w:hint="eastAsia" w:ascii="Times New Roman" w:eastAsia="微软雅黑"/>
                <w:color w:val="000000"/>
                <w:spacing w:val="8"/>
                <w:sz w:val="24"/>
                <w:szCs w:val="24"/>
                <w:lang w:val="en-US" w:eastAsia="zh-CN" w:bidi="ar"/>
              </w:rPr>
              <w:t>Error message: The system should return a clear error message indicating that the--day parameter is missing a value, and an Usage message to help users understand the correct format of the command;</w:t>
            </w:r>
          </w:p>
          <w:p w14:paraId="2644D318">
            <w:pPr>
              <w:pStyle w:val="2"/>
              <w:numPr>
                <w:ilvl w:val="0"/>
                <w:numId w:val="137"/>
              </w:numPr>
              <w:ind w:left="425" w:leftChars="0" w:right="0" w:rightChars="0" w:hanging="425" w:firstLineChars="0"/>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The command is not executed: The system does not execute the view power operation due to missing parameter values</w:t>
            </w:r>
          </w:p>
        </w:tc>
        <w:tc>
          <w:tcPr>
            <w:tcW w:w="940" w:type="dxa"/>
            <w:tcBorders>
              <w:right w:val="single" w:color="auto" w:sz="4" w:space="0"/>
            </w:tcBorders>
            <w:noWrap w:val="0"/>
            <w:vAlign w:val="center"/>
          </w:tcPr>
          <w:p w14:paraId="495A308E">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069635E5">
            <w:pPr>
              <w:widowControl/>
              <w:numPr>
                <w:ilvl w:val="0"/>
                <w:numId w:val="12"/>
              </w:numPr>
              <w:ind w:left="-420" w:leftChars="0" w:firstLine="420" w:firstLineChars="0"/>
              <w:jc w:val="center"/>
              <w:textAlignment w:val="center"/>
              <w:rPr>
                <w:rFonts w:hint="eastAsia"/>
              </w:rPr>
            </w:pPr>
          </w:p>
        </w:tc>
      </w:tr>
      <w:tr w14:paraId="5DC507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71288A1A">
            <w:pPr>
              <w:widowControl/>
              <w:numPr>
                <w:ilvl w:val="0"/>
                <w:numId w:val="9"/>
              </w:numPr>
              <w:jc w:val="right"/>
              <w:textAlignment w:val="center"/>
              <w:rPr>
                <w:rFonts w:hint="eastAsia"/>
                <w:lang w:bidi="ar"/>
              </w:rPr>
            </w:pPr>
          </w:p>
        </w:tc>
        <w:tc>
          <w:tcPr>
            <w:tcW w:w="2201" w:type="dxa"/>
            <w:noWrap w:val="0"/>
            <w:vAlign w:val="center"/>
          </w:tcPr>
          <w:p w14:paraId="6F5497B5">
            <w:pPr>
              <w:widowControl/>
              <w:ind w:firstLine="0" w:firstLineChars="0"/>
              <w:jc w:val="center"/>
              <w:textAlignment w:val="center"/>
              <w:rPr>
                <w:rFonts w:hint="eastAsia" w:eastAsia="宋体"/>
                <w:highlight w:val="none"/>
                <w:lang w:eastAsia="zh-CN" w:bidi="ar"/>
              </w:rPr>
            </w:pPr>
            <w:r>
              <w:rPr>
                <w:rFonts w:hint="eastAsia" w:ascii="Times New Roman" w:eastAsia="微软雅黑"/>
                <w:color w:val="000000"/>
                <w:spacing w:val="8"/>
                <w:sz w:val="24"/>
                <w:szCs w:val="24"/>
                <w:highlight w:val="none"/>
                <w:lang w:val="en-US" w:eastAsia="zh-CN" w:bidi="ar"/>
              </w:rPr>
              <w:t>CLI-View the power of each role</w:t>
            </w:r>
          </w:p>
        </w:tc>
        <w:tc>
          <w:tcPr>
            <w:tcW w:w="2655" w:type="dxa"/>
            <w:noWrap w:val="0"/>
            <w:vAlign w:val="center"/>
          </w:tcPr>
          <w:p w14:paraId="7AD5D665">
            <w:pPr>
              <w:widowControl/>
              <w:ind w:firstLine="0"/>
              <w:jc w:val="center"/>
              <w:textAlignment w:val="center"/>
              <w:rPr>
                <w:rFonts w:hint="default"/>
                <w:highlight w:val="none"/>
                <w:lang w:val="en-US" w:eastAsia="zh-CN" w:bidi="ar"/>
              </w:rPr>
            </w:pPr>
            <w:r>
              <w:rPr>
                <w:rFonts w:hint="eastAsia" w:ascii="Times New Roman" w:eastAsia="微软雅黑"/>
                <w:color w:val="000000"/>
                <w:spacing w:val="8"/>
                <w:sz w:val="24"/>
                <w:szCs w:val="24"/>
                <w:highlight w:val="none"/>
                <w:lang w:val="en-US" w:eastAsia="zh-CN" w:bidi="ar"/>
              </w:rPr>
              <w:t>day input validation</w:t>
            </w:r>
          </w:p>
        </w:tc>
        <w:tc>
          <w:tcPr>
            <w:tcW w:w="3162" w:type="dxa"/>
            <w:tcBorders>
              <w:right w:val="single" w:color="auto" w:sz="4" w:space="0"/>
            </w:tcBorders>
            <w:noWrap w:val="0"/>
            <w:vAlign w:val="center"/>
          </w:tcPr>
          <w:p w14:paraId="05656D84">
            <w:pPr>
              <w:widowControl/>
              <w:numPr>
                <w:ilvl w:val="0"/>
                <w:numId w:val="138"/>
              </w:numPr>
              <w:ind w:left="425" w:leftChars="0" w:hanging="425" w:firstLineChars="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Valid date format: The date should be in the format of YYYYMMDD;</w:t>
            </w:r>
          </w:p>
          <w:p w14:paraId="7EE12276">
            <w:pPr>
              <w:widowControl/>
              <w:numPr>
                <w:ilvl w:val="0"/>
                <w:numId w:val="138"/>
              </w:numPr>
              <w:ind w:left="425" w:leftChars="0" w:hanging="425" w:firstLineChars="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Effective date range: The date should be a real date and not a future date;</w:t>
            </w:r>
          </w:p>
          <w:p w14:paraId="7EB45D66">
            <w:pPr>
              <w:widowControl/>
              <w:numPr>
                <w:ilvl w:val="0"/>
                <w:numId w:val="138"/>
              </w:numPr>
              <w:ind w:left="425" w:leftChars="0" w:hanging="425" w:firstLineChars="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Boundary case: Ensure that the user enters a valid date, excluding an invalid date such as 2025-02-30</w:t>
            </w:r>
          </w:p>
        </w:tc>
        <w:tc>
          <w:tcPr>
            <w:tcW w:w="3200" w:type="dxa"/>
            <w:tcBorders>
              <w:right w:val="single" w:color="auto" w:sz="4" w:space="0"/>
            </w:tcBorders>
            <w:noWrap w:val="0"/>
            <w:vAlign w:val="center"/>
          </w:tcPr>
          <w:p w14:paraId="06898364">
            <w:pPr>
              <w:pStyle w:val="2"/>
              <w:numPr>
                <w:ilvl w:val="0"/>
                <w:numId w:val="139"/>
              </w:numPr>
              <w:ind w:left="425" w:leftChars="0" w:right="0" w:rightChars="0" w:hanging="425" w:firstLineChars="0"/>
              <w:rPr>
                <w:rFonts w:hint="eastAsia"/>
                <w:highlight w:val="none"/>
                <w:lang w:eastAsia="zh-CN" w:bidi="ar"/>
              </w:rPr>
            </w:pPr>
            <w:r>
              <w:rPr>
                <w:rFonts w:hint="eastAsia" w:ascii="Times New Roman" w:eastAsia="微软雅黑"/>
                <w:color w:val="000000"/>
                <w:spacing w:val="8"/>
                <w:sz w:val="24"/>
                <w:szCs w:val="24"/>
                <w:highlight w:val="none"/>
                <w:lang w:val="en-US" w:eastAsia="zh-CN" w:bidi="ar"/>
              </w:rPr>
              <w:t>Valid date format and validity period: the system can correctly identify and continue to execute the command;</w:t>
            </w:r>
          </w:p>
          <w:p w14:paraId="39D451F3">
            <w:pPr>
              <w:pStyle w:val="2"/>
              <w:numPr>
                <w:ilvl w:val="0"/>
                <w:numId w:val="139"/>
              </w:numPr>
              <w:ind w:left="425" w:leftChars="0" w:right="0" w:rightChars="0" w:hanging="425" w:firstLineChars="0"/>
              <w:rPr>
                <w:rFonts w:hint="eastAsia"/>
                <w:highlight w:val="none"/>
                <w:lang w:eastAsia="zh-CN" w:bidi="ar"/>
              </w:rPr>
            </w:pPr>
            <w:r>
              <w:rPr>
                <w:rFonts w:hint="eastAsia" w:ascii="Times New Roman" w:eastAsia="微软雅黑"/>
                <w:color w:val="000000"/>
                <w:spacing w:val="8"/>
                <w:sz w:val="24"/>
                <w:szCs w:val="24"/>
                <w:highlight w:val="none"/>
                <w:lang w:val="en-US" w:eastAsia="zh-CN" w:bidi="ar"/>
              </w:rPr>
              <w:t>Illegal date format/future date/non-existent date: The system should return an error message and prompt the user to enter a YYYYMMDD date</w:t>
            </w:r>
          </w:p>
          <w:p w14:paraId="1289998A">
            <w:pPr>
              <w:pStyle w:val="2"/>
              <w:numPr>
                <w:ilvl w:val="0"/>
                <w:numId w:val="0"/>
              </w:numPr>
              <w:ind w:leftChars="0" w:right="0" w:rightChars="0"/>
              <w:rPr>
                <w:rFonts w:hint="eastAsia"/>
                <w:highlight w:val="none"/>
                <w:lang w:eastAsia="zh-CN" w:bidi="ar"/>
              </w:rPr>
            </w:pPr>
          </w:p>
        </w:tc>
        <w:tc>
          <w:tcPr>
            <w:tcW w:w="940" w:type="dxa"/>
            <w:tcBorders>
              <w:right w:val="single" w:color="auto" w:sz="4" w:space="0"/>
            </w:tcBorders>
            <w:noWrap w:val="0"/>
            <w:vAlign w:val="center"/>
          </w:tcPr>
          <w:p w14:paraId="0EA9C119">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26200F58">
            <w:pPr>
              <w:widowControl/>
              <w:numPr>
                <w:ilvl w:val="0"/>
                <w:numId w:val="12"/>
              </w:numPr>
              <w:ind w:left="-420" w:leftChars="0" w:firstLine="420" w:firstLineChars="0"/>
              <w:jc w:val="center"/>
              <w:textAlignment w:val="center"/>
              <w:rPr>
                <w:rFonts w:hint="eastAsia"/>
              </w:rPr>
            </w:pPr>
          </w:p>
        </w:tc>
      </w:tr>
      <w:tr w14:paraId="07B468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7D389C1D">
            <w:pPr>
              <w:widowControl/>
              <w:numPr>
                <w:ilvl w:val="0"/>
                <w:numId w:val="9"/>
              </w:numPr>
              <w:jc w:val="right"/>
              <w:textAlignment w:val="center"/>
              <w:rPr>
                <w:rFonts w:hint="eastAsia"/>
                <w:lang w:bidi="ar"/>
              </w:rPr>
            </w:pPr>
          </w:p>
        </w:tc>
        <w:tc>
          <w:tcPr>
            <w:tcW w:w="2201" w:type="dxa"/>
            <w:noWrap w:val="0"/>
            <w:vAlign w:val="center"/>
          </w:tcPr>
          <w:p w14:paraId="54B44A9B">
            <w:pPr>
              <w:widowControl/>
              <w:ind w:firstLine="0" w:firstLineChars="0"/>
              <w:jc w:val="center"/>
              <w:textAlignment w:val="center"/>
              <w:rPr>
                <w:rFonts w:hint="eastAsia" w:eastAsia="宋体"/>
                <w:highlight w:val="none"/>
                <w:lang w:eastAsia="zh-CN" w:bidi="ar"/>
              </w:rPr>
            </w:pPr>
            <w:r>
              <w:rPr>
                <w:rFonts w:hint="eastAsia" w:ascii="Times New Roman" w:eastAsia="微软雅黑"/>
                <w:color w:val="000000"/>
                <w:spacing w:val="8"/>
                <w:sz w:val="24"/>
                <w:szCs w:val="24"/>
                <w:highlight w:val="none"/>
                <w:lang w:val="en-US" w:eastAsia="zh-CN" w:bidi="ar"/>
              </w:rPr>
              <w:t>CLI-View the power of each role</w:t>
            </w:r>
          </w:p>
        </w:tc>
        <w:tc>
          <w:tcPr>
            <w:tcW w:w="2655" w:type="dxa"/>
            <w:noWrap w:val="0"/>
            <w:vAlign w:val="center"/>
          </w:tcPr>
          <w:p w14:paraId="09E4C6C4">
            <w:pPr>
              <w:widowControl/>
              <w:ind w:firstLine="0"/>
              <w:jc w:val="center"/>
              <w:textAlignment w:val="center"/>
              <w:rPr>
                <w:rFonts w:hint="default"/>
                <w:highlight w:val="none"/>
                <w:lang w:val="en-US" w:eastAsia="zh-CN" w:bidi="ar"/>
              </w:rPr>
            </w:pPr>
            <w:r>
              <w:rPr>
                <w:rFonts w:hint="eastAsia" w:ascii="Times New Roman" w:eastAsia="微软雅黑"/>
                <w:color w:val="000000"/>
                <w:spacing w:val="8"/>
                <w:sz w:val="24"/>
                <w:szCs w:val="24"/>
                <w:highlight w:val="none"/>
                <w:lang w:val="en-US" w:eastAsia="zh-CN" w:bidi="ar"/>
              </w:rPr>
              <w:t>Address information-Data consistency</w:t>
            </w:r>
          </w:p>
        </w:tc>
        <w:tc>
          <w:tcPr>
            <w:tcW w:w="3162" w:type="dxa"/>
            <w:tcBorders>
              <w:right w:val="single" w:color="auto" w:sz="4" w:space="0"/>
            </w:tcBorders>
            <w:noWrap w:val="0"/>
            <w:vAlign w:val="center"/>
          </w:tcPr>
          <w:p w14:paraId="754AEEBE">
            <w:pPr>
              <w:widowControl/>
              <w:numPr>
                <w:ilvl w:val="0"/>
                <w:numId w:val="140"/>
              </w:numPr>
              <w:ind w:left="425" w:leftChars="0" w:hanging="425" w:firstLineChars="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The wallet address in./fil-vote wallet ls and./fil-vote power ls output is consistent;</w:t>
            </w:r>
          </w:p>
          <w:p w14:paraId="4D677BB0">
            <w:pPr>
              <w:pStyle w:val="2"/>
              <w:numPr>
                <w:ilvl w:val="0"/>
                <w:numId w:val="140"/>
              </w:numPr>
              <w:ind w:left="425" w:leftChars="0" w:hanging="425" w:firstLineChars="0"/>
              <w:jc w:val="left"/>
              <w:rPr>
                <w:rFonts w:hint="default"/>
                <w:lang w:val="en-US" w:eastAsia="zh-CN"/>
              </w:rPr>
            </w:pPr>
            <w:r>
              <w:rPr>
                <w:rFonts w:hint="eastAsia" w:ascii="Times New Roman" w:eastAsia="微软雅黑"/>
                <w:color w:val="000000"/>
                <w:spacing w:val="8"/>
                <w:sz w:val="24"/>
                <w:szCs w:val="24"/>
                <w:lang w:val="en-US" w:eastAsia="zh-CN" w:bidi="ar-SA"/>
              </w:rPr>
              <w:t>Each address should be correctly matched to the corresponding Power data</w:t>
            </w:r>
          </w:p>
          <w:p w14:paraId="69C083E2">
            <w:pPr>
              <w:pStyle w:val="2"/>
              <w:numPr>
                <w:ilvl w:val="0"/>
                <w:numId w:val="140"/>
              </w:numPr>
              <w:ind w:left="425" w:leftChars="0" w:hanging="425" w:firstLineChars="0"/>
              <w:jc w:val="left"/>
              <w:rPr>
                <w:rFonts w:hint="default"/>
                <w:lang w:val="en-US" w:eastAsia="zh-CN"/>
              </w:rPr>
            </w:pPr>
            <w:r>
              <w:rPr>
                <w:rFonts w:hint="eastAsia" w:ascii="Times New Roman" w:eastAsia="微软雅黑"/>
                <w:color w:val="000000"/>
                <w:spacing w:val="8"/>
                <w:sz w:val="24"/>
                <w:szCs w:val="24"/>
                <w:lang w:val="en-US" w:eastAsia="zh-CN" w:bidi="ar-SA"/>
              </w:rPr>
              <w:t>The corresponding Power, data (such as SP POWER) for each address should match the actual role of that address</w:t>
            </w:r>
          </w:p>
        </w:tc>
        <w:tc>
          <w:tcPr>
            <w:tcW w:w="3200" w:type="dxa"/>
            <w:tcBorders>
              <w:right w:val="single" w:color="auto" w:sz="4" w:space="0"/>
            </w:tcBorders>
            <w:noWrap w:val="0"/>
            <w:vAlign w:val="center"/>
          </w:tcPr>
          <w:p w14:paraId="09AD212C">
            <w:pPr>
              <w:widowControl/>
              <w:numPr>
                <w:ilvl w:val="0"/>
                <w:numId w:val="141"/>
              </w:numPr>
              <w:ind w:left="425" w:leftChars="0" w:hanging="425" w:firstLineChars="0"/>
              <w:jc w:val="left"/>
              <w:textAlignment w:val="center"/>
              <w:rPr>
                <w:rFonts w:hint="eastAsia"/>
                <w:lang w:val="en-US" w:eastAsia="zh-CN" w:bidi="ar"/>
              </w:rPr>
            </w:pPr>
            <w:r>
              <w:rPr>
                <w:rFonts w:hint="eastAsia" w:ascii="Times New Roman" w:eastAsia="微软雅黑"/>
                <w:color w:val="000000"/>
                <w:spacing w:val="8"/>
                <w:sz w:val="24"/>
                <w:szCs w:val="24"/>
                <w:lang w:val="en-US" w:eastAsia="zh-CN" w:bidi="ar"/>
              </w:rPr>
              <w:t>The wallet address in./fil-vote wallet ls and./fil-vote power ls output is consistent;</w:t>
            </w:r>
          </w:p>
          <w:p w14:paraId="156FD6BB">
            <w:pPr>
              <w:pStyle w:val="2"/>
              <w:numPr>
                <w:ilvl w:val="0"/>
                <w:numId w:val="141"/>
              </w:numPr>
              <w:ind w:left="425" w:leftChars="0" w:hanging="425" w:firstLineChars="0"/>
              <w:rPr>
                <w:rFonts w:hint="default"/>
                <w:lang w:val="en-US" w:eastAsia="zh-CN"/>
              </w:rPr>
            </w:pPr>
            <w:r>
              <w:rPr>
                <w:rFonts w:hint="eastAsia" w:ascii="Times New Roman" w:eastAsia="微软雅黑"/>
                <w:color w:val="000000"/>
                <w:spacing w:val="8"/>
                <w:sz w:val="24"/>
                <w:szCs w:val="24"/>
                <w:lang w:val="en-US" w:eastAsia="zh-CN" w:bidi="ar-SA"/>
              </w:rPr>
              <w:t>Each address should be correctly matched to the corresponding Power data</w:t>
            </w:r>
          </w:p>
          <w:p w14:paraId="41C42BB7">
            <w:pPr>
              <w:pStyle w:val="2"/>
              <w:numPr>
                <w:ilvl w:val="0"/>
                <w:numId w:val="141"/>
              </w:numPr>
              <w:ind w:left="425" w:leftChars="0" w:right="0" w:rightChars="0" w:hanging="425" w:firstLineChars="0"/>
              <w:rPr>
                <w:rFonts w:hint="eastAsia"/>
                <w:color w:val="000000"/>
                <w:spacing w:val="8"/>
                <w:sz w:val="24"/>
                <w:szCs w:val="24"/>
                <w:lang w:val="en-US" w:eastAsia="zh-CN" w:bidi="ar-SA"/>
              </w:rPr>
            </w:pPr>
            <w:r>
              <w:rPr>
                <w:rFonts w:hint="eastAsia" w:ascii="Times New Roman" w:eastAsia="微软雅黑"/>
                <w:color w:val="000000"/>
                <w:spacing w:val="8"/>
                <w:sz w:val="24"/>
                <w:szCs w:val="24"/>
                <w:lang w:val="en-US" w:eastAsia="zh-CN" w:bidi="ar-SA"/>
              </w:rPr>
              <w:t>The corresponding Power, data (such as SP POWER) for each address should match the actual role of that address</w:t>
            </w:r>
          </w:p>
        </w:tc>
        <w:tc>
          <w:tcPr>
            <w:tcW w:w="940" w:type="dxa"/>
            <w:tcBorders>
              <w:right w:val="single" w:color="auto" w:sz="4" w:space="0"/>
            </w:tcBorders>
            <w:noWrap w:val="0"/>
            <w:vAlign w:val="center"/>
          </w:tcPr>
          <w:p w14:paraId="4403A64C">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3B840D03">
            <w:pPr>
              <w:widowControl/>
              <w:numPr>
                <w:ilvl w:val="0"/>
                <w:numId w:val="12"/>
              </w:numPr>
              <w:ind w:left="-420" w:leftChars="0" w:firstLine="420" w:firstLineChars="0"/>
              <w:jc w:val="center"/>
              <w:textAlignment w:val="center"/>
              <w:rPr>
                <w:rFonts w:hint="eastAsia"/>
              </w:rPr>
            </w:pPr>
          </w:p>
        </w:tc>
      </w:tr>
      <w:tr w14:paraId="3CCD0F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5271DF6E">
            <w:pPr>
              <w:widowControl/>
              <w:numPr>
                <w:ilvl w:val="0"/>
                <w:numId w:val="9"/>
              </w:numPr>
              <w:jc w:val="right"/>
              <w:textAlignment w:val="center"/>
              <w:rPr>
                <w:rFonts w:hint="eastAsia"/>
                <w:lang w:bidi="ar"/>
              </w:rPr>
            </w:pPr>
          </w:p>
        </w:tc>
        <w:tc>
          <w:tcPr>
            <w:tcW w:w="2201" w:type="dxa"/>
            <w:noWrap w:val="0"/>
            <w:vAlign w:val="center"/>
          </w:tcPr>
          <w:p w14:paraId="04F3258E">
            <w:pPr>
              <w:widowControl/>
              <w:ind w:firstLine="0" w:firstLineChars="0"/>
              <w:jc w:val="center"/>
              <w:textAlignment w:val="center"/>
              <w:rPr>
                <w:rFonts w:hint="eastAsia" w:eastAsia="宋体"/>
                <w:highlight w:val="none"/>
                <w:lang w:eastAsia="zh-CN" w:bidi="ar"/>
              </w:rPr>
            </w:pPr>
            <w:r>
              <w:rPr>
                <w:rFonts w:hint="eastAsia" w:ascii="Times New Roman" w:eastAsia="微软雅黑"/>
                <w:color w:val="000000"/>
                <w:spacing w:val="8"/>
                <w:sz w:val="24"/>
                <w:szCs w:val="24"/>
                <w:highlight w:val="none"/>
                <w:lang w:val="en-US" w:eastAsia="zh-CN" w:bidi="ar"/>
              </w:rPr>
              <w:t>CLI-View the power of each role</w:t>
            </w:r>
          </w:p>
        </w:tc>
        <w:tc>
          <w:tcPr>
            <w:tcW w:w="2655" w:type="dxa"/>
            <w:noWrap w:val="0"/>
            <w:vAlign w:val="center"/>
          </w:tcPr>
          <w:p w14:paraId="1E909AB6">
            <w:pPr>
              <w:widowControl/>
              <w:ind w:firstLine="0"/>
              <w:jc w:val="center"/>
              <w:textAlignment w:val="center"/>
              <w:rPr>
                <w:rFonts w:hint="default"/>
                <w:highlight w:val="none"/>
                <w:lang w:val="en-US" w:eastAsia="zh-CN" w:bidi="ar"/>
              </w:rPr>
            </w:pPr>
            <w:r>
              <w:rPr>
                <w:rFonts w:hint="eastAsia" w:ascii="Times New Roman" w:eastAsia="微软雅黑"/>
                <w:color w:val="000000"/>
                <w:spacing w:val="8"/>
                <w:sz w:val="24"/>
                <w:szCs w:val="24"/>
                <w:highlight w:val="none"/>
                <w:lang w:val="en-US" w:eastAsia="zh-CN" w:bidi="ar"/>
              </w:rPr>
              <w:t>Address information-Address sorting consistency</w:t>
            </w:r>
          </w:p>
        </w:tc>
        <w:tc>
          <w:tcPr>
            <w:tcW w:w="3162" w:type="dxa"/>
            <w:tcBorders>
              <w:right w:val="single" w:color="auto" w:sz="4" w:space="0"/>
            </w:tcBorders>
            <w:noWrap w:val="0"/>
            <w:vAlign w:val="center"/>
          </w:tcPr>
          <w:p w14:paraId="2A57F0AD">
            <w:pPr>
              <w:pStyle w:val="2"/>
              <w:numPr>
                <w:ilvl w:val="0"/>
                <w:numId w:val="142"/>
              </w:numPr>
              <w:ind w:left="425" w:leftChars="0" w:right="0" w:rightChars="0" w:hanging="425" w:firstLineChars="0"/>
              <w:jc w:val="left"/>
              <w:rPr>
                <w:rFonts w:hint="default"/>
                <w:lang w:val="en-US" w:eastAsia="zh-CN"/>
              </w:rPr>
            </w:pPr>
            <w:r>
              <w:rPr>
                <w:rFonts w:hint="eastAsia" w:ascii="Times New Roman" w:eastAsia="微软雅黑"/>
                <w:color w:val="000000"/>
                <w:spacing w:val="8"/>
                <w:sz w:val="24"/>
                <w:szCs w:val="24"/>
                <w:lang w:val="en-US" w:eastAsia="zh-CN" w:bidi="ar-SA"/>
              </w:rPr>
              <w:t>The sorting of the address list should be consistent in the output of the two commands./fil-vote wallet ls and./fil-vote power ls;</w:t>
            </w:r>
          </w:p>
          <w:p w14:paraId="567B8E73">
            <w:pPr>
              <w:pStyle w:val="2"/>
              <w:numPr>
                <w:ilvl w:val="0"/>
                <w:numId w:val="142"/>
              </w:numPr>
              <w:ind w:left="425" w:leftChars="0" w:right="0" w:rightChars="0" w:hanging="425" w:firstLineChars="0"/>
              <w:jc w:val="left"/>
              <w:rPr>
                <w:rFonts w:hint="default"/>
                <w:lang w:val="en-US" w:eastAsia="zh-CN"/>
              </w:rPr>
            </w:pPr>
            <w:r>
              <w:rPr>
                <w:rFonts w:hint="eastAsia" w:ascii="Times New Roman" w:eastAsia="微软雅黑"/>
                <w:color w:val="000000"/>
                <w:spacing w:val="8"/>
                <w:sz w:val="24"/>
                <w:szCs w:val="24"/>
                <w:lang w:val="en-US" w:eastAsia="zh-CN" w:bidi="ar-SA"/>
              </w:rPr>
              <w:t>Sorting should be done first by wallet type (e.g. t1, t3) and then in alphabetical order</w:t>
            </w:r>
          </w:p>
        </w:tc>
        <w:tc>
          <w:tcPr>
            <w:tcW w:w="3200" w:type="dxa"/>
            <w:tcBorders>
              <w:right w:val="single" w:color="auto" w:sz="4" w:space="0"/>
            </w:tcBorders>
            <w:noWrap w:val="0"/>
            <w:vAlign w:val="center"/>
          </w:tcPr>
          <w:p w14:paraId="4771F1E5">
            <w:pPr>
              <w:pStyle w:val="2"/>
              <w:numPr>
                <w:ilvl w:val="0"/>
                <w:numId w:val="143"/>
              </w:numPr>
              <w:ind w:left="425" w:leftChars="0" w:right="0" w:rightChars="0" w:hanging="425" w:firstLineChars="0"/>
              <w:rPr>
                <w:rFonts w:hint="default"/>
                <w:lang w:val="en-US" w:eastAsia="zh-CN"/>
              </w:rPr>
            </w:pPr>
            <w:r>
              <w:rPr>
                <w:rFonts w:hint="eastAsia" w:ascii="Times New Roman" w:eastAsia="微软雅黑"/>
                <w:color w:val="000000"/>
                <w:spacing w:val="8"/>
                <w:sz w:val="24"/>
                <w:szCs w:val="24"/>
                <w:lang w:val="en-US" w:eastAsia="zh-CN" w:bidi="ar-SA"/>
              </w:rPr>
              <w:t>The sorting of the address list should be consistent in the output of the two commands./fil-vote wallet ls and./fil-vote power ls;</w:t>
            </w:r>
          </w:p>
          <w:p w14:paraId="2ECEF658">
            <w:pPr>
              <w:pStyle w:val="2"/>
              <w:numPr>
                <w:ilvl w:val="0"/>
                <w:numId w:val="143"/>
              </w:numPr>
              <w:ind w:left="425" w:leftChars="0" w:right="0" w:rightChars="0" w:hanging="425" w:firstLineChars="0"/>
              <w:rPr>
                <w:rFonts w:hint="default"/>
                <w:color w:val="000000"/>
                <w:spacing w:val="8"/>
                <w:sz w:val="24"/>
                <w:szCs w:val="24"/>
                <w:lang w:val="en-US" w:eastAsia="zh-CN" w:bidi="ar-SA"/>
              </w:rPr>
            </w:pPr>
            <w:r>
              <w:rPr>
                <w:rFonts w:hint="eastAsia" w:ascii="Times New Roman" w:eastAsia="微软雅黑"/>
                <w:color w:val="000000"/>
                <w:spacing w:val="8"/>
                <w:sz w:val="24"/>
                <w:szCs w:val="24"/>
                <w:lang w:val="en-US" w:eastAsia="zh-CN" w:bidi="ar-SA"/>
              </w:rPr>
              <w:t>Sorting should be done first by wallet type (e.g. t1, t3) and then in alphabetical order</w:t>
            </w:r>
          </w:p>
        </w:tc>
        <w:tc>
          <w:tcPr>
            <w:tcW w:w="940" w:type="dxa"/>
            <w:tcBorders>
              <w:right w:val="single" w:color="auto" w:sz="4" w:space="0"/>
            </w:tcBorders>
            <w:noWrap w:val="0"/>
            <w:vAlign w:val="center"/>
          </w:tcPr>
          <w:p w14:paraId="094D11A7">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1E56D814">
            <w:pPr>
              <w:widowControl/>
              <w:numPr>
                <w:ilvl w:val="0"/>
                <w:numId w:val="12"/>
              </w:numPr>
              <w:ind w:left="-420" w:leftChars="0" w:firstLine="420" w:firstLineChars="0"/>
              <w:jc w:val="center"/>
              <w:textAlignment w:val="center"/>
              <w:rPr>
                <w:rFonts w:hint="eastAsia"/>
              </w:rPr>
            </w:pPr>
          </w:p>
        </w:tc>
      </w:tr>
      <w:tr w14:paraId="253C7E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137" w:type="dxa"/>
            <w:noWrap w:val="0"/>
            <w:vAlign w:val="center"/>
          </w:tcPr>
          <w:p w14:paraId="0B617688">
            <w:pPr>
              <w:widowControl/>
              <w:numPr>
                <w:ilvl w:val="0"/>
                <w:numId w:val="9"/>
              </w:numPr>
              <w:jc w:val="right"/>
              <w:textAlignment w:val="center"/>
              <w:rPr>
                <w:rFonts w:hint="eastAsia"/>
                <w:lang w:bidi="ar"/>
              </w:rPr>
            </w:pPr>
          </w:p>
        </w:tc>
        <w:tc>
          <w:tcPr>
            <w:tcW w:w="2201" w:type="dxa"/>
            <w:noWrap w:val="0"/>
            <w:vAlign w:val="center"/>
          </w:tcPr>
          <w:p w14:paraId="2A90640E">
            <w:pPr>
              <w:widowControl/>
              <w:ind w:firstLine="0" w:firstLineChars="0"/>
              <w:jc w:val="center"/>
              <w:textAlignment w:val="center"/>
              <w:rPr>
                <w:rFonts w:hint="eastAsia" w:eastAsia="宋体"/>
                <w:highlight w:val="yellow"/>
                <w:lang w:eastAsia="zh-CN" w:bidi="ar"/>
              </w:rPr>
            </w:pPr>
            <w:r>
              <w:rPr>
                <w:rFonts w:hint="eastAsia" w:ascii="Times New Roman" w:eastAsia="微软雅黑"/>
                <w:color w:val="000000"/>
                <w:spacing w:val="8"/>
                <w:sz w:val="24"/>
                <w:szCs w:val="24"/>
                <w:highlight w:val="none"/>
                <w:lang w:val="en-US" w:eastAsia="zh-CN" w:bidi="ar"/>
              </w:rPr>
              <w:t>CLI-View the power of each role</w:t>
            </w:r>
          </w:p>
        </w:tc>
        <w:tc>
          <w:tcPr>
            <w:tcW w:w="2655" w:type="dxa"/>
            <w:noWrap w:val="0"/>
            <w:vAlign w:val="center"/>
          </w:tcPr>
          <w:p w14:paraId="76E5DFB4">
            <w:pPr>
              <w:widowControl/>
              <w:ind w:firstLine="0" w:firstLineChars="0"/>
              <w:jc w:val="center"/>
              <w:textAlignment w:val="center"/>
              <w:rPr>
                <w:rFonts w:hint="eastAsia"/>
                <w:highlight w:val="none"/>
                <w:lang w:bidi="ar"/>
              </w:rPr>
            </w:pPr>
            <w:r>
              <w:rPr>
                <w:rFonts w:hint="eastAsia" w:ascii="Times New Roman" w:eastAsia="微软雅黑"/>
                <w:color w:val="000000"/>
                <w:spacing w:val="8"/>
                <w:sz w:val="24"/>
                <w:szCs w:val="24"/>
                <w:highlight w:val="none"/>
                <w:lang w:val="en-US" w:eastAsia="zh-CN" w:bidi="ar"/>
              </w:rPr>
              <w:t>Role voting information-data display</w:t>
            </w:r>
          </w:p>
        </w:tc>
        <w:tc>
          <w:tcPr>
            <w:tcW w:w="3162" w:type="dxa"/>
            <w:tcBorders>
              <w:right w:val="single" w:color="auto" w:sz="4" w:space="0"/>
            </w:tcBorders>
            <w:noWrap w:val="0"/>
            <w:vAlign w:val="center"/>
          </w:tcPr>
          <w:p w14:paraId="6C2268C3">
            <w:pPr>
              <w:widowControl/>
              <w:numPr>
                <w:ilvl w:val="0"/>
                <w:numId w:val="0"/>
              </w:numPr>
              <w:ind w:leftChars="0"/>
              <w:jc w:val="left"/>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The role voting rights information should be displayed in the order of SP, Client, Developer, and Tokenholder</w:t>
            </w:r>
          </w:p>
          <w:p w14:paraId="510E81BB">
            <w:pPr>
              <w:widowControl/>
              <w:numPr>
                <w:ilvl w:val="0"/>
                <w:numId w:val="144"/>
              </w:numPr>
              <w:ind w:left="425" w:leftChars="0" w:hanging="425" w:firstLineChars="0"/>
              <w:jc w:val="left"/>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Role: SP, Client, Developer, Tokenholder;</w:t>
            </w:r>
          </w:p>
          <w:p w14:paraId="329B3E8A">
            <w:pPr>
              <w:pStyle w:val="2"/>
              <w:numPr>
                <w:ilvl w:val="0"/>
                <w:numId w:val="144"/>
              </w:numPr>
              <w:ind w:left="425" w:leftChars="0" w:hanging="425" w:firstLineChars="0"/>
              <w:jc w:val="left"/>
              <w:rPr>
                <w:rFonts w:hint="default"/>
                <w:lang w:val="en-US" w:eastAsia="zh-CN" w:bidi="ar"/>
              </w:rPr>
            </w:pPr>
            <w:r>
              <w:rPr>
                <w:rFonts w:hint="eastAsia" w:ascii="Times New Roman" w:eastAsia="微软雅黑"/>
                <w:color w:val="000000"/>
                <w:spacing w:val="8"/>
                <w:sz w:val="24"/>
                <w:szCs w:val="24"/>
                <w:lang w:val="en-US" w:eastAsia="zh-CN" w:bidi="ar"/>
              </w:rPr>
              <w:t>Power: The number of voting rights should be retained to two decimal places; if a role has no voting rights, it will be displayed as 0;</w:t>
            </w:r>
          </w:p>
          <w:p w14:paraId="7683440D">
            <w:pPr>
              <w:pStyle w:val="2"/>
              <w:numPr>
                <w:ilvl w:val="0"/>
                <w:numId w:val="144"/>
              </w:numPr>
              <w:ind w:left="425" w:leftChars="0" w:hanging="425" w:firstLineChars="0"/>
              <w:jc w:val="left"/>
              <w:rPr>
                <w:rFonts w:hint="default"/>
                <w:lang w:val="en-US" w:eastAsia="zh-CN" w:bidi="ar"/>
              </w:rPr>
            </w:pPr>
            <w:r>
              <w:rPr>
                <w:rFonts w:hint="eastAsia" w:ascii="Times New Roman" w:eastAsia="微软雅黑"/>
                <w:color w:val="000000"/>
                <w:spacing w:val="8"/>
                <w:sz w:val="24"/>
                <w:szCs w:val="24"/>
                <w:lang w:val="en-US" w:eastAsia="zh-CN" w:bidi="ar"/>
              </w:rPr>
              <w:t>Voting rights Power unit: Voting rights should be shown according to the actual situation. The unit of SP POWER and CLIENT POWER is B, and the unit of DEVELOPER POWER and TOKENHOLDER POWER is tFIL (or FIL, depending on system Settings)</w:t>
            </w:r>
          </w:p>
        </w:tc>
        <w:tc>
          <w:tcPr>
            <w:tcW w:w="3200" w:type="dxa"/>
            <w:tcBorders>
              <w:right w:val="single" w:color="auto" w:sz="4" w:space="0"/>
            </w:tcBorders>
            <w:noWrap w:val="0"/>
            <w:vAlign w:val="center"/>
          </w:tcPr>
          <w:p w14:paraId="335E289C">
            <w:pPr>
              <w:widowControl/>
              <w:numPr>
                <w:ilvl w:val="0"/>
                <w:numId w:val="0"/>
              </w:numPr>
              <w:ind w:leftChars="0"/>
              <w:jc w:val="left"/>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The role voting rights information should be displayed in the order of SP, Client, Developer, and Tokenholder</w:t>
            </w:r>
          </w:p>
          <w:p w14:paraId="16AF6A6C">
            <w:pPr>
              <w:widowControl/>
              <w:numPr>
                <w:ilvl w:val="0"/>
                <w:numId w:val="145"/>
              </w:numPr>
              <w:ind w:left="425" w:leftChars="0" w:hanging="425" w:firstLineChars="0"/>
              <w:jc w:val="left"/>
              <w:textAlignment w:val="center"/>
              <w:rPr>
                <w:rFonts w:hint="eastAsia" w:eastAsia="宋体"/>
                <w:lang w:val="en-US" w:eastAsia="zh-CN" w:bidi="ar"/>
              </w:rPr>
            </w:pPr>
            <w:r>
              <w:rPr>
                <w:rFonts w:hint="eastAsia" w:ascii="Times New Roman" w:eastAsia="微软雅黑"/>
                <w:color w:val="000000"/>
                <w:spacing w:val="8"/>
                <w:sz w:val="24"/>
                <w:szCs w:val="24"/>
                <w:lang w:val="en-US" w:eastAsia="zh-CN" w:bidi="ar"/>
              </w:rPr>
              <w:t>Role: SP, Client, Developer, Tokenholder;</w:t>
            </w:r>
          </w:p>
          <w:p w14:paraId="6774A5FE">
            <w:pPr>
              <w:pStyle w:val="2"/>
              <w:numPr>
                <w:ilvl w:val="0"/>
                <w:numId w:val="145"/>
              </w:numPr>
              <w:ind w:left="425" w:leftChars="0" w:hanging="425" w:firstLineChars="0"/>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Power: The number of voting rights should be retained to two decimal places; if a role has no voting rights, it will be displayed as 0;</w:t>
            </w:r>
          </w:p>
          <w:p w14:paraId="5EBD6BF3">
            <w:pPr>
              <w:pStyle w:val="2"/>
              <w:numPr>
                <w:ilvl w:val="0"/>
                <w:numId w:val="145"/>
              </w:numPr>
              <w:ind w:left="425" w:leftChars="0" w:hanging="425" w:firstLineChars="0"/>
              <w:rPr>
                <w:rFonts w:hint="eastAsia"/>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Voting power Power unit: The corresponding unit of voting power is shown according to the actual situation</w:t>
            </w:r>
          </w:p>
        </w:tc>
        <w:tc>
          <w:tcPr>
            <w:tcW w:w="940" w:type="dxa"/>
            <w:tcBorders>
              <w:right w:val="single" w:color="auto" w:sz="4" w:space="0"/>
            </w:tcBorders>
            <w:noWrap w:val="0"/>
            <w:vAlign w:val="center"/>
          </w:tcPr>
          <w:p w14:paraId="24A9DD5C">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5A7E6B4B">
            <w:pPr>
              <w:widowControl/>
              <w:numPr>
                <w:ilvl w:val="0"/>
                <w:numId w:val="12"/>
              </w:numPr>
              <w:ind w:left="-420" w:leftChars="0" w:firstLine="420" w:firstLineChars="0"/>
              <w:jc w:val="center"/>
              <w:textAlignment w:val="center"/>
              <w:rPr>
                <w:rFonts w:hint="eastAsia"/>
              </w:rPr>
            </w:pPr>
          </w:p>
        </w:tc>
      </w:tr>
      <w:tr w14:paraId="752733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443F9770">
            <w:pPr>
              <w:widowControl/>
              <w:numPr>
                <w:ilvl w:val="0"/>
                <w:numId w:val="9"/>
              </w:numPr>
              <w:jc w:val="right"/>
              <w:textAlignment w:val="center"/>
              <w:rPr>
                <w:rFonts w:hint="eastAsia"/>
                <w:lang w:bidi="ar"/>
              </w:rPr>
            </w:pPr>
          </w:p>
        </w:tc>
        <w:tc>
          <w:tcPr>
            <w:tcW w:w="2201" w:type="dxa"/>
            <w:noWrap w:val="0"/>
            <w:vAlign w:val="center"/>
          </w:tcPr>
          <w:p w14:paraId="68CBA576">
            <w:pPr>
              <w:widowControl/>
              <w:ind w:firstLine="0"/>
              <w:jc w:val="center"/>
              <w:textAlignment w:val="center"/>
              <w:rPr>
                <w:rFonts w:hint="eastAsia" w:eastAsia="宋体"/>
                <w:highlight w:val="none"/>
                <w:lang w:eastAsia="zh-CN" w:bidi="ar"/>
              </w:rPr>
            </w:pPr>
            <w:r>
              <w:rPr>
                <w:rFonts w:hint="eastAsia" w:ascii="Times New Roman" w:eastAsia="微软雅黑"/>
                <w:color w:val="000000"/>
                <w:spacing w:val="8"/>
                <w:sz w:val="24"/>
                <w:szCs w:val="24"/>
                <w:highlight w:val="none"/>
                <w:lang w:val="en-US" w:eastAsia="zh-CN" w:bidi="ar"/>
              </w:rPr>
              <w:t>CLI-View the power of each role</w:t>
            </w:r>
          </w:p>
        </w:tc>
        <w:tc>
          <w:tcPr>
            <w:tcW w:w="2655" w:type="dxa"/>
            <w:noWrap w:val="0"/>
            <w:vAlign w:val="center"/>
          </w:tcPr>
          <w:p w14:paraId="23310489">
            <w:pPr>
              <w:widowControl/>
              <w:ind w:firstLine="0"/>
              <w:jc w:val="center"/>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Role voting information-data integrity</w:t>
            </w:r>
          </w:p>
        </w:tc>
        <w:tc>
          <w:tcPr>
            <w:tcW w:w="3162" w:type="dxa"/>
            <w:tcBorders>
              <w:right w:val="single" w:color="auto" w:sz="4" w:space="0"/>
            </w:tcBorders>
            <w:noWrap w:val="0"/>
            <w:vAlign w:val="center"/>
          </w:tcPr>
          <w:p w14:paraId="21275179">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Verify that the system displays the voting rights of the current wallet for all roles (SP, Client, Developer, Tokenholder): voting weight to ensure that no data is omitted for any role</w:t>
            </w:r>
          </w:p>
        </w:tc>
        <w:tc>
          <w:tcPr>
            <w:tcW w:w="3200" w:type="dxa"/>
            <w:tcBorders>
              <w:right w:val="single" w:color="auto" w:sz="4" w:space="0"/>
            </w:tcBorders>
            <w:noWrap w:val="0"/>
            <w:vAlign w:val="center"/>
          </w:tcPr>
          <w:p w14:paraId="374F2CB1">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system correctly displays the voting rights data of all roles. Each role (SP, Client, Developer, Tokenholder) has the corresponding voting rights value, and the data is not missing</w:t>
            </w:r>
          </w:p>
        </w:tc>
        <w:tc>
          <w:tcPr>
            <w:tcW w:w="940" w:type="dxa"/>
            <w:tcBorders>
              <w:right w:val="single" w:color="auto" w:sz="4" w:space="0"/>
            </w:tcBorders>
            <w:noWrap w:val="0"/>
            <w:vAlign w:val="center"/>
          </w:tcPr>
          <w:p w14:paraId="361CFCBE">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1A7912D7">
            <w:pPr>
              <w:widowControl/>
              <w:numPr>
                <w:ilvl w:val="0"/>
                <w:numId w:val="12"/>
              </w:numPr>
              <w:ind w:left="-420" w:leftChars="0" w:firstLine="420" w:firstLineChars="0"/>
              <w:jc w:val="center"/>
              <w:textAlignment w:val="center"/>
              <w:rPr>
                <w:rFonts w:hint="eastAsia"/>
              </w:rPr>
            </w:pPr>
          </w:p>
        </w:tc>
      </w:tr>
      <w:tr w14:paraId="33DFD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5845743C">
            <w:pPr>
              <w:widowControl/>
              <w:numPr>
                <w:ilvl w:val="0"/>
                <w:numId w:val="9"/>
              </w:numPr>
              <w:jc w:val="right"/>
              <w:textAlignment w:val="center"/>
              <w:rPr>
                <w:rFonts w:hint="eastAsia"/>
                <w:lang w:bidi="ar"/>
              </w:rPr>
            </w:pPr>
          </w:p>
        </w:tc>
        <w:tc>
          <w:tcPr>
            <w:tcW w:w="2201" w:type="dxa"/>
            <w:noWrap w:val="0"/>
            <w:vAlign w:val="center"/>
          </w:tcPr>
          <w:p w14:paraId="4B40ECB3">
            <w:pPr>
              <w:widowControl/>
              <w:ind w:firstLine="0"/>
              <w:jc w:val="center"/>
              <w:textAlignment w:val="center"/>
              <w:rPr>
                <w:rFonts w:hint="eastAsia" w:eastAsia="宋体"/>
                <w:highlight w:val="none"/>
                <w:lang w:eastAsia="zh-CN" w:bidi="ar"/>
              </w:rPr>
            </w:pPr>
            <w:r>
              <w:rPr>
                <w:rFonts w:hint="eastAsia" w:ascii="Times New Roman" w:eastAsia="微软雅黑"/>
                <w:color w:val="000000"/>
                <w:spacing w:val="8"/>
                <w:sz w:val="24"/>
                <w:szCs w:val="24"/>
                <w:highlight w:val="none"/>
                <w:lang w:val="en-US" w:eastAsia="zh-CN" w:bidi="ar"/>
              </w:rPr>
              <w:t>CLI-View the power of each role</w:t>
            </w:r>
          </w:p>
        </w:tc>
        <w:tc>
          <w:tcPr>
            <w:tcW w:w="2655" w:type="dxa"/>
            <w:noWrap w:val="0"/>
            <w:vAlign w:val="center"/>
          </w:tcPr>
          <w:p w14:paraId="37B560A6">
            <w:pPr>
              <w:widowControl/>
              <w:ind w:firstLine="0"/>
              <w:jc w:val="center"/>
              <w:textAlignment w:val="center"/>
              <w:rPr>
                <w:rFonts w:hint="default"/>
                <w:lang w:val="en-US" w:eastAsia="zh-CN" w:bidi="ar"/>
              </w:rPr>
            </w:pPr>
            <w:r>
              <w:rPr>
                <w:rFonts w:hint="eastAsia" w:ascii="Times New Roman" w:eastAsia="微软雅黑"/>
                <w:color w:val="000000"/>
                <w:spacing w:val="8"/>
                <w:sz w:val="24"/>
                <w:szCs w:val="24"/>
                <w:lang w:val="en-US" w:eastAsia="zh-CN" w:bidi="ar"/>
              </w:rPr>
              <w:t>Role voting information-data accuracy</w:t>
            </w:r>
          </w:p>
        </w:tc>
        <w:tc>
          <w:tcPr>
            <w:tcW w:w="3162" w:type="dxa"/>
            <w:tcBorders>
              <w:right w:val="single" w:color="auto" w:sz="4" w:space="0"/>
            </w:tcBorders>
            <w:noWrap w:val="0"/>
            <w:vAlign w:val="center"/>
          </w:tcPr>
          <w:p w14:paraId="742A6F39">
            <w:pPr>
              <w:widowControl/>
              <w:ind w:firstLine="0"/>
              <w:jc w:val="left"/>
              <w:textAlignment w:val="center"/>
              <w:rPr>
                <w:rFonts w:hint="eastAsia"/>
                <w:lang w:eastAsia="zh-CN" w:bidi="ar"/>
              </w:rPr>
            </w:pPr>
            <w:r>
              <w:rPr>
                <w:rFonts w:hint="eastAsia" w:ascii="Times New Roman" w:eastAsia="微软雅黑"/>
                <w:color w:val="000000"/>
                <w:spacing w:val="8"/>
                <w:sz w:val="24"/>
                <w:szCs w:val="24"/>
                <w:lang w:val="en-US" w:eastAsia="zh-CN" w:bidi="ar"/>
              </w:rPr>
              <w:t>Verify that the role voting rights information displayed by the system is accurate and ensure that the data source is correct and consistent with the data;</w:t>
            </w:r>
          </w:p>
          <w:p w14:paraId="55BCE8C6">
            <w:pPr>
              <w:pStyle w:val="2"/>
              <w:ind w:left="0" w:leftChars="0" w:firstLine="0" w:firstLineChars="0"/>
              <w:jc w:val="left"/>
              <w:rPr>
                <w:rFonts w:hint="default"/>
                <w:lang w:val="en-US" w:eastAsia="zh-CN"/>
              </w:rPr>
            </w:pPr>
            <w:r>
              <w:rPr>
                <w:rFonts w:hint="eastAsia" w:ascii="Times New Roman" w:eastAsia="微软雅黑"/>
                <w:color w:val="000000"/>
                <w:spacing w:val="8"/>
                <w:sz w:val="24"/>
                <w:szCs w:val="24"/>
                <w:lang w:val="en-US" w:eastAsia="zh-CN" w:bidi="ar"/>
              </w:rPr>
              <w:t>Precision: retain two decimal places when displayed, and avoid rounding off the decimal part of the number to ensure that the numerical precision is not lost</w:t>
            </w:r>
          </w:p>
        </w:tc>
        <w:tc>
          <w:tcPr>
            <w:tcW w:w="3200" w:type="dxa"/>
            <w:tcBorders>
              <w:right w:val="single" w:color="auto" w:sz="4" w:space="0"/>
            </w:tcBorders>
            <w:noWrap w:val="0"/>
            <w:vAlign w:val="center"/>
          </w:tcPr>
          <w:p w14:paraId="68442A9D">
            <w:pPr>
              <w:widowControl/>
              <w:ind w:firstLine="0"/>
              <w:jc w:val="left"/>
              <w:textAlignment w:val="center"/>
              <w:rPr>
                <w:rFonts w:hint="eastAsia"/>
                <w:lang w:eastAsia="zh-CN" w:bidi="ar"/>
              </w:rPr>
            </w:pPr>
            <w:r>
              <w:rPr>
                <w:rFonts w:hint="eastAsia" w:ascii="Times New Roman" w:eastAsia="微软雅黑"/>
                <w:color w:val="000000"/>
                <w:spacing w:val="8"/>
                <w:sz w:val="24"/>
                <w:szCs w:val="24"/>
                <w:lang w:val="en-US" w:eastAsia="zh-CN" w:bidi="ar"/>
              </w:rPr>
              <w:t>The voting power data displayed in the system is consistent with the actual data on the blockchain, the value of the role voting power is accurate, and there is no abnormal data source;</w:t>
            </w:r>
          </w:p>
          <w:p w14:paraId="69F91613">
            <w:pPr>
              <w:pStyle w:val="2"/>
              <w:ind w:left="0" w:leftChars="0" w:firstLine="0" w:firstLineChars="0"/>
              <w:rPr>
                <w:rFonts w:hint="eastAsia"/>
                <w:lang w:eastAsia="zh-CN"/>
              </w:rPr>
            </w:pPr>
            <w:r>
              <w:rPr>
                <w:rFonts w:hint="eastAsia" w:ascii="Times New Roman" w:eastAsia="微软雅黑"/>
                <w:color w:val="000000"/>
                <w:spacing w:val="8"/>
                <w:sz w:val="24"/>
                <w:szCs w:val="24"/>
                <w:lang w:val="en-US" w:eastAsia="zh-CN" w:bidi="ar"/>
              </w:rPr>
              <w:t>Precision: retain two decimal places when displayed, and avoid rounding off the decimal part of the number to ensure that the numerical precision is not lost</w:t>
            </w:r>
          </w:p>
        </w:tc>
        <w:tc>
          <w:tcPr>
            <w:tcW w:w="940" w:type="dxa"/>
            <w:tcBorders>
              <w:right w:val="single" w:color="auto" w:sz="4" w:space="0"/>
            </w:tcBorders>
            <w:noWrap w:val="0"/>
            <w:vAlign w:val="center"/>
          </w:tcPr>
          <w:p w14:paraId="5EBFA148">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154FBEA3">
            <w:pPr>
              <w:widowControl/>
              <w:numPr>
                <w:ilvl w:val="0"/>
                <w:numId w:val="12"/>
              </w:numPr>
              <w:ind w:left="-420" w:leftChars="0" w:firstLine="420" w:firstLineChars="0"/>
              <w:jc w:val="center"/>
              <w:textAlignment w:val="center"/>
              <w:rPr>
                <w:rFonts w:hint="eastAsia"/>
              </w:rPr>
            </w:pPr>
          </w:p>
        </w:tc>
      </w:tr>
      <w:tr w14:paraId="5E0606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390871D6">
            <w:pPr>
              <w:widowControl/>
              <w:numPr>
                <w:ilvl w:val="0"/>
                <w:numId w:val="9"/>
              </w:numPr>
              <w:jc w:val="right"/>
              <w:textAlignment w:val="center"/>
              <w:rPr>
                <w:rFonts w:hint="eastAsia"/>
                <w:lang w:bidi="ar"/>
              </w:rPr>
            </w:pPr>
          </w:p>
        </w:tc>
        <w:tc>
          <w:tcPr>
            <w:tcW w:w="2201" w:type="dxa"/>
            <w:noWrap w:val="0"/>
            <w:vAlign w:val="center"/>
          </w:tcPr>
          <w:p w14:paraId="3EDDB334">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CLI-View the power of each role</w:t>
            </w:r>
          </w:p>
        </w:tc>
        <w:tc>
          <w:tcPr>
            <w:tcW w:w="2655" w:type="dxa"/>
            <w:noWrap w:val="0"/>
            <w:vAlign w:val="center"/>
          </w:tcPr>
          <w:p w14:paraId="680D7A8B">
            <w:pPr>
              <w:widowControl/>
              <w:ind w:firstLine="0"/>
              <w:jc w:val="center"/>
              <w:textAlignment w:val="center"/>
              <w:rPr>
                <w:rFonts w:hint="default" w:eastAsia="宋体"/>
                <w:highlight w:val="none"/>
                <w:lang w:val="en-US" w:eastAsia="zh-CN" w:bidi="ar"/>
              </w:rPr>
            </w:pPr>
            <w:r>
              <w:rPr>
                <w:rFonts w:hint="eastAsia" w:ascii="Times New Roman" w:eastAsia="微软雅黑"/>
                <w:color w:val="000000"/>
                <w:spacing w:val="8"/>
                <w:sz w:val="24"/>
                <w:szCs w:val="24"/>
                <w:highlight w:val="none"/>
                <w:lang w:val="en-US" w:eastAsia="zh-CN" w:bidi="ar"/>
              </w:rPr>
              <w:t>The wallet address does not have voting rights in any of the roles</w:t>
            </w:r>
          </w:p>
        </w:tc>
        <w:tc>
          <w:tcPr>
            <w:tcW w:w="3162" w:type="dxa"/>
            <w:tcBorders>
              <w:right w:val="single" w:color="auto" w:sz="4" w:space="0"/>
            </w:tcBorders>
            <w:noWrap w:val="0"/>
            <w:vAlign w:val="center"/>
          </w:tcPr>
          <w:p w14:paraId="2F6086E4">
            <w:pPr>
              <w:widowControl/>
              <w:numPr>
                <w:ilvl w:val="0"/>
                <w:numId w:val="146"/>
              </w:numPr>
              <w:ind w:left="425" w:leftChars="0" w:hanging="425" w:firstLineChars="0"/>
              <w:jc w:val="left"/>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The wallet address already exists and does not have voting rights in any role;</w:t>
            </w:r>
          </w:p>
          <w:p w14:paraId="405BBD19">
            <w:pPr>
              <w:widowControl/>
              <w:numPr>
                <w:ilvl w:val="0"/>
                <w:numId w:val="146"/>
              </w:numPr>
              <w:ind w:left="425" w:leftChars="0" w:hanging="425" w:firstLineChars="0"/>
              <w:jc w:val="left"/>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Check the voting rights of the role: execute the command:./fil-vote power ls--day &lt;day&gt;, where day is the valid date and conforms to the format of YYYYMMDD;</w:t>
            </w:r>
          </w:p>
          <w:p w14:paraId="07D9B0F5">
            <w:pPr>
              <w:widowControl/>
              <w:numPr>
                <w:ilvl w:val="0"/>
                <w:numId w:val="146"/>
              </w:numPr>
              <w:ind w:left="425" w:leftChars="0" w:hanging="425" w:firstLineChars="0"/>
              <w:jc w:val="left"/>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Verify that the voting weight of the wallet address under each role should be 0</w:t>
            </w:r>
          </w:p>
        </w:tc>
        <w:tc>
          <w:tcPr>
            <w:tcW w:w="3200" w:type="dxa"/>
            <w:tcBorders>
              <w:right w:val="single" w:color="auto" w:sz="4" w:space="0"/>
            </w:tcBorders>
            <w:noWrap w:val="0"/>
            <w:vAlign w:val="center"/>
          </w:tcPr>
          <w:p w14:paraId="591E2ED6">
            <w:pPr>
              <w:widowControl/>
              <w:numPr>
                <w:ilvl w:val="0"/>
                <w:numId w:val="0"/>
              </w:numPr>
              <w:ind w:leftChars="0"/>
              <w:jc w:val="left"/>
              <w:textAlignment w:val="center"/>
              <w:rPr>
                <w:rFonts w:hint="eastAsia"/>
                <w:lang w:val="en-US" w:eastAsia="zh-CN"/>
              </w:rPr>
            </w:pPr>
            <w:r>
              <w:rPr>
                <w:rFonts w:hint="eastAsia" w:ascii="Times New Roman" w:eastAsia="微软雅黑"/>
                <w:color w:val="000000"/>
                <w:spacing w:val="8"/>
                <w:sz w:val="24"/>
                <w:szCs w:val="24"/>
                <w:lang w:val="en-US" w:eastAsia="zh-CN" w:bidi="ar"/>
              </w:rPr>
              <w:t>Zero voting rights: The system should return zero voting rights for the wallet address on all roles (SP, Client, Developer, Tokenholder)</w:t>
            </w:r>
          </w:p>
        </w:tc>
        <w:tc>
          <w:tcPr>
            <w:tcW w:w="940" w:type="dxa"/>
            <w:tcBorders>
              <w:right w:val="single" w:color="auto" w:sz="4" w:space="0"/>
            </w:tcBorders>
            <w:noWrap w:val="0"/>
            <w:vAlign w:val="center"/>
          </w:tcPr>
          <w:p w14:paraId="0DB3CDBE">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7367C6DE">
            <w:pPr>
              <w:widowControl/>
              <w:numPr>
                <w:ilvl w:val="0"/>
                <w:numId w:val="12"/>
              </w:numPr>
              <w:ind w:left="-420" w:leftChars="0" w:firstLine="420" w:firstLineChars="0"/>
              <w:jc w:val="center"/>
              <w:textAlignment w:val="center"/>
              <w:rPr>
                <w:rFonts w:hint="eastAsia"/>
              </w:rPr>
            </w:pPr>
          </w:p>
        </w:tc>
      </w:tr>
      <w:tr w14:paraId="20B9F9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BA07679">
            <w:pPr>
              <w:widowControl/>
              <w:numPr>
                <w:ilvl w:val="0"/>
                <w:numId w:val="9"/>
              </w:numPr>
              <w:jc w:val="right"/>
              <w:textAlignment w:val="center"/>
              <w:rPr>
                <w:rFonts w:hint="eastAsia"/>
                <w:lang w:bidi="ar"/>
              </w:rPr>
            </w:pPr>
          </w:p>
        </w:tc>
        <w:tc>
          <w:tcPr>
            <w:tcW w:w="2201" w:type="dxa"/>
            <w:noWrap w:val="0"/>
            <w:vAlign w:val="center"/>
          </w:tcPr>
          <w:p w14:paraId="1D862826">
            <w:pPr>
              <w:widowControl/>
              <w:ind w:firstLine="0"/>
              <w:jc w:val="center"/>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CLI-View the power of each role</w:t>
            </w:r>
          </w:p>
        </w:tc>
        <w:tc>
          <w:tcPr>
            <w:tcW w:w="2655" w:type="dxa"/>
            <w:noWrap w:val="0"/>
            <w:vAlign w:val="center"/>
          </w:tcPr>
          <w:p w14:paraId="59DBDA94">
            <w:pPr>
              <w:widowControl/>
              <w:ind w:firstLine="0"/>
              <w:jc w:val="center"/>
              <w:textAlignment w:val="center"/>
              <w:rPr>
                <w:rFonts w:hint="default" w:eastAsia="宋体"/>
                <w:lang w:val="en-US" w:eastAsia="zh-CN" w:bidi="ar"/>
              </w:rPr>
            </w:pPr>
            <w:r>
              <w:rPr>
                <w:rFonts w:hint="eastAsia" w:ascii="Times New Roman" w:eastAsia="微软雅黑"/>
                <w:color w:val="000000"/>
                <w:spacing w:val="8"/>
                <w:sz w:val="24"/>
                <w:szCs w:val="24"/>
                <w:lang w:val="en-US" w:eastAsia="zh-CN" w:bidi="ar"/>
              </w:rPr>
              <w:t>Some roles in the wallet address have voting rights</w:t>
            </w:r>
          </w:p>
        </w:tc>
        <w:tc>
          <w:tcPr>
            <w:tcW w:w="3162" w:type="dxa"/>
            <w:tcBorders>
              <w:right w:val="single" w:color="auto" w:sz="4" w:space="0"/>
            </w:tcBorders>
            <w:noWrap w:val="0"/>
            <w:vAlign w:val="center"/>
          </w:tcPr>
          <w:p w14:paraId="560E0712">
            <w:pPr>
              <w:widowControl/>
              <w:numPr>
                <w:ilvl w:val="0"/>
                <w:numId w:val="147"/>
              </w:numPr>
              <w:ind w:left="425" w:leftChars="0" w:hanging="425" w:firstLineChars="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Some roles in the wallet address have voting rights, while others have zero;</w:t>
            </w:r>
          </w:p>
          <w:p w14:paraId="3CDFE424">
            <w:pPr>
              <w:widowControl/>
              <w:numPr>
                <w:ilvl w:val="0"/>
                <w:numId w:val="147"/>
              </w:numPr>
              <w:ind w:left="425" w:leftChars="0" w:hanging="425" w:firstLineChars="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Execute the command:./fil-vote power ls--day &lt;day&gt;, where day is the valid date and conforms to the format of YYYYMMDD;</w:t>
            </w:r>
          </w:p>
          <w:p w14:paraId="116ED571">
            <w:pPr>
              <w:widowControl/>
              <w:numPr>
                <w:ilvl w:val="0"/>
                <w:numId w:val="147"/>
              </w:numPr>
              <w:ind w:left="425" w:leftChars="0" w:hanging="425" w:firstLineChars="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Verify that the system can correctly display the voting rights data of each role, and the wallet address only shows the data of the roles with voting rights, while other roles without voting rights are displayed as zero, to ensure the accuracy and consistency of the data</w:t>
            </w:r>
          </w:p>
        </w:tc>
        <w:tc>
          <w:tcPr>
            <w:tcW w:w="3200" w:type="dxa"/>
            <w:tcBorders>
              <w:right w:val="single" w:color="auto" w:sz="4" w:space="0"/>
            </w:tcBorders>
            <w:noWrap w:val="0"/>
            <w:vAlign w:val="center"/>
          </w:tcPr>
          <w:p w14:paraId="3EB6ED40">
            <w:pPr>
              <w:widowControl/>
              <w:ind w:firstLine="0"/>
              <w:jc w:val="left"/>
              <w:textAlignment w:val="center"/>
              <w:rPr>
                <w:rFonts w:hint="eastAsia" w:eastAsia="宋体"/>
                <w:lang w:eastAsia="zh-CN" w:bidi="ar"/>
              </w:rPr>
            </w:pPr>
            <w:r>
              <w:rPr>
                <w:rFonts w:hint="eastAsia" w:ascii="Times New Roman" w:eastAsia="微软雅黑"/>
                <w:color w:val="000000"/>
                <w:spacing w:val="8"/>
                <w:sz w:val="24"/>
                <w:szCs w:val="24"/>
                <w:lang w:val="en-US" w:eastAsia="zh-CN" w:bidi="ar"/>
              </w:rPr>
              <w:t>The voting rights of all roles are displayed correctly, and the voting rights of each role are consistent with the original data, the unit is correct, and the display format is two decimal places</w:t>
            </w:r>
          </w:p>
        </w:tc>
        <w:tc>
          <w:tcPr>
            <w:tcW w:w="940" w:type="dxa"/>
            <w:tcBorders>
              <w:right w:val="single" w:color="auto" w:sz="4" w:space="0"/>
            </w:tcBorders>
            <w:noWrap w:val="0"/>
            <w:vAlign w:val="center"/>
          </w:tcPr>
          <w:p w14:paraId="235D3C77">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140B49B0">
            <w:pPr>
              <w:widowControl/>
              <w:numPr>
                <w:ilvl w:val="0"/>
                <w:numId w:val="12"/>
              </w:numPr>
              <w:ind w:left="-420" w:leftChars="0" w:firstLine="420" w:firstLineChars="0"/>
              <w:jc w:val="center"/>
              <w:textAlignment w:val="center"/>
              <w:rPr>
                <w:rFonts w:hint="eastAsia"/>
              </w:rPr>
            </w:pPr>
          </w:p>
        </w:tc>
      </w:tr>
      <w:tr w14:paraId="78B702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2E5465D0">
            <w:pPr>
              <w:widowControl/>
              <w:numPr>
                <w:ilvl w:val="0"/>
                <w:numId w:val="9"/>
              </w:numPr>
              <w:jc w:val="right"/>
              <w:textAlignment w:val="center"/>
              <w:rPr>
                <w:rFonts w:hint="eastAsia"/>
                <w:lang w:bidi="ar"/>
              </w:rPr>
            </w:pPr>
          </w:p>
        </w:tc>
        <w:tc>
          <w:tcPr>
            <w:tcW w:w="2201" w:type="dxa"/>
            <w:noWrap w:val="0"/>
            <w:vAlign w:val="center"/>
          </w:tcPr>
          <w:p w14:paraId="70BE6DED">
            <w:pPr>
              <w:widowControl/>
              <w:ind w:firstLine="0" w:firstLineChars="0"/>
              <w:jc w:val="center"/>
              <w:textAlignment w:val="center"/>
              <w:rPr>
                <w:rFonts w:hint="eastAsia"/>
                <w:lang w:bidi="ar"/>
              </w:rPr>
            </w:pPr>
            <w:r>
              <w:rPr>
                <w:rFonts w:hint="eastAsia" w:ascii="Times New Roman" w:eastAsia="微软雅黑"/>
                <w:color w:val="000000"/>
                <w:spacing w:val="8"/>
                <w:sz w:val="24"/>
                <w:szCs w:val="24"/>
                <w:lang w:val="en-US" w:eastAsia="zh-CN" w:bidi="ar"/>
              </w:rPr>
              <w:t>CLI-View the power of each role</w:t>
            </w:r>
          </w:p>
        </w:tc>
        <w:tc>
          <w:tcPr>
            <w:tcW w:w="2655" w:type="dxa"/>
            <w:noWrap w:val="0"/>
            <w:vAlign w:val="center"/>
          </w:tcPr>
          <w:p w14:paraId="5FD3FC0E">
            <w:pPr>
              <w:widowControl/>
              <w:ind w:firstLine="0"/>
              <w:jc w:val="center"/>
              <w:textAlignment w:val="center"/>
              <w:rPr>
                <w:rFonts w:hint="default" w:eastAsia="宋体"/>
                <w:b/>
                <w:bCs/>
                <w:highlight w:val="none"/>
                <w:lang w:val="en-US" w:eastAsia="zh-CN" w:bidi="ar"/>
              </w:rPr>
            </w:pPr>
            <w:r>
              <w:rPr>
                <w:rFonts w:hint="eastAsia" w:ascii="Times New Roman" w:eastAsia="微软雅黑"/>
                <w:b w:val="0"/>
                <w:bCs w:val="0"/>
                <w:color w:val="000000"/>
                <w:spacing w:val="8"/>
                <w:sz w:val="24"/>
                <w:szCs w:val="24"/>
                <w:highlight w:val="none"/>
                <w:lang w:val="en-US" w:eastAsia="zh-CN" w:bidi="ar"/>
              </w:rPr>
              <w:t>help information</w:t>
            </w:r>
          </w:p>
        </w:tc>
        <w:tc>
          <w:tcPr>
            <w:tcW w:w="3162" w:type="dxa"/>
            <w:tcBorders>
              <w:right w:val="single" w:color="auto" w:sz="4" w:space="0"/>
            </w:tcBorders>
            <w:noWrap w:val="0"/>
            <w:vAlign w:val="center"/>
          </w:tcPr>
          <w:p w14:paraId="6257D671">
            <w:pPr>
              <w:pStyle w:val="2"/>
              <w:numPr>
                <w:ilvl w:val="0"/>
                <w:numId w:val="148"/>
              </w:numPr>
              <w:ind w:left="425" w:leftChars="0" w:right="0" w:rightChars="0" w:hanging="425" w:firstLineChars="0"/>
              <w:jc w:val="left"/>
              <w:rPr>
                <w:rFonts w:hint="eastAsia"/>
                <w:lang w:val="en-US" w:eastAsia="zh-CN" w:bidi="ar"/>
              </w:rPr>
            </w:pPr>
            <w:r>
              <w:rPr>
                <w:rFonts w:hint="eastAsia" w:ascii="Times New Roman" w:eastAsia="微软雅黑"/>
                <w:color w:val="000000"/>
                <w:spacing w:val="8"/>
                <w:sz w:val="24"/>
                <w:szCs w:val="24"/>
                <w:lang w:val="en-US" w:eastAsia="zh-CN" w:bidi="ar"/>
              </w:rPr>
              <w:t>The user can view the correct format of the command by using the-h or--help parameter:. /fil-vote power-h, the system should return the help information, including: command overview, list of available commands, flags (Flags) of the command;</w:t>
            </w:r>
          </w:p>
          <w:p w14:paraId="42883B33">
            <w:pPr>
              <w:pStyle w:val="2"/>
              <w:numPr>
                <w:ilvl w:val="0"/>
                <w:numId w:val="148"/>
              </w:numPr>
              <w:ind w:left="425" w:leftChars="0" w:right="0" w:rightChars="0" w:hanging="425" w:firstLineChars="0"/>
              <w:jc w:val="left"/>
              <w:rPr>
                <w:rFonts w:hint="default" w:eastAsia="宋体"/>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Available command list and overview of available command functions: ls: List the weight of each role on a specified date</w:t>
            </w:r>
          </w:p>
        </w:tc>
        <w:tc>
          <w:tcPr>
            <w:tcW w:w="3200" w:type="dxa"/>
            <w:tcBorders>
              <w:right w:val="single" w:color="auto" w:sz="4" w:space="0"/>
            </w:tcBorders>
            <w:noWrap w:val="0"/>
            <w:vAlign w:val="center"/>
          </w:tcPr>
          <w:p w14:paraId="5CD706B9">
            <w:pPr>
              <w:pStyle w:val="2"/>
              <w:numPr>
                <w:ilvl w:val="0"/>
                <w:numId w:val="149"/>
              </w:numPr>
              <w:ind w:left="425" w:leftChars="0" w:right="0" w:rightChars="0" w:hanging="425" w:firstLineChars="0"/>
              <w:rPr>
                <w:rFonts w:hint="eastAsia"/>
                <w:lang w:val="en-US" w:eastAsia="zh-CN" w:bidi="ar"/>
              </w:rPr>
            </w:pPr>
            <w:r>
              <w:rPr>
                <w:rFonts w:hint="eastAsia" w:ascii="Times New Roman" w:eastAsia="微软雅黑"/>
                <w:color w:val="000000"/>
                <w:spacing w:val="8"/>
                <w:sz w:val="24"/>
                <w:szCs w:val="24"/>
                <w:lang w:val="en-US" w:eastAsia="zh-CN" w:bidi="ar"/>
              </w:rPr>
              <w:t>The user can view the correct format of the command by using the-h or--help parameter:. /fil-vote power-h, the system should return the help information, including: command overview, list of available commands, and flags (Flags) of the command;</w:t>
            </w:r>
          </w:p>
          <w:p w14:paraId="6FF71F35">
            <w:pPr>
              <w:pStyle w:val="2"/>
              <w:numPr>
                <w:ilvl w:val="0"/>
                <w:numId w:val="149"/>
              </w:numPr>
              <w:ind w:left="425" w:leftChars="0" w:right="0" w:rightChars="0" w:hanging="425" w:firstLineChars="0"/>
              <w:rPr>
                <w:rFonts w:hint="eastAsia"/>
                <w:b/>
                <w:bCs/>
                <w:color w:val="000000"/>
                <w:spacing w:val="8"/>
                <w:sz w:val="24"/>
                <w:szCs w:val="24"/>
                <w:lang w:val="en-US" w:eastAsia="zh-CN" w:bidi="ar"/>
              </w:rPr>
            </w:pPr>
            <w:r>
              <w:rPr>
                <w:rFonts w:hint="eastAsia" w:ascii="Times New Roman" w:eastAsia="微软雅黑"/>
                <w:color w:val="000000"/>
                <w:spacing w:val="8"/>
                <w:sz w:val="24"/>
                <w:szCs w:val="24"/>
                <w:lang w:val="en-US" w:eastAsia="zh-CN" w:bidi="ar"/>
              </w:rPr>
              <w:t>Available command list and overview of available command functions: ls: List the weight of each role on a specified date</w:t>
            </w:r>
          </w:p>
        </w:tc>
        <w:tc>
          <w:tcPr>
            <w:tcW w:w="940" w:type="dxa"/>
            <w:tcBorders>
              <w:right w:val="single" w:color="auto" w:sz="4" w:space="0"/>
            </w:tcBorders>
            <w:noWrap w:val="0"/>
            <w:vAlign w:val="center"/>
          </w:tcPr>
          <w:p w14:paraId="12D11CB3">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1E4E6483">
            <w:pPr>
              <w:widowControl/>
              <w:numPr>
                <w:ilvl w:val="0"/>
                <w:numId w:val="12"/>
              </w:numPr>
              <w:ind w:left="-420" w:leftChars="0" w:firstLine="420" w:firstLineChars="0"/>
              <w:jc w:val="center"/>
              <w:textAlignment w:val="center"/>
              <w:rPr>
                <w:rFonts w:hint="eastAsia"/>
              </w:rPr>
            </w:pPr>
          </w:p>
        </w:tc>
      </w:tr>
      <w:tr w14:paraId="10592A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7" w:type="dxa"/>
            <w:noWrap w:val="0"/>
            <w:vAlign w:val="center"/>
          </w:tcPr>
          <w:p w14:paraId="7ED14E02">
            <w:pPr>
              <w:widowControl/>
              <w:numPr>
                <w:ilvl w:val="0"/>
                <w:numId w:val="9"/>
              </w:numPr>
              <w:jc w:val="right"/>
              <w:textAlignment w:val="center"/>
              <w:rPr>
                <w:rFonts w:hint="eastAsia"/>
                <w:lang w:bidi="ar"/>
              </w:rPr>
            </w:pPr>
          </w:p>
        </w:tc>
        <w:tc>
          <w:tcPr>
            <w:tcW w:w="2201" w:type="dxa"/>
            <w:noWrap w:val="0"/>
            <w:vAlign w:val="center"/>
          </w:tcPr>
          <w:p w14:paraId="502A02A7">
            <w:pPr>
              <w:widowControl/>
              <w:ind w:firstLine="0" w:firstLineChars="0"/>
              <w:jc w:val="center"/>
              <w:textAlignment w:val="center"/>
              <w:rPr>
                <w:rFonts w:hint="eastAsia"/>
                <w:lang w:bidi="ar"/>
              </w:rPr>
            </w:pPr>
            <w:r>
              <w:rPr>
                <w:rFonts w:hint="eastAsia" w:ascii="Times New Roman" w:eastAsia="微软雅黑"/>
                <w:color w:val="000000"/>
                <w:spacing w:val="8"/>
                <w:sz w:val="24"/>
                <w:szCs w:val="24"/>
                <w:lang w:val="en-US" w:eastAsia="zh-CN" w:bidi="ar"/>
              </w:rPr>
              <w:t>CLI-View the power of each role</w:t>
            </w:r>
          </w:p>
        </w:tc>
        <w:tc>
          <w:tcPr>
            <w:tcW w:w="2655" w:type="dxa"/>
            <w:noWrap w:val="0"/>
            <w:vAlign w:val="center"/>
          </w:tcPr>
          <w:p w14:paraId="444A5D01">
            <w:pPr>
              <w:widowControl/>
              <w:ind w:firstLine="0"/>
              <w:jc w:val="center"/>
              <w:textAlignment w:val="center"/>
              <w:rPr>
                <w:rFonts w:hint="default" w:eastAsia="宋体"/>
                <w:b w:val="0"/>
                <w:bCs w:val="0"/>
                <w:highlight w:val="none"/>
                <w:lang w:val="en-US" w:eastAsia="zh-CN" w:bidi="ar"/>
              </w:rPr>
            </w:pPr>
            <w:r>
              <w:rPr>
                <w:rFonts w:hint="eastAsia" w:ascii="Times New Roman" w:eastAsia="微软雅黑"/>
                <w:b w:val="0"/>
                <w:bCs w:val="0"/>
                <w:color w:val="000000"/>
                <w:spacing w:val="8"/>
                <w:sz w:val="24"/>
                <w:szCs w:val="24"/>
                <w:highlight w:val="none"/>
                <w:lang w:val="en-US" w:eastAsia="zh-CN" w:bidi="ar"/>
              </w:rPr>
              <w:t>Help information-Subcommands</w:t>
            </w:r>
          </w:p>
        </w:tc>
        <w:tc>
          <w:tcPr>
            <w:tcW w:w="3162" w:type="dxa"/>
            <w:tcBorders>
              <w:right w:val="single" w:color="auto" w:sz="4" w:space="0"/>
            </w:tcBorders>
            <w:noWrap w:val="0"/>
            <w:vAlign w:val="center"/>
          </w:tcPr>
          <w:p w14:paraId="4A5FD14D">
            <w:pPr>
              <w:pStyle w:val="2"/>
              <w:ind w:left="0" w:leftChars="0" w:right="0" w:rightChars="0" w:firstLine="0" w:firstLineChars="0"/>
              <w:jc w:val="left"/>
              <w:rPr>
                <w:rFonts w:hint="default"/>
                <w:lang w:val="en-US" w:eastAsia="zh-CN" w:bidi="ar"/>
              </w:rPr>
            </w:pPr>
            <w:r>
              <w:rPr>
                <w:rFonts w:hint="eastAsia" w:ascii="Times New Roman" w:eastAsia="微软雅黑"/>
                <w:color w:val="000000"/>
                <w:spacing w:val="8"/>
                <w:sz w:val="24"/>
                <w:szCs w:val="24"/>
                <w:lang w:val="en-US" w:eastAsia="zh-CN" w:bidi="ar"/>
              </w:rPr>
              <w:t>Execute the command:. /fil-vote power ls-h, and the system should return the help information: including a brief description of the function of the command, the basic usage (Usage) of the display command, and the supported flag parameters (Flags): --day, -h, and--help</w:t>
            </w:r>
          </w:p>
        </w:tc>
        <w:tc>
          <w:tcPr>
            <w:tcW w:w="3200" w:type="dxa"/>
            <w:tcBorders>
              <w:right w:val="single" w:color="auto" w:sz="4" w:space="0"/>
            </w:tcBorders>
            <w:noWrap w:val="0"/>
            <w:vAlign w:val="center"/>
          </w:tcPr>
          <w:p w14:paraId="35ACEEDC">
            <w:pPr>
              <w:pStyle w:val="2"/>
              <w:numPr>
                <w:ilvl w:val="0"/>
                <w:numId w:val="0"/>
              </w:numPr>
              <w:ind w:leftChars="0" w:right="0" w:rightChars="0"/>
              <w:rPr>
                <w:rFonts w:hint="eastAsia" w:eastAsia="宋体"/>
                <w:lang w:val="en-US" w:eastAsia="zh-CN" w:bidi="ar"/>
              </w:rPr>
            </w:pPr>
            <w:r>
              <w:rPr>
                <w:rFonts w:hint="eastAsia" w:ascii="Times New Roman" w:eastAsia="微软雅黑"/>
                <w:color w:val="000000"/>
                <w:spacing w:val="8"/>
                <w:sz w:val="24"/>
                <w:szCs w:val="24"/>
                <w:lang w:val="en-US" w:eastAsia="zh-CN" w:bidi="ar"/>
              </w:rPr>
              <w:t>The system should return help information: including a brief description of the command function, the basic usage (Usage) of the display command, and the supported flag parameters (Flags): --day, -h, --help, ensuring that the help information is clear and accurate, and includes all the parameters required by the command</w:t>
            </w:r>
          </w:p>
        </w:tc>
        <w:tc>
          <w:tcPr>
            <w:tcW w:w="940" w:type="dxa"/>
            <w:tcBorders>
              <w:right w:val="single" w:color="auto" w:sz="4" w:space="0"/>
            </w:tcBorders>
            <w:noWrap w:val="0"/>
            <w:vAlign w:val="center"/>
          </w:tcPr>
          <w:p w14:paraId="33864C2E">
            <w:pPr>
              <w:widowControl/>
              <w:numPr>
                <w:ilvl w:val="0"/>
                <w:numId w:val="11"/>
              </w:numPr>
              <w:ind w:left="0" w:leftChars="0" w:firstLine="113" w:firstLineChars="0"/>
              <w:jc w:val="left"/>
              <w:textAlignment w:val="center"/>
              <w:rPr>
                <w:rFonts w:hint="eastAsia"/>
                <w:lang w:bidi="ar"/>
              </w:rPr>
            </w:pPr>
          </w:p>
        </w:tc>
        <w:tc>
          <w:tcPr>
            <w:tcW w:w="1305" w:type="dxa"/>
            <w:tcBorders>
              <w:right w:val="single" w:color="auto" w:sz="4" w:space="0"/>
            </w:tcBorders>
            <w:noWrap w:val="0"/>
            <w:vAlign w:val="center"/>
          </w:tcPr>
          <w:p w14:paraId="49817B70">
            <w:pPr>
              <w:widowControl/>
              <w:numPr>
                <w:ilvl w:val="0"/>
                <w:numId w:val="12"/>
              </w:numPr>
              <w:ind w:left="-420" w:leftChars="0" w:firstLine="420" w:firstLineChars="0"/>
              <w:jc w:val="center"/>
              <w:textAlignment w:val="center"/>
              <w:rPr>
                <w:rFonts w:hint="eastAsia"/>
              </w:rPr>
            </w:pPr>
          </w:p>
        </w:tc>
      </w:tr>
      <w:bookmarkEnd w:id="0"/>
      <w:bookmarkEnd w:id="16"/>
    </w:tbl>
    <w:p w14:paraId="4CBD6CE8">
      <w:pPr>
        <w:pStyle w:val="3"/>
        <w:numPr>
          <w:ilvl w:val="0"/>
          <w:numId w:val="0"/>
        </w:numPr>
        <w:spacing w:before="163" w:after="163"/>
        <w:rPr>
          <w:rFonts w:hint="eastAsia"/>
        </w:rPr>
      </w:pPr>
      <w:bookmarkStart w:id="21" w:name="_GoBack"/>
      <w:bookmarkEnd w:id="21"/>
      <w:bookmarkStart w:id="17" w:name="_Toc2569"/>
      <w:bookmarkStart w:id="18" w:name="_Toc351387085"/>
      <w:r>
        <w:rPr>
          <w:rFonts w:hint="eastAsia"/>
        </w:rPr>
        <w:t xml:space="preserve">3 </w:t>
      </w:r>
      <w:bookmarkEnd w:id="17"/>
      <w:bookmarkEnd w:id="18"/>
      <w:r>
        <w:rPr>
          <w:rFonts w:hint="eastAsia"/>
          <w:lang w:val="en-US" w:eastAsia="zh-CN"/>
        </w:rPr>
        <w:t xml:space="preserve"> </w:t>
      </w:r>
      <w:r>
        <w:rPr>
          <w:rFonts w:hint="eastAsia"/>
          <w:lang w:eastAsia="zh-CN"/>
        </w:rPr>
        <w:t>Test summary</w:t>
      </w:r>
    </w:p>
    <w:p w14:paraId="23AF938D">
      <w:pPr>
        <w:pStyle w:val="4"/>
        <w:numPr>
          <w:ilvl w:val="0"/>
          <w:numId w:val="0"/>
        </w:numPr>
        <w:rPr>
          <w:rFonts w:hint="eastAsia"/>
        </w:rPr>
      </w:pPr>
      <w:bookmarkStart w:id="19" w:name="_Toc8327"/>
      <w:r>
        <w:rPr>
          <w:rFonts w:hint="eastAsia"/>
        </w:rPr>
        <w:t xml:space="preserve">3.1 </w:t>
      </w:r>
      <w:bookmarkEnd w:id="19"/>
      <w:r>
        <w:rPr>
          <w:rFonts w:hint="eastAsia"/>
          <w:lang w:val="en-US" w:eastAsia="zh-CN"/>
        </w:rPr>
        <w:t>T</w:t>
      </w:r>
      <w:r>
        <w:rPr>
          <w:rFonts w:hint="eastAsia"/>
          <w:lang w:eastAsia="zh-CN"/>
        </w:rPr>
        <w:t>est analysis</w:t>
      </w:r>
    </w:p>
    <w:p w14:paraId="4E145F7E">
      <w:pPr>
        <w:pStyle w:val="2"/>
      </w:pPr>
      <w:r>
        <w:rPr>
          <w:rFonts w:hint="eastAsia"/>
          <w:bCs/>
          <w:sz w:val="24"/>
          <w:szCs w:val="24"/>
        </w:rPr>
        <w:t>After multiple rounds of testing and regression testing of the PowerVoting - Filecoin Calibration-CLI , the inherited bugs are currently within controllable range. In the functional test, we covered all the main functional modules of the software, including proposal list display, proposal details, voting, viewing proposal voting result details, wallet (type + private key), display default wallet address, wallet list, binding miner id, GitHub authorization and most of the functional modules corresponding to each role performed well and met the expected functional requirements. The reliability test mainly evaluates the stability and robustness of the software under long-term operation and abnormal conditions. The software performed stably in the long-term running test, and no serious crashes or abnormalities occurred.</w:t>
      </w:r>
    </w:p>
    <w:p w14:paraId="1E1BAA26">
      <w:pPr>
        <w:pStyle w:val="4"/>
        <w:numPr>
          <w:ilvl w:val="0"/>
          <w:numId w:val="0"/>
        </w:numPr>
        <w:rPr>
          <w:rFonts w:hint="eastAsia"/>
        </w:rPr>
      </w:pPr>
      <w:bookmarkStart w:id="20" w:name="_Toc26414"/>
      <w:r>
        <w:rPr>
          <w:rFonts w:hint="eastAsia"/>
        </w:rPr>
        <w:t xml:space="preserve">3.2 </w:t>
      </w:r>
      <w:bookmarkEnd w:id="20"/>
      <w:r>
        <w:rPr>
          <w:rFonts w:hint="eastAsia"/>
          <w:lang w:eastAsia="zh-CN"/>
        </w:rPr>
        <w:t>Test conclusion</w:t>
      </w:r>
    </w:p>
    <w:p w14:paraId="11A27377">
      <w:pPr>
        <w:ind w:firstLine="0"/>
        <w:jc w:val="left"/>
        <w:rPr>
          <w:rFonts w:hint="eastAsia"/>
        </w:rPr>
      </w:pPr>
      <w:r>
        <w:rPr>
          <w:rFonts w:hint="eastAsia"/>
        </w:rPr>
        <w:t>After comprehensive testing of the PowerVoting - Filecoin Calibration CLI command-line interface for functionality, performance, and stability, the following conclusions have been drawn:</w:t>
      </w:r>
    </w:p>
    <w:p w14:paraId="539BD8A3">
      <w:pPr>
        <w:numPr>
          <w:ilvl w:val="0"/>
          <w:numId w:val="150"/>
        </w:numPr>
        <w:ind w:left="425" w:leftChars="0" w:hanging="425" w:firstLineChars="0"/>
        <w:jc w:val="left"/>
        <w:rPr>
          <w:rFonts w:hint="eastAsia"/>
        </w:rPr>
      </w:pPr>
      <w:r>
        <w:rPr>
          <w:rFonts w:hint="eastAsia"/>
        </w:rPr>
        <w:t>Functionality Testing: All system functions operate as expected, including proposal list display, proposal detail viewing, voting, viewing detailed voting results, wallet import (type + private key), setting default wallet address, viewing the wallet list, binding miner ID, GitHub authorization, and viewing power by role. These features meet design specifications and user requirements.</w:t>
      </w:r>
    </w:p>
    <w:p w14:paraId="7B88118B">
      <w:pPr>
        <w:numPr>
          <w:ilvl w:val="0"/>
          <w:numId w:val="150"/>
        </w:numPr>
        <w:ind w:left="425" w:leftChars="0" w:hanging="425" w:firstLineChars="0"/>
        <w:jc w:val="left"/>
        <w:rPr>
          <w:rFonts w:hint="eastAsia"/>
        </w:rPr>
      </w:pPr>
      <w:r>
        <w:rPr>
          <w:rFonts w:hint="eastAsia"/>
        </w:rPr>
        <w:t>Performance Testing: Under normal usage conditions, the system responds quickly, all operations are smooth, and there is no noticeable lag or delay. Overall performance is excellent.</w:t>
      </w:r>
    </w:p>
    <w:p w14:paraId="51645276">
      <w:pPr>
        <w:numPr>
          <w:ilvl w:val="0"/>
          <w:numId w:val="150"/>
        </w:numPr>
        <w:ind w:left="425" w:leftChars="0" w:hanging="425" w:firstLineChars="0"/>
        <w:jc w:val="left"/>
        <w:rPr>
          <w:rFonts w:hint="eastAsia"/>
        </w:rPr>
      </w:pPr>
      <w:r>
        <w:rPr>
          <w:rFonts w:hint="eastAsia"/>
        </w:rPr>
        <w:t>Stability Testing: The system underwent long-term operation testing without experiencing crashes, data loss, or other critical issues, demonstrating high stability.</w:t>
      </w:r>
    </w:p>
    <w:p w14:paraId="5A3F6A6F">
      <w:pPr>
        <w:numPr>
          <w:ilvl w:val="0"/>
          <w:numId w:val="150"/>
        </w:numPr>
        <w:ind w:left="425" w:leftChars="0" w:hanging="425" w:firstLineChars="0"/>
        <w:jc w:val="left"/>
        <w:rPr>
          <w:rFonts w:hint="eastAsia"/>
        </w:rPr>
      </w:pPr>
      <w:r>
        <w:rPr>
          <w:rFonts w:hint="eastAsia"/>
        </w:rPr>
        <w:t>Security Testing: The system's user authentication and access control functions work effectively, ensuring the security and confidentiality of system data.</w:t>
      </w:r>
    </w:p>
    <w:p w14:paraId="7C1CB262">
      <w:pPr>
        <w:ind w:firstLine="0"/>
        <w:jc w:val="left"/>
        <w:rPr>
          <w:rFonts w:hint="eastAsia"/>
        </w:rPr>
      </w:pPr>
      <w:r>
        <w:rPr>
          <w:rFonts w:hint="eastAsia"/>
        </w:rPr>
        <w:t>In summary, the PowerVoting - CLI performed well during testing, demonstrating high stability, excellent performance, and comprehensive functionality, making it suitable for practical use.</w:t>
      </w:r>
    </w:p>
    <w:sectPr>
      <w:footerReference r:id="rId11" w:type="default"/>
      <w:pgSz w:w="16838" w:h="11906" w:orient="landscape"/>
      <w:pgMar w:top="1588" w:right="1418" w:bottom="1361" w:left="1276" w:header="680" w:footer="340" w:gutter="0"/>
      <w:pgNumType w:start="1"/>
      <w:cols w:space="72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nrial">
    <w:altName w:val="微软雅黑"/>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Lohit Devanagari">
    <w:altName w:val="Times New Roman"/>
    <w:panose1 w:val="02000600000000000000"/>
    <w:charset w:val="00"/>
    <w:family w:val="roman"/>
    <w:pitch w:val="default"/>
    <w:sig w:usb0="00000000" w:usb1="00000000" w:usb2="0000002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LinTimes">
    <w:altName w:val="微软雅黑"/>
    <w:panose1 w:val="00000000000000000000"/>
    <w:charset w:val="00"/>
    <w:family w:val="roman"/>
    <w:pitch w:val="default"/>
    <w:sig w:usb0="00000000" w:usb1="00000000" w:usb2="00000000" w:usb3="00000000" w:csb0="00040001" w:csb1="00000000"/>
  </w:font>
  <w:font w:name="Lucida Sans">
    <w:panose1 w:val="020B0602030504020204"/>
    <w:charset w:val="00"/>
    <w:family w:val="swiss"/>
    <w:pitch w:val="default"/>
    <w:sig w:usb0="00000003" w:usb1="00000000" w:usb2="00000000" w:usb3="00000000" w:csb0="20000001" w:csb1="00000000"/>
  </w:font>
  <w:font w:name="Book Antiqua">
    <w:panose1 w:val="02040602050305030304"/>
    <w:charset w:val="00"/>
    <w:family w:val="roman"/>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C1AB4A">
    <w:pPr>
      <w:pStyle w:val="21"/>
      <w:jc w:val="center"/>
    </w:pPr>
  </w:p>
  <w:p w14:paraId="737424D7">
    <w:pPr>
      <w:pStyle w:val="21"/>
      <w:ind w:left="48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D15A82">
    <w:pPr>
      <w:pStyle w:val="21"/>
      <w:framePr w:wrap="around" w:vAnchor="text" w:hAnchor="margin" w:xAlign="right" w:y="1"/>
      <w:spacing w:before="120" w:after="120"/>
      <w:ind w:left="480" w:firstLine="360"/>
      <w:rPr>
        <w:rStyle w:val="35"/>
      </w:rPr>
    </w:pPr>
    <w:r>
      <w:fldChar w:fldCharType="begin"/>
    </w:r>
    <w:r>
      <w:rPr>
        <w:rStyle w:val="35"/>
      </w:rPr>
      <w:instrText xml:space="preserve">PAGE  </w:instrText>
    </w:r>
    <w:r>
      <w:fldChar w:fldCharType="end"/>
    </w:r>
  </w:p>
  <w:p w14:paraId="3AB0CF15">
    <w:pPr>
      <w:pStyle w:val="21"/>
      <w:ind w:left="480"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EB6FA4">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58956">
    <w:pPr>
      <w:pStyle w:val="21"/>
      <w:jc w:val="center"/>
    </w:pPr>
    <w:r>
      <w:fldChar w:fldCharType="begin"/>
    </w:r>
    <w:r>
      <w:instrText xml:space="preserve"> PAGE   \* MERGEFORMAT </w:instrText>
    </w:r>
    <w:r>
      <w:fldChar w:fldCharType="separate"/>
    </w:r>
    <w:r>
      <w:rPr>
        <w:lang w:val="zh-CN"/>
      </w:rPr>
      <w:t>30</w:t>
    </w:r>
    <w:r>
      <w:fldChar w:fldCharType="end"/>
    </w:r>
  </w:p>
  <w:p w14:paraId="6D0F3622">
    <w:pPr>
      <w:pStyle w:val="21"/>
      <w:ind w:left="48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116022">
    <w:pPr>
      <w:spacing w:before="160" w:after="160" w:line="320" w:lineRule="atLeast"/>
      <w:ind w:firstLine="0"/>
      <w:rPr>
        <w:rFonts w:hint="eastAsia"/>
      </w:rPr>
    </w:pPr>
    <w:r>
      <w:rPr>
        <w:rFonts w:hint="eastAsia"/>
      </w:rPr>
      <w:t xml:space="preserve"> </w:t>
    </w:r>
    <w:r>
      <w:rPr>
        <w:rFonts w:hint="eastAsia"/>
      </w:rPr>
      <w:drawing>
        <wp:inline distT="0" distB="0" distL="114300" distR="114300">
          <wp:extent cx="373380" cy="276225"/>
          <wp:effectExtent l="0" t="0" r="7620" b="0"/>
          <wp:docPr id="7"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logo"/>
                  <pic:cNvPicPr>
                    <a:picLocks noChangeAspect="1"/>
                  </pic:cNvPicPr>
                </pic:nvPicPr>
                <pic:blipFill>
                  <a:blip r:embed="rId1"/>
                  <a:stretch>
                    <a:fillRect/>
                  </a:stretch>
                </pic:blipFill>
                <pic:spPr>
                  <a:xfrm>
                    <a:off x="0" y="0"/>
                    <a:ext cx="373380" cy="2762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E7A265">
    <w:pPr>
      <w:pStyle w:val="2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CBFE6E">
    <w:pPr>
      <w:pStyle w:val="2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88DAC"/>
    <w:multiLevelType w:val="singleLevel"/>
    <w:tmpl w:val="81588DAC"/>
    <w:lvl w:ilvl="0" w:tentative="0">
      <w:start w:val="1"/>
      <w:numFmt w:val="decimal"/>
      <w:lvlText w:val="%1."/>
      <w:lvlJc w:val="left"/>
      <w:pPr>
        <w:ind w:left="425" w:hanging="425"/>
      </w:pPr>
      <w:rPr>
        <w:rFonts w:hint="default"/>
      </w:rPr>
    </w:lvl>
  </w:abstractNum>
  <w:abstractNum w:abstractNumId="1">
    <w:nsid w:val="82FC71FA"/>
    <w:multiLevelType w:val="multilevel"/>
    <w:tmpl w:val="82FC71F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85FD93E0"/>
    <w:multiLevelType w:val="singleLevel"/>
    <w:tmpl w:val="85FD93E0"/>
    <w:lvl w:ilvl="0" w:tentative="0">
      <w:start w:val="1"/>
      <w:numFmt w:val="decimal"/>
      <w:lvlText w:val="%1."/>
      <w:lvlJc w:val="left"/>
      <w:pPr>
        <w:ind w:left="425" w:hanging="425"/>
      </w:pPr>
      <w:rPr>
        <w:rFonts w:hint="default"/>
      </w:rPr>
    </w:lvl>
  </w:abstractNum>
  <w:abstractNum w:abstractNumId="3">
    <w:nsid w:val="868B218D"/>
    <w:multiLevelType w:val="singleLevel"/>
    <w:tmpl w:val="868B218D"/>
    <w:lvl w:ilvl="0" w:tentative="0">
      <w:start w:val="1"/>
      <w:numFmt w:val="decimal"/>
      <w:lvlText w:val="%1."/>
      <w:lvlJc w:val="left"/>
      <w:pPr>
        <w:ind w:left="425" w:hanging="425"/>
      </w:pPr>
      <w:rPr>
        <w:rFonts w:hint="default"/>
      </w:rPr>
    </w:lvl>
  </w:abstractNum>
  <w:abstractNum w:abstractNumId="4">
    <w:nsid w:val="894D6336"/>
    <w:multiLevelType w:val="singleLevel"/>
    <w:tmpl w:val="894D6336"/>
    <w:lvl w:ilvl="0" w:tentative="0">
      <w:start w:val="1"/>
      <w:numFmt w:val="decimal"/>
      <w:lvlText w:val="%1."/>
      <w:lvlJc w:val="left"/>
      <w:pPr>
        <w:ind w:left="425" w:hanging="425"/>
      </w:pPr>
      <w:rPr>
        <w:rFonts w:hint="default"/>
      </w:rPr>
    </w:lvl>
  </w:abstractNum>
  <w:abstractNum w:abstractNumId="5">
    <w:nsid w:val="8AE17B21"/>
    <w:multiLevelType w:val="singleLevel"/>
    <w:tmpl w:val="8AE17B21"/>
    <w:lvl w:ilvl="0" w:tentative="0">
      <w:start w:val="1"/>
      <w:numFmt w:val="decimal"/>
      <w:lvlText w:val="%1."/>
      <w:lvlJc w:val="left"/>
      <w:pPr>
        <w:ind w:left="425" w:hanging="425"/>
      </w:pPr>
      <w:rPr>
        <w:rFonts w:hint="default"/>
      </w:rPr>
    </w:lvl>
  </w:abstractNum>
  <w:abstractNum w:abstractNumId="6">
    <w:nsid w:val="8E4FD2E5"/>
    <w:multiLevelType w:val="singleLevel"/>
    <w:tmpl w:val="8E4FD2E5"/>
    <w:lvl w:ilvl="0" w:tentative="0">
      <w:start w:val="1"/>
      <w:numFmt w:val="none"/>
      <w:suff w:val="nothing"/>
      <w:lvlText w:val="Cynthia"/>
      <w:lvlJc w:val="left"/>
      <w:pPr>
        <w:ind w:left="-420" w:firstLine="420"/>
      </w:pPr>
      <w:rPr>
        <w:rFonts w:hint="default"/>
      </w:rPr>
    </w:lvl>
  </w:abstractNum>
  <w:abstractNum w:abstractNumId="7">
    <w:nsid w:val="91022F02"/>
    <w:multiLevelType w:val="singleLevel"/>
    <w:tmpl w:val="91022F02"/>
    <w:lvl w:ilvl="0" w:tentative="0">
      <w:start w:val="1"/>
      <w:numFmt w:val="decimal"/>
      <w:lvlText w:val="%1."/>
      <w:lvlJc w:val="left"/>
      <w:pPr>
        <w:ind w:left="425" w:hanging="425"/>
      </w:pPr>
      <w:rPr>
        <w:rFonts w:hint="default"/>
      </w:rPr>
    </w:lvl>
  </w:abstractNum>
  <w:abstractNum w:abstractNumId="8">
    <w:nsid w:val="923C4F09"/>
    <w:multiLevelType w:val="singleLevel"/>
    <w:tmpl w:val="923C4F09"/>
    <w:lvl w:ilvl="0" w:tentative="0">
      <w:start w:val="1"/>
      <w:numFmt w:val="decimal"/>
      <w:lvlText w:val="%1."/>
      <w:lvlJc w:val="left"/>
      <w:pPr>
        <w:ind w:left="425" w:hanging="425"/>
      </w:pPr>
      <w:rPr>
        <w:rFonts w:hint="default"/>
      </w:rPr>
    </w:lvl>
  </w:abstractNum>
  <w:abstractNum w:abstractNumId="9">
    <w:nsid w:val="927604C9"/>
    <w:multiLevelType w:val="singleLevel"/>
    <w:tmpl w:val="927604C9"/>
    <w:lvl w:ilvl="0" w:tentative="0">
      <w:start w:val="1"/>
      <w:numFmt w:val="decimal"/>
      <w:lvlText w:val="%1."/>
      <w:lvlJc w:val="left"/>
      <w:pPr>
        <w:ind w:left="425" w:hanging="425"/>
      </w:pPr>
      <w:rPr>
        <w:rFonts w:hint="default"/>
      </w:rPr>
    </w:lvl>
  </w:abstractNum>
  <w:abstractNum w:abstractNumId="10">
    <w:nsid w:val="93B30B84"/>
    <w:multiLevelType w:val="singleLevel"/>
    <w:tmpl w:val="93B30B84"/>
    <w:lvl w:ilvl="0" w:tentative="0">
      <w:start w:val="1"/>
      <w:numFmt w:val="decimal"/>
      <w:lvlText w:val="%1."/>
      <w:lvlJc w:val="left"/>
      <w:pPr>
        <w:ind w:left="425" w:hanging="425"/>
      </w:pPr>
      <w:rPr>
        <w:rFonts w:hint="default"/>
      </w:rPr>
    </w:lvl>
  </w:abstractNum>
  <w:abstractNum w:abstractNumId="11">
    <w:nsid w:val="950BBA71"/>
    <w:multiLevelType w:val="singleLevel"/>
    <w:tmpl w:val="950BBA71"/>
    <w:lvl w:ilvl="0" w:tentative="0">
      <w:start w:val="1"/>
      <w:numFmt w:val="decimal"/>
      <w:lvlText w:val="%1."/>
      <w:lvlJc w:val="left"/>
      <w:pPr>
        <w:ind w:left="425" w:hanging="425"/>
      </w:pPr>
      <w:rPr>
        <w:rFonts w:hint="default"/>
      </w:rPr>
    </w:lvl>
  </w:abstractNum>
  <w:abstractNum w:abstractNumId="12">
    <w:nsid w:val="97461069"/>
    <w:multiLevelType w:val="singleLevel"/>
    <w:tmpl w:val="97461069"/>
    <w:lvl w:ilvl="0" w:tentative="0">
      <w:start w:val="1"/>
      <w:numFmt w:val="decimal"/>
      <w:lvlText w:val="%1."/>
      <w:lvlJc w:val="left"/>
      <w:pPr>
        <w:ind w:left="425" w:hanging="425"/>
      </w:pPr>
      <w:rPr>
        <w:rFonts w:hint="default"/>
      </w:rPr>
    </w:lvl>
  </w:abstractNum>
  <w:abstractNum w:abstractNumId="13">
    <w:nsid w:val="9A7E1F91"/>
    <w:multiLevelType w:val="singleLevel"/>
    <w:tmpl w:val="9A7E1F91"/>
    <w:lvl w:ilvl="0" w:tentative="0">
      <w:start w:val="1"/>
      <w:numFmt w:val="decimal"/>
      <w:lvlText w:val="%1."/>
      <w:lvlJc w:val="left"/>
      <w:pPr>
        <w:ind w:left="425" w:hanging="425"/>
      </w:pPr>
      <w:rPr>
        <w:rFonts w:hint="default"/>
      </w:rPr>
    </w:lvl>
  </w:abstractNum>
  <w:abstractNum w:abstractNumId="14">
    <w:nsid w:val="9F45C304"/>
    <w:multiLevelType w:val="singleLevel"/>
    <w:tmpl w:val="9F45C304"/>
    <w:lvl w:ilvl="0" w:tentative="0">
      <w:start w:val="1"/>
      <w:numFmt w:val="decimal"/>
      <w:lvlText w:val="%1."/>
      <w:lvlJc w:val="left"/>
      <w:pPr>
        <w:ind w:left="425" w:hanging="425"/>
      </w:pPr>
      <w:rPr>
        <w:rFonts w:hint="default"/>
        <w:b w:val="0"/>
        <w:bCs w:val="0"/>
      </w:rPr>
    </w:lvl>
  </w:abstractNum>
  <w:abstractNum w:abstractNumId="15">
    <w:nsid w:val="9F5D68C3"/>
    <w:multiLevelType w:val="singleLevel"/>
    <w:tmpl w:val="9F5D68C3"/>
    <w:lvl w:ilvl="0" w:tentative="0">
      <w:start w:val="1"/>
      <w:numFmt w:val="decimal"/>
      <w:lvlText w:val="%1."/>
      <w:lvlJc w:val="left"/>
      <w:pPr>
        <w:ind w:left="425" w:hanging="425"/>
      </w:pPr>
      <w:rPr>
        <w:rFonts w:hint="default"/>
      </w:rPr>
    </w:lvl>
  </w:abstractNum>
  <w:abstractNum w:abstractNumId="16">
    <w:nsid w:val="A05C8A91"/>
    <w:multiLevelType w:val="singleLevel"/>
    <w:tmpl w:val="A05C8A91"/>
    <w:lvl w:ilvl="0" w:tentative="0">
      <w:start w:val="1"/>
      <w:numFmt w:val="decimal"/>
      <w:lvlText w:val="%1."/>
      <w:lvlJc w:val="left"/>
      <w:pPr>
        <w:ind w:left="425" w:hanging="425"/>
      </w:pPr>
      <w:rPr>
        <w:rFonts w:hint="default"/>
      </w:rPr>
    </w:lvl>
  </w:abstractNum>
  <w:abstractNum w:abstractNumId="17">
    <w:nsid w:val="A42A7E6B"/>
    <w:multiLevelType w:val="multilevel"/>
    <w:tmpl w:val="A42A7E6B"/>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8">
    <w:nsid w:val="A64AFFEE"/>
    <w:multiLevelType w:val="multilevel"/>
    <w:tmpl w:val="A64AFFE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9">
    <w:nsid w:val="A850081A"/>
    <w:multiLevelType w:val="singleLevel"/>
    <w:tmpl w:val="A850081A"/>
    <w:lvl w:ilvl="0" w:tentative="0">
      <w:start w:val="1"/>
      <w:numFmt w:val="decimal"/>
      <w:lvlText w:val="%1."/>
      <w:lvlJc w:val="left"/>
      <w:pPr>
        <w:ind w:left="425" w:hanging="425"/>
      </w:pPr>
      <w:rPr>
        <w:rFonts w:hint="default"/>
      </w:rPr>
    </w:lvl>
  </w:abstractNum>
  <w:abstractNum w:abstractNumId="20">
    <w:nsid w:val="A879B30C"/>
    <w:multiLevelType w:val="singleLevel"/>
    <w:tmpl w:val="A879B30C"/>
    <w:lvl w:ilvl="0" w:tentative="0">
      <w:start w:val="1"/>
      <w:numFmt w:val="decimal"/>
      <w:lvlText w:val="%1."/>
      <w:lvlJc w:val="left"/>
      <w:pPr>
        <w:ind w:left="425" w:hanging="425"/>
      </w:pPr>
      <w:rPr>
        <w:rFonts w:hint="default"/>
      </w:rPr>
    </w:lvl>
  </w:abstractNum>
  <w:abstractNum w:abstractNumId="21">
    <w:nsid w:val="AC7EB165"/>
    <w:multiLevelType w:val="singleLevel"/>
    <w:tmpl w:val="AC7EB165"/>
    <w:lvl w:ilvl="0" w:tentative="0">
      <w:start w:val="1"/>
      <w:numFmt w:val="lowerLetter"/>
      <w:lvlText w:val="%1."/>
      <w:lvlJc w:val="left"/>
      <w:pPr>
        <w:ind w:left="425" w:hanging="425"/>
      </w:pPr>
      <w:rPr>
        <w:rFonts w:hint="default"/>
      </w:rPr>
    </w:lvl>
  </w:abstractNum>
  <w:abstractNum w:abstractNumId="22">
    <w:nsid w:val="ADAB8550"/>
    <w:multiLevelType w:val="singleLevel"/>
    <w:tmpl w:val="ADAB8550"/>
    <w:lvl w:ilvl="0" w:tentative="0">
      <w:start w:val="1"/>
      <w:numFmt w:val="decimal"/>
      <w:lvlText w:val="%1."/>
      <w:lvlJc w:val="left"/>
      <w:pPr>
        <w:ind w:left="425" w:hanging="425"/>
      </w:pPr>
      <w:rPr>
        <w:rFonts w:hint="default"/>
      </w:rPr>
    </w:lvl>
  </w:abstractNum>
  <w:abstractNum w:abstractNumId="23">
    <w:nsid w:val="ADBF7A26"/>
    <w:multiLevelType w:val="singleLevel"/>
    <w:tmpl w:val="ADBF7A26"/>
    <w:lvl w:ilvl="0" w:tentative="0">
      <w:start w:val="1"/>
      <w:numFmt w:val="decimal"/>
      <w:lvlText w:val="%1."/>
      <w:lvlJc w:val="left"/>
      <w:pPr>
        <w:ind w:left="425" w:hanging="425"/>
      </w:pPr>
      <w:rPr>
        <w:rFonts w:hint="default"/>
      </w:rPr>
    </w:lvl>
  </w:abstractNum>
  <w:abstractNum w:abstractNumId="24">
    <w:nsid w:val="AE3A0FB9"/>
    <w:multiLevelType w:val="singleLevel"/>
    <w:tmpl w:val="AE3A0FB9"/>
    <w:lvl w:ilvl="0" w:tentative="0">
      <w:start w:val="1"/>
      <w:numFmt w:val="decimal"/>
      <w:lvlText w:val="%1."/>
      <w:lvlJc w:val="left"/>
      <w:pPr>
        <w:ind w:left="425" w:hanging="425"/>
      </w:pPr>
      <w:rPr>
        <w:rFonts w:hint="default"/>
      </w:rPr>
    </w:lvl>
  </w:abstractNum>
  <w:abstractNum w:abstractNumId="25">
    <w:nsid w:val="AEE67E6C"/>
    <w:multiLevelType w:val="singleLevel"/>
    <w:tmpl w:val="AEE67E6C"/>
    <w:lvl w:ilvl="0" w:tentative="0">
      <w:start w:val="1"/>
      <w:numFmt w:val="decimal"/>
      <w:lvlText w:val="%1."/>
      <w:lvlJc w:val="left"/>
      <w:pPr>
        <w:ind w:left="425" w:hanging="425"/>
      </w:pPr>
      <w:rPr>
        <w:rFonts w:hint="default"/>
      </w:rPr>
    </w:lvl>
  </w:abstractNum>
  <w:abstractNum w:abstractNumId="26">
    <w:nsid w:val="AFDEF3FC"/>
    <w:multiLevelType w:val="multilevel"/>
    <w:tmpl w:val="AFDEF3FC"/>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7">
    <w:nsid w:val="B0834BF4"/>
    <w:multiLevelType w:val="singleLevel"/>
    <w:tmpl w:val="B0834BF4"/>
    <w:lvl w:ilvl="0" w:tentative="0">
      <w:start w:val="1"/>
      <w:numFmt w:val="decimal"/>
      <w:lvlText w:val="%1."/>
      <w:lvlJc w:val="left"/>
      <w:pPr>
        <w:ind w:left="425" w:hanging="425"/>
      </w:pPr>
      <w:rPr>
        <w:rFonts w:hint="default"/>
      </w:rPr>
    </w:lvl>
  </w:abstractNum>
  <w:abstractNum w:abstractNumId="28">
    <w:nsid w:val="B6271DFA"/>
    <w:multiLevelType w:val="singleLevel"/>
    <w:tmpl w:val="B6271DFA"/>
    <w:lvl w:ilvl="0" w:tentative="0">
      <w:start w:val="1"/>
      <w:numFmt w:val="decimal"/>
      <w:lvlText w:val="%1."/>
      <w:lvlJc w:val="left"/>
      <w:pPr>
        <w:ind w:left="425" w:hanging="425"/>
      </w:pPr>
      <w:rPr>
        <w:rFonts w:hint="default"/>
      </w:rPr>
    </w:lvl>
  </w:abstractNum>
  <w:abstractNum w:abstractNumId="29">
    <w:nsid w:val="BC4D4451"/>
    <w:multiLevelType w:val="singleLevel"/>
    <w:tmpl w:val="BC4D4451"/>
    <w:lvl w:ilvl="0" w:tentative="0">
      <w:start w:val="1"/>
      <w:numFmt w:val="decimal"/>
      <w:lvlText w:val="%1."/>
      <w:lvlJc w:val="left"/>
      <w:pPr>
        <w:ind w:left="425" w:hanging="425"/>
      </w:pPr>
      <w:rPr>
        <w:rFonts w:hint="default"/>
      </w:rPr>
    </w:lvl>
  </w:abstractNum>
  <w:abstractNum w:abstractNumId="30">
    <w:nsid w:val="BE62C3AA"/>
    <w:multiLevelType w:val="multilevel"/>
    <w:tmpl w:val="BE62C3A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1">
    <w:nsid w:val="C05A40F8"/>
    <w:multiLevelType w:val="singleLevel"/>
    <w:tmpl w:val="C05A40F8"/>
    <w:lvl w:ilvl="0" w:tentative="0">
      <w:start w:val="1"/>
      <w:numFmt w:val="decimal"/>
      <w:lvlText w:val="%1."/>
      <w:lvlJc w:val="left"/>
      <w:pPr>
        <w:ind w:left="425" w:hanging="425"/>
      </w:pPr>
      <w:rPr>
        <w:rFonts w:hint="default"/>
      </w:rPr>
    </w:lvl>
  </w:abstractNum>
  <w:abstractNum w:abstractNumId="32">
    <w:nsid w:val="C31A67C9"/>
    <w:multiLevelType w:val="singleLevel"/>
    <w:tmpl w:val="C31A67C9"/>
    <w:lvl w:ilvl="0" w:tentative="0">
      <w:start w:val="1"/>
      <w:numFmt w:val="decimal"/>
      <w:lvlText w:val="%1."/>
      <w:lvlJc w:val="left"/>
      <w:pPr>
        <w:ind w:left="425" w:hanging="425"/>
      </w:pPr>
      <w:rPr>
        <w:rFonts w:hint="default"/>
      </w:rPr>
    </w:lvl>
  </w:abstractNum>
  <w:abstractNum w:abstractNumId="33">
    <w:nsid w:val="C423E273"/>
    <w:multiLevelType w:val="multilevel"/>
    <w:tmpl w:val="C423E273"/>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4">
    <w:nsid w:val="C508F29E"/>
    <w:multiLevelType w:val="singleLevel"/>
    <w:tmpl w:val="C508F29E"/>
    <w:lvl w:ilvl="0" w:tentative="0">
      <w:start w:val="1"/>
      <w:numFmt w:val="decimal"/>
      <w:lvlText w:val="%1."/>
      <w:lvlJc w:val="left"/>
      <w:pPr>
        <w:ind w:left="425" w:hanging="425"/>
      </w:pPr>
      <w:rPr>
        <w:rFonts w:hint="default"/>
      </w:rPr>
    </w:lvl>
  </w:abstractNum>
  <w:abstractNum w:abstractNumId="35">
    <w:nsid w:val="C81FE99F"/>
    <w:multiLevelType w:val="multilevel"/>
    <w:tmpl w:val="C81FE99F"/>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6">
    <w:nsid w:val="C87B2353"/>
    <w:multiLevelType w:val="singleLevel"/>
    <w:tmpl w:val="C87B2353"/>
    <w:lvl w:ilvl="0" w:tentative="0">
      <w:start w:val="1"/>
      <w:numFmt w:val="decimal"/>
      <w:lvlText w:val="%1."/>
      <w:lvlJc w:val="left"/>
      <w:pPr>
        <w:ind w:left="425" w:hanging="425"/>
      </w:pPr>
      <w:rPr>
        <w:rFonts w:hint="default"/>
      </w:rPr>
    </w:lvl>
  </w:abstractNum>
  <w:abstractNum w:abstractNumId="37">
    <w:nsid w:val="CB66B978"/>
    <w:multiLevelType w:val="singleLevel"/>
    <w:tmpl w:val="CB66B978"/>
    <w:lvl w:ilvl="0" w:tentative="0">
      <w:start w:val="1"/>
      <w:numFmt w:val="decimal"/>
      <w:lvlText w:val="%1."/>
      <w:lvlJc w:val="left"/>
      <w:pPr>
        <w:ind w:left="425" w:hanging="425"/>
      </w:pPr>
      <w:rPr>
        <w:rFonts w:hint="default"/>
      </w:rPr>
    </w:lvl>
  </w:abstractNum>
  <w:abstractNum w:abstractNumId="38">
    <w:nsid w:val="CD076C6E"/>
    <w:multiLevelType w:val="singleLevel"/>
    <w:tmpl w:val="CD076C6E"/>
    <w:lvl w:ilvl="0" w:tentative="0">
      <w:start w:val="1"/>
      <w:numFmt w:val="decimal"/>
      <w:lvlText w:val="%1."/>
      <w:lvlJc w:val="left"/>
      <w:pPr>
        <w:ind w:left="425" w:hanging="425"/>
      </w:pPr>
      <w:rPr>
        <w:rFonts w:hint="default"/>
      </w:rPr>
    </w:lvl>
  </w:abstractNum>
  <w:abstractNum w:abstractNumId="39">
    <w:nsid w:val="D0181A7E"/>
    <w:multiLevelType w:val="singleLevel"/>
    <w:tmpl w:val="D0181A7E"/>
    <w:lvl w:ilvl="0" w:tentative="0">
      <w:start w:val="1"/>
      <w:numFmt w:val="decimal"/>
      <w:lvlText w:val="%1."/>
      <w:lvlJc w:val="left"/>
      <w:pPr>
        <w:ind w:left="425" w:hanging="425"/>
      </w:pPr>
      <w:rPr>
        <w:rFonts w:hint="default"/>
      </w:rPr>
    </w:lvl>
  </w:abstractNum>
  <w:abstractNum w:abstractNumId="40">
    <w:nsid w:val="D1543326"/>
    <w:multiLevelType w:val="multilevel"/>
    <w:tmpl w:val="D1543326"/>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1">
    <w:nsid w:val="D20676C4"/>
    <w:multiLevelType w:val="singleLevel"/>
    <w:tmpl w:val="D20676C4"/>
    <w:lvl w:ilvl="0" w:tentative="0">
      <w:start w:val="1"/>
      <w:numFmt w:val="decimal"/>
      <w:lvlText w:val="%1."/>
      <w:lvlJc w:val="left"/>
      <w:pPr>
        <w:ind w:left="425" w:hanging="425"/>
      </w:pPr>
      <w:rPr>
        <w:rFonts w:hint="default"/>
      </w:rPr>
    </w:lvl>
  </w:abstractNum>
  <w:abstractNum w:abstractNumId="42">
    <w:nsid w:val="D271E0F4"/>
    <w:multiLevelType w:val="singleLevel"/>
    <w:tmpl w:val="D271E0F4"/>
    <w:lvl w:ilvl="0" w:tentative="0">
      <w:start w:val="1"/>
      <w:numFmt w:val="decimal"/>
      <w:lvlText w:val="%1."/>
      <w:lvlJc w:val="left"/>
      <w:pPr>
        <w:ind w:left="425" w:hanging="425"/>
      </w:pPr>
      <w:rPr>
        <w:rFonts w:hint="default"/>
      </w:rPr>
    </w:lvl>
  </w:abstractNum>
  <w:abstractNum w:abstractNumId="43">
    <w:nsid w:val="D2A63CB4"/>
    <w:multiLevelType w:val="singleLevel"/>
    <w:tmpl w:val="D2A63CB4"/>
    <w:lvl w:ilvl="0" w:tentative="0">
      <w:start w:val="1"/>
      <w:numFmt w:val="upperLetter"/>
      <w:lvlText w:val="%1."/>
      <w:lvlJc w:val="left"/>
      <w:pPr>
        <w:tabs>
          <w:tab w:val="left" w:pos="420"/>
        </w:tabs>
        <w:ind w:left="845" w:hanging="425"/>
      </w:pPr>
      <w:rPr>
        <w:rFonts w:hint="default"/>
      </w:rPr>
    </w:lvl>
  </w:abstractNum>
  <w:abstractNum w:abstractNumId="44">
    <w:nsid w:val="D8CF8815"/>
    <w:multiLevelType w:val="singleLevel"/>
    <w:tmpl w:val="D8CF8815"/>
    <w:lvl w:ilvl="0" w:tentative="0">
      <w:start w:val="1"/>
      <w:numFmt w:val="decimal"/>
      <w:lvlText w:val="%1."/>
      <w:lvlJc w:val="left"/>
      <w:pPr>
        <w:ind w:left="425" w:hanging="425"/>
      </w:pPr>
      <w:rPr>
        <w:rFonts w:hint="default"/>
      </w:rPr>
    </w:lvl>
  </w:abstractNum>
  <w:abstractNum w:abstractNumId="45">
    <w:nsid w:val="D9D74A7B"/>
    <w:multiLevelType w:val="multilevel"/>
    <w:tmpl w:val="D9D74A7B"/>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6">
    <w:nsid w:val="DC91CF76"/>
    <w:multiLevelType w:val="multilevel"/>
    <w:tmpl w:val="DC91CF76"/>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7">
    <w:nsid w:val="DD25CA3B"/>
    <w:multiLevelType w:val="singleLevel"/>
    <w:tmpl w:val="DD25CA3B"/>
    <w:lvl w:ilvl="0" w:tentative="0">
      <w:start w:val="1"/>
      <w:numFmt w:val="decimal"/>
      <w:lvlText w:val="%1."/>
      <w:lvlJc w:val="left"/>
      <w:pPr>
        <w:ind w:left="425" w:hanging="425"/>
      </w:pPr>
      <w:rPr>
        <w:rFonts w:hint="default"/>
      </w:rPr>
    </w:lvl>
  </w:abstractNum>
  <w:abstractNum w:abstractNumId="48">
    <w:nsid w:val="E1E62AA1"/>
    <w:multiLevelType w:val="singleLevel"/>
    <w:tmpl w:val="E1E62AA1"/>
    <w:lvl w:ilvl="0" w:tentative="0">
      <w:start w:val="1"/>
      <w:numFmt w:val="decimal"/>
      <w:lvlText w:val="%1."/>
      <w:lvlJc w:val="left"/>
      <w:pPr>
        <w:ind w:left="425" w:hanging="425"/>
      </w:pPr>
      <w:rPr>
        <w:rFonts w:hint="default"/>
      </w:rPr>
    </w:lvl>
  </w:abstractNum>
  <w:abstractNum w:abstractNumId="49">
    <w:nsid w:val="E3C9661A"/>
    <w:multiLevelType w:val="singleLevel"/>
    <w:tmpl w:val="E3C9661A"/>
    <w:lvl w:ilvl="0" w:tentative="0">
      <w:start w:val="1"/>
      <w:numFmt w:val="decimal"/>
      <w:lvlText w:val="%1."/>
      <w:lvlJc w:val="left"/>
      <w:pPr>
        <w:ind w:left="425" w:hanging="425"/>
      </w:pPr>
      <w:rPr>
        <w:rFonts w:hint="default"/>
      </w:rPr>
    </w:lvl>
  </w:abstractNum>
  <w:abstractNum w:abstractNumId="50">
    <w:nsid w:val="E532EEA3"/>
    <w:multiLevelType w:val="singleLevel"/>
    <w:tmpl w:val="E532EEA3"/>
    <w:lvl w:ilvl="0" w:tentative="0">
      <w:start w:val="1"/>
      <w:numFmt w:val="decimal"/>
      <w:lvlText w:val="%1."/>
      <w:lvlJc w:val="left"/>
      <w:pPr>
        <w:ind w:left="425" w:hanging="425"/>
      </w:pPr>
      <w:rPr>
        <w:rFonts w:hint="default"/>
      </w:rPr>
    </w:lvl>
  </w:abstractNum>
  <w:abstractNum w:abstractNumId="51">
    <w:nsid w:val="E78CD9FD"/>
    <w:multiLevelType w:val="singleLevel"/>
    <w:tmpl w:val="E78CD9FD"/>
    <w:lvl w:ilvl="0" w:tentative="0">
      <w:start w:val="1"/>
      <w:numFmt w:val="lowerLetter"/>
      <w:lvlText w:val="%1."/>
      <w:lvlJc w:val="left"/>
      <w:pPr>
        <w:ind w:left="425" w:hanging="425"/>
      </w:pPr>
      <w:rPr>
        <w:rFonts w:hint="default"/>
      </w:rPr>
    </w:lvl>
  </w:abstractNum>
  <w:abstractNum w:abstractNumId="52">
    <w:nsid w:val="E7A4F296"/>
    <w:multiLevelType w:val="singleLevel"/>
    <w:tmpl w:val="E7A4F296"/>
    <w:lvl w:ilvl="0" w:tentative="0">
      <w:start w:val="1"/>
      <w:numFmt w:val="decimal"/>
      <w:lvlText w:val="%1."/>
      <w:lvlJc w:val="left"/>
      <w:pPr>
        <w:ind w:left="425" w:hanging="425"/>
      </w:pPr>
      <w:rPr>
        <w:rFonts w:hint="default"/>
      </w:rPr>
    </w:lvl>
  </w:abstractNum>
  <w:abstractNum w:abstractNumId="53">
    <w:nsid w:val="E7E172A9"/>
    <w:multiLevelType w:val="singleLevel"/>
    <w:tmpl w:val="E7E172A9"/>
    <w:lvl w:ilvl="0" w:tentative="0">
      <w:start w:val="1"/>
      <w:numFmt w:val="decimal"/>
      <w:lvlText w:val="%1."/>
      <w:lvlJc w:val="left"/>
      <w:pPr>
        <w:ind w:left="425" w:hanging="425"/>
      </w:pPr>
      <w:rPr>
        <w:rFonts w:hint="default"/>
      </w:rPr>
    </w:lvl>
  </w:abstractNum>
  <w:abstractNum w:abstractNumId="54">
    <w:nsid w:val="E8DB3C72"/>
    <w:multiLevelType w:val="singleLevel"/>
    <w:tmpl w:val="E8DB3C72"/>
    <w:lvl w:ilvl="0" w:tentative="0">
      <w:start w:val="1"/>
      <w:numFmt w:val="decimal"/>
      <w:lvlText w:val="%1."/>
      <w:lvlJc w:val="left"/>
      <w:pPr>
        <w:ind w:left="425" w:hanging="425"/>
      </w:pPr>
      <w:rPr>
        <w:rFonts w:hint="default"/>
      </w:rPr>
    </w:lvl>
  </w:abstractNum>
  <w:abstractNum w:abstractNumId="55">
    <w:nsid w:val="E8F4144A"/>
    <w:multiLevelType w:val="singleLevel"/>
    <w:tmpl w:val="E8F4144A"/>
    <w:lvl w:ilvl="0" w:tentative="0">
      <w:start w:val="1"/>
      <w:numFmt w:val="decimal"/>
      <w:lvlText w:val="%1."/>
      <w:lvlJc w:val="left"/>
      <w:pPr>
        <w:ind w:left="425" w:hanging="425"/>
      </w:pPr>
      <w:rPr>
        <w:rFonts w:hint="default"/>
      </w:rPr>
    </w:lvl>
  </w:abstractNum>
  <w:abstractNum w:abstractNumId="56">
    <w:nsid w:val="E959F7AB"/>
    <w:multiLevelType w:val="singleLevel"/>
    <w:tmpl w:val="E959F7AB"/>
    <w:lvl w:ilvl="0" w:tentative="0">
      <w:start w:val="1"/>
      <w:numFmt w:val="decimal"/>
      <w:lvlText w:val="%1."/>
      <w:lvlJc w:val="left"/>
      <w:pPr>
        <w:ind w:left="425" w:hanging="425"/>
      </w:pPr>
      <w:rPr>
        <w:rFonts w:hint="default"/>
      </w:rPr>
    </w:lvl>
  </w:abstractNum>
  <w:abstractNum w:abstractNumId="57">
    <w:nsid w:val="EDF167B5"/>
    <w:multiLevelType w:val="singleLevel"/>
    <w:tmpl w:val="EDF167B5"/>
    <w:lvl w:ilvl="0" w:tentative="0">
      <w:start w:val="1"/>
      <w:numFmt w:val="decimal"/>
      <w:lvlText w:val="%1."/>
      <w:lvlJc w:val="left"/>
      <w:pPr>
        <w:ind w:left="425" w:hanging="425"/>
      </w:pPr>
      <w:rPr>
        <w:rFonts w:hint="default"/>
      </w:rPr>
    </w:lvl>
  </w:abstractNum>
  <w:abstractNum w:abstractNumId="58">
    <w:nsid w:val="EFD222EC"/>
    <w:multiLevelType w:val="singleLevel"/>
    <w:tmpl w:val="EFD222EC"/>
    <w:lvl w:ilvl="0" w:tentative="0">
      <w:start w:val="1"/>
      <w:numFmt w:val="decimal"/>
      <w:lvlText w:val="%1."/>
      <w:lvlJc w:val="left"/>
      <w:pPr>
        <w:ind w:left="425" w:hanging="425"/>
      </w:pPr>
      <w:rPr>
        <w:rFonts w:hint="default"/>
      </w:rPr>
    </w:lvl>
  </w:abstractNum>
  <w:abstractNum w:abstractNumId="59">
    <w:nsid w:val="F098760D"/>
    <w:multiLevelType w:val="singleLevel"/>
    <w:tmpl w:val="F098760D"/>
    <w:lvl w:ilvl="0" w:tentative="0">
      <w:start w:val="1"/>
      <w:numFmt w:val="decimal"/>
      <w:lvlText w:val="%1."/>
      <w:lvlJc w:val="left"/>
      <w:pPr>
        <w:ind w:left="425" w:hanging="425"/>
      </w:pPr>
      <w:rPr>
        <w:rFonts w:hint="default"/>
      </w:rPr>
    </w:lvl>
  </w:abstractNum>
  <w:abstractNum w:abstractNumId="60">
    <w:nsid w:val="F0D2CC86"/>
    <w:multiLevelType w:val="singleLevel"/>
    <w:tmpl w:val="F0D2CC86"/>
    <w:lvl w:ilvl="0" w:tentative="0">
      <w:start w:val="1"/>
      <w:numFmt w:val="decimal"/>
      <w:lvlText w:val="%1."/>
      <w:lvlJc w:val="left"/>
      <w:pPr>
        <w:ind w:left="425" w:hanging="425"/>
      </w:pPr>
      <w:rPr>
        <w:rFonts w:hint="default"/>
      </w:rPr>
    </w:lvl>
  </w:abstractNum>
  <w:abstractNum w:abstractNumId="61">
    <w:nsid w:val="F0E48F76"/>
    <w:multiLevelType w:val="singleLevel"/>
    <w:tmpl w:val="F0E48F76"/>
    <w:lvl w:ilvl="0" w:tentative="0">
      <w:start w:val="1"/>
      <w:numFmt w:val="decimal"/>
      <w:lvlText w:val="%1."/>
      <w:lvlJc w:val="left"/>
      <w:pPr>
        <w:ind w:left="425" w:hanging="425"/>
      </w:pPr>
      <w:rPr>
        <w:rFonts w:hint="default"/>
      </w:rPr>
    </w:lvl>
  </w:abstractNum>
  <w:abstractNum w:abstractNumId="62">
    <w:nsid w:val="F39187B6"/>
    <w:multiLevelType w:val="multilevel"/>
    <w:tmpl w:val="F39187B6"/>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3">
    <w:nsid w:val="F4D09295"/>
    <w:multiLevelType w:val="singleLevel"/>
    <w:tmpl w:val="F4D09295"/>
    <w:lvl w:ilvl="0" w:tentative="0">
      <w:start w:val="1"/>
      <w:numFmt w:val="decimal"/>
      <w:lvlText w:val="%1."/>
      <w:lvlJc w:val="left"/>
      <w:pPr>
        <w:ind w:left="425" w:hanging="425"/>
      </w:pPr>
      <w:rPr>
        <w:rFonts w:hint="default"/>
      </w:rPr>
    </w:lvl>
  </w:abstractNum>
  <w:abstractNum w:abstractNumId="64">
    <w:nsid w:val="F5590A7E"/>
    <w:multiLevelType w:val="singleLevel"/>
    <w:tmpl w:val="F5590A7E"/>
    <w:lvl w:ilvl="0" w:tentative="0">
      <w:start w:val="1"/>
      <w:numFmt w:val="decimal"/>
      <w:lvlText w:val="%1."/>
      <w:lvlJc w:val="left"/>
      <w:pPr>
        <w:ind w:left="425" w:hanging="425"/>
      </w:pPr>
      <w:rPr>
        <w:rFonts w:hint="default"/>
      </w:rPr>
    </w:lvl>
  </w:abstractNum>
  <w:abstractNum w:abstractNumId="65">
    <w:nsid w:val="F6EB0B0D"/>
    <w:multiLevelType w:val="singleLevel"/>
    <w:tmpl w:val="F6EB0B0D"/>
    <w:lvl w:ilvl="0" w:tentative="0">
      <w:start w:val="1"/>
      <w:numFmt w:val="decimal"/>
      <w:lvlText w:val="%1."/>
      <w:lvlJc w:val="left"/>
      <w:pPr>
        <w:ind w:left="425" w:hanging="425"/>
      </w:pPr>
      <w:rPr>
        <w:rFonts w:hint="default"/>
      </w:rPr>
    </w:lvl>
  </w:abstractNum>
  <w:abstractNum w:abstractNumId="66">
    <w:nsid w:val="F912DAAF"/>
    <w:multiLevelType w:val="singleLevel"/>
    <w:tmpl w:val="F912DAAF"/>
    <w:lvl w:ilvl="0" w:tentative="0">
      <w:start w:val="1"/>
      <w:numFmt w:val="decimal"/>
      <w:lvlText w:val="%1."/>
      <w:lvlJc w:val="left"/>
      <w:pPr>
        <w:ind w:left="425" w:hanging="425"/>
      </w:pPr>
      <w:rPr>
        <w:rFonts w:hint="default"/>
      </w:rPr>
    </w:lvl>
  </w:abstractNum>
  <w:abstractNum w:abstractNumId="67">
    <w:nsid w:val="FC0D452A"/>
    <w:multiLevelType w:val="singleLevel"/>
    <w:tmpl w:val="FC0D452A"/>
    <w:lvl w:ilvl="0" w:tentative="0">
      <w:start w:val="1"/>
      <w:numFmt w:val="decimal"/>
      <w:lvlText w:val="%1."/>
      <w:lvlJc w:val="left"/>
      <w:pPr>
        <w:ind w:left="425" w:hanging="425"/>
      </w:pPr>
      <w:rPr>
        <w:rFonts w:hint="default"/>
      </w:rPr>
    </w:lvl>
  </w:abstractNum>
  <w:abstractNum w:abstractNumId="68">
    <w:nsid w:val="FD57BD2F"/>
    <w:multiLevelType w:val="singleLevel"/>
    <w:tmpl w:val="FD57BD2F"/>
    <w:lvl w:ilvl="0" w:tentative="0">
      <w:start w:val="1"/>
      <w:numFmt w:val="lowerLetter"/>
      <w:lvlText w:val="%1."/>
      <w:lvlJc w:val="left"/>
      <w:pPr>
        <w:ind w:left="425" w:hanging="425"/>
      </w:pPr>
      <w:rPr>
        <w:rFonts w:hint="default"/>
      </w:rPr>
    </w:lvl>
  </w:abstractNum>
  <w:abstractNum w:abstractNumId="69">
    <w:nsid w:val="FDCCD5AC"/>
    <w:multiLevelType w:val="singleLevel"/>
    <w:tmpl w:val="FDCCD5AC"/>
    <w:lvl w:ilvl="0" w:tentative="0">
      <w:start w:val="1"/>
      <w:numFmt w:val="decimal"/>
      <w:lvlText w:val="%1."/>
      <w:lvlJc w:val="left"/>
      <w:pPr>
        <w:ind w:left="425" w:hanging="425"/>
      </w:pPr>
      <w:rPr>
        <w:rFonts w:hint="default"/>
      </w:rPr>
    </w:lvl>
  </w:abstractNum>
  <w:abstractNum w:abstractNumId="70">
    <w:nsid w:val="FE04AF5D"/>
    <w:multiLevelType w:val="multilevel"/>
    <w:tmpl w:val="FE04AF5D"/>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1">
    <w:nsid w:val="00000001"/>
    <w:multiLevelType w:val="multilevel"/>
    <w:tmpl w:val="00000001"/>
    <w:lvl w:ilvl="0" w:tentative="0">
      <w:start w:val="1"/>
      <w:numFmt w:val="decimal"/>
      <w:pStyle w:val="3"/>
      <w:suff w:val="space"/>
      <w:lvlText w:val="%1 "/>
      <w:lvlJc w:val="left"/>
      <w:pPr>
        <w:tabs>
          <w:tab w:val="left" w:pos="0"/>
        </w:tabs>
        <w:ind w:left="0" w:firstLine="0"/>
      </w:pPr>
      <w:rPr>
        <w:rFonts w:eastAsia="黑体"/>
        <w:b/>
        <w:i w:val="0"/>
        <w:sz w:val="24"/>
      </w:rPr>
    </w:lvl>
    <w:lvl w:ilvl="1" w:tentative="0">
      <w:start w:val="1"/>
      <w:numFmt w:val="decimal"/>
      <w:pStyle w:val="4"/>
      <w:suff w:val="space"/>
      <w:lvlText w:val="%1.%2 "/>
      <w:lvlJc w:val="left"/>
      <w:pPr>
        <w:tabs>
          <w:tab w:val="left" w:pos="0"/>
        </w:tabs>
        <w:ind w:left="0" w:firstLine="0"/>
      </w:pPr>
      <w:rPr>
        <w:rFonts w:eastAsia="黑体"/>
        <w:b/>
        <w:i w:val="0"/>
        <w:sz w:val="24"/>
      </w:rPr>
    </w:lvl>
    <w:lvl w:ilvl="2" w:tentative="0">
      <w:start w:val="1"/>
      <w:numFmt w:val="decimal"/>
      <w:pStyle w:val="5"/>
      <w:suff w:val="space"/>
      <w:lvlText w:val="%1.%2.%3 "/>
      <w:lvlJc w:val="left"/>
      <w:pPr>
        <w:tabs>
          <w:tab w:val="left" w:pos="0"/>
        </w:tabs>
        <w:ind w:left="0" w:firstLine="0"/>
      </w:pPr>
      <w:rPr>
        <w:rFonts w:eastAsia="黑体"/>
        <w:b/>
        <w:i w:val="0"/>
        <w:sz w:val="24"/>
      </w:rPr>
    </w:lvl>
    <w:lvl w:ilvl="3" w:tentative="0">
      <w:start w:val="1"/>
      <w:numFmt w:val="decimal"/>
      <w:pStyle w:val="6"/>
      <w:suff w:val="space"/>
      <w:lvlText w:val="%1.%2.%3.%4 "/>
      <w:lvlJc w:val="left"/>
      <w:pPr>
        <w:tabs>
          <w:tab w:val="left" w:pos="0"/>
        </w:tabs>
        <w:ind w:left="0" w:firstLine="0"/>
      </w:pPr>
      <w:rPr>
        <w:rFonts w:eastAsia="黑体"/>
        <w:b/>
        <w:i w:val="0"/>
        <w:sz w:val="24"/>
      </w:rPr>
    </w:lvl>
    <w:lvl w:ilvl="4" w:tentative="0">
      <w:start w:val="1"/>
      <w:numFmt w:val="decimal"/>
      <w:pStyle w:val="7"/>
      <w:suff w:val="space"/>
      <w:lvlText w:val="%1.%2.%3.%4.%5 "/>
      <w:lvlJc w:val="left"/>
      <w:pPr>
        <w:tabs>
          <w:tab w:val="left" w:pos="0"/>
        </w:tabs>
        <w:ind w:left="0" w:firstLine="0"/>
      </w:pPr>
      <w:rPr>
        <w:rFonts w:eastAsia="黑体"/>
        <w:b/>
        <w:i w:val="0"/>
        <w:sz w:val="24"/>
      </w:rPr>
    </w:lvl>
    <w:lvl w:ilvl="5" w:tentative="0">
      <w:start w:val="1"/>
      <w:numFmt w:val="decimal"/>
      <w:pStyle w:val="8"/>
      <w:lvlText w:val="%1.%2.%3.%4.%5.%6."/>
      <w:lvlJc w:val="left"/>
      <w:pPr>
        <w:tabs>
          <w:tab w:val="left" w:pos="0"/>
        </w:tabs>
        <w:ind w:left="0" w:firstLine="0"/>
      </w:pPr>
    </w:lvl>
    <w:lvl w:ilvl="6" w:tentative="0">
      <w:start w:val="1"/>
      <w:numFmt w:val="decimal"/>
      <w:pStyle w:val="9"/>
      <w:lvlText w:val="%1.%2.%3.%4.%5.%6.%7."/>
      <w:lvlJc w:val="left"/>
      <w:pPr>
        <w:tabs>
          <w:tab w:val="left" w:pos="0"/>
        </w:tabs>
        <w:ind w:left="0" w:firstLine="0"/>
      </w:pPr>
    </w:lvl>
    <w:lvl w:ilvl="7" w:tentative="0">
      <w:start w:val="1"/>
      <w:numFmt w:val="decimal"/>
      <w:lvlText w:val="%1.%2.%3.%4.%5.%6.%7.%8"/>
      <w:lvlJc w:val="left"/>
      <w:pPr>
        <w:tabs>
          <w:tab w:val="left" w:pos="0"/>
        </w:tabs>
        <w:ind w:left="4394" w:hanging="1418"/>
      </w:pPr>
    </w:lvl>
    <w:lvl w:ilvl="8" w:tentative="0">
      <w:start w:val="1"/>
      <w:numFmt w:val="decimal"/>
      <w:lvlText w:val="%1.%2.%3.%4.%5.%6.%7.%8.%9"/>
      <w:lvlJc w:val="left"/>
      <w:pPr>
        <w:tabs>
          <w:tab w:val="left" w:pos="0"/>
        </w:tabs>
        <w:ind w:left="5102" w:hanging="1700"/>
      </w:pPr>
    </w:lvl>
  </w:abstractNum>
  <w:abstractNum w:abstractNumId="72">
    <w:nsid w:val="00000002"/>
    <w:multiLevelType w:val="singleLevel"/>
    <w:tmpl w:val="00000002"/>
    <w:lvl w:ilvl="0" w:tentative="0">
      <w:start w:val="1"/>
      <w:numFmt w:val="decimal"/>
      <w:pStyle w:val="23"/>
      <w:lvlText w:val="%1."/>
      <w:lvlJc w:val="left"/>
      <w:pPr>
        <w:tabs>
          <w:tab w:val="left" w:pos="2040"/>
        </w:tabs>
        <w:ind w:left="2040" w:hanging="360"/>
      </w:pPr>
    </w:lvl>
  </w:abstractNum>
  <w:abstractNum w:abstractNumId="73">
    <w:nsid w:val="00000003"/>
    <w:multiLevelType w:val="singleLevel"/>
    <w:tmpl w:val="00000003"/>
    <w:lvl w:ilvl="0" w:tentative="0">
      <w:start w:val="1"/>
      <w:numFmt w:val="decimal"/>
      <w:pStyle w:val="11"/>
      <w:lvlText w:val="%1."/>
      <w:lvlJc w:val="left"/>
      <w:pPr>
        <w:tabs>
          <w:tab w:val="left" w:pos="780"/>
        </w:tabs>
        <w:ind w:left="780" w:hanging="360"/>
      </w:pPr>
    </w:lvl>
  </w:abstractNum>
  <w:abstractNum w:abstractNumId="74">
    <w:nsid w:val="00000004"/>
    <w:multiLevelType w:val="singleLevel"/>
    <w:tmpl w:val="00000004"/>
    <w:lvl w:ilvl="0" w:tentative="0">
      <w:start w:val="1"/>
      <w:numFmt w:val="decimal"/>
      <w:pStyle w:val="12"/>
      <w:lvlText w:val="%1."/>
      <w:lvlJc w:val="left"/>
      <w:pPr>
        <w:tabs>
          <w:tab w:val="left" w:pos="360"/>
        </w:tabs>
        <w:ind w:left="360" w:hanging="360"/>
      </w:pPr>
    </w:lvl>
  </w:abstractNum>
  <w:abstractNum w:abstractNumId="75">
    <w:nsid w:val="00000005"/>
    <w:multiLevelType w:val="singleLevel"/>
    <w:tmpl w:val="00000005"/>
    <w:lvl w:ilvl="0" w:tentative="0">
      <w:start w:val="1"/>
      <w:numFmt w:val="bullet"/>
      <w:pStyle w:val="14"/>
      <w:lvlText w:val=""/>
      <w:lvlJc w:val="left"/>
      <w:pPr>
        <w:tabs>
          <w:tab w:val="left" w:pos="360"/>
        </w:tabs>
        <w:ind w:left="360" w:hanging="360"/>
      </w:pPr>
      <w:rPr>
        <w:rFonts w:ascii="Wingdings" w:hAnsi="Wingdings" w:cs="Wingdings"/>
      </w:rPr>
    </w:lvl>
  </w:abstractNum>
  <w:abstractNum w:abstractNumId="76">
    <w:nsid w:val="00000006"/>
    <w:multiLevelType w:val="singleLevel"/>
    <w:tmpl w:val="00000006"/>
    <w:lvl w:ilvl="0" w:tentative="0">
      <w:start w:val="1"/>
      <w:numFmt w:val="lowerLetter"/>
      <w:pStyle w:val="94"/>
      <w:lvlText w:val="%1)"/>
      <w:lvlJc w:val="left"/>
      <w:pPr>
        <w:tabs>
          <w:tab w:val="left" w:pos="0"/>
        </w:tabs>
        <w:ind w:left="620" w:hanging="420"/>
      </w:pPr>
      <w:rPr>
        <w:rFonts w:cs="Times New Roman"/>
      </w:rPr>
    </w:lvl>
  </w:abstractNum>
  <w:abstractNum w:abstractNumId="77">
    <w:nsid w:val="00000007"/>
    <w:multiLevelType w:val="singleLevel"/>
    <w:tmpl w:val="00000007"/>
    <w:lvl w:ilvl="0" w:tentative="0">
      <w:start w:val="1"/>
      <w:numFmt w:val="bullet"/>
      <w:pStyle w:val="80"/>
      <w:lvlText w:val=""/>
      <w:lvlJc w:val="left"/>
      <w:pPr>
        <w:tabs>
          <w:tab w:val="left" w:pos="0"/>
        </w:tabs>
        <w:ind w:left="820" w:hanging="420"/>
      </w:pPr>
      <w:rPr>
        <w:rFonts w:ascii="Wingdings" w:hAnsi="Wingdings" w:cs="Wingdings"/>
      </w:rPr>
    </w:lvl>
  </w:abstractNum>
  <w:abstractNum w:abstractNumId="78">
    <w:nsid w:val="00000008"/>
    <w:multiLevelType w:val="singleLevel"/>
    <w:tmpl w:val="00000008"/>
    <w:lvl w:ilvl="0" w:tentative="0">
      <w:start w:val="1"/>
      <w:numFmt w:val="decimal"/>
      <w:pStyle w:val="90"/>
      <w:lvlText w:val="%1）"/>
      <w:lvlJc w:val="left"/>
      <w:pPr>
        <w:tabs>
          <w:tab w:val="left" w:pos="0"/>
        </w:tabs>
        <w:ind w:left="932" w:hanging="420"/>
      </w:pPr>
    </w:lvl>
  </w:abstractNum>
  <w:abstractNum w:abstractNumId="79">
    <w:nsid w:val="010819C9"/>
    <w:multiLevelType w:val="singleLevel"/>
    <w:tmpl w:val="010819C9"/>
    <w:lvl w:ilvl="0" w:tentative="0">
      <w:start w:val="1"/>
      <w:numFmt w:val="decimal"/>
      <w:lvlText w:val="%1."/>
      <w:lvlJc w:val="left"/>
      <w:pPr>
        <w:ind w:left="425" w:hanging="425"/>
      </w:pPr>
      <w:rPr>
        <w:rFonts w:hint="default"/>
      </w:rPr>
    </w:lvl>
  </w:abstractNum>
  <w:abstractNum w:abstractNumId="80">
    <w:nsid w:val="068DAE76"/>
    <w:multiLevelType w:val="singleLevel"/>
    <w:tmpl w:val="068DAE76"/>
    <w:lvl w:ilvl="0" w:tentative="0">
      <w:start w:val="1"/>
      <w:numFmt w:val="decimal"/>
      <w:lvlText w:val="%1."/>
      <w:lvlJc w:val="left"/>
      <w:pPr>
        <w:ind w:left="425" w:hanging="425"/>
      </w:pPr>
      <w:rPr>
        <w:rFonts w:hint="default"/>
      </w:rPr>
    </w:lvl>
  </w:abstractNum>
  <w:abstractNum w:abstractNumId="81">
    <w:nsid w:val="06E29FCD"/>
    <w:multiLevelType w:val="singleLevel"/>
    <w:tmpl w:val="06E29FCD"/>
    <w:lvl w:ilvl="0" w:tentative="0">
      <w:start w:val="1"/>
      <w:numFmt w:val="lowerLetter"/>
      <w:lvlText w:val="%1."/>
      <w:lvlJc w:val="left"/>
      <w:pPr>
        <w:ind w:left="425" w:hanging="425"/>
      </w:pPr>
      <w:rPr>
        <w:rFonts w:hint="default"/>
      </w:rPr>
    </w:lvl>
  </w:abstractNum>
  <w:abstractNum w:abstractNumId="82">
    <w:nsid w:val="0E84D1D2"/>
    <w:multiLevelType w:val="singleLevel"/>
    <w:tmpl w:val="0E84D1D2"/>
    <w:lvl w:ilvl="0" w:tentative="0">
      <w:start w:val="1"/>
      <w:numFmt w:val="decimal"/>
      <w:lvlText w:val="%1."/>
      <w:lvlJc w:val="left"/>
      <w:pPr>
        <w:ind w:left="425" w:hanging="425"/>
      </w:pPr>
      <w:rPr>
        <w:rFonts w:hint="default"/>
      </w:rPr>
    </w:lvl>
  </w:abstractNum>
  <w:abstractNum w:abstractNumId="83">
    <w:nsid w:val="0E91A19F"/>
    <w:multiLevelType w:val="singleLevel"/>
    <w:tmpl w:val="0E91A19F"/>
    <w:lvl w:ilvl="0" w:tentative="0">
      <w:start w:val="1"/>
      <w:numFmt w:val="decimal"/>
      <w:lvlText w:val="%1."/>
      <w:lvlJc w:val="left"/>
      <w:pPr>
        <w:ind w:left="425" w:hanging="425"/>
      </w:pPr>
      <w:rPr>
        <w:rFonts w:hint="default"/>
      </w:rPr>
    </w:lvl>
  </w:abstractNum>
  <w:abstractNum w:abstractNumId="84">
    <w:nsid w:val="1061D87A"/>
    <w:multiLevelType w:val="multilevel"/>
    <w:tmpl w:val="1061D87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5">
    <w:nsid w:val="1291AA93"/>
    <w:multiLevelType w:val="singleLevel"/>
    <w:tmpl w:val="1291AA93"/>
    <w:lvl w:ilvl="0" w:tentative="0">
      <w:start w:val="1"/>
      <w:numFmt w:val="decimal"/>
      <w:lvlText w:val="%1."/>
      <w:lvlJc w:val="left"/>
      <w:pPr>
        <w:ind w:left="425" w:hanging="425"/>
      </w:pPr>
      <w:rPr>
        <w:rFonts w:hint="default"/>
      </w:rPr>
    </w:lvl>
  </w:abstractNum>
  <w:abstractNum w:abstractNumId="86">
    <w:nsid w:val="142C9360"/>
    <w:multiLevelType w:val="singleLevel"/>
    <w:tmpl w:val="142C9360"/>
    <w:lvl w:ilvl="0" w:tentative="0">
      <w:start w:val="1"/>
      <w:numFmt w:val="decimal"/>
      <w:lvlText w:val="%1."/>
      <w:lvlJc w:val="left"/>
      <w:pPr>
        <w:ind w:left="425" w:hanging="425"/>
      </w:pPr>
      <w:rPr>
        <w:rFonts w:hint="default"/>
      </w:rPr>
    </w:lvl>
  </w:abstractNum>
  <w:abstractNum w:abstractNumId="87">
    <w:nsid w:val="14C47A7F"/>
    <w:multiLevelType w:val="singleLevel"/>
    <w:tmpl w:val="14C47A7F"/>
    <w:lvl w:ilvl="0" w:tentative="0">
      <w:start w:val="1"/>
      <w:numFmt w:val="decimal"/>
      <w:lvlText w:val="%1."/>
      <w:lvlJc w:val="left"/>
      <w:pPr>
        <w:ind w:left="425" w:hanging="425"/>
      </w:pPr>
      <w:rPr>
        <w:rFonts w:hint="default"/>
      </w:rPr>
    </w:lvl>
  </w:abstractNum>
  <w:abstractNum w:abstractNumId="88">
    <w:nsid w:val="18CCC47D"/>
    <w:multiLevelType w:val="multilevel"/>
    <w:tmpl w:val="18CCC47D"/>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9">
    <w:nsid w:val="1BC2ED34"/>
    <w:multiLevelType w:val="singleLevel"/>
    <w:tmpl w:val="1BC2ED34"/>
    <w:lvl w:ilvl="0" w:tentative="0">
      <w:start w:val="1"/>
      <w:numFmt w:val="decimal"/>
      <w:lvlText w:val="%1."/>
      <w:lvlJc w:val="left"/>
      <w:pPr>
        <w:ind w:left="425" w:hanging="425"/>
      </w:pPr>
      <w:rPr>
        <w:rFonts w:hint="default"/>
      </w:rPr>
    </w:lvl>
  </w:abstractNum>
  <w:abstractNum w:abstractNumId="90">
    <w:nsid w:val="1CAB015B"/>
    <w:multiLevelType w:val="singleLevel"/>
    <w:tmpl w:val="1CAB015B"/>
    <w:lvl w:ilvl="0" w:tentative="0">
      <w:start w:val="1"/>
      <w:numFmt w:val="decimal"/>
      <w:lvlText w:val="%1."/>
      <w:lvlJc w:val="left"/>
      <w:pPr>
        <w:ind w:left="425" w:hanging="425"/>
      </w:pPr>
      <w:rPr>
        <w:rFonts w:hint="default"/>
      </w:rPr>
    </w:lvl>
  </w:abstractNum>
  <w:abstractNum w:abstractNumId="91">
    <w:nsid w:val="1D6E1F30"/>
    <w:multiLevelType w:val="singleLevel"/>
    <w:tmpl w:val="1D6E1F30"/>
    <w:lvl w:ilvl="0" w:tentative="0">
      <w:start w:val="1"/>
      <w:numFmt w:val="decimal"/>
      <w:lvlText w:val="%1."/>
      <w:lvlJc w:val="left"/>
      <w:pPr>
        <w:ind w:left="425" w:hanging="425"/>
      </w:pPr>
      <w:rPr>
        <w:rFonts w:hint="default"/>
      </w:rPr>
    </w:lvl>
  </w:abstractNum>
  <w:abstractNum w:abstractNumId="92">
    <w:nsid w:val="1E356A6B"/>
    <w:multiLevelType w:val="singleLevel"/>
    <w:tmpl w:val="1E356A6B"/>
    <w:lvl w:ilvl="0" w:tentative="0">
      <w:start w:val="1"/>
      <w:numFmt w:val="decimal"/>
      <w:lvlText w:val="%1."/>
      <w:lvlJc w:val="left"/>
      <w:pPr>
        <w:ind w:left="425" w:hanging="425"/>
      </w:pPr>
      <w:rPr>
        <w:rFonts w:hint="default"/>
      </w:rPr>
    </w:lvl>
  </w:abstractNum>
  <w:abstractNum w:abstractNumId="93">
    <w:nsid w:val="1EC2DB99"/>
    <w:multiLevelType w:val="singleLevel"/>
    <w:tmpl w:val="1EC2DB99"/>
    <w:lvl w:ilvl="0" w:tentative="0">
      <w:start w:val="1"/>
      <w:numFmt w:val="decimal"/>
      <w:lvlText w:val="%1."/>
      <w:lvlJc w:val="left"/>
      <w:pPr>
        <w:ind w:left="425" w:hanging="425"/>
      </w:pPr>
      <w:rPr>
        <w:rFonts w:hint="default"/>
      </w:rPr>
    </w:lvl>
  </w:abstractNum>
  <w:abstractNum w:abstractNumId="94">
    <w:nsid w:val="20746D81"/>
    <w:multiLevelType w:val="singleLevel"/>
    <w:tmpl w:val="20746D81"/>
    <w:lvl w:ilvl="0" w:tentative="0">
      <w:start w:val="1"/>
      <w:numFmt w:val="decimal"/>
      <w:lvlText w:val="%1."/>
      <w:lvlJc w:val="left"/>
      <w:pPr>
        <w:ind w:left="425" w:hanging="425"/>
      </w:pPr>
      <w:rPr>
        <w:rFonts w:hint="default"/>
      </w:rPr>
    </w:lvl>
  </w:abstractNum>
  <w:abstractNum w:abstractNumId="95">
    <w:nsid w:val="21A3B926"/>
    <w:multiLevelType w:val="singleLevel"/>
    <w:tmpl w:val="21A3B926"/>
    <w:lvl w:ilvl="0" w:tentative="0">
      <w:start w:val="1"/>
      <w:numFmt w:val="decimal"/>
      <w:lvlText w:val="%1."/>
      <w:lvlJc w:val="left"/>
      <w:pPr>
        <w:ind w:left="425" w:hanging="425"/>
      </w:pPr>
      <w:rPr>
        <w:rFonts w:hint="default"/>
      </w:rPr>
    </w:lvl>
  </w:abstractNum>
  <w:abstractNum w:abstractNumId="96">
    <w:nsid w:val="238F2B2B"/>
    <w:multiLevelType w:val="singleLevel"/>
    <w:tmpl w:val="238F2B2B"/>
    <w:lvl w:ilvl="0" w:tentative="0">
      <w:start w:val="1"/>
      <w:numFmt w:val="decimal"/>
      <w:lvlText w:val="%1."/>
      <w:lvlJc w:val="left"/>
      <w:pPr>
        <w:ind w:left="425" w:hanging="425"/>
      </w:pPr>
      <w:rPr>
        <w:rFonts w:hint="default"/>
      </w:rPr>
    </w:lvl>
  </w:abstractNum>
  <w:abstractNum w:abstractNumId="97">
    <w:nsid w:val="243A0146"/>
    <w:multiLevelType w:val="singleLevel"/>
    <w:tmpl w:val="243A0146"/>
    <w:lvl w:ilvl="0" w:tentative="0">
      <w:start w:val="1"/>
      <w:numFmt w:val="decimal"/>
      <w:lvlText w:val="%1."/>
      <w:lvlJc w:val="left"/>
      <w:pPr>
        <w:ind w:left="425" w:hanging="425"/>
      </w:pPr>
      <w:rPr>
        <w:rFonts w:hint="default"/>
      </w:rPr>
    </w:lvl>
  </w:abstractNum>
  <w:abstractNum w:abstractNumId="98">
    <w:nsid w:val="26CDC18A"/>
    <w:multiLevelType w:val="singleLevel"/>
    <w:tmpl w:val="26CDC18A"/>
    <w:lvl w:ilvl="0" w:tentative="0">
      <w:start w:val="1"/>
      <w:numFmt w:val="decimal"/>
      <w:lvlText w:val="%1."/>
      <w:lvlJc w:val="left"/>
      <w:pPr>
        <w:ind w:left="425" w:hanging="425"/>
      </w:pPr>
      <w:rPr>
        <w:rFonts w:hint="default"/>
      </w:rPr>
    </w:lvl>
  </w:abstractNum>
  <w:abstractNum w:abstractNumId="99">
    <w:nsid w:val="27561FAE"/>
    <w:multiLevelType w:val="singleLevel"/>
    <w:tmpl w:val="27561FAE"/>
    <w:lvl w:ilvl="0" w:tentative="0">
      <w:start w:val="1"/>
      <w:numFmt w:val="decimal"/>
      <w:lvlText w:val="%1."/>
      <w:lvlJc w:val="left"/>
      <w:pPr>
        <w:ind w:left="425" w:hanging="425"/>
      </w:pPr>
      <w:rPr>
        <w:rFonts w:hint="default"/>
      </w:rPr>
    </w:lvl>
  </w:abstractNum>
  <w:abstractNum w:abstractNumId="100">
    <w:nsid w:val="293D5912"/>
    <w:multiLevelType w:val="singleLevel"/>
    <w:tmpl w:val="293D5912"/>
    <w:lvl w:ilvl="0" w:tentative="0">
      <w:start w:val="1"/>
      <w:numFmt w:val="decimal"/>
      <w:lvlText w:val="%1."/>
      <w:lvlJc w:val="left"/>
      <w:pPr>
        <w:ind w:left="425" w:hanging="425"/>
      </w:pPr>
      <w:rPr>
        <w:rFonts w:hint="default"/>
      </w:rPr>
    </w:lvl>
  </w:abstractNum>
  <w:abstractNum w:abstractNumId="101">
    <w:nsid w:val="29853A54"/>
    <w:multiLevelType w:val="singleLevel"/>
    <w:tmpl w:val="29853A54"/>
    <w:lvl w:ilvl="0" w:tentative="0">
      <w:start w:val="1"/>
      <w:numFmt w:val="decimal"/>
      <w:lvlText w:val="%1"/>
      <w:lvlJc w:val="center"/>
      <w:pPr>
        <w:tabs>
          <w:tab w:val="left" w:pos="397"/>
        </w:tabs>
        <w:ind w:left="454" w:hanging="454"/>
      </w:pPr>
      <w:rPr>
        <w:rFonts w:hint="default"/>
      </w:rPr>
    </w:lvl>
  </w:abstractNum>
  <w:abstractNum w:abstractNumId="102">
    <w:nsid w:val="2C370942"/>
    <w:multiLevelType w:val="singleLevel"/>
    <w:tmpl w:val="2C370942"/>
    <w:lvl w:ilvl="0" w:tentative="0">
      <w:start w:val="1"/>
      <w:numFmt w:val="decimal"/>
      <w:lvlText w:val="%1."/>
      <w:lvlJc w:val="left"/>
      <w:pPr>
        <w:ind w:left="425" w:hanging="425"/>
      </w:pPr>
      <w:rPr>
        <w:rFonts w:hint="default"/>
      </w:rPr>
    </w:lvl>
  </w:abstractNum>
  <w:abstractNum w:abstractNumId="103">
    <w:nsid w:val="2C39516A"/>
    <w:multiLevelType w:val="singleLevel"/>
    <w:tmpl w:val="2C39516A"/>
    <w:lvl w:ilvl="0" w:tentative="0">
      <w:start w:val="1"/>
      <w:numFmt w:val="decimal"/>
      <w:lvlText w:val="%1."/>
      <w:lvlJc w:val="left"/>
      <w:pPr>
        <w:ind w:left="425" w:hanging="425"/>
      </w:pPr>
      <w:rPr>
        <w:rFonts w:hint="default"/>
      </w:rPr>
    </w:lvl>
  </w:abstractNum>
  <w:abstractNum w:abstractNumId="104">
    <w:nsid w:val="2DFC06AC"/>
    <w:multiLevelType w:val="singleLevel"/>
    <w:tmpl w:val="2DFC06AC"/>
    <w:lvl w:ilvl="0" w:tentative="0">
      <w:start w:val="1"/>
      <w:numFmt w:val="decimal"/>
      <w:lvlText w:val="%1."/>
      <w:lvlJc w:val="left"/>
      <w:pPr>
        <w:ind w:left="425" w:hanging="425"/>
      </w:pPr>
      <w:rPr>
        <w:rFonts w:hint="default"/>
      </w:rPr>
    </w:lvl>
  </w:abstractNum>
  <w:abstractNum w:abstractNumId="105">
    <w:nsid w:val="2EF155C0"/>
    <w:multiLevelType w:val="singleLevel"/>
    <w:tmpl w:val="2EF155C0"/>
    <w:lvl w:ilvl="0" w:tentative="0">
      <w:start w:val="1"/>
      <w:numFmt w:val="decimal"/>
      <w:lvlText w:val="%1."/>
      <w:lvlJc w:val="left"/>
      <w:pPr>
        <w:ind w:left="425" w:hanging="425"/>
      </w:pPr>
      <w:rPr>
        <w:rFonts w:hint="default"/>
      </w:rPr>
    </w:lvl>
  </w:abstractNum>
  <w:abstractNum w:abstractNumId="106">
    <w:nsid w:val="2FEB2201"/>
    <w:multiLevelType w:val="singleLevel"/>
    <w:tmpl w:val="2FEB2201"/>
    <w:lvl w:ilvl="0" w:tentative="0">
      <w:start w:val="1"/>
      <w:numFmt w:val="decimal"/>
      <w:lvlText w:val="%1."/>
      <w:lvlJc w:val="left"/>
      <w:pPr>
        <w:ind w:left="425" w:hanging="425"/>
      </w:pPr>
      <w:rPr>
        <w:rFonts w:hint="default"/>
      </w:rPr>
    </w:lvl>
  </w:abstractNum>
  <w:abstractNum w:abstractNumId="107">
    <w:nsid w:val="30CF1B90"/>
    <w:multiLevelType w:val="singleLevel"/>
    <w:tmpl w:val="30CF1B90"/>
    <w:lvl w:ilvl="0" w:tentative="0">
      <w:start w:val="1"/>
      <w:numFmt w:val="decimal"/>
      <w:lvlText w:val="%1."/>
      <w:lvlJc w:val="left"/>
      <w:pPr>
        <w:ind w:left="425" w:hanging="425"/>
      </w:pPr>
      <w:rPr>
        <w:rFonts w:hint="default"/>
      </w:rPr>
    </w:lvl>
  </w:abstractNum>
  <w:abstractNum w:abstractNumId="108">
    <w:nsid w:val="333965D7"/>
    <w:multiLevelType w:val="singleLevel"/>
    <w:tmpl w:val="333965D7"/>
    <w:lvl w:ilvl="0" w:tentative="0">
      <w:start w:val="1"/>
      <w:numFmt w:val="decimal"/>
      <w:lvlText w:val="%1."/>
      <w:lvlJc w:val="left"/>
      <w:pPr>
        <w:ind w:left="425" w:hanging="425"/>
      </w:pPr>
      <w:rPr>
        <w:rFonts w:hint="default"/>
      </w:rPr>
    </w:lvl>
  </w:abstractNum>
  <w:abstractNum w:abstractNumId="109">
    <w:nsid w:val="346096B2"/>
    <w:multiLevelType w:val="multilevel"/>
    <w:tmpl w:val="346096B2"/>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0">
    <w:nsid w:val="34D8B68E"/>
    <w:multiLevelType w:val="multilevel"/>
    <w:tmpl w:val="34D8B68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1">
    <w:nsid w:val="3588DF99"/>
    <w:multiLevelType w:val="singleLevel"/>
    <w:tmpl w:val="3588DF99"/>
    <w:lvl w:ilvl="0" w:tentative="0">
      <w:start w:val="1"/>
      <w:numFmt w:val="decimal"/>
      <w:lvlText w:val="%1."/>
      <w:lvlJc w:val="left"/>
      <w:pPr>
        <w:ind w:left="425" w:hanging="425"/>
      </w:pPr>
      <w:rPr>
        <w:rFonts w:hint="default"/>
      </w:rPr>
    </w:lvl>
  </w:abstractNum>
  <w:abstractNum w:abstractNumId="112">
    <w:nsid w:val="38B7AEE1"/>
    <w:multiLevelType w:val="multilevel"/>
    <w:tmpl w:val="38B7AEE1"/>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3">
    <w:nsid w:val="3B9F4E31"/>
    <w:multiLevelType w:val="singleLevel"/>
    <w:tmpl w:val="3B9F4E31"/>
    <w:lvl w:ilvl="0" w:tentative="0">
      <w:start w:val="1"/>
      <w:numFmt w:val="decimal"/>
      <w:lvlText w:val="%1."/>
      <w:lvlJc w:val="left"/>
      <w:pPr>
        <w:ind w:left="425" w:hanging="425"/>
      </w:pPr>
      <w:rPr>
        <w:rFonts w:hint="default"/>
      </w:rPr>
    </w:lvl>
  </w:abstractNum>
  <w:abstractNum w:abstractNumId="114">
    <w:nsid w:val="3C17F0A7"/>
    <w:multiLevelType w:val="multilevel"/>
    <w:tmpl w:val="3C17F0A7"/>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5">
    <w:nsid w:val="3D02EE10"/>
    <w:multiLevelType w:val="multilevel"/>
    <w:tmpl w:val="3D02EE10"/>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6">
    <w:nsid w:val="3EC93796"/>
    <w:multiLevelType w:val="singleLevel"/>
    <w:tmpl w:val="3EC93796"/>
    <w:lvl w:ilvl="0" w:tentative="0">
      <w:start w:val="1"/>
      <w:numFmt w:val="none"/>
      <w:suff w:val="nothing"/>
      <w:lvlText w:val="Yes"/>
      <w:lvlJc w:val="left"/>
      <w:pPr>
        <w:ind w:left="0" w:firstLine="113"/>
      </w:pPr>
      <w:rPr>
        <w:rFonts w:hint="default"/>
      </w:rPr>
    </w:lvl>
  </w:abstractNum>
  <w:abstractNum w:abstractNumId="117">
    <w:nsid w:val="438EB42E"/>
    <w:multiLevelType w:val="multilevel"/>
    <w:tmpl w:val="438EB42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8">
    <w:nsid w:val="45F74731"/>
    <w:multiLevelType w:val="singleLevel"/>
    <w:tmpl w:val="45F74731"/>
    <w:lvl w:ilvl="0" w:tentative="0">
      <w:start w:val="1"/>
      <w:numFmt w:val="decimal"/>
      <w:lvlText w:val="%1."/>
      <w:lvlJc w:val="left"/>
      <w:pPr>
        <w:ind w:left="425" w:hanging="425"/>
      </w:pPr>
      <w:rPr>
        <w:rFonts w:hint="default"/>
      </w:rPr>
    </w:lvl>
  </w:abstractNum>
  <w:abstractNum w:abstractNumId="119">
    <w:nsid w:val="4673D1E7"/>
    <w:multiLevelType w:val="singleLevel"/>
    <w:tmpl w:val="4673D1E7"/>
    <w:lvl w:ilvl="0" w:tentative="0">
      <w:start w:val="1"/>
      <w:numFmt w:val="decimal"/>
      <w:lvlText w:val="%1."/>
      <w:lvlJc w:val="left"/>
      <w:pPr>
        <w:ind w:left="425" w:hanging="425"/>
      </w:pPr>
      <w:rPr>
        <w:rFonts w:hint="default"/>
      </w:rPr>
    </w:lvl>
  </w:abstractNum>
  <w:abstractNum w:abstractNumId="120">
    <w:nsid w:val="4678B9CD"/>
    <w:multiLevelType w:val="singleLevel"/>
    <w:tmpl w:val="4678B9CD"/>
    <w:lvl w:ilvl="0" w:tentative="0">
      <w:start w:val="1"/>
      <w:numFmt w:val="decimal"/>
      <w:lvlText w:val="%1."/>
      <w:lvlJc w:val="left"/>
      <w:pPr>
        <w:ind w:left="425" w:hanging="425"/>
      </w:pPr>
      <w:rPr>
        <w:rFonts w:hint="default"/>
      </w:rPr>
    </w:lvl>
  </w:abstractNum>
  <w:abstractNum w:abstractNumId="121">
    <w:nsid w:val="46FC401F"/>
    <w:multiLevelType w:val="singleLevel"/>
    <w:tmpl w:val="46FC401F"/>
    <w:lvl w:ilvl="0" w:tentative="0">
      <w:start w:val="1"/>
      <w:numFmt w:val="decimal"/>
      <w:lvlText w:val="%1."/>
      <w:lvlJc w:val="left"/>
      <w:pPr>
        <w:ind w:left="425" w:hanging="425"/>
      </w:pPr>
      <w:rPr>
        <w:rFonts w:hint="default"/>
      </w:rPr>
    </w:lvl>
  </w:abstractNum>
  <w:abstractNum w:abstractNumId="122">
    <w:nsid w:val="479E8D4E"/>
    <w:multiLevelType w:val="singleLevel"/>
    <w:tmpl w:val="479E8D4E"/>
    <w:lvl w:ilvl="0" w:tentative="0">
      <w:start w:val="1"/>
      <w:numFmt w:val="decimal"/>
      <w:lvlText w:val="%1."/>
      <w:lvlJc w:val="left"/>
      <w:pPr>
        <w:ind w:left="425" w:hanging="425"/>
      </w:pPr>
      <w:rPr>
        <w:rFonts w:hint="default"/>
      </w:rPr>
    </w:lvl>
  </w:abstractNum>
  <w:abstractNum w:abstractNumId="123">
    <w:nsid w:val="48496D90"/>
    <w:multiLevelType w:val="singleLevel"/>
    <w:tmpl w:val="48496D90"/>
    <w:lvl w:ilvl="0" w:tentative="0">
      <w:start w:val="1"/>
      <w:numFmt w:val="decimal"/>
      <w:lvlText w:val="%1."/>
      <w:lvlJc w:val="left"/>
      <w:pPr>
        <w:ind w:left="425" w:hanging="425"/>
      </w:pPr>
      <w:rPr>
        <w:rFonts w:hint="default"/>
      </w:rPr>
    </w:lvl>
  </w:abstractNum>
  <w:abstractNum w:abstractNumId="124">
    <w:nsid w:val="4901FF78"/>
    <w:multiLevelType w:val="singleLevel"/>
    <w:tmpl w:val="4901FF78"/>
    <w:lvl w:ilvl="0" w:tentative="0">
      <w:start w:val="1"/>
      <w:numFmt w:val="lowerLetter"/>
      <w:lvlText w:val="%1."/>
      <w:lvlJc w:val="left"/>
      <w:pPr>
        <w:ind w:left="425" w:hanging="425"/>
      </w:pPr>
      <w:rPr>
        <w:rFonts w:hint="default"/>
      </w:rPr>
    </w:lvl>
  </w:abstractNum>
  <w:abstractNum w:abstractNumId="125">
    <w:nsid w:val="4EF3FC2A"/>
    <w:multiLevelType w:val="singleLevel"/>
    <w:tmpl w:val="4EF3FC2A"/>
    <w:lvl w:ilvl="0" w:tentative="0">
      <w:start w:val="1"/>
      <w:numFmt w:val="decimal"/>
      <w:lvlText w:val="%1."/>
      <w:lvlJc w:val="left"/>
      <w:pPr>
        <w:ind w:left="425" w:hanging="425"/>
      </w:pPr>
      <w:rPr>
        <w:rFonts w:hint="default"/>
      </w:rPr>
    </w:lvl>
  </w:abstractNum>
  <w:abstractNum w:abstractNumId="126">
    <w:nsid w:val="4F642AA1"/>
    <w:multiLevelType w:val="multilevel"/>
    <w:tmpl w:val="4F642AA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7">
    <w:nsid w:val="53BC8912"/>
    <w:multiLevelType w:val="singleLevel"/>
    <w:tmpl w:val="53BC8912"/>
    <w:lvl w:ilvl="0" w:tentative="0">
      <w:start w:val="1"/>
      <w:numFmt w:val="decimal"/>
      <w:lvlText w:val="%1."/>
      <w:lvlJc w:val="left"/>
      <w:pPr>
        <w:ind w:left="425" w:hanging="425"/>
      </w:pPr>
      <w:rPr>
        <w:rFonts w:hint="default"/>
      </w:rPr>
    </w:lvl>
  </w:abstractNum>
  <w:abstractNum w:abstractNumId="128">
    <w:nsid w:val="5491DD27"/>
    <w:multiLevelType w:val="singleLevel"/>
    <w:tmpl w:val="5491DD27"/>
    <w:lvl w:ilvl="0" w:tentative="0">
      <w:start w:val="1"/>
      <w:numFmt w:val="decimal"/>
      <w:lvlText w:val="%1."/>
      <w:lvlJc w:val="left"/>
      <w:pPr>
        <w:ind w:left="425" w:hanging="425"/>
      </w:pPr>
      <w:rPr>
        <w:rFonts w:hint="default"/>
      </w:rPr>
    </w:lvl>
  </w:abstractNum>
  <w:abstractNum w:abstractNumId="129">
    <w:nsid w:val="54BF32CB"/>
    <w:multiLevelType w:val="singleLevel"/>
    <w:tmpl w:val="54BF32CB"/>
    <w:lvl w:ilvl="0" w:tentative="0">
      <w:start w:val="1"/>
      <w:numFmt w:val="decimal"/>
      <w:lvlText w:val="%1."/>
      <w:lvlJc w:val="left"/>
      <w:pPr>
        <w:ind w:left="425" w:hanging="425"/>
      </w:pPr>
      <w:rPr>
        <w:rFonts w:hint="default"/>
      </w:rPr>
    </w:lvl>
  </w:abstractNum>
  <w:abstractNum w:abstractNumId="130">
    <w:nsid w:val="5507374C"/>
    <w:multiLevelType w:val="singleLevel"/>
    <w:tmpl w:val="5507374C"/>
    <w:lvl w:ilvl="0" w:tentative="0">
      <w:start w:val="1"/>
      <w:numFmt w:val="lowerLetter"/>
      <w:lvlText w:val="%1."/>
      <w:lvlJc w:val="left"/>
      <w:pPr>
        <w:ind w:left="425" w:hanging="425"/>
      </w:pPr>
      <w:rPr>
        <w:rFonts w:hint="default"/>
      </w:rPr>
    </w:lvl>
  </w:abstractNum>
  <w:abstractNum w:abstractNumId="131">
    <w:nsid w:val="5683EBC8"/>
    <w:multiLevelType w:val="singleLevel"/>
    <w:tmpl w:val="5683EBC8"/>
    <w:lvl w:ilvl="0" w:tentative="0">
      <w:start w:val="1"/>
      <w:numFmt w:val="decimal"/>
      <w:lvlText w:val="%1."/>
      <w:lvlJc w:val="left"/>
      <w:pPr>
        <w:ind w:left="425" w:hanging="425"/>
      </w:pPr>
      <w:rPr>
        <w:rFonts w:hint="default"/>
      </w:rPr>
    </w:lvl>
  </w:abstractNum>
  <w:abstractNum w:abstractNumId="132">
    <w:nsid w:val="5C2EBD5F"/>
    <w:multiLevelType w:val="multilevel"/>
    <w:tmpl w:val="5C2EBD5F"/>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3">
    <w:nsid w:val="5D4A7EDF"/>
    <w:multiLevelType w:val="singleLevel"/>
    <w:tmpl w:val="5D4A7EDF"/>
    <w:lvl w:ilvl="0" w:tentative="0">
      <w:start w:val="1"/>
      <w:numFmt w:val="decimal"/>
      <w:lvlText w:val="%1."/>
      <w:lvlJc w:val="left"/>
      <w:pPr>
        <w:ind w:left="425" w:hanging="425"/>
      </w:pPr>
      <w:rPr>
        <w:rFonts w:hint="default"/>
      </w:rPr>
    </w:lvl>
  </w:abstractNum>
  <w:abstractNum w:abstractNumId="134">
    <w:nsid w:val="5F11E9B8"/>
    <w:multiLevelType w:val="singleLevel"/>
    <w:tmpl w:val="5F11E9B8"/>
    <w:lvl w:ilvl="0" w:tentative="0">
      <w:start w:val="1"/>
      <w:numFmt w:val="decimal"/>
      <w:lvlText w:val="%1."/>
      <w:lvlJc w:val="left"/>
      <w:pPr>
        <w:ind w:left="425" w:hanging="425"/>
      </w:pPr>
      <w:rPr>
        <w:rFonts w:hint="default"/>
        <w:b w:val="0"/>
        <w:bCs w:val="0"/>
      </w:rPr>
    </w:lvl>
  </w:abstractNum>
  <w:abstractNum w:abstractNumId="135">
    <w:nsid w:val="5F1F484B"/>
    <w:multiLevelType w:val="singleLevel"/>
    <w:tmpl w:val="5F1F484B"/>
    <w:lvl w:ilvl="0" w:tentative="0">
      <w:start w:val="1"/>
      <w:numFmt w:val="decimal"/>
      <w:lvlText w:val="%1."/>
      <w:lvlJc w:val="left"/>
      <w:pPr>
        <w:ind w:left="425" w:hanging="425"/>
      </w:pPr>
      <w:rPr>
        <w:rFonts w:hint="default"/>
      </w:rPr>
    </w:lvl>
  </w:abstractNum>
  <w:abstractNum w:abstractNumId="136">
    <w:nsid w:val="67E7DCFF"/>
    <w:multiLevelType w:val="singleLevel"/>
    <w:tmpl w:val="67E7DCFF"/>
    <w:lvl w:ilvl="0" w:tentative="0">
      <w:start w:val="1"/>
      <w:numFmt w:val="decimal"/>
      <w:lvlText w:val="%1."/>
      <w:lvlJc w:val="left"/>
      <w:pPr>
        <w:ind w:left="425" w:hanging="425"/>
      </w:pPr>
      <w:rPr>
        <w:rFonts w:hint="default"/>
      </w:rPr>
    </w:lvl>
  </w:abstractNum>
  <w:abstractNum w:abstractNumId="137">
    <w:nsid w:val="6A19F42A"/>
    <w:multiLevelType w:val="singleLevel"/>
    <w:tmpl w:val="6A19F42A"/>
    <w:lvl w:ilvl="0" w:tentative="0">
      <w:start w:val="1"/>
      <w:numFmt w:val="decimal"/>
      <w:lvlText w:val="%1."/>
      <w:lvlJc w:val="left"/>
      <w:pPr>
        <w:ind w:left="425" w:hanging="425"/>
      </w:pPr>
      <w:rPr>
        <w:rFonts w:hint="default"/>
      </w:rPr>
    </w:lvl>
  </w:abstractNum>
  <w:abstractNum w:abstractNumId="138">
    <w:nsid w:val="6BF4E2D6"/>
    <w:multiLevelType w:val="singleLevel"/>
    <w:tmpl w:val="6BF4E2D6"/>
    <w:lvl w:ilvl="0" w:tentative="0">
      <w:start w:val="1"/>
      <w:numFmt w:val="decimal"/>
      <w:lvlText w:val="%1."/>
      <w:lvlJc w:val="left"/>
      <w:pPr>
        <w:ind w:left="425" w:hanging="425"/>
      </w:pPr>
      <w:rPr>
        <w:rFonts w:hint="default"/>
      </w:rPr>
    </w:lvl>
  </w:abstractNum>
  <w:abstractNum w:abstractNumId="139">
    <w:nsid w:val="73C1552A"/>
    <w:multiLevelType w:val="singleLevel"/>
    <w:tmpl w:val="73C1552A"/>
    <w:lvl w:ilvl="0" w:tentative="0">
      <w:start w:val="1"/>
      <w:numFmt w:val="decimal"/>
      <w:lvlText w:val="%1."/>
      <w:lvlJc w:val="left"/>
      <w:pPr>
        <w:ind w:left="425" w:hanging="425"/>
      </w:pPr>
      <w:rPr>
        <w:rFonts w:hint="default"/>
      </w:rPr>
    </w:lvl>
  </w:abstractNum>
  <w:abstractNum w:abstractNumId="140">
    <w:nsid w:val="73F9438E"/>
    <w:multiLevelType w:val="multilevel"/>
    <w:tmpl w:val="73F9438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1">
    <w:nsid w:val="73FC116E"/>
    <w:multiLevelType w:val="singleLevel"/>
    <w:tmpl w:val="73FC116E"/>
    <w:lvl w:ilvl="0" w:tentative="0">
      <w:start w:val="1"/>
      <w:numFmt w:val="decimal"/>
      <w:lvlText w:val="%1."/>
      <w:lvlJc w:val="left"/>
      <w:pPr>
        <w:ind w:left="425" w:hanging="425"/>
      </w:pPr>
      <w:rPr>
        <w:rFonts w:hint="default"/>
      </w:rPr>
    </w:lvl>
  </w:abstractNum>
  <w:abstractNum w:abstractNumId="142">
    <w:nsid w:val="75D8B35F"/>
    <w:multiLevelType w:val="singleLevel"/>
    <w:tmpl w:val="75D8B35F"/>
    <w:lvl w:ilvl="0" w:tentative="0">
      <w:start w:val="1"/>
      <w:numFmt w:val="decimal"/>
      <w:lvlText w:val="%1."/>
      <w:lvlJc w:val="left"/>
      <w:pPr>
        <w:ind w:left="425" w:hanging="425"/>
      </w:pPr>
      <w:rPr>
        <w:rFonts w:hint="default"/>
      </w:rPr>
    </w:lvl>
  </w:abstractNum>
  <w:abstractNum w:abstractNumId="143">
    <w:nsid w:val="76603E79"/>
    <w:multiLevelType w:val="multilevel"/>
    <w:tmpl w:val="76603E79"/>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4">
    <w:nsid w:val="767F9D79"/>
    <w:multiLevelType w:val="singleLevel"/>
    <w:tmpl w:val="767F9D79"/>
    <w:lvl w:ilvl="0" w:tentative="0">
      <w:start w:val="1"/>
      <w:numFmt w:val="decimal"/>
      <w:lvlText w:val="%1."/>
      <w:lvlJc w:val="left"/>
      <w:pPr>
        <w:ind w:left="425" w:hanging="425"/>
      </w:pPr>
      <w:rPr>
        <w:rFonts w:hint="default"/>
      </w:rPr>
    </w:lvl>
  </w:abstractNum>
  <w:abstractNum w:abstractNumId="145">
    <w:nsid w:val="768B9883"/>
    <w:multiLevelType w:val="singleLevel"/>
    <w:tmpl w:val="768B9883"/>
    <w:lvl w:ilvl="0" w:tentative="0">
      <w:start w:val="1"/>
      <w:numFmt w:val="decimal"/>
      <w:lvlText w:val="%1."/>
      <w:lvlJc w:val="left"/>
      <w:pPr>
        <w:ind w:left="425" w:hanging="425"/>
      </w:pPr>
      <w:rPr>
        <w:rFonts w:hint="default"/>
      </w:rPr>
    </w:lvl>
  </w:abstractNum>
  <w:abstractNum w:abstractNumId="146">
    <w:nsid w:val="76F6C209"/>
    <w:multiLevelType w:val="singleLevel"/>
    <w:tmpl w:val="76F6C209"/>
    <w:lvl w:ilvl="0" w:tentative="0">
      <w:start w:val="1"/>
      <w:numFmt w:val="decimal"/>
      <w:lvlText w:val="%1."/>
      <w:lvlJc w:val="left"/>
      <w:pPr>
        <w:ind w:left="425" w:hanging="425"/>
      </w:pPr>
      <w:rPr>
        <w:rFonts w:hint="default"/>
      </w:rPr>
    </w:lvl>
  </w:abstractNum>
  <w:abstractNum w:abstractNumId="147">
    <w:nsid w:val="7999B580"/>
    <w:multiLevelType w:val="singleLevel"/>
    <w:tmpl w:val="7999B580"/>
    <w:lvl w:ilvl="0" w:tentative="0">
      <w:start w:val="1"/>
      <w:numFmt w:val="decimal"/>
      <w:lvlText w:val="%1."/>
      <w:lvlJc w:val="left"/>
      <w:pPr>
        <w:ind w:left="425" w:hanging="425"/>
      </w:pPr>
      <w:rPr>
        <w:rFonts w:hint="default"/>
      </w:rPr>
    </w:lvl>
  </w:abstractNum>
  <w:abstractNum w:abstractNumId="148">
    <w:nsid w:val="7A6C5977"/>
    <w:multiLevelType w:val="multilevel"/>
    <w:tmpl w:val="7A6C5977"/>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9">
    <w:nsid w:val="7B4CE5A0"/>
    <w:multiLevelType w:val="singleLevel"/>
    <w:tmpl w:val="7B4CE5A0"/>
    <w:lvl w:ilvl="0" w:tentative="0">
      <w:start w:val="1"/>
      <w:numFmt w:val="decimal"/>
      <w:lvlText w:val="%1."/>
      <w:lvlJc w:val="left"/>
      <w:pPr>
        <w:ind w:left="425" w:hanging="425"/>
      </w:pPr>
      <w:rPr>
        <w:rFonts w:hint="default"/>
      </w:rPr>
    </w:lvl>
  </w:abstractNum>
  <w:num w:numId="1">
    <w:abstractNumId w:val="71"/>
  </w:num>
  <w:num w:numId="2">
    <w:abstractNumId w:val="73"/>
  </w:num>
  <w:num w:numId="3">
    <w:abstractNumId w:val="74"/>
  </w:num>
  <w:num w:numId="4">
    <w:abstractNumId w:val="75"/>
  </w:num>
  <w:num w:numId="5">
    <w:abstractNumId w:val="72"/>
  </w:num>
  <w:num w:numId="6">
    <w:abstractNumId w:val="77"/>
  </w:num>
  <w:num w:numId="7">
    <w:abstractNumId w:val="78"/>
  </w:num>
  <w:num w:numId="8">
    <w:abstractNumId w:val="76"/>
  </w:num>
  <w:num w:numId="9">
    <w:abstractNumId w:val="101"/>
  </w:num>
  <w:num w:numId="10">
    <w:abstractNumId w:val="56"/>
  </w:num>
  <w:num w:numId="11">
    <w:abstractNumId w:val="116"/>
  </w:num>
  <w:num w:numId="12">
    <w:abstractNumId w:val="6"/>
  </w:num>
  <w:num w:numId="13">
    <w:abstractNumId w:val="133"/>
  </w:num>
  <w:num w:numId="14">
    <w:abstractNumId w:val="82"/>
  </w:num>
  <w:num w:numId="15">
    <w:abstractNumId w:val="70"/>
  </w:num>
  <w:num w:numId="16">
    <w:abstractNumId w:val="88"/>
  </w:num>
  <w:num w:numId="17">
    <w:abstractNumId w:val="148"/>
  </w:num>
  <w:num w:numId="18">
    <w:abstractNumId w:val="92"/>
  </w:num>
  <w:num w:numId="19">
    <w:abstractNumId w:val="132"/>
  </w:num>
  <w:num w:numId="20">
    <w:abstractNumId w:val="64"/>
  </w:num>
  <w:num w:numId="21">
    <w:abstractNumId w:val="121"/>
  </w:num>
  <w:num w:numId="22">
    <w:abstractNumId w:val="11"/>
  </w:num>
  <w:num w:numId="23">
    <w:abstractNumId w:val="28"/>
  </w:num>
  <w:num w:numId="24">
    <w:abstractNumId w:val="59"/>
  </w:num>
  <w:num w:numId="25">
    <w:abstractNumId w:val="147"/>
  </w:num>
  <w:num w:numId="26">
    <w:abstractNumId w:val="143"/>
  </w:num>
  <w:num w:numId="27">
    <w:abstractNumId w:val="48"/>
  </w:num>
  <w:num w:numId="28">
    <w:abstractNumId w:val="107"/>
  </w:num>
  <w:num w:numId="29">
    <w:abstractNumId w:val="120"/>
  </w:num>
  <w:num w:numId="30">
    <w:abstractNumId w:val="87"/>
  </w:num>
  <w:num w:numId="31">
    <w:abstractNumId w:val="37"/>
  </w:num>
  <w:num w:numId="32">
    <w:abstractNumId w:val="145"/>
  </w:num>
  <w:num w:numId="33">
    <w:abstractNumId w:val="117"/>
  </w:num>
  <w:num w:numId="34">
    <w:abstractNumId w:val="35"/>
  </w:num>
  <w:num w:numId="35">
    <w:abstractNumId w:val="69"/>
  </w:num>
  <w:num w:numId="36">
    <w:abstractNumId w:val="89"/>
  </w:num>
  <w:num w:numId="37">
    <w:abstractNumId w:val="106"/>
  </w:num>
  <w:num w:numId="38">
    <w:abstractNumId w:val="129"/>
  </w:num>
  <w:num w:numId="39">
    <w:abstractNumId w:val="39"/>
  </w:num>
  <w:num w:numId="40">
    <w:abstractNumId w:val="58"/>
  </w:num>
  <w:num w:numId="41">
    <w:abstractNumId w:val="40"/>
  </w:num>
  <w:num w:numId="42">
    <w:abstractNumId w:val="112"/>
  </w:num>
  <w:num w:numId="43">
    <w:abstractNumId w:val="146"/>
  </w:num>
  <w:num w:numId="44">
    <w:abstractNumId w:val="90"/>
  </w:num>
  <w:num w:numId="45">
    <w:abstractNumId w:val="19"/>
  </w:num>
  <w:num w:numId="46">
    <w:abstractNumId w:val="42"/>
  </w:num>
  <w:num w:numId="47">
    <w:abstractNumId w:val="98"/>
  </w:num>
  <w:num w:numId="48">
    <w:abstractNumId w:val="115"/>
  </w:num>
  <w:num w:numId="49">
    <w:abstractNumId w:val="45"/>
  </w:num>
  <w:num w:numId="50">
    <w:abstractNumId w:val="3"/>
  </w:num>
  <w:num w:numId="51">
    <w:abstractNumId w:val="5"/>
  </w:num>
  <w:num w:numId="52">
    <w:abstractNumId w:val="105"/>
  </w:num>
  <w:num w:numId="53">
    <w:abstractNumId w:val="109"/>
  </w:num>
  <w:num w:numId="54">
    <w:abstractNumId w:val="30"/>
  </w:num>
  <w:num w:numId="55">
    <w:abstractNumId w:val="140"/>
  </w:num>
  <w:num w:numId="56">
    <w:abstractNumId w:val="26"/>
  </w:num>
  <w:num w:numId="57">
    <w:abstractNumId w:val="46"/>
  </w:num>
  <w:num w:numId="58">
    <w:abstractNumId w:val="17"/>
  </w:num>
  <w:num w:numId="59">
    <w:abstractNumId w:val="84"/>
  </w:num>
  <w:num w:numId="60">
    <w:abstractNumId w:val="94"/>
  </w:num>
  <w:num w:numId="61">
    <w:abstractNumId w:val="136"/>
  </w:num>
  <w:num w:numId="62">
    <w:abstractNumId w:val="9"/>
  </w:num>
  <w:num w:numId="63">
    <w:abstractNumId w:val="12"/>
  </w:num>
  <w:num w:numId="64">
    <w:abstractNumId w:val="135"/>
  </w:num>
  <w:num w:numId="65">
    <w:abstractNumId w:val="96"/>
  </w:num>
  <w:num w:numId="66">
    <w:abstractNumId w:val="1"/>
  </w:num>
  <w:num w:numId="67">
    <w:abstractNumId w:val="18"/>
  </w:num>
  <w:num w:numId="68">
    <w:abstractNumId w:val="114"/>
  </w:num>
  <w:num w:numId="69">
    <w:abstractNumId w:val="110"/>
  </w:num>
  <w:num w:numId="70">
    <w:abstractNumId w:val="0"/>
  </w:num>
  <w:num w:numId="71">
    <w:abstractNumId w:val="124"/>
  </w:num>
  <w:num w:numId="72">
    <w:abstractNumId w:val="10"/>
  </w:num>
  <w:num w:numId="73">
    <w:abstractNumId w:val="81"/>
  </w:num>
  <w:num w:numId="74">
    <w:abstractNumId w:val="55"/>
  </w:num>
  <w:num w:numId="75">
    <w:abstractNumId w:val="32"/>
  </w:num>
  <w:num w:numId="76">
    <w:abstractNumId w:val="125"/>
  </w:num>
  <w:num w:numId="77">
    <w:abstractNumId w:val="43"/>
  </w:num>
  <w:num w:numId="78">
    <w:abstractNumId w:val="95"/>
  </w:num>
  <w:num w:numId="79">
    <w:abstractNumId w:val="47"/>
  </w:num>
  <w:num w:numId="80">
    <w:abstractNumId w:val="138"/>
  </w:num>
  <w:num w:numId="81">
    <w:abstractNumId w:val="118"/>
  </w:num>
  <w:num w:numId="82">
    <w:abstractNumId w:val="52"/>
  </w:num>
  <w:num w:numId="83">
    <w:abstractNumId w:val="83"/>
  </w:num>
  <w:num w:numId="84">
    <w:abstractNumId w:val="108"/>
  </w:num>
  <w:num w:numId="85">
    <w:abstractNumId w:val="36"/>
  </w:num>
  <w:num w:numId="86">
    <w:abstractNumId w:val="91"/>
  </w:num>
  <w:num w:numId="87">
    <w:abstractNumId w:val="61"/>
  </w:num>
  <w:num w:numId="88">
    <w:abstractNumId w:val="80"/>
  </w:num>
  <w:num w:numId="89">
    <w:abstractNumId w:val="127"/>
  </w:num>
  <w:num w:numId="90">
    <w:abstractNumId w:val="13"/>
  </w:num>
  <w:num w:numId="91">
    <w:abstractNumId w:val="123"/>
  </w:num>
  <w:num w:numId="92">
    <w:abstractNumId w:val="31"/>
  </w:num>
  <w:num w:numId="93">
    <w:abstractNumId w:val="130"/>
  </w:num>
  <w:num w:numId="94">
    <w:abstractNumId w:val="131"/>
  </w:num>
  <w:num w:numId="95">
    <w:abstractNumId w:val="68"/>
  </w:num>
  <w:num w:numId="96">
    <w:abstractNumId w:val="16"/>
  </w:num>
  <w:num w:numId="97">
    <w:abstractNumId w:val="104"/>
  </w:num>
  <w:num w:numId="98">
    <w:abstractNumId w:val="126"/>
  </w:num>
  <w:num w:numId="99">
    <w:abstractNumId w:val="29"/>
  </w:num>
  <w:num w:numId="100">
    <w:abstractNumId w:val="102"/>
  </w:num>
  <w:num w:numId="101">
    <w:abstractNumId w:val="7"/>
  </w:num>
  <w:num w:numId="102">
    <w:abstractNumId w:val="142"/>
  </w:num>
  <w:num w:numId="103">
    <w:abstractNumId w:val="41"/>
  </w:num>
  <w:num w:numId="104">
    <w:abstractNumId w:val="119"/>
  </w:num>
  <w:num w:numId="105">
    <w:abstractNumId w:val="15"/>
  </w:num>
  <w:num w:numId="106">
    <w:abstractNumId w:val="100"/>
  </w:num>
  <w:num w:numId="107">
    <w:abstractNumId w:val="93"/>
  </w:num>
  <w:num w:numId="108">
    <w:abstractNumId w:val="27"/>
  </w:num>
  <w:num w:numId="109">
    <w:abstractNumId w:val="86"/>
  </w:num>
  <w:num w:numId="110">
    <w:abstractNumId w:val="85"/>
  </w:num>
  <w:num w:numId="111">
    <w:abstractNumId w:val="67"/>
  </w:num>
  <w:num w:numId="112">
    <w:abstractNumId w:val="122"/>
  </w:num>
  <w:num w:numId="113">
    <w:abstractNumId w:val="4"/>
  </w:num>
  <w:num w:numId="114">
    <w:abstractNumId w:val="79"/>
  </w:num>
  <w:num w:numId="115">
    <w:abstractNumId w:val="49"/>
  </w:num>
  <w:num w:numId="116">
    <w:abstractNumId w:val="38"/>
  </w:num>
  <w:num w:numId="117">
    <w:abstractNumId w:val="14"/>
  </w:num>
  <w:num w:numId="118">
    <w:abstractNumId w:val="65"/>
  </w:num>
  <w:num w:numId="119">
    <w:abstractNumId w:val="139"/>
  </w:num>
  <w:num w:numId="120">
    <w:abstractNumId w:val="141"/>
  </w:num>
  <w:num w:numId="121">
    <w:abstractNumId w:val="62"/>
  </w:num>
  <w:num w:numId="122">
    <w:abstractNumId w:val="149"/>
  </w:num>
  <w:num w:numId="123">
    <w:abstractNumId w:val="33"/>
  </w:num>
  <w:num w:numId="124">
    <w:abstractNumId w:val="97"/>
  </w:num>
  <w:num w:numId="125">
    <w:abstractNumId w:val="113"/>
  </w:num>
  <w:num w:numId="126">
    <w:abstractNumId w:val="63"/>
  </w:num>
  <w:num w:numId="127">
    <w:abstractNumId w:val="66"/>
  </w:num>
  <w:num w:numId="128">
    <w:abstractNumId w:val="2"/>
  </w:num>
  <w:num w:numId="129">
    <w:abstractNumId w:val="137"/>
  </w:num>
  <w:num w:numId="130">
    <w:abstractNumId w:val="25"/>
  </w:num>
  <w:num w:numId="131">
    <w:abstractNumId w:val="103"/>
  </w:num>
  <w:num w:numId="132">
    <w:abstractNumId w:val="51"/>
  </w:num>
  <w:num w:numId="133">
    <w:abstractNumId w:val="128"/>
  </w:num>
  <w:num w:numId="134">
    <w:abstractNumId w:val="21"/>
  </w:num>
  <w:num w:numId="135">
    <w:abstractNumId w:val="99"/>
  </w:num>
  <w:num w:numId="136">
    <w:abstractNumId w:val="111"/>
  </w:num>
  <w:num w:numId="137">
    <w:abstractNumId w:val="24"/>
  </w:num>
  <w:num w:numId="138">
    <w:abstractNumId w:val="144"/>
  </w:num>
  <w:num w:numId="139">
    <w:abstractNumId w:val="53"/>
  </w:num>
  <w:num w:numId="140">
    <w:abstractNumId w:val="60"/>
  </w:num>
  <w:num w:numId="141">
    <w:abstractNumId w:val="54"/>
  </w:num>
  <w:num w:numId="142">
    <w:abstractNumId w:val="50"/>
  </w:num>
  <w:num w:numId="143">
    <w:abstractNumId w:val="44"/>
  </w:num>
  <w:num w:numId="144">
    <w:abstractNumId w:val="22"/>
  </w:num>
  <w:num w:numId="145">
    <w:abstractNumId w:val="23"/>
  </w:num>
  <w:num w:numId="146">
    <w:abstractNumId w:val="8"/>
  </w:num>
  <w:num w:numId="147">
    <w:abstractNumId w:val="20"/>
  </w:num>
  <w:num w:numId="148">
    <w:abstractNumId w:val="57"/>
  </w:num>
  <w:num w:numId="149">
    <w:abstractNumId w:val="134"/>
  </w:num>
  <w:num w:numId="1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28"/>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MyMzYyMjE4OGEyYmU0NGU4OWM3NGNlZDgzMmNmZWUifQ=="/>
  </w:docVars>
  <w:rsids>
    <w:rsidRoot w:val="00824251"/>
    <w:rsid w:val="000022CF"/>
    <w:rsid w:val="00002CD6"/>
    <w:rsid w:val="000052A3"/>
    <w:rsid w:val="0000651A"/>
    <w:rsid w:val="000100BC"/>
    <w:rsid w:val="00011789"/>
    <w:rsid w:val="0001272B"/>
    <w:rsid w:val="00012B1F"/>
    <w:rsid w:val="0001413D"/>
    <w:rsid w:val="0001522E"/>
    <w:rsid w:val="0001649B"/>
    <w:rsid w:val="00017B7B"/>
    <w:rsid w:val="000219CD"/>
    <w:rsid w:val="00023252"/>
    <w:rsid w:val="00024681"/>
    <w:rsid w:val="0002673D"/>
    <w:rsid w:val="00033D42"/>
    <w:rsid w:val="00035E9D"/>
    <w:rsid w:val="00037FC5"/>
    <w:rsid w:val="00045417"/>
    <w:rsid w:val="00051595"/>
    <w:rsid w:val="00056895"/>
    <w:rsid w:val="00056983"/>
    <w:rsid w:val="000571DF"/>
    <w:rsid w:val="00064BF1"/>
    <w:rsid w:val="00066E44"/>
    <w:rsid w:val="000700FF"/>
    <w:rsid w:val="00070CB1"/>
    <w:rsid w:val="00074422"/>
    <w:rsid w:val="00074A34"/>
    <w:rsid w:val="00075B15"/>
    <w:rsid w:val="00075DFF"/>
    <w:rsid w:val="00083D99"/>
    <w:rsid w:val="0008548A"/>
    <w:rsid w:val="000860FB"/>
    <w:rsid w:val="000863E0"/>
    <w:rsid w:val="0008705F"/>
    <w:rsid w:val="00087797"/>
    <w:rsid w:val="0009015C"/>
    <w:rsid w:val="000958FB"/>
    <w:rsid w:val="000A0CBC"/>
    <w:rsid w:val="000A6BB2"/>
    <w:rsid w:val="000A6C25"/>
    <w:rsid w:val="000B57CC"/>
    <w:rsid w:val="000B6283"/>
    <w:rsid w:val="000B7698"/>
    <w:rsid w:val="000D06C9"/>
    <w:rsid w:val="000D7836"/>
    <w:rsid w:val="000D7D86"/>
    <w:rsid w:val="000E1759"/>
    <w:rsid w:val="000E3FB3"/>
    <w:rsid w:val="000E51AC"/>
    <w:rsid w:val="000F0DE0"/>
    <w:rsid w:val="000F2296"/>
    <w:rsid w:val="000F66A5"/>
    <w:rsid w:val="00102F1F"/>
    <w:rsid w:val="00106940"/>
    <w:rsid w:val="00110119"/>
    <w:rsid w:val="00117C91"/>
    <w:rsid w:val="001222D1"/>
    <w:rsid w:val="00123B96"/>
    <w:rsid w:val="001245A0"/>
    <w:rsid w:val="001246D0"/>
    <w:rsid w:val="00124CA2"/>
    <w:rsid w:val="00126A72"/>
    <w:rsid w:val="00127534"/>
    <w:rsid w:val="001335A6"/>
    <w:rsid w:val="00134D27"/>
    <w:rsid w:val="00135D6E"/>
    <w:rsid w:val="0014013F"/>
    <w:rsid w:val="001408B6"/>
    <w:rsid w:val="00142299"/>
    <w:rsid w:val="00142579"/>
    <w:rsid w:val="00146A03"/>
    <w:rsid w:val="00154B9E"/>
    <w:rsid w:val="00155977"/>
    <w:rsid w:val="001565C9"/>
    <w:rsid w:val="00156AA4"/>
    <w:rsid w:val="00160941"/>
    <w:rsid w:val="00162CEA"/>
    <w:rsid w:val="00162F4D"/>
    <w:rsid w:val="00163F15"/>
    <w:rsid w:val="00165D00"/>
    <w:rsid w:val="0016776B"/>
    <w:rsid w:val="001706C1"/>
    <w:rsid w:val="00172355"/>
    <w:rsid w:val="00181D83"/>
    <w:rsid w:val="001833B5"/>
    <w:rsid w:val="00184B93"/>
    <w:rsid w:val="00190AC4"/>
    <w:rsid w:val="001911B3"/>
    <w:rsid w:val="00192B25"/>
    <w:rsid w:val="0019583E"/>
    <w:rsid w:val="00197430"/>
    <w:rsid w:val="001A41CE"/>
    <w:rsid w:val="001B25EE"/>
    <w:rsid w:val="001B40E0"/>
    <w:rsid w:val="001B45DA"/>
    <w:rsid w:val="001B6A58"/>
    <w:rsid w:val="001B7BFC"/>
    <w:rsid w:val="001C2A2A"/>
    <w:rsid w:val="001C56D2"/>
    <w:rsid w:val="001C6765"/>
    <w:rsid w:val="001D5229"/>
    <w:rsid w:val="001D5654"/>
    <w:rsid w:val="001D601A"/>
    <w:rsid w:val="001D7A84"/>
    <w:rsid w:val="001E24ED"/>
    <w:rsid w:val="001F0DAE"/>
    <w:rsid w:val="001F3329"/>
    <w:rsid w:val="001F358D"/>
    <w:rsid w:val="001F3E41"/>
    <w:rsid w:val="001F4F57"/>
    <w:rsid w:val="0020048D"/>
    <w:rsid w:val="00200C13"/>
    <w:rsid w:val="002010B0"/>
    <w:rsid w:val="002043C8"/>
    <w:rsid w:val="00204F52"/>
    <w:rsid w:val="00207800"/>
    <w:rsid w:val="00211448"/>
    <w:rsid w:val="0021259D"/>
    <w:rsid w:val="00214377"/>
    <w:rsid w:val="002154AC"/>
    <w:rsid w:val="00215E2F"/>
    <w:rsid w:val="0021694B"/>
    <w:rsid w:val="00217638"/>
    <w:rsid w:val="00221F99"/>
    <w:rsid w:val="002244AF"/>
    <w:rsid w:val="00227F5E"/>
    <w:rsid w:val="002300E1"/>
    <w:rsid w:val="00230446"/>
    <w:rsid w:val="00234420"/>
    <w:rsid w:val="002351D3"/>
    <w:rsid w:val="00242C3E"/>
    <w:rsid w:val="00243B84"/>
    <w:rsid w:val="00245E4E"/>
    <w:rsid w:val="0024684A"/>
    <w:rsid w:val="0024721C"/>
    <w:rsid w:val="00253396"/>
    <w:rsid w:val="00253E1F"/>
    <w:rsid w:val="00256A5E"/>
    <w:rsid w:val="00257473"/>
    <w:rsid w:val="00260A46"/>
    <w:rsid w:val="00262BF4"/>
    <w:rsid w:val="0026574B"/>
    <w:rsid w:val="002727C4"/>
    <w:rsid w:val="00273962"/>
    <w:rsid w:val="00281C18"/>
    <w:rsid w:val="00281DC4"/>
    <w:rsid w:val="00282CF2"/>
    <w:rsid w:val="00283383"/>
    <w:rsid w:val="00284774"/>
    <w:rsid w:val="00286705"/>
    <w:rsid w:val="00286D90"/>
    <w:rsid w:val="0028731D"/>
    <w:rsid w:val="00287348"/>
    <w:rsid w:val="002879E1"/>
    <w:rsid w:val="00290D69"/>
    <w:rsid w:val="002910FD"/>
    <w:rsid w:val="00294959"/>
    <w:rsid w:val="002A0CD5"/>
    <w:rsid w:val="002A25BD"/>
    <w:rsid w:val="002A2B55"/>
    <w:rsid w:val="002A3872"/>
    <w:rsid w:val="002A7A64"/>
    <w:rsid w:val="002B13AB"/>
    <w:rsid w:val="002B6A72"/>
    <w:rsid w:val="002B7971"/>
    <w:rsid w:val="002C20BD"/>
    <w:rsid w:val="002C373E"/>
    <w:rsid w:val="002D02E1"/>
    <w:rsid w:val="002D21DD"/>
    <w:rsid w:val="002D54CA"/>
    <w:rsid w:val="002E0ADB"/>
    <w:rsid w:val="002E1D5E"/>
    <w:rsid w:val="002E4C34"/>
    <w:rsid w:val="002E6C43"/>
    <w:rsid w:val="002E6E47"/>
    <w:rsid w:val="002E7FA9"/>
    <w:rsid w:val="002F02F4"/>
    <w:rsid w:val="002F04E6"/>
    <w:rsid w:val="002F24A5"/>
    <w:rsid w:val="002F26E3"/>
    <w:rsid w:val="002F2B45"/>
    <w:rsid w:val="002F5F4E"/>
    <w:rsid w:val="002F7D64"/>
    <w:rsid w:val="00300AD0"/>
    <w:rsid w:val="00304C35"/>
    <w:rsid w:val="00305D2F"/>
    <w:rsid w:val="003073DF"/>
    <w:rsid w:val="00307875"/>
    <w:rsid w:val="003078A2"/>
    <w:rsid w:val="0031054E"/>
    <w:rsid w:val="00310C45"/>
    <w:rsid w:val="00311DEE"/>
    <w:rsid w:val="0031232F"/>
    <w:rsid w:val="00313AF2"/>
    <w:rsid w:val="003170E5"/>
    <w:rsid w:val="003214C5"/>
    <w:rsid w:val="00322AFA"/>
    <w:rsid w:val="00330911"/>
    <w:rsid w:val="003325F3"/>
    <w:rsid w:val="003330D1"/>
    <w:rsid w:val="0033369F"/>
    <w:rsid w:val="00333BDC"/>
    <w:rsid w:val="00334296"/>
    <w:rsid w:val="00336DD4"/>
    <w:rsid w:val="0034575C"/>
    <w:rsid w:val="003520F0"/>
    <w:rsid w:val="00354113"/>
    <w:rsid w:val="00355375"/>
    <w:rsid w:val="00357371"/>
    <w:rsid w:val="003577A2"/>
    <w:rsid w:val="003646D8"/>
    <w:rsid w:val="00365E85"/>
    <w:rsid w:val="003728F9"/>
    <w:rsid w:val="003752FC"/>
    <w:rsid w:val="00376120"/>
    <w:rsid w:val="00376A9C"/>
    <w:rsid w:val="00381B04"/>
    <w:rsid w:val="0038535A"/>
    <w:rsid w:val="0038563A"/>
    <w:rsid w:val="00385F55"/>
    <w:rsid w:val="00386866"/>
    <w:rsid w:val="00386E3D"/>
    <w:rsid w:val="00391F93"/>
    <w:rsid w:val="003A0402"/>
    <w:rsid w:val="003A065E"/>
    <w:rsid w:val="003A1481"/>
    <w:rsid w:val="003A28D4"/>
    <w:rsid w:val="003A2EA6"/>
    <w:rsid w:val="003B3C8B"/>
    <w:rsid w:val="003B51F3"/>
    <w:rsid w:val="003B6004"/>
    <w:rsid w:val="003B679D"/>
    <w:rsid w:val="003B6AF5"/>
    <w:rsid w:val="003B7BBD"/>
    <w:rsid w:val="003C02DA"/>
    <w:rsid w:val="003C109A"/>
    <w:rsid w:val="003C14F2"/>
    <w:rsid w:val="003C1C22"/>
    <w:rsid w:val="003C40F3"/>
    <w:rsid w:val="003C5667"/>
    <w:rsid w:val="003C5C60"/>
    <w:rsid w:val="003D0ACA"/>
    <w:rsid w:val="003D1501"/>
    <w:rsid w:val="003D1CE1"/>
    <w:rsid w:val="003D5230"/>
    <w:rsid w:val="003D576E"/>
    <w:rsid w:val="003D675D"/>
    <w:rsid w:val="003D6F17"/>
    <w:rsid w:val="003E183F"/>
    <w:rsid w:val="003E4E44"/>
    <w:rsid w:val="003E56F4"/>
    <w:rsid w:val="003E7A34"/>
    <w:rsid w:val="003F3EDE"/>
    <w:rsid w:val="003F6564"/>
    <w:rsid w:val="003F6B3C"/>
    <w:rsid w:val="003F6EFE"/>
    <w:rsid w:val="003F7A3F"/>
    <w:rsid w:val="004033B5"/>
    <w:rsid w:val="004049DC"/>
    <w:rsid w:val="00413C9C"/>
    <w:rsid w:val="004168C3"/>
    <w:rsid w:val="00420617"/>
    <w:rsid w:val="00421995"/>
    <w:rsid w:val="00422FB5"/>
    <w:rsid w:val="00427376"/>
    <w:rsid w:val="004344ED"/>
    <w:rsid w:val="00435985"/>
    <w:rsid w:val="00435AE5"/>
    <w:rsid w:val="0043687A"/>
    <w:rsid w:val="00436E76"/>
    <w:rsid w:val="00437362"/>
    <w:rsid w:val="00451A0D"/>
    <w:rsid w:val="0045329E"/>
    <w:rsid w:val="004563A1"/>
    <w:rsid w:val="0045660F"/>
    <w:rsid w:val="004567AA"/>
    <w:rsid w:val="0045770D"/>
    <w:rsid w:val="0046072B"/>
    <w:rsid w:val="0046453A"/>
    <w:rsid w:val="00465011"/>
    <w:rsid w:val="0047236B"/>
    <w:rsid w:val="00472EC4"/>
    <w:rsid w:val="004732CF"/>
    <w:rsid w:val="00475A56"/>
    <w:rsid w:val="00475F10"/>
    <w:rsid w:val="00475F83"/>
    <w:rsid w:val="004768F6"/>
    <w:rsid w:val="004773F8"/>
    <w:rsid w:val="004774CF"/>
    <w:rsid w:val="004814E5"/>
    <w:rsid w:val="00481773"/>
    <w:rsid w:val="0048605A"/>
    <w:rsid w:val="00487145"/>
    <w:rsid w:val="00491F19"/>
    <w:rsid w:val="00493F58"/>
    <w:rsid w:val="004A0A93"/>
    <w:rsid w:val="004A56CB"/>
    <w:rsid w:val="004A6CD3"/>
    <w:rsid w:val="004A7B1C"/>
    <w:rsid w:val="004B4BD3"/>
    <w:rsid w:val="004B6F5C"/>
    <w:rsid w:val="004B7B67"/>
    <w:rsid w:val="004C0793"/>
    <w:rsid w:val="004C09B8"/>
    <w:rsid w:val="004C2E1D"/>
    <w:rsid w:val="004C3611"/>
    <w:rsid w:val="004C40B9"/>
    <w:rsid w:val="004C468B"/>
    <w:rsid w:val="004C4BDF"/>
    <w:rsid w:val="004C5880"/>
    <w:rsid w:val="004C5B2D"/>
    <w:rsid w:val="004D041D"/>
    <w:rsid w:val="004D0DE9"/>
    <w:rsid w:val="004D125B"/>
    <w:rsid w:val="004D2181"/>
    <w:rsid w:val="004D2195"/>
    <w:rsid w:val="004D5DD3"/>
    <w:rsid w:val="004E07ED"/>
    <w:rsid w:val="004E1CE7"/>
    <w:rsid w:val="004E2C39"/>
    <w:rsid w:val="004E2C75"/>
    <w:rsid w:val="004E3328"/>
    <w:rsid w:val="004E521A"/>
    <w:rsid w:val="004E5793"/>
    <w:rsid w:val="004E6E6E"/>
    <w:rsid w:val="004E7D43"/>
    <w:rsid w:val="004F02D7"/>
    <w:rsid w:val="004F0BD1"/>
    <w:rsid w:val="004F55CA"/>
    <w:rsid w:val="00500FEC"/>
    <w:rsid w:val="0050128F"/>
    <w:rsid w:val="00501541"/>
    <w:rsid w:val="00501FFE"/>
    <w:rsid w:val="00502BE8"/>
    <w:rsid w:val="00505D3A"/>
    <w:rsid w:val="005063DD"/>
    <w:rsid w:val="00507AAE"/>
    <w:rsid w:val="0051225E"/>
    <w:rsid w:val="0051399D"/>
    <w:rsid w:val="00514185"/>
    <w:rsid w:val="0051468B"/>
    <w:rsid w:val="005146EB"/>
    <w:rsid w:val="00517011"/>
    <w:rsid w:val="00521AAB"/>
    <w:rsid w:val="0052426F"/>
    <w:rsid w:val="00526664"/>
    <w:rsid w:val="00526EB8"/>
    <w:rsid w:val="00530AB5"/>
    <w:rsid w:val="005319F1"/>
    <w:rsid w:val="00532F81"/>
    <w:rsid w:val="00533E1E"/>
    <w:rsid w:val="005351CB"/>
    <w:rsid w:val="00537F09"/>
    <w:rsid w:val="005439EF"/>
    <w:rsid w:val="00544814"/>
    <w:rsid w:val="00552422"/>
    <w:rsid w:val="00554DA0"/>
    <w:rsid w:val="005604B1"/>
    <w:rsid w:val="005620BB"/>
    <w:rsid w:val="005630B8"/>
    <w:rsid w:val="005630DB"/>
    <w:rsid w:val="00563113"/>
    <w:rsid w:val="0057000D"/>
    <w:rsid w:val="005714C6"/>
    <w:rsid w:val="0057419C"/>
    <w:rsid w:val="00575336"/>
    <w:rsid w:val="005761B5"/>
    <w:rsid w:val="0058231E"/>
    <w:rsid w:val="00584126"/>
    <w:rsid w:val="005842D6"/>
    <w:rsid w:val="00586C09"/>
    <w:rsid w:val="00590197"/>
    <w:rsid w:val="005901B7"/>
    <w:rsid w:val="005905BD"/>
    <w:rsid w:val="00594E35"/>
    <w:rsid w:val="00595A7E"/>
    <w:rsid w:val="005A1548"/>
    <w:rsid w:val="005A29BF"/>
    <w:rsid w:val="005A2C90"/>
    <w:rsid w:val="005A505D"/>
    <w:rsid w:val="005A5098"/>
    <w:rsid w:val="005B16D2"/>
    <w:rsid w:val="005B282C"/>
    <w:rsid w:val="005B6063"/>
    <w:rsid w:val="005B6FC8"/>
    <w:rsid w:val="005B795D"/>
    <w:rsid w:val="005C200A"/>
    <w:rsid w:val="005C4925"/>
    <w:rsid w:val="005C5F0F"/>
    <w:rsid w:val="005C6400"/>
    <w:rsid w:val="005C7168"/>
    <w:rsid w:val="005C771A"/>
    <w:rsid w:val="005D0BB5"/>
    <w:rsid w:val="005D4603"/>
    <w:rsid w:val="005E0455"/>
    <w:rsid w:val="005E14DF"/>
    <w:rsid w:val="005E6179"/>
    <w:rsid w:val="005E78F0"/>
    <w:rsid w:val="005E7FBC"/>
    <w:rsid w:val="005F040C"/>
    <w:rsid w:val="00600384"/>
    <w:rsid w:val="006005B0"/>
    <w:rsid w:val="0060392E"/>
    <w:rsid w:val="00614345"/>
    <w:rsid w:val="0061514A"/>
    <w:rsid w:val="00615EA1"/>
    <w:rsid w:val="00617EFE"/>
    <w:rsid w:val="00620B59"/>
    <w:rsid w:val="0062285B"/>
    <w:rsid w:val="00624747"/>
    <w:rsid w:val="00630A4E"/>
    <w:rsid w:val="006338CE"/>
    <w:rsid w:val="00633DA7"/>
    <w:rsid w:val="00634A35"/>
    <w:rsid w:val="00635902"/>
    <w:rsid w:val="00645193"/>
    <w:rsid w:val="0065073D"/>
    <w:rsid w:val="0065235B"/>
    <w:rsid w:val="0065792E"/>
    <w:rsid w:val="00662065"/>
    <w:rsid w:val="00663243"/>
    <w:rsid w:val="00664213"/>
    <w:rsid w:val="0066475D"/>
    <w:rsid w:val="00664C1C"/>
    <w:rsid w:val="00667C8F"/>
    <w:rsid w:val="00667EAE"/>
    <w:rsid w:val="00672956"/>
    <w:rsid w:val="00672D44"/>
    <w:rsid w:val="00672F76"/>
    <w:rsid w:val="00673801"/>
    <w:rsid w:val="00674727"/>
    <w:rsid w:val="00677955"/>
    <w:rsid w:val="006801B1"/>
    <w:rsid w:val="00684E4B"/>
    <w:rsid w:val="00686FB5"/>
    <w:rsid w:val="00687DC6"/>
    <w:rsid w:val="00691072"/>
    <w:rsid w:val="00691729"/>
    <w:rsid w:val="006919FF"/>
    <w:rsid w:val="00691A20"/>
    <w:rsid w:val="00692DB1"/>
    <w:rsid w:val="006935D2"/>
    <w:rsid w:val="00694058"/>
    <w:rsid w:val="00695784"/>
    <w:rsid w:val="006962E4"/>
    <w:rsid w:val="00696B3F"/>
    <w:rsid w:val="00697429"/>
    <w:rsid w:val="006A0859"/>
    <w:rsid w:val="006A0A4A"/>
    <w:rsid w:val="006A0D70"/>
    <w:rsid w:val="006A3AF0"/>
    <w:rsid w:val="006A6BB9"/>
    <w:rsid w:val="006A7554"/>
    <w:rsid w:val="006B2D1A"/>
    <w:rsid w:val="006B4A75"/>
    <w:rsid w:val="006C0025"/>
    <w:rsid w:val="006C40C2"/>
    <w:rsid w:val="006C48F5"/>
    <w:rsid w:val="006C5B5F"/>
    <w:rsid w:val="006D2887"/>
    <w:rsid w:val="006E4411"/>
    <w:rsid w:val="006E5E01"/>
    <w:rsid w:val="006E6E53"/>
    <w:rsid w:val="006F0E17"/>
    <w:rsid w:val="006F1962"/>
    <w:rsid w:val="006F43D4"/>
    <w:rsid w:val="006F53C3"/>
    <w:rsid w:val="006F6E23"/>
    <w:rsid w:val="00700F3F"/>
    <w:rsid w:val="0070132C"/>
    <w:rsid w:val="00701690"/>
    <w:rsid w:val="007039B7"/>
    <w:rsid w:val="0070639A"/>
    <w:rsid w:val="00706A06"/>
    <w:rsid w:val="00710691"/>
    <w:rsid w:val="00714035"/>
    <w:rsid w:val="007172CB"/>
    <w:rsid w:val="00722B74"/>
    <w:rsid w:val="007230AB"/>
    <w:rsid w:val="00723254"/>
    <w:rsid w:val="00724434"/>
    <w:rsid w:val="00724981"/>
    <w:rsid w:val="007303E2"/>
    <w:rsid w:val="00731C21"/>
    <w:rsid w:val="00732F95"/>
    <w:rsid w:val="00733081"/>
    <w:rsid w:val="0073393F"/>
    <w:rsid w:val="00735DB1"/>
    <w:rsid w:val="00741B99"/>
    <w:rsid w:val="007471EA"/>
    <w:rsid w:val="0075105A"/>
    <w:rsid w:val="007512B3"/>
    <w:rsid w:val="00756003"/>
    <w:rsid w:val="00756A81"/>
    <w:rsid w:val="00756E73"/>
    <w:rsid w:val="00756FA7"/>
    <w:rsid w:val="00761BA5"/>
    <w:rsid w:val="0076278D"/>
    <w:rsid w:val="00764682"/>
    <w:rsid w:val="0076644B"/>
    <w:rsid w:val="00774F47"/>
    <w:rsid w:val="00780634"/>
    <w:rsid w:val="00781129"/>
    <w:rsid w:val="00784506"/>
    <w:rsid w:val="00784B21"/>
    <w:rsid w:val="007922CF"/>
    <w:rsid w:val="007934DD"/>
    <w:rsid w:val="007A3033"/>
    <w:rsid w:val="007A4D9E"/>
    <w:rsid w:val="007A75A1"/>
    <w:rsid w:val="007B0AD9"/>
    <w:rsid w:val="007B0CC7"/>
    <w:rsid w:val="007B3401"/>
    <w:rsid w:val="007B3C14"/>
    <w:rsid w:val="007B3CDA"/>
    <w:rsid w:val="007C53CC"/>
    <w:rsid w:val="007D3219"/>
    <w:rsid w:val="007D4F14"/>
    <w:rsid w:val="007D56FE"/>
    <w:rsid w:val="007D7810"/>
    <w:rsid w:val="007E6575"/>
    <w:rsid w:val="007F1349"/>
    <w:rsid w:val="007F648A"/>
    <w:rsid w:val="007F6F21"/>
    <w:rsid w:val="00802408"/>
    <w:rsid w:val="00802495"/>
    <w:rsid w:val="00806758"/>
    <w:rsid w:val="00807D6E"/>
    <w:rsid w:val="008108F7"/>
    <w:rsid w:val="00811897"/>
    <w:rsid w:val="00812D2E"/>
    <w:rsid w:val="00812D3A"/>
    <w:rsid w:val="008131DF"/>
    <w:rsid w:val="00813E06"/>
    <w:rsid w:val="0081661B"/>
    <w:rsid w:val="00823B34"/>
    <w:rsid w:val="00824251"/>
    <w:rsid w:val="008266E4"/>
    <w:rsid w:val="00833065"/>
    <w:rsid w:val="008472B5"/>
    <w:rsid w:val="00851869"/>
    <w:rsid w:val="008571BC"/>
    <w:rsid w:val="008573E7"/>
    <w:rsid w:val="00857434"/>
    <w:rsid w:val="008576A0"/>
    <w:rsid w:val="008602A3"/>
    <w:rsid w:val="008602C3"/>
    <w:rsid w:val="008606DD"/>
    <w:rsid w:val="00860C47"/>
    <w:rsid w:val="0086180B"/>
    <w:rsid w:val="00861F21"/>
    <w:rsid w:val="00862B65"/>
    <w:rsid w:val="00870672"/>
    <w:rsid w:val="00870C5F"/>
    <w:rsid w:val="008711A6"/>
    <w:rsid w:val="008725D8"/>
    <w:rsid w:val="008726EA"/>
    <w:rsid w:val="00876552"/>
    <w:rsid w:val="0087794C"/>
    <w:rsid w:val="008811AF"/>
    <w:rsid w:val="00883916"/>
    <w:rsid w:val="00883FF4"/>
    <w:rsid w:val="008855D8"/>
    <w:rsid w:val="008908EC"/>
    <w:rsid w:val="008926F6"/>
    <w:rsid w:val="00894F1C"/>
    <w:rsid w:val="00895CE2"/>
    <w:rsid w:val="00897F8A"/>
    <w:rsid w:val="008A17B6"/>
    <w:rsid w:val="008A187D"/>
    <w:rsid w:val="008A259F"/>
    <w:rsid w:val="008A4705"/>
    <w:rsid w:val="008A6EFB"/>
    <w:rsid w:val="008B1E18"/>
    <w:rsid w:val="008B2046"/>
    <w:rsid w:val="008B3852"/>
    <w:rsid w:val="008B3CBE"/>
    <w:rsid w:val="008B49C9"/>
    <w:rsid w:val="008B69AC"/>
    <w:rsid w:val="008C1AA6"/>
    <w:rsid w:val="008C3362"/>
    <w:rsid w:val="008C7AD4"/>
    <w:rsid w:val="008D0AF1"/>
    <w:rsid w:val="008D1243"/>
    <w:rsid w:val="008D20FB"/>
    <w:rsid w:val="008D55B4"/>
    <w:rsid w:val="008E117D"/>
    <w:rsid w:val="008E3F61"/>
    <w:rsid w:val="008E65E5"/>
    <w:rsid w:val="008F5791"/>
    <w:rsid w:val="009067CC"/>
    <w:rsid w:val="00910A06"/>
    <w:rsid w:val="00912FF5"/>
    <w:rsid w:val="00915737"/>
    <w:rsid w:val="00916DAC"/>
    <w:rsid w:val="00921A0F"/>
    <w:rsid w:val="00921E37"/>
    <w:rsid w:val="0092689E"/>
    <w:rsid w:val="009323B0"/>
    <w:rsid w:val="00937C9D"/>
    <w:rsid w:val="00941C4F"/>
    <w:rsid w:val="00941E2A"/>
    <w:rsid w:val="00946AD6"/>
    <w:rsid w:val="0095530A"/>
    <w:rsid w:val="00957317"/>
    <w:rsid w:val="00957471"/>
    <w:rsid w:val="00957B57"/>
    <w:rsid w:val="00961028"/>
    <w:rsid w:val="00962956"/>
    <w:rsid w:val="00963E82"/>
    <w:rsid w:val="009707CB"/>
    <w:rsid w:val="00971153"/>
    <w:rsid w:val="0097149F"/>
    <w:rsid w:val="00971602"/>
    <w:rsid w:val="0097227C"/>
    <w:rsid w:val="00975D66"/>
    <w:rsid w:val="00977B6E"/>
    <w:rsid w:val="00977F44"/>
    <w:rsid w:val="00980F1E"/>
    <w:rsid w:val="009819A8"/>
    <w:rsid w:val="00982260"/>
    <w:rsid w:val="0098393E"/>
    <w:rsid w:val="00985FEF"/>
    <w:rsid w:val="00986311"/>
    <w:rsid w:val="00987E81"/>
    <w:rsid w:val="00993995"/>
    <w:rsid w:val="009A0D06"/>
    <w:rsid w:val="009A0EB4"/>
    <w:rsid w:val="009A181E"/>
    <w:rsid w:val="009A1937"/>
    <w:rsid w:val="009A7428"/>
    <w:rsid w:val="009A7A24"/>
    <w:rsid w:val="009B039B"/>
    <w:rsid w:val="009B2949"/>
    <w:rsid w:val="009B3BA9"/>
    <w:rsid w:val="009B5FA0"/>
    <w:rsid w:val="009C2925"/>
    <w:rsid w:val="009C3811"/>
    <w:rsid w:val="009D0AEF"/>
    <w:rsid w:val="009D2526"/>
    <w:rsid w:val="009D3385"/>
    <w:rsid w:val="009D41C4"/>
    <w:rsid w:val="009D4355"/>
    <w:rsid w:val="009D668D"/>
    <w:rsid w:val="009D6D3F"/>
    <w:rsid w:val="009E13B4"/>
    <w:rsid w:val="009E4C87"/>
    <w:rsid w:val="009E757A"/>
    <w:rsid w:val="009F1D88"/>
    <w:rsid w:val="009F533A"/>
    <w:rsid w:val="00A009FF"/>
    <w:rsid w:val="00A033D4"/>
    <w:rsid w:val="00A042C6"/>
    <w:rsid w:val="00A05CD3"/>
    <w:rsid w:val="00A10620"/>
    <w:rsid w:val="00A13F2A"/>
    <w:rsid w:val="00A2248A"/>
    <w:rsid w:val="00A25D46"/>
    <w:rsid w:val="00A31319"/>
    <w:rsid w:val="00A346E0"/>
    <w:rsid w:val="00A35FF6"/>
    <w:rsid w:val="00A36179"/>
    <w:rsid w:val="00A40962"/>
    <w:rsid w:val="00A42F3E"/>
    <w:rsid w:val="00A47B7B"/>
    <w:rsid w:val="00A47BF4"/>
    <w:rsid w:val="00A47F8B"/>
    <w:rsid w:val="00A501D4"/>
    <w:rsid w:val="00A52F80"/>
    <w:rsid w:val="00A54EA5"/>
    <w:rsid w:val="00A5533D"/>
    <w:rsid w:val="00A561F7"/>
    <w:rsid w:val="00A5723A"/>
    <w:rsid w:val="00A674F3"/>
    <w:rsid w:val="00A72C76"/>
    <w:rsid w:val="00A73957"/>
    <w:rsid w:val="00A73ACC"/>
    <w:rsid w:val="00A76C5B"/>
    <w:rsid w:val="00A81AAD"/>
    <w:rsid w:val="00A828B5"/>
    <w:rsid w:val="00A861DF"/>
    <w:rsid w:val="00A86ACE"/>
    <w:rsid w:val="00A915D5"/>
    <w:rsid w:val="00A944C1"/>
    <w:rsid w:val="00A97054"/>
    <w:rsid w:val="00AA0A82"/>
    <w:rsid w:val="00AA4B31"/>
    <w:rsid w:val="00AA7594"/>
    <w:rsid w:val="00AA75E2"/>
    <w:rsid w:val="00AB1226"/>
    <w:rsid w:val="00AB1887"/>
    <w:rsid w:val="00AB4E89"/>
    <w:rsid w:val="00AB6E3F"/>
    <w:rsid w:val="00AC50EB"/>
    <w:rsid w:val="00AC5D55"/>
    <w:rsid w:val="00AD11E5"/>
    <w:rsid w:val="00AD76E7"/>
    <w:rsid w:val="00AD7E50"/>
    <w:rsid w:val="00AE0172"/>
    <w:rsid w:val="00AE054B"/>
    <w:rsid w:val="00AE34AA"/>
    <w:rsid w:val="00AE3CEF"/>
    <w:rsid w:val="00AE4712"/>
    <w:rsid w:val="00AE4C74"/>
    <w:rsid w:val="00AE575C"/>
    <w:rsid w:val="00AF0809"/>
    <w:rsid w:val="00AF1126"/>
    <w:rsid w:val="00AF6D34"/>
    <w:rsid w:val="00AF7D63"/>
    <w:rsid w:val="00B036C5"/>
    <w:rsid w:val="00B038DA"/>
    <w:rsid w:val="00B060E1"/>
    <w:rsid w:val="00B06703"/>
    <w:rsid w:val="00B11C5E"/>
    <w:rsid w:val="00B142D4"/>
    <w:rsid w:val="00B16ADB"/>
    <w:rsid w:val="00B2220A"/>
    <w:rsid w:val="00B23EE0"/>
    <w:rsid w:val="00B25C33"/>
    <w:rsid w:val="00B268E0"/>
    <w:rsid w:val="00B269F4"/>
    <w:rsid w:val="00B3003C"/>
    <w:rsid w:val="00B32508"/>
    <w:rsid w:val="00B34707"/>
    <w:rsid w:val="00B34C11"/>
    <w:rsid w:val="00B43834"/>
    <w:rsid w:val="00B537D5"/>
    <w:rsid w:val="00B5673F"/>
    <w:rsid w:val="00B575F5"/>
    <w:rsid w:val="00B57CA2"/>
    <w:rsid w:val="00B608DF"/>
    <w:rsid w:val="00B62A2F"/>
    <w:rsid w:val="00B636A2"/>
    <w:rsid w:val="00B65FA7"/>
    <w:rsid w:val="00B66F53"/>
    <w:rsid w:val="00B672B7"/>
    <w:rsid w:val="00B75750"/>
    <w:rsid w:val="00B762D7"/>
    <w:rsid w:val="00B76C20"/>
    <w:rsid w:val="00B806DF"/>
    <w:rsid w:val="00B816F2"/>
    <w:rsid w:val="00B83664"/>
    <w:rsid w:val="00B837ED"/>
    <w:rsid w:val="00B85CC9"/>
    <w:rsid w:val="00B8604B"/>
    <w:rsid w:val="00B87137"/>
    <w:rsid w:val="00B90DA2"/>
    <w:rsid w:val="00B915EE"/>
    <w:rsid w:val="00B91834"/>
    <w:rsid w:val="00B975F0"/>
    <w:rsid w:val="00BA3C47"/>
    <w:rsid w:val="00BA4F86"/>
    <w:rsid w:val="00BA651C"/>
    <w:rsid w:val="00BA7E0C"/>
    <w:rsid w:val="00BB0415"/>
    <w:rsid w:val="00BB2217"/>
    <w:rsid w:val="00BB47E1"/>
    <w:rsid w:val="00BB70CA"/>
    <w:rsid w:val="00BB7355"/>
    <w:rsid w:val="00BC1852"/>
    <w:rsid w:val="00BC2C73"/>
    <w:rsid w:val="00BC546D"/>
    <w:rsid w:val="00BC56F5"/>
    <w:rsid w:val="00BC6220"/>
    <w:rsid w:val="00BC6603"/>
    <w:rsid w:val="00BD2ACB"/>
    <w:rsid w:val="00BD726F"/>
    <w:rsid w:val="00BD7EA3"/>
    <w:rsid w:val="00BD7FB5"/>
    <w:rsid w:val="00BE2340"/>
    <w:rsid w:val="00BE5485"/>
    <w:rsid w:val="00BE57AB"/>
    <w:rsid w:val="00BE7689"/>
    <w:rsid w:val="00BE7D13"/>
    <w:rsid w:val="00BF106D"/>
    <w:rsid w:val="00BF1C50"/>
    <w:rsid w:val="00BF260F"/>
    <w:rsid w:val="00BF4341"/>
    <w:rsid w:val="00BF67BB"/>
    <w:rsid w:val="00C011B0"/>
    <w:rsid w:val="00C056E6"/>
    <w:rsid w:val="00C05ED5"/>
    <w:rsid w:val="00C06FC1"/>
    <w:rsid w:val="00C10657"/>
    <w:rsid w:val="00C1328C"/>
    <w:rsid w:val="00C14240"/>
    <w:rsid w:val="00C17AFE"/>
    <w:rsid w:val="00C2033F"/>
    <w:rsid w:val="00C20A6B"/>
    <w:rsid w:val="00C2193E"/>
    <w:rsid w:val="00C21BD6"/>
    <w:rsid w:val="00C274E9"/>
    <w:rsid w:val="00C35963"/>
    <w:rsid w:val="00C361E7"/>
    <w:rsid w:val="00C3784C"/>
    <w:rsid w:val="00C428C9"/>
    <w:rsid w:val="00C44EE0"/>
    <w:rsid w:val="00C4547F"/>
    <w:rsid w:val="00C458C4"/>
    <w:rsid w:val="00C461AB"/>
    <w:rsid w:val="00C47EB8"/>
    <w:rsid w:val="00C5130B"/>
    <w:rsid w:val="00C52DC7"/>
    <w:rsid w:val="00C559D3"/>
    <w:rsid w:val="00C55B49"/>
    <w:rsid w:val="00C566D5"/>
    <w:rsid w:val="00C6199A"/>
    <w:rsid w:val="00C63BC7"/>
    <w:rsid w:val="00C63C7B"/>
    <w:rsid w:val="00C647DB"/>
    <w:rsid w:val="00C65501"/>
    <w:rsid w:val="00C65A6F"/>
    <w:rsid w:val="00C65F4B"/>
    <w:rsid w:val="00C66655"/>
    <w:rsid w:val="00C66A84"/>
    <w:rsid w:val="00C67162"/>
    <w:rsid w:val="00C678F2"/>
    <w:rsid w:val="00C71095"/>
    <w:rsid w:val="00C76542"/>
    <w:rsid w:val="00C777D9"/>
    <w:rsid w:val="00C8041F"/>
    <w:rsid w:val="00C8220A"/>
    <w:rsid w:val="00C84AF3"/>
    <w:rsid w:val="00C86852"/>
    <w:rsid w:val="00C91B09"/>
    <w:rsid w:val="00C9244A"/>
    <w:rsid w:val="00C92C0A"/>
    <w:rsid w:val="00C93267"/>
    <w:rsid w:val="00C965C8"/>
    <w:rsid w:val="00CA4721"/>
    <w:rsid w:val="00CA6B76"/>
    <w:rsid w:val="00CB2D2B"/>
    <w:rsid w:val="00CB3E34"/>
    <w:rsid w:val="00CB4120"/>
    <w:rsid w:val="00CB4DD3"/>
    <w:rsid w:val="00CB5ADA"/>
    <w:rsid w:val="00CB79FB"/>
    <w:rsid w:val="00CC05A5"/>
    <w:rsid w:val="00CC0F64"/>
    <w:rsid w:val="00CC4CFB"/>
    <w:rsid w:val="00CC64EC"/>
    <w:rsid w:val="00CC7D50"/>
    <w:rsid w:val="00CD2D59"/>
    <w:rsid w:val="00CD2E9D"/>
    <w:rsid w:val="00CD41E3"/>
    <w:rsid w:val="00CD4E12"/>
    <w:rsid w:val="00CE0089"/>
    <w:rsid w:val="00CE10A9"/>
    <w:rsid w:val="00CE2685"/>
    <w:rsid w:val="00CE2693"/>
    <w:rsid w:val="00CE29DE"/>
    <w:rsid w:val="00CE3257"/>
    <w:rsid w:val="00CE6A92"/>
    <w:rsid w:val="00CF0873"/>
    <w:rsid w:val="00CF1753"/>
    <w:rsid w:val="00CF2E58"/>
    <w:rsid w:val="00CF5179"/>
    <w:rsid w:val="00CF6C4B"/>
    <w:rsid w:val="00D03A03"/>
    <w:rsid w:val="00D062EA"/>
    <w:rsid w:val="00D06FFB"/>
    <w:rsid w:val="00D10891"/>
    <w:rsid w:val="00D11D26"/>
    <w:rsid w:val="00D1436B"/>
    <w:rsid w:val="00D14C8B"/>
    <w:rsid w:val="00D14F0C"/>
    <w:rsid w:val="00D1793B"/>
    <w:rsid w:val="00D243CB"/>
    <w:rsid w:val="00D263E5"/>
    <w:rsid w:val="00D2711F"/>
    <w:rsid w:val="00D27B7E"/>
    <w:rsid w:val="00D319D6"/>
    <w:rsid w:val="00D343EC"/>
    <w:rsid w:val="00D359F9"/>
    <w:rsid w:val="00D3712F"/>
    <w:rsid w:val="00D40C3D"/>
    <w:rsid w:val="00D40D69"/>
    <w:rsid w:val="00D429B0"/>
    <w:rsid w:val="00D436B7"/>
    <w:rsid w:val="00D43ECE"/>
    <w:rsid w:val="00D4686C"/>
    <w:rsid w:val="00D5091C"/>
    <w:rsid w:val="00D51749"/>
    <w:rsid w:val="00D54EB4"/>
    <w:rsid w:val="00D604B2"/>
    <w:rsid w:val="00D618A4"/>
    <w:rsid w:val="00D62C2F"/>
    <w:rsid w:val="00D63841"/>
    <w:rsid w:val="00D66753"/>
    <w:rsid w:val="00D67DDC"/>
    <w:rsid w:val="00D709DD"/>
    <w:rsid w:val="00D75EF2"/>
    <w:rsid w:val="00D76EF8"/>
    <w:rsid w:val="00D817D5"/>
    <w:rsid w:val="00D82704"/>
    <w:rsid w:val="00D8365A"/>
    <w:rsid w:val="00D83DBA"/>
    <w:rsid w:val="00D84D36"/>
    <w:rsid w:val="00D868BE"/>
    <w:rsid w:val="00D900A4"/>
    <w:rsid w:val="00D907CE"/>
    <w:rsid w:val="00D91D1F"/>
    <w:rsid w:val="00D92922"/>
    <w:rsid w:val="00DA0607"/>
    <w:rsid w:val="00DA1261"/>
    <w:rsid w:val="00DA1C64"/>
    <w:rsid w:val="00DA2FDD"/>
    <w:rsid w:val="00DA7C01"/>
    <w:rsid w:val="00DB2F72"/>
    <w:rsid w:val="00DB4410"/>
    <w:rsid w:val="00DB4E30"/>
    <w:rsid w:val="00DB7155"/>
    <w:rsid w:val="00DC0A77"/>
    <w:rsid w:val="00DC0EF4"/>
    <w:rsid w:val="00DC0FD5"/>
    <w:rsid w:val="00DC1584"/>
    <w:rsid w:val="00DC36C3"/>
    <w:rsid w:val="00DC4B9F"/>
    <w:rsid w:val="00DC63FA"/>
    <w:rsid w:val="00DC69D9"/>
    <w:rsid w:val="00DD13DD"/>
    <w:rsid w:val="00DD157F"/>
    <w:rsid w:val="00DD1E89"/>
    <w:rsid w:val="00DD3DA5"/>
    <w:rsid w:val="00DD6B52"/>
    <w:rsid w:val="00DD766E"/>
    <w:rsid w:val="00DD7A37"/>
    <w:rsid w:val="00DE0621"/>
    <w:rsid w:val="00DE0D7F"/>
    <w:rsid w:val="00DE4EF8"/>
    <w:rsid w:val="00DE4F69"/>
    <w:rsid w:val="00DE5164"/>
    <w:rsid w:val="00DE542B"/>
    <w:rsid w:val="00DE7C09"/>
    <w:rsid w:val="00DF32E7"/>
    <w:rsid w:val="00DF477E"/>
    <w:rsid w:val="00E0396F"/>
    <w:rsid w:val="00E052C7"/>
    <w:rsid w:val="00E054D1"/>
    <w:rsid w:val="00E06183"/>
    <w:rsid w:val="00E108A5"/>
    <w:rsid w:val="00E10919"/>
    <w:rsid w:val="00E117BA"/>
    <w:rsid w:val="00E1500B"/>
    <w:rsid w:val="00E1549E"/>
    <w:rsid w:val="00E1629C"/>
    <w:rsid w:val="00E20B92"/>
    <w:rsid w:val="00E22369"/>
    <w:rsid w:val="00E2315D"/>
    <w:rsid w:val="00E24E25"/>
    <w:rsid w:val="00E3030E"/>
    <w:rsid w:val="00E3060F"/>
    <w:rsid w:val="00E315D2"/>
    <w:rsid w:val="00E32319"/>
    <w:rsid w:val="00E33613"/>
    <w:rsid w:val="00E34698"/>
    <w:rsid w:val="00E36917"/>
    <w:rsid w:val="00E37514"/>
    <w:rsid w:val="00E378D9"/>
    <w:rsid w:val="00E42AC5"/>
    <w:rsid w:val="00E451EB"/>
    <w:rsid w:val="00E45691"/>
    <w:rsid w:val="00E467C4"/>
    <w:rsid w:val="00E53D68"/>
    <w:rsid w:val="00E56364"/>
    <w:rsid w:val="00E563FD"/>
    <w:rsid w:val="00E56DF6"/>
    <w:rsid w:val="00E6029A"/>
    <w:rsid w:val="00E64BB6"/>
    <w:rsid w:val="00E665D5"/>
    <w:rsid w:val="00E66F53"/>
    <w:rsid w:val="00E679E3"/>
    <w:rsid w:val="00E727E8"/>
    <w:rsid w:val="00E7428E"/>
    <w:rsid w:val="00E7670E"/>
    <w:rsid w:val="00E8046E"/>
    <w:rsid w:val="00E83A2E"/>
    <w:rsid w:val="00E85133"/>
    <w:rsid w:val="00E85159"/>
    <w:rsid w:val="00E85F8E"/>
    <w:rsid w:val="00E86B3A"/>
    <w:rsid w:val="00E943B1"/>
    <w:rsid w:val="00E94AAB"/>
    <w:rsid w:val="00E95F87"/>
    <w:rsid w:val="00E96AD0"/>
    <w:rsid w:val="00E974D9"/>
    <w:rsid w:val="00EA0AB8"/>
    <w:rsid w:val="00EA7FFB"/>
    <w:rsid w:val="00EB1E04"/>
    <w:rsid w:val="00EB4980"/>
    <w:rsid w:val="00EB5435"/>
    <w:rsid w:val="00EB58F1"/>
    <w:rsid w:val="00EB66F1"/>
    <w:rsid w:val="00EB79DF"/>
    <w:rsid w:val="00EB7AEB"/>
    <w:rsid w:val="00EC08DB"/>
    <w:rsid w:val="00EC1578"/>
    <w:rsid w:val="00EC5D66"/>
    <w:rsid w:val="00EC5D9B"/>
    <w:rsid w:val="00EC6A3B"/>
    <w:rsid w:val="00EC74A2"/>
    <w:rsid w:val="00EC7DE2"/>
    <w:rsid w:val="00ED0B48"/>
    <w:rsid w:val="00ED2A15"/>
    <w:rsid w:val="00ED3714"/>
    <w:rsid w:val="00ED39EA"/>
    <w:rsid w:val="00ED4B35"/>
    <w:rsid w:val="00EE0A56"/>
    <w:rsid w:val="00EE52E2"/>
    <w:rsid w:val="00EF04D6"/>
    <w:rsid w:val="00EF16D6"/>
    <w:rsid w:val="00EF29C7"/>
    <w:rsid w:val="00EF5B95"/>
    <w:rsid w:val="00EF77B9"/>
    <w:rsid w:val="00EF7E52"/>
    <w:rsid w:val="00F02953"/>
    <w:rsid w:val="00F07110"/>
    <w:rsid w:val="00F072E9"/>
    <w:rsid w:val="00F07D27"/>
    <w:rsid w:val="00F10F1A"/>
    <w:rsid w:val="00F170B3"/>
    <w:rsid w:val="00F219CC"/>
    <w:rsid w:val="00F2388D"/>
    <w:rsid w:val="00F2439F"/>
    <w:rsid w:val="00F24664"/>
    <w:rsid w:val="00F2632A"/>
    <w:rsid w:val="00F343A2"/>
    <w:rsid w:val="00F34BC2"/>
    <w:rsid w:val="00F3706C"/>
    <w:rsid w:val="00F377F3"/>
    <w:rsid w:val="00F402C5"/>
    <w:rsid w:val="00F407E2"/>
    <w:rsid w:val="00F40BCB"/>
    <w:rsid w:val="00F41AA9"/>
    <w:rsid w:val="00F41B65"/>
    <w:rsid w:val="00F425DE"/>
    <w:rsid w:val="00F43B00"/>
    <w:rsid w:val="00F442AA"/>
    <w:rsid w:val="00F44C25"/>
    <w:rsid w:val="00F46B2C"/>
    <w:rsid w:val="00F47271"/>
    <w:rsid w:val="00F53766"/>
    <w:rsid w:val="00F6078B"/>
    <w:rsid w:val="00F6115F"/>
    <w:rsid w:val="00F61721"/>
    <w:rsid w:val="00F64ABC"/>
    <w:rsid w:val="00F6601E"/>
    <w:rsid w:val="00F663BF"/>
    <w:rsid w:val="00F66711"/>
    <w:rsid w:val="00F70E85"/>
    <w:rsid w:val="00F71835"/>
    <w:rsid w:val="00F72379"/>
    <w:rsid w:val="00F72FCD"/>
    <w:rsid w:val="00F76AD7"/>
    <w:rsid w:val="00F76F84"/>
    <w:rsid w:val="00F81202"/>
    <w:rsid w:val="00F82B0B"/>
    <w:rsid w:val="00F82CD3"/>
    <w:rsid w:val="00F83269"/>
    <w:rsid w:val="00F84063"/>
    <w:rsid w:val="00F841D9"/>
    <w:rsid w:val="00F85371"/>
    <w:rsid w:val="00F8603A"/>
    <w:rsid w:val="00F8737E"/>
    <w:rsid w:val="00F9072F"/>
    <w:rsid w:val="00F90851"/>
    <w:rsid w:val="00F91AED"/>
    <w:rsid w:val="00F91D8D"/>
    <w:rsid w:val="00F93D03"/>
    <w:rsid w:val="00F9408E"/>
    <w:rsid w:val="00F94D25"/>
    <w:rsid w:val="00FB1A08"/>
    <w:rsid w:val="00FB3EDA"/>
    <w:rsid w:val="00FB5D07"/>
    <w:rsid w:val="00FB7719"/>
    <w:rsid w:val="00FB78BB"/>
    <w:rsid w:val="00FC1064"/>
    <w:rsid w:val="00FC6309"/>
    <w:rsid w:val="00FC68B2"/>
    <w:rsid w:val="00FC7C86"/>
    <w:rsid w:val="00FC7F2B"/>
    <w:rsid w:val="00FD151A"/>
    <w:rsid w:val="00FD355A"/>
    <w:rsid w:val="00FF0B08"/>
    <w:rsid w:val="00FF3A96"/>
    <w:rsid w:val="00FF79CD"/>
    <w:rsid w:val="01170C55"/>
    <w:rsid w:val="01404F4D"/>
    <w:rsid w:val="01536274"/>
    <w:rsid w:val="016F329F"/>
    <w:rsid w:val="017654F3"/>
    <w:rsid w:val="01913FB9"/>
    <w:rsid w:val="019422A6"/>
    <w:rsid w:val="01964270"/>
    <w:rsid w:val="01A251BB"/>
    <w:rsid w:val="01AF61E5"/>
    <w:rsid w:val="01B42948"/>
    <w:rsid w:val="01C659AB"/>
    <w:rsid w:val="01E463A6"/>
    <w:rsid w:val="01E46D89"/>
    <w:rsid w:val="01F974E8"/>
    <w:rsid w:val="021533E7"/>
    <w:rsid w:val="021D673F"/>
    <w:rsid w:val="02317AF5"/>
    <w:rsid w:val="02691984"/>
    <w:rsid w:val="027107CE"/>
    <w:rsid w:val="027427F8"/>
    <w:rsid w:val="028E13EB"/>
    <w:rsid w:val="02950FA1"/>
    <w:rsid w:val="02967419"/>
    <w:rsid w:val="029A1B3E"/>
    <w:rsid w:val="02A46519"/>
    <w:rsid w:val="02B64B6D"/>
    <w:rsid w:val="02B9457E"/>
    <w:rsid w:val="02BE582C"/>
    <w:rsid w:val="030F6088"/>
    <w:rsid w:val="03264872"/>
    <w:rsid w:val="034A3564"/>
    <w:rsid w:val="035B1188"/>
    <w:rsid w:val="036157D3"/>
    <w:rsid w:val="036B5288"/>
    <w:rsid w:val="036C1D15"/>
    <w:rsid w:val="037A6773"/>
    <w:rsid w:val="03886477"/>
    <w:rsid w:val="038A7E04"/>
    <w:rsid w:val="039E565E"/>
    <w:rsid w:val="03B35A37"/>
    <w:rsid w:val="03E95B88"/>
    <w:rsid w:val="04477AA3"/>
    <w:rsid w:val="044F0706"/>
    <w:rsid w:val="04573B93"/>
    <w:rsid w:val="045872ED"/>
    <w:rsid w:val="045A2A4E"/>
    <w:rsid w:val="046701D1"/>
    <w:rsid w:val="047D1CE0"/>
    <w:rsid w:val="048760F2"/>
    <w:rsid w:val="04A24CDA"/>
    <w:rsid w:val="04A46E78"/>
    <w:rsid w:val="04A52493"/>
    <w:rsid w:val="04C035DB"/>
    <w:rsid w:val="04C82992"/>
    <w:rsid w:val="04D3012F"/>
    <w:rsid w:val="04DD3F64"/>
    <w:rsid w:val="04F80D9E"/>
    <w:rsid w:val="051054BA"/>
    <w:rsid w:val="051C4A8C"/>
    <w:rsid w:val="05327199"/>
    <w:rsid w:val="053578FC"/>
    <w:rsid w:val="05435B4D"/>
    <w:rsid w:val="054B711F"/>
    <w:rsid w:val="058D1E17"/>
    <w:rsid w:val="059211F2"/>
    <w:rsid w:val="05924D4E"/>
    <w:rsid w:val="05AB7BBE"/>
    <w:rsid w:val="05CB32A2"/>
    <w:rsid w:val="05D4686F"/>
    <w:rsid w:val="05E8737A"/>
    <w:rsid w:val="05F31C91"/>
    <w:rsid w:val="05FD6454"/>
    <w:rsid w:val="06043E9E"/>
    <w:rsid w:val="06290995"/>
    <w:rsid w:val="064349A7"/>
    <w:rsid w:val="06530982"/>
    <w:rsid w:val="06577CA6"/>
    <w:rsid w:val="06691B30"/>
    <w:rsid w:val="0687527D"/>
    <w:rsid w:val="069D39AB"/>
    <w:rsid w:val="06A13155"/>
    <w:rsid w:val="06C13B3D"/>
    <w:rsid w:val="06E36383"/>
    <w:rsid w:val="07064323"/>
    <w:rsid w:val="071F6AB6"/>
    <w:rsid w:val="073C35E3"/>
    <w:rsid w:val="074B5F36"/>
    <w:rsid w:val="076369A2"/>
    <w:rsid w:val="076B1CFB"/>
    <w:rsid w:val="077F1302"/>
    <w:rsid w:val="079468F0"/>
    <w:rsid w:val="07D93108"/>
    <w:rsid w:val="07EC44AA"/>
    <w:rsid w:val="08103916"/>
    <w:rsid w:val="083D5469"/>
    <w:rsid w:val="0849203C"/>
    <w:rsid w:val="084E641F"/>
    <w:rsid w:val="085D1644"/>
    <w:rsid w:val="087D5842"/>
    <w:rsid w:val="08850B9A"/>
    <w:rsid w:val="08A728CF"/>
    <w:rsid w:val="08C512CD"/>
    <w:rsid w:val="08CC2C56"/>
    <w:rsid w:val="090D303B"/>
    <w:rsid w:val="090D306A"/>
    <w:rsid w:val="090E293E"/>
    <w:rsid w:val="091B6D1A"/>
    <w:rsid w:val="091C4DD6"/>
    <w:rsid w:val="092B77DC"/>
    <w:rsid w:val="0946032A"/>
    <w:rsid w:val="09485D66"/>
    <w:rsid w:val="097517FF"/>
    <w:rsid w:val="097E3F67"/>
    <w:rsid w:val="09811362"/>
    <w:rsid w:val="09894700"/>
    <w:rsid w:val="099B3343"/>
    <w:rsid w:val="099F7A3A"/>
    <w:rsid w:val="09BF2FBF"/>
    <w:rsid w:val="09C33111"/>
    <w:rsid w:val="09C83435"/>
    <w:rsid w:val="09D8354C"/>
    <w:rsid w:val="09EF451D"/>
    <w:rsid w:val="0A0A1357"/>
    <w:rsid w:val="0A0C1573"/>
    <w:rsid w:val="0A1215F6"/>
    <w:rsid w:val="0A171CC6"/>
    <w:rsid w:val="0A4E393A"/>
    <w:rsid w:val="0A637AF5"/>
    <w:rsid w:val="0A904634"/>
    <w:rsid w:val="0AA07F0D"/>
    <w:rsid w:val="0AA25A34"/>
    <w:rsid w:val="0ACF434F"/>
    <w:rsid w:val="0AD14AC6"/>
    <w:rsid w:val="0AD55E09"/>
    <w:rsid w:val="0ADC5A7B"/>
    <w:rsid w:val="0AE1759A"/>
    <w:rsid w:val="0B1306DF"/>
    <w:rsid w:val="0B2D5286"/>
    <w:rsid w:val="0B420FC5"/>
    <w:rsid w:val="0B6C6939"/>
    <w:rsid w:val="0B786794"/>
    <w:rsid w:val="0B813B06"/>
    <w:rsid w:val="0B9B3A70"/>
    <w:rsid w:val="0B9F6417"/>
    <w:rsid w:val="0BA226C4"/>
    <w:rsid w:val="0BDA5B40"/>
    <w:rsid w:val="0BEB6011"/>
    <w:rsid w:val="0C0E75ED"/>
    <w:rsid w:val="0C394176"/>
    <w:rsid w:val="0C615BEE"/>
    <w:rsid w:val="0C6805B7"/>
    <w:rsid w:val="0C746461"/>
    <w:rsid w:val="0C903858"/>
    <w:rsid w:val="0CA75583"/>
    <w:rsid w:val="0CAF06D2"/>
    <w:rsid w:val="0CBF5261"/>
    <w:rsid w:val="0CD039E7"/>
    <w:rsid w:val="0CD4595E"/>
    <w:rsid w:val="0CEA6946"/>
    <w:rsid w:val="0D091D9A"/>
    <w:rsid w:val="0D0E4E98"/>
    <w:rsid w:val="0D0E66CE"/>
    <w:rsid w:val="0D1C1072"/>
    <w:rsid w:val="0D2C5A88"/>
    <w:rsid w:val="0D553231"/>
    <w:rsid w:val="0D5742AD"/>
    <w:rsid w:val="0D614D75"/>
    <w:rsid w:val="0D6D057B"/>
    <w:rsid w:val="0D731909"/>
    <w:rsid w:val="0D873522"/>
    <w:rsid w:val="0D8D04C4"/>
    <w:rsid w:val="0D921D8F"/>
    <w:rsid w:val="0D9A1C39"/>
    <w:rsid w:val="0DA6717D"/>
    <w:rsid w:val="0DC403C3"/>
    <w:rsid w:val="0DDE11F1"/>
    <w:rsid w:val="0DDF6F9F"/>
    <w:rsid w:val="0E124C7E"/>
    <w:rsid w:val="0E14727F"/>
    <w:rsid w:val="0E4F1C49"/>
    <w:rsid w:val="0E656795"/>
    <w:rsid w:val="0E912047"/>
    <w:rsid w:val="0E963B01"/>
    <w:rsid w:val="0E9F7B7A"/>
    <w:rsid w:val="0EA30576"/>
    <w:rsid w:val="0EA37FCC"/>
    <w:rsid w:val="0EB21FBD"/>
    <w:rsid w:val="0EC20846"/>
    <w:rsid w:val="0EC35F79"/>
    <w:rsid w:val="0EE7610B"/>
    <w:rsid w:val="0F0207CC"/>
    <w:rsid w:val="0F030445"/>
    <w:rsid w:val="0F0D5446"/>
    <w:rsid w:val="0F135152"/>
    <w:rsid w:val="0F2C746B"/>
    <w:rsid w:val="0F2D2F1E"/>
    <w:rsid w:val="0F3330FE"/>
    <w:rsid w:val="0F451083"/>
    <w:rsid w:val="0F5F6A4F"/>
    <w:rsid w:val="0F6B6C99"/>
    <w:rsid w:val="0F784F96"/>
    <w:rsid w:val="0F99520E"/>
    <w:rsid w:val="0F9B2D3F"/>
    <w:rsid w:val="0FB2629C"/>
    <w:rsid w:val="0FC4644C"/>
    <w:rsid w:val="0FD7617F"/>
    <w:rsid w:val="0FE663C2"/>
    <w:rsid w:val="10196712"/>
    <w:rsid w:val="10196798"/>
    <w:rsid w:val="101D38C1"/>
    <w:rsid w:val="102853F9"/>
    <w:rsid w:val="102F099E"/>
    <w:rsid w:val="10417A9D"/>
    <w:rsid w:val="10802373"/>
    <w:rsid w:val="108416CC"/>
    <w:rsid w:val="108D683E"/>
    <w:rsid w:val="10B049BD"/>
    <w:rsid w:val="10E04890"/>
    <w:rsid w:val="10EB2AF6"/>
    <w:rsid w:val="10F42D61"/>
    <w:rsid w:val="10FE14EA"/>
    <w:rsid w:val="10FE7E67"/>
    <w:rsid w:val="110A5118"/>
    <w:rsid w:val="113B273E"/>
    <w:rsid w:val="116C6D9B"/>
    <w:rsid w:val="117D2D56"/>
    <w:rsid w:val="11974912"/>
    <w:rsid w:val="11991213"/>
    <w:rsid w:val="11A7392F"/>
    <w:rsid w:val="11B322D4"/>
    <w:rsid w:val="11B6769A"/>
    <w:rsid w:val="11B748E5"/>
    <w:rsid w:val="11C41B80"/>
    <w:rsid w:val="11CF24B9"/>
    <w:rsid w:val="11D24E50"/>
    <w:rsid w:val="11D55039"/>
    <w:rsid w:val="11E84EED"/>
    <w:rsid w:val="11FA0692"/>
    <w:rsid w:val="120175B8"/>
    <w:rsid w:val="121479C2"/>
    <w:rsid w:val="12154213"/>
    <w:rsid w:val="1232769D"/>
    <w:rsid w:val="12526C58"/>
    <w:rsid w:val="1253154F"/>
    <w:rsid w:val="12582E7C"/>
    <w:rsid w:val="125D0965"/>
    <w:rsid w:val="127A2784"/>
    <w:rsid w:val="12926799"/>
    <w:rsid w:val="12AE38A2"/>
    <w:rsid w:val="12BE1A04"/>
    <w:rsid w:val="12BF63EA"/>
    <w:rsid w:val="12C5149A"/>
    <w:rsid w:val="12CB4B6A"/>
    <w:rsid w:val="12CD02BC"/>
    <w:rsid w:val="12EC3D00"/>
    <w:rsid w:val="12FC5EFD"/>
    <w:rsid w:val="13021765"/>
    <w:rsid w:val="13050933"/>
    <w:rsid w:val="1319260B"/>
    <w:rsid w:val="13596EAB"/>
    <w:rsid w:val="136917E4"/>
    <w:rsid w:val="137E4DB5"/>
    <w:rsid w:val="139346FD"/>
    <w:rsid w:val="139B0DEE"/>
    <w:rsid w:val="139F3C12"/>
    <w:rsid w:val="13B30CB1"/>
    <w:rsid w:val="13B96287"/>
    <w:rsid w:val="13D44784"/>
    <w:rsid w:val="13DA6107"/>
    <w:rsid w:val="13E1732A"/>
    <w:rsid w:val="13F07810"/>
    <w:rsid w:val="14096B23"/>
    <w:rsid w:val="14743277"/>
    <w:rsid w:val="14847F58"/>
    <w:rsid w:val="148D505F"/>
    <w:rsid w:val="14A14FAE"/>
    <w:rsid w:val="14B261E2"/>
    <w:rsid w:val="14C447F8"/>
    <w:rsid w:val="14CF38C9"/>
    <w:rsid w:val="14DE5C5A"/>
    <w:rsid w:val="14EA0703"/>
    <w:rsid w:val="14F53DB7"/>
    <w:rsid w:val="150B2427"/>
    <w:rsid w:val="153B00F7"/>
    <w:rsid w:val="154C4840"/>
    <w:rsid w:val="155B33AF"/>
    <w:rsid w:val="156009C5"/>
    <w:rsid w:val="156E30E2"/>
    <w:rsid w:val="158B2EC0"/>
    <w:rsid w:val="159D39C7"/>
    <w:rsid w:val="15AE34DE"/>
    <w:rsid w:val="15B325CE"/>
    <w:rsid w:val="15B57FBA"/>
    <w:rsid w:val="15BD1974"/>
    <w:rsid w:val="15CC5E54"/>
    <w:rsid w:val="15D87BA0"/>
    <w:rsid w:val="15EE7050"/>
    <w:rsid w:val="15F1786F"/>
    <w:rsid w:val="15F77C90"/>
    <w:rsid w:val="1626040D"/>
    <w:rsid w:val="163F4A7E"/>
    <w:rsid w:val="16586527"/>
    <w:rsid w:val="165872C0"/>
    <w:rsid w:val="165F2A2B"/>
    <w:rsid w:val="16622E93"/>
    <w:rsid w:val="16826719"/>
    <w:rsid w:val="1686445B"/>
    <w:rsid w:val="168C0505"/>
    <w:rsid w:val="169A1CB5"/>
    <w:rsid w:val="16A50D85"/>
    <w:rsid w:val="16B34B25"/>
    <w:rsid w:val="16BB1430"/>
    <w:rsid w:val="16F76C4E"/>
    <w:rsid w:val="171A6BEB"/>
    <w:rsid w:val="17261EF4"/>
    <w:rsid w:val="17270242"/>
    <w:rsid w:val="172F68A1"/>
    <w:rsid w:val="17357913"/>
    <w:rsid w:val="173E4D36"/>
    <w:rsid w:val="17435EA8"/>
    <w:rsid w:val="17457E73"/>
    <w:rsid w:val="174C31A6"/>
    <w:rsid w:val="176C7332"/>
    <w:rsid w:val="177C4596"/>
    <w:rsid w:val="1787048B"/>
    <w:rsid w:val="17887D5F"/>
    <w:rsid w:val="17A75370"/>
    <w:rsid w:val="17AA4179"/>
    <w:rsid w:val="17C87161"/>
    <w:rsid w:val="17D52E9E"/>
    <w:rsid w:val="17E92EF4"/>
    <w:rsid w:val="17EB6307"/>
    <w:rsid w:val="17F83137"/>
    <w:rsid w:val="17FF3042"/>
    <w:rsid w:val="180759C7"/>
    <w:rsid w:val="180A029E"/>
    <w:rsid w:val="180C394D"/>
    <w:rsid w:val="181133AA"/>
    <w:rsid w:val="1824797A"/>
    <w:rsid w:val="182C04E0"/>
    <w:rsid w:val="18605572"/>
    <w:rsid w:val="18CB2A6F"/>
    <w:rsid w:val="18D366B2"/>
    <w:rsid w:val="18E24A74"/>
    <w:rsid w:val="190722CA"/>
    <w:rsid w:val="191E62D3"/>
    <w:rsid w:val="194A0170"/>
    <w:rsid w:val="19A075E2"/>
    <w:rsid w:val="19A12CBE"/>
    <w:rsid w:val="19D47ED9"/>
    <w:rsid w:val="19D90123"/>
    <w:rsid w:val="19DE3A70"/>
    <w:rsid w:val="19E5593D"/>
    <w:rsid w:val="1A07140F"/>
    <w:rsid w:val="1A073B05"/>
    <w:rsid w:val="1A0E2DC2"/>
    <w:rsid w:val="1A0F24DC"/>
    <w:rsid w:val="1A3E6F6D"/>
    <w:rsid w:val="1A4A5D0B"/>
    <w:rsid w:val="1A4F6E35"/>
    <w:rsid w:val="1A587EBD"/>
    <w:rsid w:val="1A5E2A1F"/>
    <w:rsid w:val="1A7840BB"/>
    <w:rsid w:val="1A7D3C84"/>
    <w:rsid w:val="1A91517D"/>
    <w:rsid w:val="1A9B035F"/>
    <w:rsid w:val="1A9F5AEC"/>
    <w:rsid w:val="1AB51AAF"/>
    <w:rsid w:val="1ABD4860"/>
    <w:rsid w:val="1AC92B69"/>
    <w:rsid w:val="1AD27C6F"/>
    <w:rsid w:val="1ADF238C"/>
    <w:rsid w:val="1B252495"/>
    <w:rsid w:val="1B3C73BF"/>
    <w:rsid w:val="1B430B6D"/>
    <w:rsid w:val="1B524A6D"/>
    <w:rsid w:val="1B5D7B73"/>
    <w:rsid w:val="1B6416A4"/>
    <w:rsid w:val="1B782231"/>
    <w:rsid w:val="1B7E46B5"/>
    <w:rsid w:val="1B943177"/>
    <w:rsid w:val="1B944352"/>
    <w:rsid w:val="1BB9498B"/>
    <w:rsid w:val="1BE85E1E"/>
    <w:rsid w:val="1BF27E9D"/>
    <w:rsid w:val="1BF95AA4"/>
    <w:rsid w:val="1C1C0DC3"/>
    <w:rsid w:val="1C1D5511"/>
    <w:rsid w:val="1C2D0B81"/>
    <w:rsid w:val="1C387FA6"/>
    <w:rsid w:val="1C441E87"/>
    <w:rsid w:val="1C5618DF"/>
    <w:rsid w:val="1C5A43C0"/>
    <w:rsid w:val="1C777B60"/>
    <w:rsid w:val="1C8651B5"/>
    <w:rsid w:val="1C8950B0"/>
    <w:rsid w:val="1CB62C85"/>
    <w:rsid w:val="1CCD08F6"/>
    <w:rsid w:val="1CD537E1"/>
    <w:rsid w:val="1CDC4DD5"/>
    <w:rsid w:val="1CE5769E"/>
    <w:rsid w:val="1CE67A02"/>
    <w:rsid w:val="1CED6FE2"/>
    <w:rsid w:val="1D004DE9"/>
    <w:rsid w:val="1D370FDB"/>
    <w:rsid w:val="1D454218"/>
    <w:rsid w:val="1D4F1A4B"/>
    <w:rsid w:val="1D595643"/>
    <w:rsid w:val="1D9C5F3A"/>
    <w:rsid w:val="1DBB3395"/>
    <w:rsid w:val="1DFB47F6"/>
    <w:rsid w:val="1E110AAE"/>
    <w:rsid w:val="1E2B20E7"/>
    <w:rsid w:val="1E4D47AE"/>
    <w:rsid w:val="1E5C64C1"/>
    <w:rsid w:val="1E71161C"/>
    <w:rsid w:val="1E780B2E"/>
    <w:rsid w:val="1E8474F1"/>
    <w:rsid w:val="1E895758"/>
    <w:rsid w:val="1EA95637"/>
    <w:rsid w:val="1EBC3110"/>
    <w:rsid w:val="1EC80748"/>
    <w:rsid w:val="1EF8649C"/>
    <w:rsid w:val="1F080C26"/>
    <w:rsid w:val="1F247F6E"/>
    <w:rsid w:val="1F2F3AFD"/>
    <w:rsid w:val="1F43738D"/>
    <w:rsid w:val="1F45134B"/>
    <w:rsid w:val="1F562DED"/>
    <w:rsid w:val="1F6358AD"/>
    <w:rsid w:val="1F647304"/>
    <w:rsid w:val="1F8452B0"/>
    <w:rsid w:val="1FAD0CAB"/>
    <w:rsid w:val="1FBC2A17"/>
    <w:rsid w:val="1FC61D6D"/>
    <w:rsid w:val="202C2632"/>
    <w:rsid w:val="203D1A93"/>
    <w:rsid w:val="203F3E64"/>
    <w:rsid w:val="20496676"/>
    <w:rsid w:val="204F58BE"/>
    <w:rsid w:val="205B75BE"/>
    <w:rsid w:val="20670960"/>
    <w:rsid w:val="20695A16"/>
    <w:rsid w:val="207135D4"/>
    <w:rsid w:val="2075688C"/>
    <w:rsid w:val="2079293B"/>
    <w:rsid w:val="207A6853"/>
    <w:rsid w:val="207D68CF"/>
    <w:rsid w:val="20911B86"/>
    <w:rsid w:val="20AD4A94"/>
    <w:rsid w:val="20C067BC"/>
    <w:rsid w:val="20C82244"/>
    <w:rsid w:val="20D677B7"/>
    <w:rsid w:val="20E157C2"/>
    <w:rsid w:val="212705E9"/>
    <w:rsid w:val="21276DD2"/>
    <w:rsid w:val="218D48F0"/>
    <w:rsid w:val="219739C1"/>
    <w:rsid w:val="21B856E5"/>
    <w:rsid w:val="21BF0821"/>
    <w:rsid w:val="21EB1616"/>
    <w:rsid w:val="220D1F62"/>
    <w:rsid w:val="221C3EC6"/>
    <w:rsid w:val="224A41E8"/>
    <w:rsid w:val="22661D7D"/>
    <w:rsid w:val="22737F8A"/>
    <w:rsid w:val="227C3345"/>
    <w:rsid w:val="22BE4378"/>
    <w:rsid w:val="22BE4AF1"/>
    <w:rsid w:val="22E83DA8"/>
    <w:rsid w:val="22EB7BD8"/>
    <w:rsid w:val="230604C0"/>
    <w:rsid w:val="23170931"/>
    <w:rsid w:val="232E02C0"/>
    <w:rsid w:val="233139A1"/>
    <w:rsid w:val="23451AEA"/>
    <w:rsid w:val="23520E33"/>
    <w:rsid w:val="235266BE"/>
    <w:rsid w:val="236E0751"/>
    <w:rsid w:val="2383244E"/>
    <w:rsid w:val="23A4762F"/>
    <w:rsid w:val="23AF6A43"/>
    <w:rsid w:val="23CF1093"/>
    <w:rsid w:val="23D22762"/>
    <w:rsid w:val="23F92711"/>
    <w:rsid w:val="24013373"/>
    <w:rsid w:val="2402075F"/>
    <w:rsid w:val="24206652"/>
    <w:rsid w:val="2426102C"/>
    <w:rsid w:val="24280900"/>
    <w:rsid w:val="243E0B90"/>
    <w:rsid w:val="243F3E9B"/>
    <w:rsid w:val="244514B2"/>
    <w:rsid w:val="244A678E"/>
    <w:rsid w:val="24681644"/>
    <w:rsid w:val="24762109"/>
    <w:rsid w:val="24881CD1"/>
    <w:rsid w:val="24A05998"/>
    <w:rsid w:val="24A106B2"/>
    <w:rsid w:val="24AA3A0B"/>
    <w:rsid w:val="24BC0EE4"/>
    <w:rsid w:val="24C3445D"/>
    <w:rsid w:val="24CA7C09"/>
    <w:rsid w:val="24CE7581"/>
    <w:rsid w:val="24EC57D0"/>
    <w:rsid w:val="24EF4E6D"/>
    <w:rsid w:val="250C6474"/>
    <w:rsid w:val="251D0C79"/>
    <w:rsid w:val="25311CA7"/>
    <w:rsid w:val="253416D6"/>
    <w:rsid w:val="254C7CBC"/>
    <w:rsid w:val="25544F04"/>
    <w:rsid w:val="255567A5"/>
    <w:rsid w:val="256A7898"/>
    <w:rsid w:val="25754019"/>
    <w:rsid w:val="258B7664"/>
    <w:rsid w:val="25992F1E"/>
    <w:rsid w:val="259F679B"/>
    <w:rsid w:val="25DB44DD"/>
    <w:rsid w:val="25DD69C0"/>
    <w:rsid w:val="25E6363F"/>
    <w:rsid w:val="25EA5EF1"/>
    <w:rsid w:val="25F20A0B"/>
    <w:rsid w:val="261A696E"/>
    <w:rsid w:val="2620585B"/>
    <w:rsid w:val="263C4B36"/>
    <w:rsid w:val="26431A21"/>
    <w:rsid w:val="265B1C78"/>
    <w:rsid w:val="26607D7F"/>
    <w:rsid w:val="268A4CDB"/>
    <w:rsid w:val="26A61FB0"/>
    <w:rsid w:val="26A76454"/>
    <w:rsid w:val="26BD5C77"/>
    <w:rsid w:val="26CD6050"/>
    <w:rsid w:val="26EA4592"/>
    <w:rsid w:val="27135897"/>
    <w:rsid w:val="27455C6D"/>
    <w:rsid w:val="2746000A"/>
    <w:rsid w:val="276458D2"/>
    <w:rsid w:val="276F3BD3"/>
    <w:rsid w:val="277D103D"/>
    <w:rsid w:val="277D71B5"/>
    <w:rsid w:val="279940C2"/>
    <w:rsid w:val="27A33524"/>
    <w:rsid w:val="27A57585"/>
    <w:rsid w:val="27B8630E"/>
    <w:rsid w:val="27FC167D"/>
    <w:rsid w:val="28033B5E"/>
    <w:rsid w:val="280C7B62"/>
    <w:rsid w:val="280D6853"/>
    <w:rsid w:val="2810627B"/>
    <w:rsid w:val="28173165"/>
    <w:rsid w:val="28215D92"/>
    <w:rsid w:val="282A4DA0"/>
    <w:rsid w:val="28606082"/>
    <w:rsid w:val="288B5901"/>
    <w:rsid w:val="28A446F0"/>
    <w:rsid w:val="28AA6F33"/>
    <w:rsid w:val="28CE6601"/>
    <w:rsid w:val="28D44406"/>
    <w:rsid w:val="28E57C8A"/>
    <w:rsid w:val="28F32F7D"/>
    <w:rsid w:val="28F60FCD"/>
    <w:rsid w:val="29233D8C"/>
    <w:rsid w:val="2924310E"/>
    <w:rsid w:val="292518B2"/>
    <w:rsid w:val="29330831"/>
    <w:rsid w:val="295B1778"/>
    <w:rsid w:val="29645A4B"/>
    <w:rsid w:val="298D7978"/>
    <w:rsid w:val="2996630C"/>
    <w:rsid w:val="29980385"/>
    <w:rsid w:val="29A0362E"/>
    <w:rsid w:val="29AE5D4B"/>
    <w:rsid w:val="29F23E8A"/>
    <w:rsid w:val="29F54404"/>
    <w:rsid w:val="2A031063"/>
    <w:rsid w:val="2A1B2F51"/>
    <w:rsid w:val="2A2953D2"/>
    <w:rsid w:val="2A475858"/>
    <w:rsid w:val="2A481CFC"/>
    <w:rsid w:val="2A636B36"/>
    <w:rsid w:val="2A6D3510"/>
    <w:rsid w:val="2A6E1037"/>
    <w:rsid w:val="2A726D79"/>
    <w:rsid w:val="2A806267"/>
    <w:rsid w:val="2A867F87"/>
    <w:rsid w:val="2A880B33"/>
    <w:rsid w:val="2A8F636C"/>
    <w:rsid w:val="2A957BEB"/>
    <w:rsid w:val="2ACA21B6"/>
    <w:rsid w:val="2ACC7A81"/>
    <w:rsid w:val="2ADE440E"/>
    <w:rsid w:val="2AFC4894"/>
    <w:rsid w:val="2B230073"/>
    <w:rsid w:val="2B41674B"/>
    <w:rsid w:val="2B4E05B5"/>
    <w:rsid w:val="2B5964A2"/>
    <w:rsid w:val="2B654554"/>
    <w:rsid w:val="2B7B1C5D"/>
    <w:rsid w:val="2B840C24"/>
    <w:rsid w:val="2B921524"/>
    <w:rsid w:val="2B9E6A17"/>
    <w:rsid w:val="2BB805BB"/>
    <w:rsid w:val="2BE248F3"/>
    <w:rsid w:val="2BE61908"/>
    <w:rsid w:val="2C2C2F57"/>
    <w:rsid w:val="2C31056E"/>
    <w:rsid w:val="2C320CD8"/>
    <w:rsid w:val="2C350E1F"/>
    <w:rsid w:val="2C420DF9"/>
    <w:rsid w:val="2C520F2D"/>
    <w:rsid w:val="2C6571C1"/>
    <w:rsid w:val="2C726A68"/>
    <w:rsid w:val="2C811951"/>
    <w:rsid w:val="2CA3146B"/>
    <w:rsid w:val="2CB51D91"/>
    <w:rsid w:val="2CCD64E8"/>
    <w:rsid w:val="2CDC4144"/>
    <w:rsid w:val="2CE04F1B"/>
    <w:rsid w:val="2CE850D0"/>
    <w:rsid w:val="2CF07CBC"/>
    <w:rsid w:val="2D256324"/>
    <w:rsid w:val="2D6333A1"/>
    <w:rsid w:val="2D71156A"/>
    <w:rsid w:val="2D811081"/>
    <w:rsid w:val="2D9745C3"/>
    <w:rsid w:val="2D9D410D"/>
    <w:rsid w:val="2DAE0518"/>
    <w:rsid w:val="2DB64A26"/>
    <w:rsid w:val="2DE63201"/>
    <w:rsid w:val="2E187C37"/>
    <w:rsid w:val="2E3518B7"/>
    <w:rsid w:val="2E4C58AC"/>
    <w:rsid w:val="2E60513A"/>
    <w:rsid w:val="2E640A6D"/>
    <w:rsid w:val="2E6B27B6"/>
    <w:rsid w:val="2E8157DC"/>
    <w:rsid w:val="2E83779E"/>
    <w:rsid w:val="2E9A1B45"/>
    <w:rsid w:val="2E9B6172"/>
    <w:rsid w:val="2EB1632E"/>
    <w:rsid w:val="2EC15BD9"/>
    <w:rsid w:val="2EDD0C2B"/>
    <w:rsid w:val="2EE31FF3"/>
    <w:rsid w:val="2EE91987"/>
    <w:rsid w:val="2F0D0E1E"/>
    <w:rsid w:val="2F11754B"/>
    <w:rsid w:val="2F2A5E74"/>
    <w:rsid w:val="2F2B399A"/>
    <w:rsid w:val="2F303330"/>
    <w:rsid w:val="2F462582"/>
    <w:rsid w:val="2F5527C5"/>
    <w:rsid w:val="2F6B3FCA"/>
    <w:rsid w:val="2F6C2ABB"/>
    <w:rsid w:val="2F725125"/>
    <w:rsid w:val="2F9E73ED"/>
    <w:rsid w:val="2FA06136"/>
    <w:rsid w:val="2FB20DF0"/>
    <w:rsid w:val="2FC21E4B"/>
    <w:rsid w:val="2FF5084C"/>
    <w:rsid w:val="300246FB"/>
    <w:rsid w:val="3006222D"/>
    <w:rsid w:val="30240D0F"/>
    <w:rsid w:val="30392361"/>
    <w:rsid w:val="3048576A"/>
    <w:rsid w:val="304C1E1A"/>
    <w:rsid w:val="30500B8B"/>
    <w:rsid w:val="307A6987"/>
    <w:rsid w:val="308415B4"/>
    <w:rsid w:val="30901D07"/>
    <w:rsid w:val="30A734F4"/>
    <w:rsid w:val="30BF77A8"/>
    <w:rsid w:val="30C46588"/>
    <w:rsid w:val="30D16F3C"/>
    <w:rsid w:val="30FE28BC"/>
    <w:rsid w:val="3104732E"/>
    <w:rsid w:val="311A3AAE"/>
    <w:rsid w:val="311F6EF8"/>
    <w:rsid w:val="31442AF1"/>
    <w:rsid w:val="316025BD"/>
    <w:rsid w:val="31610484"/>
    <w:rsid w:val="31730824"/>
    <w:rsid w:val="31792492"/>
    <w:rsid w:val="318A4463"/>
    <w:rsid w:val="319B388F"/>
    <w:rsid w:val="319D4FDD"/>
    <w:rsid w:val="31AD0696"/>
    <w:rsid w:val="31BB1005"/>
    <w:rsid w:val="31C14142"/>
    <w:rsid w:val="31C91C1F"/>
    <w:rsid w:val="31CC4FC0"/>
    <w:rsid w:val="31E33A44"/>
    <w:rsid w:val="31E72B18"/>
    <w:rsid w:val="31E77483"/>
    <w:rsid w:val="32011F47"/>
    <w:rsid w:val="321A62AD"/>
    <w:rsid w:val="321B7CF6"/>
    <w:rsid w:val="322C5A5F"/>
    <w:rsid w:val="326B5FC0"/>
    <w:rsid w:val="326E6078"/>
    <w:rsid w:val="32780CA4"/>
    <w:rsid w:val="32984FDE"/>
    <w:rsid w:val="32996042"/>
    <w:rsid w:val="32B11B0A"/>
    <w:rsid w:val="32C043F9"/>
    <w:rsid w:val="32C65EB4"/>
    <w:rsid w:val="333C7380"/>
    <w:rsid w:val="33522C72"/>
    <w:rsid w:val="3359561A"/>
    <w:rsid w:val="336456CD"/>
    <w:rsid w:val="33725829"/>
    <w:rsid w:val="33770F5C"/>
    <w:rsid w:val="337E367E"/>
    <w:rsid w:val="33805DC7"/>
    <w:rsid w:val="33A87367"/>
    <w:rsid w:val="33B451B8"/>
    <w:rsid w:val="33C148CD"/>
    <w:rsid w:val="33CB644F"/>
    <w:rsid w:val="340C5BBC"/>
    <w:rsid w:val="341449FD"/>
    <w:rsid w:val="341B5709"/>
    <w:rsid w:val="34391D02"/>
    <w:rsid w:val="34437B7C"/>
    <w:rsid w:val="34645984"/>
    <w:rsid w:val="346911EC"/>
    <w:rsid w:val="3473500F"/>
    <w:rsid w:val="348002E4"/>
    <w:rsid w:val="34915B34"/>
    <w:rsid w:val="34B955A4"/>
    <w:rsid w:val="34CC6E5F"/>
    <w:rsid w:val="34CE1050"/>
    <w:rsid w:val="34D0301A"/>
    <w:rsid w:val="34F508F3"/>
    <w:rsid w:val="35044A71"/>
    <w:rsid w:val="35396A06"/>
    <w:rsid w:val="354B444E"/>
    <w:rsid w:val="35635A25"/>
    <w:rsid w:val="357131C3"/>
    <w:rsid w:val="35727C2D"/>
    <w:rsid w:val="35954643"/>
    <w:rsid w:val="35B2271F"/>
    <w:rsid w:val="35C44201"/>
    <w:rsid w:val="35D02BA5"/>
    <w:rsid w:val="35E11256"/>
    <w:rsid w:val="35E13004"/>
    <w:rsid w:val="35E51C22"/>
    <w:rsid w:val="35EB7FA5"/>
    <w:rsid w:val="35ED708F"/>
    <w:rsid w:val="35FA2EFB"/>
    <w:rsid w:val="35FC1BEC"/>
    <w:rsid w:val="360B2B82"/>
    <w:rsid w:val="36280C33"/>
    <w:rsid w:val="36455341"/>
    <w:rsid w:val="364C6A45"/>
    <w:rsid w:val="365307CA"/>
    <w:rsid w:val="366C4FC4"/>
    <w:rsid w:val="368A22F7"/>
    <w:rsid w:val="36A4650C"/>
    <w:rsid w:val="36A9445A"/>
    <w:rsid w:val="36C14A44"/>
    <w:rsid w:val="36DB3EF8"/>
    <w:rsid w:val="36ED686B"/>
    <w:rsid w:val="37024FE0"/>
    <w:rsid w:val="37155816"/>
    <w:rsid w:val="371749B7"/>
    <w:rsid w:val="371F7479"/>
    <w:rsid w:val="3720190B"/>
    <w:rsid w:val="3732432D"/>
    <w:rsid w:val="373553B6"/>
    <w:rsid w:val="374470A8"/>
    <w:rsid w:val="37511C4C"/>
    <w:rsid w:val="37543CF6"/>
    <w:rsid w:val="375F29C8"/>
    <w:rsid w:val="37711A02"/>
    <w:rsid w:val="37972960"/>
    <w:rsid w:val="379A1709"/>
    <w:rsid w:val="379C3687"/>
    <w:rsid w:val="37AE5186"/>
    <w:rsid w:val="37BD71D1"/>
    <w:rsid w:val="37D3697D"/>
    <w:rsid w:val="37D81B3F"/>
    <w:rsid w:val="37EC45E4"/>
    <w:rsid w:val="37ED3EE3"/>
    <w:rsid w:val="37F06328"/>
    <w:rsid w:val="37F247B0"/>
    <w:rsid w:val="380942E5"/>
    <w:rsid w:val="3821593A"/>
    <w:rsid w:val="382673F4"/>
    <w:rsid w:val="384C4EC2"/>
    <w:rsid w:val="384F4255"/>
    <w:rsid w:val="38547ABE"/>
    <w:rsid w:val="38594BB7"/>
    <w:rsid w:val="3862667F"/>
    <w:rsid w:val="386D5023"/>
    <w:rsid w:val="3870241E"/>
    <w:rsid w:val="3884235C"/>
    <w:rsid w:val="38937EA1"/>
    <w:rsid w:val="38A4518C"/>
    <w:rsid w:val="38A6043E"/>
    <w:rsid w:val="38AA3B82"/>
    <w:rsid w:val="38AC78FA"/>
    <w:rsid w:val="38B15F49"/>
    <w:rsid w:val="38DB7927"/>
    <w:rsid w:val="38E94CB0"/>
    <w:rsid w:val="3902576C"/>
    <w:rsid w:val="39082ACF"/>
    <w:rsid w:val="39205BF2"/>
    <w:rsid w:val="3922196A"/>
    <w:rsid w:val="3935493C"/>
    <w:rsid w:val="3942775C"/>
    <w:rsid w:val="39472C9A"/>
    <w:rsid w:val="39615ED1"/>
    <w:rsid w:val="3988287A"/>
    <w:rsid w:val="398A2255"/>
    <w:rsid w:val="398E4F85"/>
    <w:rsid w:val="39930B01"/>
    <w:rsid w:val="39A405D1"/>
    <w:rsid w:val="39AC6432"/>
    <w:rsid w:val="39C90037"/>
    <w:rsid w:val="39CB2002"/>
    <w:rsid w:val="39CB46CD"/>
    <w:rsid w:val="39CC2C38"/>
    <w:rsid w:val="39E44E71"/>
    <w:rsid w:val="39E76D94"/>
    <w:rsid w:val="39F1590E"/>
    <w:rsid w:val="3A033549"/>
    <w:rsid w:val="3A0E20DD"/>
    <w:rsid w:val="3A2F20E2"/>
    <w:rsid w:val="3A325D08"/>
    <w:rsid w:val="3A4D0C68"/>
    <w:rsid w:val="3A5B3CEA"/>
    <w:rsid w:val="3A75294D"/>
    <w:rsid w:val="3A804BF9"/>
    <w:rsid w:val="3A920D71"/>
    <w:rsid w:val="3A9F42EF"/>
    <w:rsid w:val="3AAA458D"/>
    <w:rsid w:val="3AAD713E"/>
    <w:rsid w:val="3ACE232F"/>
    <w:rsid w:val="3AD60C5E"/>
    <w:rsid w:val="3AD762C0"/>
    <w:rsid w:val="3ADF6F38"/>
    <w:rsid w:val="3AFF55B1"/>
    <w:rsid w:val="3B0F4958"/>
    <w:rsid w:val="3B163750"/>
    <w:rsid w:val="3B47390A"/>
    <w:rsid w:val="3B7A783B"/>
    <w:rsid w:val="3B892174"/>
    <w:rsid w:val="3B9D177C"/>
    <w:rsid w:val="3B9D352A"/>
    <w:rsid w:val="3BA448B8"/>
    <w:rsid w:val="3BA45580"/>
    <w:rsid w:val="3BC34BE7"/>
    <w:rsid w:val="3BD37482"/>
    <w:rsid w:val="3BE22C9A"/>
    <w:rsid w:val="3BF8316E"/>
    <w:rsid w:val="3C1A2DCC"/>
    <w:rsid w:val="3C487939"/>
    <w:rsid w:val="3C620649"/>
    <w:rsid w:val="3C6B7ACC"/>
    <w:rsid w:val="3C77021F"/>
    <w:rsid w:val="3C917532"/>
    <w:rsid w:val="3CBC2440"/>
    <w:rsid w:val="3CC70D08"/>
    <w:rsid w:val="3CCC15BB"/>
    <w:rsid w:val="3CD91015"/>
    <w:rsid w:val="3CF026B7"/>
    <w:rsid w:val="3D0B7B1A"/>
    <w:rsid w:val="3D1639BC"/>
    <w:rsid w:val="3D1F480B"/>
    <w:rsid w:val="3D316F30"/>
    <w:rsid w:val="3D3703C7"/>
    <w:rsid w:val="3D3B1DBB"/>
    <w:rsid w:val="3D4D0E5D"/>
    <w:rsid w:val="3D5D053C"/>
    <w:rsid w:val="3D65451B"/>
    <w:rsid w:val="3D6A4516"/>
    <w:rsid w:val="3D80157B"/>
    <w:rsid w:val="3D927646"/>
    <w:rsid w:val="3D954B6B"/>
    <w:rsid w:val="3D9817CA"/>
    <w:rsid w:val="3DA60DBB"/>
    <w:rsid w:val="3DC53A84"/>
    <w:rsid w:val="3DEB57F6"/>
    <w:rsid w:val="3E28442E"/>
    <w:rsid w:val="3E2D328B"/>
    <w:rsid w:val="3E9A5940"/>
    <w:rsid w:val="3EB908E5"/>
    <w:rsid w:val="3EBB7CF2"/>
    <w:rsid w:val="3EC05EAD"/>
    <w:rsid w:val="3EC82FB3"/>
    <w:rsid w:val="3ECB4852"/>
    <w:rsid w:val="3ED656D0"/>
    <w:rsid w:val="3EEA4CD8"/>
    <w:rsid w:val="3F0A7128"/>
    <w:rsid w:val="3F14463C"/>
    <w:rsid w:val="3F2F4DE1"/>
    <w:rsid w:val="3F4D34B9"/>
    <w:rsid w:val="3F620E8B"/>
    <w:rsid w:val="3FBB6674"/>
    <w:rsid w:val="3FCC6AD3"/>
    <w:rsid w:val="3FD029F0"/>
    <w:rsid w:val="3FDA4D4C"/>
    <w:rsid w:val="3FE1177B"/>
    <w:rsid w:val="3FF3C2DE"/>
    <w:rsid w:val="3FFF4DA8"/>
    <w:rsid w:val="3FFF71F2"/>
    <w:rsid w:val="4009218C"/>
    <w:rsid w:val="402320AF"/>
    <w:rsid w:val="402B3444"/>
    <w:rsid w:val="403A1C8F"/>
    <w:rsid w:val="405C1C05"/>
    <w:rsid w:val="40787E7C"/>
    <w:rsid w:val="407F58F4"/>
    <w:rsid w:val="409229A9"/>
    <w:rsid w:val="409D0057"/>
    <w:rsid w:val="40A22CEE"/>
    <w:rsid w:val="40A86BF9"/>
    <w:rsid w:val="40AF2A57"/>
    <w:rsid w:val="40B9395F"/>
    <w:rsid w:val="40CB6D8B"/>
    <w:rsid w:val="410D18B6"/>
    <w:rsid w:val="410D2F00"/>
    <w:rsid w:val="412C782A"/>
    <w:rsid w:val="413C37E5"/>
    <w:rsid w:val="415648A7"/>
    <w:rsid w:val="415919FA"/>
    <w:rsid w:val="4168282C"/>
    <w:rsid w:val="41AA4BF2"/>
    <w:rsid w:val="41AC44C7"/>
    <w:rsid w:val="41C06BA4"/>
    <w:rsid w:val="41D139B2"/>
    <w:rsid w:val="41DD1D33"/>
    <w:rsid w:val="41ED5810"/>
    <w:rsid w:val="41FE51EB"/>
    <w:rsid w:val="42022339"/>
    <w:rsid w:val="420261D9"/>
    <w:rsid w:val="42187DAE"/>
    <w:rsid w:val="422308AA"/>
    <w:rsid w:val="42324774"/>
    <w:rsid w:val="423B5E1F"/>
    <w:rsid w:val="428939A1"/>
    <w:rsid w:val="428B4831"/>
    <w:rsid w:val="428F4651"/>
    <w:rsid w:val="429278C6"/>
    <w:rsid w:val="42A705FB"/>
    <w:rsid w:val="42AE0712"/>
    <w:rsid w:val="42B87046"/>
    <w:rsid w:val="42DC0DDB"/>
    <w:rsid w:val="42F17511"/>
    <w:rsid w:val="431B153F"/>
    <w:rsid w:val="434253B5"/>
    <w:rsid w:val="434500D6"/>
    <w:rsid w:val="43653127"/>
    <w:rsid w:val="437B6846"/>
    <w:rsid w:val="438C4293"/>
    <w:rsid w:val="43931201"/>
    <w:rsid w:val="43963AFB"/>
    <w:rsid w:val="439844B0"/>
    <w:rsid w:val="43A04BAD"/>
    <w:rsid w:val="43B503B6"/>
    <w:rsid w:val="43BD733A"/>
    <w:rsid w:val="43BE4985"/>
    <w:rsid w:val="43CF0940"/>
    <w:rsid w:val="43EA5FCC"/>
    <w:rsid w:val="43F565F9"/>
    <w:rsid w:val="43F84789"/>
    <w:rsid w:val="44055C43"/>
    <w:rsid w:val="4407668B"/>
    <w:rsid w:val="441D291B"/>
    <w:rsid w:val="44226CC2"/>
    <w:rsid w:val="443A53FD"/>
    <w:rsid w:val="444A4FF2"/>
    <w:rsid w:val="4465663E"/>
    <w:rsid w:val="447F2366"/>
    <w:rsid w:val="44842193"/>
    <w:rsid w:val="44A62560"/>
    <w:rsid w:val="44A73008"/>
    <w:rsid w:val="44A94232"/>
    <w:rsid w:val="44DC50C3"/>
    <w:rsid w:val="44E16B7D"/>
    <w:rsid w:val="453749EF"/>
    <w:rsid w:val="454154C3"/>
    <w:rsid w:val="454559C7"/>
    <w:rsid w:val="455B2DD5"/>
    <w:rsid w:val="455C7E4F"/>
    <w:rsid w:val="456A4DC4"/>
    <w:rsid w:val="458E3E27"/>
    <w:rsid w:val="45C2075D"/>
    <w:rsid w:val="4613600F"/>
    <w:rsid w:val="46350A9B"/>
    <w:rsid w:val="463E2455"/>
    <w:rsid w:val="46405B25"/>
    <w:rsid w:val="464D59E3"/>
    <w:rsid w:val="465B295F"/>
    <w:rsid w:val="4665733A"/>
    <w:rsid w:val="467215C5"/>
    <w:rsid w:val="467C2A6B"/>
    <w:rsid w:val="468B4FF2"/>
    <w:rsid w:val="46913FD1"/>
    <w:rsid w:val="46AE3BB7"/>
    <w:rsid w:val="46B04A59"/>
    <w:rsid w:val="46B5206F"/>
    <w:rsid w:val="46B83454"/>
    <w:rsid w:val="46CE77DF"/>
    <w:rsid w:val="46DF4861"/>
    <w:rsid w:val="46EB3CE3"/>
    <w:rsid w:val="46EC0641"/>
    <w:rsid w:val="46ED7BE5"/>
    <w:rsid w:val="46F10511"/>
    <w:rsid w:val="47084895"/>
    <w:rsid w:val="470B0451"/>
    <w:rsid w:val="473B43BC"/>
    <w:rsid w:val="47430630"/>
    <w:rsid w:val="476B6BD2"/>
    <w:rsid w:val="4780267D"/>
    <w:rsid w:val="4788044E"/>
    <w:rsid w:val="47CA7D9C"/>
    <w:rsid w:val="47CB1DE2"/>
    <w:rsid w:val="47F95F8C"/>
    <w:rsid w:val="47FE7947"/>
    <w:rsid w:val="480A1F47"/>
    <w:rsid w:val="482B2186"/>
    <w:rsid w:val="482C686A"/>
    <w:rsid w:val="483B65A4"/>
    <w:rsid w:val="483D231C"/>
    <w:rsid w:val="48643D4D"/>
    <w:rsid w:val="489E3D34"/>
    <w:rsid w:val="48A52FB5"/>
    <w:rsid w:val="48B819A3"/>
    <w:rsid w:val="48E7672C"/>
    <w:rsid w:val="48FF3A76"/>
    <w:rsid w:val="4901555D"/>
    <w:rsid w:val="49162E57"/>
    <w:rsid w:val="491A40D2"/>
    <w:rsid w:val="4968786D"/>
    <w:rsid w:val="49696D39"/>
    <w:rsid w:val="498B79C5"/>
    <w:rsid w:val="49AF51A9"/>
    <w:rsid w:val="49C820BA"/>
    <w:rsid w:val="49CC5B99"/>
    <w:rsid w:val="4A096327"/>
    <w:rsid w:val="4A394716"/>
    <w:rsid w:val="4A513E5D"/>
    <w:rsid w:val="4A547DF1"/>
    <w:rsid w:val="4A6869F0"/>
    <w:rsid w:val="4A7B712C"/>
    <w:rsid w:val="4A7F6A5C"/>
    <w:rsid w:val="4A8042D6"/>
    <w:rsid w:val="4A834BFD"/>
    <w:rsid w:val="4AE90539"/>
    <w:rsid w:val="4B1C2CB8"/>
    <w:rsid w:val="4B1E5838"/>
    <w:rsid w:val="4B325413"/>
    <w:rsid w:val="4B356DE5"/>
    <w:rsid w:val="4B3C0E68"/>
    <w:rsid w:val="4B3E4672"/>
    <w:rsid w:val="4B501EBE"/>
    <w:rsid w:val="4B6127C6"/>
    <w:rsid w:val="4B685902"/>
    <w:rsid w:val="4B6F3E23"/>
    <w:rsid w:val="4B751DCD"/>
    <w:rsid w:val="4B7D39AD"/>
    <w:rsid w:val="4B95421D"/>
    <w:rsid w:val="4B9C55AC"/>
    <w:rsid w:val="4BAF3531"/>
    <w:rsid w:val="4BD41EB0"/>
    <w:rsid w:val="4C063ECE"/>
    <w:rsid w:val="4C14070C"/>
    <w:rsid w:val="4C207F2B"/>
    <w:rsid w:val="4C59524B"/>
    <w:rsid w:val="4C612351"/>
    <w:rsid w:val="4C777256"/>
    <w:rsid w:val="4C816DB4"/>
    <w:rsid w:val="4C983E6F"/>
    <w:rsid w:val="4CA17BB8"/>
    <w:rsid w:val="4CA3560D"/>
    <w:rsid w:val="4CB2471F"/>
    <w:rsid w:val="4CBF2B05"/>
    <w:rsid w:val="4CE27B44"/>
    <w:rsid w:val="4CFA6A2E"/>
    <w:rsid w:val="4D212672"/>
    <w:rsid w:val="4D4D6B24"/>
    <w:rsid w:val="4D7165BC"/>
    <w:rsid w:val="4D73058E"/>
    <w:rsid w:val="4D7D140D"/>
    <w:rsid w:val="4D9A3D6D"/>
    <w:rsid w:val="4DD36A98"/>
    <w:rsid w:val="4DD94895"/>
    <w:rsid w:val="4DEA4CF4"/>
    <w:rsid w:val="4DF375F2"/>
    <w:rsid w:val="4DF44AC7"/>
    <w:rsid w:val="4DF571F5"/>
    <w:rsid w:val="4E1753BE"/>
    <w:rsid w:val="4E3E126C"/>
    <w:rsid w:val="4E441FFB"/>
    <w:rsid w:val="4E445B45"/>
    <w:rsid w:val="4E483F72"/>
    <w:rsid w:val="4E516B22"/>
    <w:rsid w:val="4E5E73C3"/>
    <w:rsid w:val="4E6E6AE6"/>
    <w:rsid w:val="4E720846"/>
    <w:rsid w:val="4E8A1226"/>
    <w:rsid w:val="4EA85582"/>
    <w:rsid w:val="4EAD187E"/>
    <w:rsid w:val="4EC6126B"/>
    <w:rsid w:val="4EC76237"/>
    <w:rsid w:val="4ECB11DE"/>
    <w:rsid w:val="4ECB5A61"/>
    <w:rsid w:val="4ED35788"/>
    <w:rsid w:val="4ED8188F"/>
    <w:rsid w:val="4EE51018"/>
    <w:rsid w:val="4EEB759A"/>
    <w:rsid w:val="4EF43951"/>
    <w:rsid w:val="4F1D39E5"/>
    <w:rsid w:val="4F293E28"/>
    <w:rsid w:val="4F38518E"/>
    <w:rsid w:val="4F47550A"/>
    <w:rsid w:val="4F4A0036"/>
    <w:rsid w:val="4F51386A"/>
    <w:rsid w:val="4F730272"/>
    <w:rsid w:val="4F7E2395"/>
    <w:rsid w:val="4F87040F"/>
    <w:rsid w:val="4F883433"/>
    <w:rsid w:val="4F9C201E"/>
    <w:rsid w:val="4FAB3F34"/>
    <w:rsid w:val="4FB91229"/>
    <w:rsid w:val="4FBF3F5F"/>
    <w:rsid w:val="4FE145CA"/>
    <w:rsid w:val="4FFA0AF3"/>
    <w:rsid w:val="5008265F"/>
    <w:rsid w:val="501C315F"/>
    <w:rsid w:val="50203752"/>
    <w:rsid w:val="502C7B23"/>
    <w:rsid w:val="50335BF5"/>
    <w:rsid w:val="50502E09"/>
    <w:rsid w:val="5060769D"/>
    <w:rsid w:val="506348EA"/>
    <w:rsid w:val="5079410E"/>
    <w:rsid w:val="50A12986"/>
    <w:rsid w:val="50B97501"/>
    <w:rsid w:val="50BB64D4"/>
    <w:rsid w:val="50C7131D"/>
    <w:rsid w:val="50D74A7E"/>
    <w:rsid w:val="50DF45F3"/>
    <w:rsid w:val="510126B3"/>
    <w:rsid w:val="51134562"/>
    <w:rsid w:val="5125664F"/>
    <w:rsid w:val="512F6EC2"/>
    <w:rsid w:val="514069D9"/>
    <w:rsid w:val="515C5068"/>
    <w:rsid w:val="51807799"/>
    <w:rsid w:val="51836FCE"/>
    <w:rsid w:val="51A34BC3"/>
    <w:rsid w:val="51B60A0C"/>
    <w:rsid w:val="51BF3DA2"/>
    <w:rsid w:val="51CF760F"/>
    <w:rsid w:val="51F804E9"/>
    <w:rsid w:val="520469FA"/>
    <w:rsid w:val="52180D44"/>
    <w:rsid w:val="524D7600"/>
    <w:rsid w:val="52592449"/>
    <w:rsid w:val="525B40AD"/>
    <w:rsid w:val="526D4DAE"/>
    <w:rsid w:val="52764FD4"/>
    <w:rsid w:val="52796647"/>
    <w:rsid w:val="52A80CDA"/>
    <w:rsid w:val="52AD4D83"/>
    <w:rsid w:val="52BD75AF"/>
    <w:rsid w:val="52C24A69"/>
    <w:rsid w:val="52C308D8"/>
    <w:rsid w:val="52D65847"/>
    <w:rsid w:val="52EA4E4F"/>
    <w:rsid w:val="52F33252"/>
    <w:rsid w:val="52FF4CD1"/>
    <w:rsid w:val="530E6808"/>
    <w:rsid w:val="53265A53"/>
    <w:rsid w:val="53281E1B"/>
    <w:rsid w:val="53360094"/>
    <w:rsid w:val="533F163E"/>
    <w:rsid w:val="535104B5"/>
    <w:rsid w:val="53655979"/>
    <w:rsid w:val="53A7204A"/>
    <w:rsid w:val="53BD2563"/>
    <w:rsid w:val="53CA36C2"/>
    <w:rsid w:val="53D51156"/>
    <w:rsid w:val="53DC50DF"/>
    <w:rsid w:val="53DF24DA"/>
    <w:rsid w:val="54463669"/>
    <w:rsid w:val="5457236A"/>
    <w:rsid w:val="5474356A"/>
    <w:rsid w:val="5486504B"/>
    <w:rsid w:val="54A4226F"/>
    <w:rsid w:val="54C0055D"/>
    <w:rsid w:val="54C16083"/>
    <w:rsid w:val="54EC75A4"/>
    <w:rsid w:val="55103159"/>
    <w:rsid w:val="553625CD"/>
    <w:rsid w:val="553A2CFC"/>
    <w:rsid w:val="55524F2D"/>
    <w:rsid w:val="5554224F"/>
    <w:rsid w:val="555E1B24"/>
    <w:rsid w:val="557C6D43"/>
    <w:rsid w:val="55855D08"/>
    <w:rsid w:val="558C48E3"/>
    <w:rsid w:val="55941547"/>
    <w:rsid w:val="55951C95"/>
    <w:rsid w:val="55983288"/>
    <w:rsid w:val="55985036"/>
    <w:rsid w:val="55A0038E"/>
    <w:rsid w:val="55A1114C"/>
    <w:rsid w:val="55B02A26"/>
    <w:rsid w:val="55B91254"/>
    <w:rsid w:val="55BA6D16"/>
    <w:rsid w:val="55E24ED9"/>
    <w:rsid w:val="55E77D6B"/>
    <w:rsid w:val="55FB7B9D"/>
    <w:rsid w:val="56116B96"/>
    <w:rsid w:val="56291E8B"/>
    <w:rsid w:val="562B2188"/>
    <w:rsid w:val="56301712"/>
    <w:rsid w:val="56312C54"/>
    <w:rsid w:val="566E3FE9"/>
    <w:rsid w:val="56702A25"/>
    <w:rsid w:val="56851785"/>
    <w:rsid w:val="568E01E7"/>
    <w:rsid w:val="56C105BC"/>
    <w:rsid w:val="56D26326"/>
    <w:rsid w:val="56E36785"/>
    <w:rsid w:val="56FB516F"/>
    <w:rsid w:val="570728B3"/>
    <w:rsid w:val="57212FAC"/>
    <w:rsid w:val="5726041F"/>
    <w:rsid w:val="57511F9B"/>
    <w:rsid w:val="57560D05"/>
    <w:rsid w:val="575E72D3"/>
    <w:rsid w:val="577B5EF8"/>
    <w:rsid w:val="577D5EA0"/>
    <w:rsid w:val="57B76BC5"/>
    <w:rsid w:val="57BF2D4E"/>
    <w:rsid w:val="57D30194"/>
    <w:rsid w:val="57EA769F"/>
    <w:rsid w:val="580F7106"/>
    <w:rsid w:val="58134E48"/>
    <w:rsid w:val="5817797F"/>
    <w:rsid w:val="587C29ED"/>
    <w:rsid w:val="58A07654"/>
    <w:rsid w:val="58BD34CA"/>
    <w:rsid w:val="58C47EF0"/>
    <w:rsid w:val="58FF53CC"/>
    <w:rsid w:val="590C7CEE"/>
    <w:rsid w:val="590D5D3B"/>
    <w:rsid w:val="5915699E"/>
    <w:rsid w:val="59563C09"/>
    <w:rsid w:val="5957517C"/>
    <w:rsid w:val="59692CB9"/>
    <w:rsid w:val="597F36B6"/>
    <w:rsid w:val="599E6993"/>
    <w:rsid w:val="59E71465"/>
    <w:rsid w:val="59F27502"/>
    <w:rsid w:val="59F86C66"/>
    <w:rsid w:val="59FE7432"/>
    <w:rsid w:val="5A3B68D8"/>
    <w:rsid w:val="5A4B3F32"/>
    <w:rsid w:val="5A5B06F5"/>
    <w:rsid w:val="5A615E58"/>
    <w:rsid w:val="5A6A5A90"/>
    <w:rsid w:val="5A8738CB"/>
    <w:rsid w:val="5A8E2EAB"/>
    <w:rsid w:val="5AA1673B"/>
    <w:rsid w:val="5AC643F3"/>
    <w:rsid w:val="5ADD34EB"/>
    <w:rsid w:val="5AE723C6"/>
    <w:rsid w:val="5AF947C9"/>
    <w:rsid w:val="5B2335F4"/>
    <w:rsid w:val="5B2D4472"/>
    <w:rsid w:val="5B3C46B5"/>
    <w:rsid w:val="5B5556AF"/>
    <w:rsid w:val="5B601658"/>
    <w:rsid w:val="5B767BC7"/>
    <w:rsid w:val="5B9C4021"/>
    <w:rsid w:val="5BE07737"/>
    <w:rsid w:val="5BE41A30"/>
    <w:rsid w:val="5C186ED1"/>
    <w:rsid w:val="5C225659"/>
    <w:rsid w:val="5C3020B7"/>
    <w:rsid w:val="5C5A7225"/>
    <w:rsid w:val="5C62014C"/>
    <w:rsid w:val="5C69772C"/>
    <w:rsid w:val="5C737BB0"/>
    <w:rsid w:val="5C964A3D"/>
    <w:rsid w:val="5C9F47EC"/>
    <w:rsid w:val="5CA504C3"/>
    <w:rsid w:val="5CAB38A1"/>
    <w:rsid w:val="5CC36FFE"/>
    <w:rsid w:val="5CC93515"/>
    <w:rsid w:val="5CE40B61"/>
    <w:rsid w:val="5CE66FC3"/>
    <w:rsid w:val="5CE768A3"/>
    <w:rsid w:val="5D047455"/>
    <w:rsid w:val="5D215911"/>
    <w:rsid w:val="5D227F56"/>
    <w:rsid w:val="5D663C6C"/>
    <w:rsid w:val="5DA54794"/>
    <w:rsid w:val="5DB20097"/>
    <w:rsid w:val="5DD04826"/>
    <w:rsid w:val="5DED7EE9"/>
    <w:rsid w:val="5DF9688E"/>
    <w:rsid w:val="5E070FAB"/>
    <w:rsid w:val="5E0A0A9B"/>
    <w:rsid w:val="5E1436C8"/>
    <w:rsid w:val="5E1627FF"/>
    <w:rsid w:val="5E174FDD"/>
    <w:rsid w:val="5E203E1A"/>
    <w:rsid w:val="5E3B0544"/>
    <w:rsid w:val="5E457E95"/>
    <w:rsid w:val="5E4A0E97"/>
    <w:rsid w:val="5E512226"/>
    <w:rsid w:val="5E524F38"/>
    <w:rsid w:val="5E541E91"/>
    <w:rsid w:val="5E5870F4"/>
    <w:rsid w:val="5E711728"/>
    <w:rsid w:val="5E767EDE"/>
    <w:rsid w:val="5E797645"/>
    <w:rsid w:val="5E7D301B"/>
    <w:rsid w:val="5E8A0AC4"/>
    <w:rsid w:val="5E921830"/>
    <w:rsid w:val="5E9270E5"/>
    <w:rsid w:val="5EA66A16"/>
    <w:rsid w:val="5ED115B9"/>
    <w:rsid w:val="5ED52E57"/>
    <w:rsid w:val="5F084939"/>
    <w:rsid w:val="5F220606"/>
    <w:rsid w:val="5F2E52F4"/>
    <w:rsid w:val="5F375F3E"/>
    <w:rsid w:val="5F3B43C9"/>
    <w:rsid w:val="5F571ABE"/>
    <w:rsid w:val="5F70492E"/>
    <w:rsid w:val="5F7A55CC"/>
    <w:rsid w:val="5F952071"/>
    <w:rsid w:val="5FCB6236"/>
    <w:rsid w:val="5FCE450D"/>
    <w:rsid w:val="5FE86BBA"/>
    <w:rsid w:val="5FE94ADE"/>
    <w:rsid w:val="60011A2A"/>
    <w:rsid w:val="601B0D3D"/>
    <w:rsid w:val="60242F61"/>
    <w:rsid w:val="6039293D"/>
    <w:rsid w:val="60400E25"/>
    <w:rsid w:val="604E5B8E"/>
    <w:rsid w:val="606B3EB2"/>
    <w:rsid w:val="6078593B"/>
    <w:rsid w:val="607E307A"/>
    <w:rsid w:val="60816518"/>
    <w:rsid w:val="6090192E"/>
    <w:rsid w:val="6094155B"/>
    <w:rsid w:val="609B07B9"/>
    <w:rsid w:val="60AF592A"/>
    <w:rsid w:val="60DF6A35"/>
    <w:rsid w:val="61340550"/>
    <w:rsid w:val="614442C4"/>
    <w:rsid w:val="614B38A4"/>
    <w:rsid w:val="61530ED2"/>
    <w:rsid w:val="615775AA"/>
    <w:rsid w:val="615A4E5B"/>
    <w:rsid w:val="616109D2"/>
    <w:rsid w:val="6181372F"/>
    <w:rsid w:val="61BF7E15"/>
    <w:rsid w:val="61D513C0"/>
    <w:rsid w:val="61DB2D8E"/>
    <w:rsid w:val="61DE2022"/>
    <w:rsid w:val="62237BA6"/>
    <w:rsid w:val="62456545"/>
    <w:rsid w:val="62595B4D"/>
    <w:rsid w:val="627604AD"/>
    <w:rsid w:val="627E55B4"/>
    <w:rsid w:val="628D57F7"/>
    <w:rsid w:val="62955A21"/>
    <w:rsid w:val="62BB03FF"/>
    <w:rsid w:val="62BB1F75"/>
    <w:rsid w:val="62C372E0"/>
    <w:rsid w:val="62CC5762"/>
    <w:rsid w:val="62E418BB"/>
    <w:rsid w:val="62FA2262"/>
    <w:rsid w:val="63284300"/>
    <w:rsid w:val="63452C99"/>
    <w:rsid w:val="63460E40"/>
    <w:rsid w:val="634C3904"/>
    <w:rsid w:val="63514973"/>
    <w:rsid w:val="63523572"/>
    <w:rsid w:val="636628BD"/>
    <w:rsid w:val="63690012"/>
    <w:rsid w:val="636E73D6"/>
    <w:rsid w:val="63764407"/>
    <w:rsid w:val="639332E1"/>
    <w:rsid w:val="63957059"/>
    <w:rsid w:val="639C36B8"/>
    <w:rsid w:val="63C47DE3"/>
    <w:rsid w:val="63D57455"/>
    <w:rsid w:val="63E638BD"/>
    <w:rsid w:val="63ED1591"/>
    <w:rsid w:val="63FE3A6A"/>
    <w:rsid w:val="642A3B5D"/>
    <w:rsid w:val="642B176B"/>
    <w:rsid w:val="643840F9"/>
    <w:rsid w:val="64591E34"/>
    <w:rsid w:val="6468651B"/>
    <w:rsid w:val="6469271E"/>
    <w:rsid w:val="64740A1C"/>
    <w:rsid w:val="648E1D2C"/>
    <w:rsid w:val="64A715C8"/>
    <w:rsid w:val="64B0702C"/>
    <w:rsid w:val="64D21DCE"/>
    <w:rsid w:val="65072EF7"/>
    <w:rsid w:val="652027D8"/>
    <w:rsid w:val="65331D72"/>
    <w:rsid w:val="653B6376"/>
    <w:rsid w:val="654C7BEB"/>
    <w:rsid w:val="654E525A"/>
    <w:rsid w:val="658148BB"/>
    <w:rsid w:val="659375C8"/>
    <w:rsid w:val="6598433F"/>
    <w:rsid w:val="65A10E97"/>
    <w:rsid w:val="65C00560"/>
    <w:rsid w:val="65C73DC8"/>
    <w:rsid w:val="65DA3F3F"/>
    <w:rsid w:val="66044CA8"/>
    <w:rsid w:val="66134265"/>
    <w:rsid w:val="663012BB"/>
    <w:rsid w:val="663F505A"/>
    <w:rsid w:val="66560D21"/>
    <w:rsid w:val="665623E6"/>
    <w:rsid w:val="66682803"/>
    <w:rsid w:val="6671147A"/>
    <w:rsid w:val="66974E96"/>
    <w:rsid w:val="66C808F0"/>
    <w:rsid w:val="66CE3BE5"/>
    <w:rsid w:val="66D338EE"/>
    <w:rsid w:val="67303293"/>
    <w:rsid w:val="67332E10"/>
    <w:rsid w:val="674E3964"/>
    <w:rsid w:val="675E5115"/>
    <w:rsid w:val="675F3C06"/>
    <w:rsid w:val="676C1E7F"/>
    <w:rsid w:val="677B3578"/>
    <w:rsid w:val="67B33F51"/>
    <w:rsid w:val="67DD0FCE"/>
    <w:rsid w:val="68031524"/>
    <w:rsid w:val="68232E85"/>
    <w:rsid w:val="683E6D29"/>
    <w:rsid w:val="68491692"/>
    <w:rsid w:val="685847A6"/>
    <w:rsid w:val="685A40A9"/>
    <w:rsid w:val="685A43CD"/>
    <w:rsid w:val="6870599E"/>
    <w:rsid w:val="68776D2D"/>
    <w:rsid w:val="687D6744"/>
    <w:rsid w:val="688B65FB"/>
    <w:rsid w:val="689C5636"/>
    <w:rsid w:val="689C61DA"/>
    <w:rsid w:val="68BB1F19"/>
    <w:rsid w:val="68C27941"/>
    <w:rsid w:val="68FC5484"/>
    <w:rsid w:val="68FD0618"/>
    <w:rsid w:val="690F57C2"/>
    <w:rsid w:val="6910519B"/>
    <w:rsid w:val="69366BE8"/>
    <w:rsid w:val="693D709C"/>
    <w:rsid w:val="694C640B"/>
    <w:rsid w:val="694F4082"/>
    <w:rsid w:val="69602435"/>
    <w:rsid w:val="69605A13"/>
    <w:rsid w:val="696279DD"/>
    <w:rsid w:val="696E4000"/>
    <w:rsid w:val="697119E5"/>
    <w:rsid w:val="697214FA"/>
    <w:rsid w:val="69721517"/>
    <w:rsid w:val="69796561"/>
    <w:rsid w:val="697C2AF8"/>
    <w:rsid w:val="69A65017"/>
    <w:rsid w:val="69B13E81"/>
    <w:rsid w:val="69B471CE"/>
    <w:rsid w:val="69BA02A2"/>
    <w:rsid w:val="69E623BC"/>
    <w:rsid w:val="69F85C4B"/>
    <w:rsid w:val="6A0A5231"/>
    <w:rsid w:val="6A331379"/>
    <w:rsid w:val="6A4E644F"/>
    <w:rsid w:val="6A5512F0"/>
    <w:rsid w:val="6A5A7B81"/>
    <w:rsid w:val="6A623A09"/>
    <w:rsid w:val="6AA04C71"/>
    <w:rsid w:val="6AAB3ED7"/>
    <w:rsid w:val="6AB46016"/>
    <w:rsid w:val="6AB62F7E"/>
    <w:rsid w:val="6AC56475"/>
    <w:rsid w:val="6ACE4BFE"/>
    <w:rsid w:val="6B12778B"/>
    <w:rsid w:val="6B142F59"/>
    <w:rsid w:val="6B1E1B09"/>
    <w:rsid w:val="6B221EFB"/>
    <w:rsid w:val="6B2B4D9D"/>
    <w:rsid w:val="6B3739CD"/>
    <w:rsid w:val="6B427C02"/>
    <w:rsid w:val="6B460C38"/>
    <w:rsid w:val="6B511AB7"/>
    <w:rsid w:val="6B6A0DCB"/>
    <w:rsid w:val="6B7C5CB8"/>
    <w:rsid w:val="6B91174B"/>
    <w:rsid w:val="6B912E16"/>
    <w:rsid w:val="6B96396E"/>
    <w:rsid w:val="6BBC00FD"/>
    <w:rsid w:val="6BC12225"/>
    <w:rsid w:val="6BDC5CA0"/>
    <w:rsid w:val="6C0223DC"/>
    <w:rsid w:val="6C042FCD"/>
    <w:rsid w:val="6C3D3559"/>
    <w:rsid w:val="6C6201AB"/>
    <w:rsid w:val="6C6972D4"/>
    <w:rsid w:val="6C7D1AC8"/>
    <w:rsid w:val="6C876949"/>
    <w:rsid w:val="6C9C1458"/>
    <w:rsid w:val="6C9E700E"/>
    <w:rsid w:val="6CAD5413"/>
    <w:rsid w:val="6CAD5473"/>
    <w:rsid w:val="6CAE4CE7"/>
    <w:rsid w:val="6CB542C8"/>
    <w:rsid w:val="6CBE1DC9"/>
    <w:rsid w:val="6CC82BE2"/>
    <w:rsid w:val="6CD165A2"/>
    <w:rsid w:val="6CD52274"/>
    <w:rsid w:val="6D2A6A64"/>
    <w:rsid w:val="6D512242"/>
    <w:rsid w:val="6D61605E"/>
    <w:rsid w:val="6D637130"/>
    <w:rsid w:val="6D997745"/>
    <w:rsid w:val="6DAE1443"/>
    <w:rsid w:val="6DD30EA9"/>
    <w:rsid w:val="6DDB7D5E"/>
    <w:rsid w:val="6DE457AE"/>
    <w:rsid w:val="6DFB5D0A"/>
    <w:rsid w:val="6E2214E9"/>
    <w:rsid w:val="6E91666F"/>
    <w:rsid w:val="6EAB18A6"/>
    <w:rsid w:val="6EB137C6"/>
    <w:rsid w:val="6EB14BEE"/>
    <w:rsid w:val="6ECA306B"/>
    <w:rsid w:val="6EDD18B4"/>
    <w:rsid w:val="6EE449F0"/>
    <w:rsid w:val="6EE844E0"/>
    <w:rsid w:val="6EF11E06"/>
    <w:rsid w:val="6EF75874"/>
    <w:rsid w:val="6F1932B1"/>
    <w:rsid w:val="6F3D7A43"/>
    <w:rsid w:val="6F4056C2"/>
    <w:rsid w:val="6F4F27B2"/>
    <w:rsid w:val="6F647E3B"/>
    <w:rsid w:val="6F7775C6"/>
    <w:rsid w:val="6F826590"/>
    <w:rsid w:val="6F920CCE"/>
    <w:rsid w:val="6F96206D"/>
    <w:rsid w:val="6F977CB5"/>
    <w:rsid w:val="6FAD7AAF"/>
    <w:rsid w:val="6FCA1E38"/>
    <w:rsid w:val="6FD271F2"/>
    <w:rsid w:val="6FDD518B"/>
    <w:rsid w:val="70291255"/>
    <w:rsid w:val="7048307A"/>
    <w:rsid w:val="704F1D34"/>
    <w:rsid w:val="7053007F"/>
    <w:rsid w:val="70567B70"/>
    <w:rsid w:val="70607273"/>
    <w:rsid w:val="70666005"/>
    <w:rsid w:val="70671D7D"/>
    <w:rsid w:val="708329F9"/>
    <w:rsid w:val="70841E79"/>
    <w:rsid w:val="70891CF3"/>
    <w:rsid w:val="708C533F"/>
    <w:rsid w:val="70942583"/>
    <w:rsid w:val="709A3F00"/>
    <w:rsid w:val="70A64653"/>
    <w:rsid w:val="70A85989"/>
    <w:rsid w:val="70AC59E2"/>
    <w:rsid w:val="70AD6468"/>
    <w:rsid w:val="70BC559D"/>
    <w:rsid w:val="70D25448"/>
    <w:rsid w:val="70D95DC6"/>
    <w:rsid w:val="70E705BA"/>
    <w:rsid w:val="710566D4"/>
    <w:rsid w:val="71107D1F"/>
    <w:rsid w:val="711D243B"/>
    <w:rsid w:val="713F6856"/>
    <w:rsid w:val="71924BD7"/>
    <w:rsid w:val="71AE4A95"/>
    <w:rsid w:val="71C034F3"/>
    <w:rsid w:val="71C92444"/>
    <w:rsid w:val="71CA376C"/>
    <w:rsid w:val="71CF5404"/>
    <w:rsid w:val="71D376CA"/>
    <w:rsid w:val="71E653B7"/>
    <w:rsid w:val="71F80EDE"/>
    <w:rsid w:val="71FE3596"/>
    <w:rsid w:val="72145020"/>
    <w:rsid w:val="723B1395"/>
    <w:rsid w:val="723E2669"/>
    <w:rsid w:val="724177ED"/>
    <w:rsid w:val="725974A3"/>
    <w:rsid w:val="72671BC0"/>
    <w:rsid w:val="72671EBE"/>
    <w:rsid w:val="726B3296"/>
    <w:rsid w:val="7270316B"/>
    <w:rsid w:val="7276087D"/>
    <w:rsid w:val="72824C4C"/>
    <w:rsid w:val="72872FB1"/>
    <w:rsid w:val="7289287A"/>
    <w:rsid w:val="72895FDA"/>
    <w:rsid w:val="728E2A1A"/>
    <w:rsid w:val="72A2709C"/>
    <w:rsid w:val="72B868C0"/>
    <w:rsid w:val="72C15774"/>
    <w:rsid w:val="72FF004B"/>
    <w:rsid w:val="73223D39"/>
    <w:rsid w:val="73364EFA"/>
    <w:rsid w:val="73497518"/>
    <w:rsid w:val="735805EF"/>
    <w:rsid w:val="735C36AA"/>
    <w:rsid w:val="73635E0E"/>
    <w:rsid w:val="739B546D"/>
    <w:rsid w:val="73E5505E"/>
    <w:rsid w:val="73F9496E"/>
    <w:rsid w:val="73FC3121"/>
    <w:rsid w:val="74014AFC"/>
    <w:rsid w:val="74145D78"/>
    <w:rsid w:val="741B59AA"/>
    <w:rsid w:val="74220495"/>
    <w:rsid w:val="743D707D"/>
    <w:rsid w:val="7443233F"/>
    <w:rsid w:val="745A776B"/>
    <w:rsid w:val="747413DA"/>
    <w:rsid w:val="74793E2D"/>
    <w:rsid w:val="74813C8D"/>
    <w:rsid w:val="74843EF7"/>
    <w:rsid w:val="748C3B60"/>
    <w:rsid w:val="74A92964"/>
    <w:rsid w:val="74D4495D"/>
    <w:rsid w:val="74D47BEE"/>
    <w:rsid w:val="74E1661C"/>
    <w:rsid w:val="74F26DB8"/>
    <w:rsid w:val="74FA6D1C"/>
    <w:rsid w:val="74FB66FC"/>
    <w:rsid w:val="75024A05"/>
    <w:rsid w:val="75067AB9"/>
    <w:rsid w:val="750E120F"/>
    <w:rsid w:val="752829E2"/>
    <w:rsid w:val="7533150D"/>
    <w:rsid w:val="75581C94"/>
    <w:rsid w:val="755E6196"/>
    <w:rsid w:val="7570274D"/>
    <w:rsid w:val="75817B36"/>
    <w:rsid w:val="75897F44"/>
    <w:rsid w:val="75A82C1C"/>
    <w:rsid w:val="75AE5BE1"/>
    <w:rsid w:val="75D63D23"/>
    <w:rsid w:val="75D94C4A"/>
    <w:rsid w:val="7603668C"/>
    <w:rsid w:val="760D2F5C"/>
    <w:rsid w:val="7614046E"/>
    <w:rsid w:val="761472A2"/>
    <w:rsid w:val="765B4EF1"/>
    <w:rsid w:val="76636B42"/>
    <w:rsid w:val="76685FF3"/>
    <w:rsid w:val="767637A7"/>
    <w:rsid w:val="768014A2"/>
    <w:rsid w:val="768312C8"/>
    <w:rsid w:val="768371E5"/>
    <w:rsid w:val="76A10A5E"/>
    <w:rsid w:val="76AA4771"/>
    <w:rsid w:val="76BD2D27"/>
    <w:rsid w:val="76D35A76"/>
    <w:rsid w:val="76FC1F87"/>
    <w:rsid w:val="77020109"/>
    <w:rsid w:val="77113FA7"/>
    <w:rsid w:val="7725107F"/>
    <w:rsid w:val="772E1D97"/>
    <w:rsid w:val="773A78A3"/>
    <w:rsid w:val="77402C4B"/>
    <w:rsid w:val="77512E3F"/>
    <w:rsid w:val="77604E4A"/>
    <w:rsid w:val="776A35C9"/>
    <w:rsid w:val="77A61074"/>
    <w:rsid w:val="77A80CB1"/>
    <w:rsid w:val="77B02661"/>
    <w:rsid w:val="77BD59F1"/>
    <w:rsid w:val="77C825B4"/>
    <w:rsid w:val="77E558CA"/>
    <w:rsid w:val="77E617D9"/>
    <w:rsid w:val="77F71C38"/>
    <w:rsid w:val="77F94D42"/>
    <w:rsid w:val="77FC2DAB"/>
    <w:rsid w:val="78045BA5"/>
    <w:rsid w:val="782D10F7"/>
    <w:rsid w:val="7837650F"/>
    <w:rsid w:val="783E33C3"/>
    <w:rsid w:val="78680291"/>
    <w:rsid w:val="787B0EF3"/>
    <w:rsid w:val="78911669"/>
    <w:rsid w:val="789B1A36"/>
    <w:rsid w:val="78C07333"/>
    <w:rsid w:val="78C7160B"/>
    <w:rsid w:val="78C908A5"/>
    <w:rsid w:val="78CD23C5"/>
    <w:rsid w:val="78D53773"/>
    <w:rsid w:val="78D8617E"/>
    <w:rsid w:val="78E24AE8"/>
    <w:rsid w:val="78EC2E1F"/>
    <w:rsid w:val="790B643B"/>
    <w:rsid w:val="7940508B"/>
    <w:rsid w:val="79627585"/>
    <w:rsid w:val="797F5E09"/>
    <w:rsid w:val="798412AA"/>
    <w:rsid w:val="79873D98"/>
    <w:rsid w:val="798814C5"/>
    <w:rsid w:val="799A2D1B"/>
    <w:rsid w:val="79A60250"/>
    <w:rsid w:val="79B06543"/>
    <w:rsid w:val="79CE270F"/>
    <w:rsid w:val="79D253CF"/>
    <w:rsid w:val="79D61CF6"/>
    <w:rsid w:val="79DF0BD6"/>
    <w:rsid w:val="79E021C9"/>
    <w:rsid w:val="79E21F74"/>
    <w:rsid w:val="79E8120A"/>
    <w:rsid w:val="7A392094"/>
    <w:rsid w:val="7A6D5A99"/>
    <w:rsid w:val="7A835A05"/>
    <w:rsid w:val="7A910A26"/>
    <w:rsid w:val="7AA17C39"/>
    <w:rsid w:val="7AA51DE4"/>
    <w:rsid w:val="7ABB2AC0"/>
    <w:rsid w:val="7ADE2C3C"/>
    <w:rsid w:val="7AFA3C98"/>
    <w:rsid w:val="7B1448AF"/>
    <w:rsid w:val="7B2B001A"/>
    <w:rsid w:val="7B4C10BE"/>
    <w:rsid w:val="7B4C229B"/>
    <w:rsid w:val="7B537FA5"/>
    <w:rsid w:val="7B7F7F7B"/>
    <w:rsid w:val="7B810197"/>
    <w:rsid w:val="7BA14395"/>
    <w:rsid w:val="7BB16DAF"/>
    <w:rsid w:val="7BC0608D"/>
    <w:rsid w:val="7BCC4BB0"/>
    <w:rsid w:val="7BD22F4F"/>
    <w:rsid w:val="7BE877BF"/>
    <w:rsid w:val="7C137AD0"/>
    <w:rsid w:val="7C356817"/>
    <w:rsid w:val="7C684EB3"/>
    <w:rsid w:val="7C7278F9"/>
    <w:rsid w:val="7C741AA9"/>
    <w:rsid w:val="7C8A7DC2"/>
    <w:rsid w:val="7CAD0B17"/>
    <w:rsid w:val="7CBB76D8"/>
    <w:rsid w:val="7CBD468A"/>
    <w:rsid w:val="7CDC5B66"/>
    <w:rsid w:val="7CE34539"/>
    <w:rsid w:val="7D0E6C30"/>
    <w:rsid w:val="7D11118C"/>
    <w:rsid w:val="7D2557AC"/>
    <w:rsid w:val="7D3923AB"/>
    <w:rsid w:val="7D3F5700"/>
    <w:rsid w:val="7D474AC8"/>
    <w:rsid w:val="7D51231A"/>
    <w:rsid w:val="7D5613A5"/>
    <w:rsid w:val="7D5D078F"/>
    <w:rsid w:val="7D5D18DC"/>
    <w:rsid w:val="7D697134"/>
    <w:rsid w:val="7D7A30EF"/>
    <w:rsid w:val="7D985324"/>
    <w:rsid w:val="7D994013"/>
    <w:rsid w:val="7D9A5F76"/>
    <w:rsid w:val="7DB25D11"/>
    <w:rsid w:val="7DB2656F"/>
    <w:rsid w:val="7DB715EE"/>
    <w:rsid w:val="7E015381"/>
    <w:rsid w:val="7E0910C7"/>
    <w:rsid w:val="7E3A462D"/>
    <w:rsid w:val="7E3D5955"/>
    <w:rsid w:val="7E4B4A8C"/>
    <w:rsid w:val="7E6A516A"/>
    <w:rsid w:val="7E865AC4"/>
    <w:rsid w:val="7E926E6D"/>
    <w:rsid w:val="7E987ECC"/>
    <w:rsid w:val="7EA63A70"/>
    <w:rsid w:val="7EB45470"/>
    <w:rsid w:val="7ECA3C03"/>
    <w:rsid w:val="7EEB157F"/>
    <w:rsid w:val="7F21759B"/>
    <w:rsid w:val="7F2350C1"/>
    <w:rsid w:val="7F244C51"/>
    <w:rsid w:val="7F700F3B"/>
    <w:rsid w:val="7F991D30"/>
    <w:rsid w:val="7FAF7F12"/>
    <w:rsid w:val="7FB70A93"/>
    <w:rsid w:val="7FC56178"/>
    <w:rsid w:val="7FCB7C32"/>
    <w:rsid w:val="7FD24E78"/>
    <w:rsid w:val="7FD9A95A"/>
    <w:rsid w:val="7FDF835D"/>
    <w:rsid w:val="B58F4154"/>
    <w:rsid w:val="C7ECEAF1"/>
    <w:rsid w:val="EFDAF91F"/>
    <w:rsid w:val="FE7FD36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nhideWhenUsed="0" w:uiPriority="0" w:semiHidden="0" w:name="caption"/>
    <w:lsdException w:qFormat="1" w:unhideWhenUsed="0" w:uiPriority="0"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qFormat="1" w:unhideWhenUsed="0" w:uiPriority="99"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nhideWhenUsed="0" w:uiPriority="99" w:semiHidden="0" w:name="List Number 2"/>
    <w:lsdException w:uiPriority="99" w:name="List Number 3"/>
    <w:lsdException w:uiPriority="99" w:name="List Number 4"/>
    <w:lsdException w:qFormat="1" w:unhideWhenUsed="0" w:uiPriority="0" w:semiHidden="0" w:name="List Number 5"/>
    <w:lsdException w:qFormat="1" w:unhideWhenUsed="0" w:uiPriority="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uiPriority="99" w:name="Body Text Indent"/>
    <w:lsdException w:qFormat="1" w:unhideWhenUsed="0" w:uiPriority="0" w:semiHidden="0" w:name="List Continue"/>
    <w:lsdException w:uiPriority="99" w:name="List Continue 2"/>
    <w:lsdException w:qFormat="1" w:unhideWhenUsed="0" w:uiPriority="0"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spacing w:line="300" w:lineRule="auto"/>
      <w:ind w:firstLine="200"/>
      <w:jc w:val="both"/>
    </w:pPr>
    <w:rPr>
      <w:rFonts w:ascii="Times New Roman" w:hAnsi="Times New Roman" w:eastAsia="宋体" w:cs="Times New Roman"/>
      <w:color w:val="000000"/>
      <w:spacing w:val="8"/>
      <w:sz w:val="24"/>
      <w:szCs w:val="24"/>
      <w:lang w:val="en-US" w:eastAsia="zh-CN" w:bidi="ar-SA"/>
    </w:rPr>
  </w:style>
  <w:style w:type="paragraph" w:styleId="3">
    <w:name w:val="heading 1"/>
    <w:basedOn w:val="1"/>
    <w:next w:val="1"/>
    <w:qFormat/>
    <w:uiPriority w:val="0"/>
    <w:pPr>
      <w:keepNext/>
      <w:keepLines/>
      <w:numPr>
        <w:ilvl w:val="0"/>
        <w:numId w:val="1"/>
      </w:numPr>
      <w:spacing w:before="50" w:after="50" w:line="240" w:lineRule="auto"/>
      <w:jc w:val="left"/>
      <w:outlineLvl w:val="0"/>
    </w:pPr>
    <w:rPr>
      <w:rFonts w:eastAsia="黑体"/>
      <w:b/>
      <w:bCs/>
      <w:kern w:val="1"/>
      <w:szCs w:val="44"/>
    </w:rPr>
  </w:style>
  <w:style w:type="paragraph" w:styleId="4">
    <w:name w:val="heading 2"/>
    <w:basedOn w:val="3"/>
    <w:next w:val="2"/>
    <w:qFormat/>
    <w:uiPriority w:val="0"/>
    <w:pPr>
      <w:numPr>
        <w:ilvl w:val="1"/>
        <w:numId w:val="1"/>
      </w:numPr>
      <w:spacing w:before="30" w:after="30"/>
      <w:outlineLvl w:val="1"/>
    </w:pPr>
    <w:rPr>
      <w:bCs w:val="0"/>
      <w:szCs w:val="32"/>
    </w:rPr>
  </w:style>
  <w:style w:type="paragraph" w:styleId="5">
    <w:name w:val="heading 3"/>
    <w:basedOn w:val="1"/>
    <w:next w:val="1"/>
    <w:qFormat/>
    <w:uiPriority w:val="0"/>
    <w:pPr>
      <w:numPr>
        <w:ilvl w:val="2"/>
        <w:numId w:val="1"/>
      </w:numPr>
      <w:spacing w:before="0" w:after="0" w:line="300" w:lineRule="auto"/>
      <w:outlineLvl w:val="2"/>
    </w:pPr>
    <w:rPr>
      <w:rFonts w:eastAsia="宋体"/>
      <w:szCs w:val="32"/>
    </w:rPr>
  </w:style>
  <w:style w:type="paragraph" w:styleId="6">
    <w:name w:val="heading 4"/>
    <w:basedOn w:val="5"/>
    <w:next w:val="2"/>
    <w:qFormat/>
    <w:uiPriority w:val="0"/>
    <w:pPr>
      <w:numPr>
        <w:ilvl w:val="3"/>
        <w:numId w:val="1"/>
      </w:numPr>
      <w:outlineLvl w:val="3"/>
    </w:pPr>
    <w:rPr>
      <w:bCs/>
      <w:szCs w:val="28"/>
    </w:rPr>
  </w:style>
  <w:style w:type="paragraph" w:styleId="7">
    <w:name w:val="heading 5"/>
    <w:basedOn w:val="5"/>
    <w:next w:val="2"/>
    <w:qFormat/>
    <w:uiPriority w:val="0"/>
    <w:pPr>
      <w:numPr>
        <w:ilvl w:val="4"/>
        <w:numId w:val="1"/>
      </w:numPr>
      <w:outlineLvl w:val="4"/>
    </w:pPr>
    <w:rPr>
      <w:bCs/>
      <w:szCs w:val="28"/>
    </w:rPr>
  </w:style>
  <w:style w:type="paragraph" w:styleId="8">
    <w:name w:val="heading 6"/>
    <w:basedOn w:val="1"/>
    <w:next w:val="1"/>
    <w:qFormat/>
    <w:uiPriority w:val="0"/>
    <w:pPr>
      <w:keepNext/>
      <w:keepLines/>
      <w:numPr>
        <w:ilvl w:val="5"/>
        <w:numId w:val="1"/>
      </w:numPr>
      <w:spacing w:before="240" w:after="64" w:line="320" w:lineRule="atLeast"/>
      <w:outlineLvl w:val="5"/>
    </w:pPr>
    <w:rPr>
      <w:b/>
      <w:bCs/>
      <w:szCs w:val="24"/>
    </w:rPr>
  </w:style>
  <w:style w:type="paragraph" w:styleId="9">
    <w:name w:val="heading 7"/>
    <w:basedOn w:val="1"/>
    <w:next w:val="1"/>
    <w:qFormat/>
    <w:uiPriority w:val="0"/>
    <w:pPr>
      <w:keepNext/>
      <w:keepLines/>
      <w:numPr>
        <w:ilvl w:val="6"/>
        <w:numId w:val="1"/>
      </w:numPr>
      <w:spacing w:before="240" w:after="64" w:line="320" w:lineRule="atLeast"/>
      <w:outlineLvl w:val="6"/>
    </w:pPr>
    <w:rPr>
      <w:b/>
      <w:bCs/>
      <w:szCs w:val="24"/>
    </w:rPr>
  </w:style>
  <w:style w:type="character" w:default="1" w:styleId="33">
    <w:name w:val="Default Paragraph Font"/>
    <w:qFormat/>
    <w:uiPriority w:val="0"/>
  </w:style>
  <w:style w:type="table" w:default="1" w:styleId="31">
    <w:name w:val="Normal Table"/>
    <w:unhideWhenUsed/>
    <w:qFormat/>
    <w:uiPriority w:val="99"/>
    <w:tblPr>
      <w:tblCellMar>
        <w:top w:w="0" w:type="dxa"/>
        <w:left w:w="108" w:type="dxa"/>
        <w:bottom w:w="0" w:type="dxa"/>
        <w:right w:w="108" w:type="dxa"/>
      </w:tblCellMar>
    </w:tblPr>
  </w:style>
  <w:style w:type="paragraph" w:styleId="2">
    <w:name w:val="Body Text First Indent"/>
    <w:basedOn w:val="1"/>
    <w:link w:val="39"/>
    <w:qFormat/>
    <w:uiPriority w:val="0"/>
    <w:pPr>
      <w:ind w:left="0" w:right="0" w:firstLine="420"/>
    </w:pPr>
  </w:style>
  <w:style w:type="paragraph" w:styleId="10">
    <w:name w:val="List 3"/>
    <w:basedOn w:val="1"/>
    <w:qFormat/>
    <w:uiPriority w:val="0"/>
    <w:pPr>
      <w:ind w:left="100" w:right="0" w:hanging="200"/>
    </w:pPr>
  </w:style>
  <w:style w:type="paragraph" w:styleId="11">
    <w:name w:val="List Number 2"/>
    <w:basedOn w:val="1"/>
    <w:qFormat/>
    <w:uiPriority w:val="99"/>
    <w:pPr>
      <w:numPr>
        <w:ilvl w:val="0"/>
        <w:numId w:val="2"/>
      </w:numPr>
    </w:pPr>
  </w:style>
  <w:style w:type="paragraph" w:styleId="12">
    <w:name w:val="List Number"/>
    <w:basedOn w:val="1"/>
    <w:qFormat/>
    <w:uiPriority w:val="0"/>
    <w:pPr>
      <w:numPr>
        <w:ilvl w:val="0"/>
        <w:numId w:val="3"/>
      </w:numPr>
    </w:pPr>
  </w:style>
  <w:style w:type="paragraph" w:styleId="13">
    <w:name w:val="caption"/>
    <w:basedOn w:val="1"/>
    <w:next w:val="1"/>
    <w:qFormat/>
    <w:uiPriority w:val="0"/>
    <w:pPr>
      <w:spacing w:before="50" w:after="50" w:line="240" w:lineRule="auto"/>
      <w:ind w:left="0" w:right="0" w:firstLine="0"/>
      <w:jc w:val="center"/>
    </w:pPr>
    <w:rPr>
      <w:szCs w:val="20"/>
    </w:rPr>
  </w:style>
  <w:style w:type="paragraph" w:styleId="14">
    <w:name w:val="List Bullet"/>
    <w:basedOn w:val="1"/>
    <w:qFormat/>
    <w:uiPriority w:val="99"/>
    <w:pPr>
      <w:numPr>
        <w:ilvl w:val="0"/>
        <w:numId w:val="4"/>
      </w:numPr>
      <w:ind w:left="0" w:right="0" w:firstLine="400"/>
    </w:pPr>
  </w:style>
  <w:style w:type="paragraph" w:styleId="15">
    <w:name w:val="Document Map"/>
    <w:basedOn w:val="1"/>
    <w:qFormat/>
    <w:uiPriority w:val="0"/>
    <w:rPr>
      <w:rFonts w:ascii="宋体" w:hAnsi="宋体"/>
      <w:sz w:val="18"/>
      <w:szCs w:val="18"/>
    </w:rPr>
  </w:style>
  <w:style w:type="paragraph" w:styleId="16">
    <w:name w:val="Body Text"/>
    <w:basedOn w:val="1"/>
    <w:link w:val="40"/>
    <w:qFormat/>
    <w:uiPriority w:val="0"/>
    <w:pPr>
      <w:spacing w:before="0" w:after="120"/>
    </w:pPr>
  </w:style>
  <w:style w:type="paragraph" w:styleId="17">
    <w:name w:val="List 2"/>
    <w:basedOn w:val="1"/>
    <w:qFormat/>
    <w:uiPriority w:val="0"/>
    <w:pPr>
      <w:ind w:left="100" w:right="0" w:hanging="200"/>
    </w:pPr>
  </w:style>
  <w:style w:type="paragraph" w:styleId="18">
    <w:name w:val="List Continue"/>
    <w:basedOn w:val="1"/>
    <w:qFormat/>
    <w:uiPriority w:val="0"/>
    <w:pPr>
      <w:spacing w:before="0" w:after="120"/>
      <w:ind w:left="420" w:right="0" w:firstLine="200"/>
    </w:pPr>
  </w:style>
  <w:style w:type="paragraph" w:styleId="19">
    <w:name w:val="toc 3"/>
    <w:basedOn w:val="20"/>
    <w:next w:val="1"/>
    <w:qFormat/>
    <w:uiPriority w:val="39"/>
    <w:pPr>
      <w:tabs>
        <w:tab w:val="right" w:leader="dot" w:pos="8221"/>
      </w:tabs>
      <w:ind w:left="0" w:right="0" w:firstLine="0"/>
      <w:jc w:val="left"/>
    </w:pPr>
    <w:rPr>
      <w:kern w:val="1"/>
    </w:rPr>
  </w:style>
  <w:style w:type="paragraph" w:styleId="20">
    <w:name w:val="toc 1"/>
    <w:basedOn w:val="1"/>
    <w:next w:val="1"/>
    <w:uiPriority w:val="39"/>
    <w:pPr>
      <w:shd w:val="clear" w:color="auto" w:fill="FFFFFF"/>
      <w:tabs>
        <w:tab w:val="right" w:leader="dot" w:pos="8221"/>
      </w:tabs>
      <w:ind w:left="0" w:right="0" w:firstLine="0"/>
      <w:jc w:val="left"/>
    </w:pPr>
    <w:rPr>
      <w:caps/>
      <w:kern w:val="1"/>
    </w:rPr>
  </w:style>
  <w:style w:type="paragraph" w:styleId="21">
    <w:name w:val="footer"/>
    <w:basedOn w:val="1"/>
    <w:qFormat/>
    <w:uiPriority w:val="99"/>
    <w:pPr>
      <w:numPr>
        <w:ilvl w:val="0"/>
        <w:numId w:val="0"/>
      </w:numPr>
      <w:tabs>
        <w:tab w:val="center" w:pos="4154"/>
        <w:tab w:val="right" w:pos="8305"/>
      </w:tabs>
      <w:spacing w:before="0" w:after="0" w:line="340" w:lineRule="atLeast"/>
      <w:ind w:left="0" w:right="0" w:firstLine="0"/>
      <w:jc w:val="left"/>
    </w:pPr>
    <w:rPr>
      <w:kern w:val="1"/>
      <w:sz w:val="18"/>
    </w:rPr>
  </w:style>
  <w:style w:type="paragraph" w:styleId="22">
    <w:name w:val="header"/>
    <w:basedOn w:val="1"/>
    <w:qFormat/>
    <w:uiPriority w:val="0"/>
    <w:pPr>
      <w:pBdr>
        <w:top w:val="none" w:color="auto" w:sz="0" w:space="0"/>
        <w:left w:val="none" w:color="auto" w:sz="0" w:space="0"/>
        <w:bottom w:val="single" w:color="000000" w:sz="4" w:space="1"/>
        <w:right w:val="none" w:color="auto" w:sz="0" w:space="0"/>
      </w:pBdr>
      <w:tabs>
        <w:tab w:val="center" w:pos="4153"/>
        <w:tab w:val="right" w:pos="8306"/>
      </w:tabs>
      <w:snapToGrid w:val="0"/>
      <w:spacing w:line="240" w:lineRule="auto"/>
      <w:ind w:left="0" w:right="0" w:firstLine="0"/>
      <w:jc w:val="center"/>
    </w:pPr>
    <w:rPr>
      <w:kern w:val="1"/>
      <w:sz w:val="18"/>
      <w:szCs w:val="18"/>
    </w:rPr>
  </w:style>
  <w:style w:type="paragraph" w:styleId="23">
    <w:name w:val="List Number 5"/>
    <w:basedOn w:val="1"/>
    <w:qFormat/>
    <w:uiPriority w:val="0"/>
    <w:pPr>
      <w:numPr>
        <w:ilvl w:val="0"/>
        <w:numId w:val="5"/>
      </w:numPr>
    </w:pPr>
  </w:style>
  <w:style w:type="paragraph" w:styleId="24">
    <w:name w:val="List"/>
    <w:basedOn w:val="1"/>
    <w:qFormat/>
    <w:uiPriority w:val="0"/>
    <w:pPr>
      <w:ind w:left="200" w:right="0" w:hanging="200"/>
    </w:pPr>
  </w:style>
  <w:style w:type="paragraph" w:styleId="25">
    <w:name w:val="table of figures"/>
    <w:basedOn w:val="1"/>
    <w:next w:val="1"/>
    <w:qFormat/>
    <w:uiPriority w:val="0"/>
    <w:pPr>
      <w:ind w:left="0" w:right="0" w:hanging="200"/>
    </w:pPr>
  </w:style>
  <w:style w:type="paragraph" w:styleId="26">
    <w:name w:val="toc 2"/>
    <w:basedOn w:val="20"/>
    <w:next w:val="1"/>
    <w:qFormat/>
    <w:uiPriority w:val="39"/>
    <w:pPr>
      <w:ind w:left="0" w:right="0" w:firstLine="0"/>
      <w:jc w:val="left"/>
    </w:pPr>
    <w:rPr>
      <w:smallCaps/>
      <w:kern w:val="1"/>
    </w:rPr>
  </w:style>
  <w:style w:type="paragraph" w:styleId="27">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8">
    <w:name w:val="Normal (Web)"/>
    <w:basedOn w:val="1"/>
    <w:unhideWhenUsed/>
    <w:uiPriority w:val="99"/>
    <w:pPr>
      <w:spacing w:before="100" w:beforeAutospacing="1" w:after="100" w:afterAutospacing="1"/>
      <w:jc w:val="left"/>
    </w:pPr>
    <w:rPr>
      <w:kern w:val="0"/>
      <w:lang w:eastAsia="zh-CN"/>
    </w:rPr>
  </w:style>
  <w:style w:type="paragraph" w:styleId="29">
    <w:name w:val="List Continue 3"/>
    <w:basedOn w:val="1"/>
    <w:qFormat/>
    <w:uiPriority w:val="0"/>
    <w:pPr>
      <w:spacing w:before="0" w:after="120"/>
      <w:ind w:left="1260" w:right="0" w:firstLine="200"/>
    </w:pPr>
  </w:style>
  <w:style w:type="paragraph" w:styleId="30">
    <w:name w:val="Title"/>
    <w:basedOn w:val="1"/>
    <w:next w:val="16"/>
    <w:link w:val="41"/>
    <w:qFormat/>
    <w:uiPriority w:val="0"/>
    <w:pPr>
      <w:keepNext/>
      <w:spacing w:before="240" w:after="120"/>
    </w:pPr>
    <w:rPr>
      <w:rFonts w:ascii="Linrial" w:hAnsi="Linrial" w:eastAsia="Linrial" w:cs="Lohit Devanagari"/>
      <w:sz w:val="28"/>
      <w:szCs w:val="28"/>
    </w:rPr>
  </w:style>
  <w:style w:type="table" w:styleId="32">
    <w:name w:val="Table Grid"/>
    <w:basedOn w:val="3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4">
    <w:name w:val="Strong"/>
    <w:basedOn w:val="33"/>
    <w:qFormat/>
    <w:uiPriority w:val="22"/>
    <w:rPr>
      <w:b/>
    </w:rPr>
  </w:style>
  <w:style w:type="character" w:styleId="35">
    <w:name w:val="page number"/>
    <w:qFormat/>
    <w:uiPriority w:val="0"/>
  </w:style>
  <w:style w:type="character" w:styleId="36">
    <w:name w:val="FollowedHyperlink"/>
    <w:qFormat/>
    <w:uiPriority w:val="0"/>
    <w:rPr>
      <w:color w:val="800080"/>
      <w:u w:val="single"/>
    </w:rPr>
  </w:style>
  <w:style w:type="character" w:styleId="37">
    <w:name w:val="Hyperlink"/>
    <w:qFormat/>
    <w:uiPriority w:val="99"/>
    <w:rPr>
      <w:color w:val="0000FF"/>
      <w:u w:val="single"/>
    </w:rPr>
  </w:style>
  <w:style w:type="character" w:styleId="38">
    <w:name w:val="HTML Code"/>
    <w:basedOn w:val="33"/>
    <w:unhideWhenUsed/>
    <w:uiPriority w:val="99"/>
    <w:rPr>
      <w:rFonts w:ascii="Courier New" w:hAnsi="Courier New"/>
      <w:sz w:val="20"/>
    </w:rPr>
  </w:style>
  <w:style w:type="character" w:customStyle="1" w:styleId="39">
    <w:name w:val="正文文本首行缩进 字符"/>
    <w:link w:val="2"/>
    <w:qFormat/>
    <w:uiPriority w:val="0"/>
    <w:rPr>
      <w:spacing w:val="8"/>
      <w:kern w:val="1"/>
      <w:sz w:val="24"/>
      <w:szCs w:val="21"/>
      <w:lang w:eastAsia="ar-SA"/>
    </w:rPr>
  </w:style>
  <w:style w:type="character" w:customStyle="1" w:styleId="40">
    <w:name w:val="正文文本 字符"/>
    <w:link w:val="16"/>
    <w:qFormat/>
    <w:uiPriority w:val="0"/>
    <w:rPr>
      <w:spacing w:val="8"/>
      <w:kern w:val="1"/>
      <w:sz w:val="24"/>
      <w:szCs w:val="21"/>
      <w:lang w:eastAsia="ar-SA"/>
    </w:rPr>
  </w:style>
  <w:style w:type="character" w:customStyle="1" w:styleId="41">
    <w:name w:val="标题 字符"/>
    <w:link w:val="30"/>
    <w:qFormat/>
    <w:uiPriority w:val="0"/>
    <w:rPr>
      <w:rFonts w:ascii="Linrial" w:hAnsi="Linrial" w:eastAsia="Linrial" w:cs="Lohit Devanagari"/>
      <w:spacing w:val="8"/>
      <w:kern w:val="1"/>
      <w:sz w:val="28"/>
      <w:szCs w:val="28"/>
      <w:lang w:eastAsia="ar-SA"/>
    </w:rPr>
  </w:style>
  <w:style w:type="character" w:customStyle="1" w:styleId="42">
    <w:name w:val="按钮"/>
    <w:qFormat/>
    <w:uiPriority w:val="0"/>
    <w:rPr>
      <w:rFonts w:ascii="Times New Roman" w:hAnsi="Times New Roman" w:eastAsia="宋体" w:cs="Times New Roman"/>
      <w:sz w:val="20"/>
      <w:shd w:val="clear" w:color="auto" w:fill="808080"/>
    </w:rPr>
  </w:style>
  <w:style w:type="character" w:customStyle="1" w:styleId="43">
    <w:name w:val="WW8Num19z0"/>
    <w:qFormat/>
    <w:uiPriority w:val="0"/>
    <w:rPr>
      <w:rFonts w:eastAsia="黑体"/>
      <w:b/>
      <w:sz w:val="24"/>
    </w:rPr>
  </w:style>
  <w:style w:type="character" w:customStyle="1" w:styleId="44">
    <w:name w:val="WW8Num20z0"/>
    <w:qFormat/>
    <w:uiPriority w:val="0"/>
    <w:rPr>
      <w:rFonts w:ascii="Wingdings" w:hAnsi="Wingdings" w:cs="Wingdings"/>
    </w:rPr>
  </w:style>
  <w:style w:type="character" w:customStyle="1" w:styleId="45">
    <w:name w:val="WW8Num12z0"/>
    <w:qFormat/>
    <w:uiPriority w:val="0"/>
    <w:rPr>
      <w:rFonts w:cs="Times New Roman"/>
    </w:rPr>
  </w:style>
  <w:style w:type="character" w:customStyle="1" w:styleId="46">
    <w:name w:val="_Style 45"/>
    <w:qFormat/>
    <w:uiPriority w:val="0"/>
    <w:rPr>
      <w:b/>
      <w:bCs/>
      <w:smallCaps/>
      <w:spacing w:val="5"/>
    </w:rPr>
  </w:style>
  <w:style w:type="character" w:customStyle="1" w:styleId="47">
    <w:name w:val="标题 7 Char"/>
    <w:qFormat/>
    <w:uiPriority w:val="0"/>
    <w:rPr>
      <w:rFonts w:ascii="Times New Roman" w:hAnsi="Times New Roman" w:cs="Times New Roman"/>
      <w:b/>
      <w:bCs/>
      <w:spacing w:val="8"/>
      <w:kern w:val="1"/>
      <w:sz w:val="24"/>
      <w:szCs w:val="24"/>
    </w:rPr>
  </w:style>
  <w:style w:type="character" w:customStyle="1" w:styleId="48">
    <w:name w:val="默认段落字体1"/>
    <w:uiPriority w:val="0"/>
  </w:style>
  <w:style w:type="character" w:customStyle="1" w:styleId="49">
    <w:name w:val="菜单"/>
    <w:qFormat/>
    <w:uiPriority w:val="0"/>
    <w:rPr>
      <w:rFonts w:ascii="Times New Roman" w:hAnsi="Times New Roman" w:eastAsia="楷体_GB2312" w:cs="Times New Roman"/>
      <w:b/>
      <w:sz w:val="20"/>
      <w:shd w:val="clear" w:color="auto" w:fill="auto"/>
    </w:rPr>
  </w:style>
  <w:style w:type="character" w:customStyle="1" w:styleId="50">
    <w:name w:val="对话框控件"/>
    <w:qFormat/>
    <w:uiPriority w:val="0"/>
    <w:rPr>
      <w:rFonts w:ascii="Times New Roman" w:hAnsi="Times New Roman" w:eastAsia="宋体" w:cs="Times New Roman"/>
      <w:sz w:val="20"/>
      <w:shd w:val="clear" w:color="auto" w:fill="A6A6A6"/>
    </w:rPr>
  </w:style>
  <w:style w:type="character" w:customStyle="1" w:styleId="51">
    <w:name w:val="WW8Num5z0"/>
    <w:qFormat/>
    <w:uiPriority w:val="0"/>
    <w:rPr>
      <w:rFonts w:ascii="Wingdings" w:hAnsi="Wingdings" w:cs="Wingdings"/>
    </w:rPr>
  </w:style>
  <w:style w:type="character" w:customStyle="1" w:styleId="52">
    <w:name w:val="WW8Num6z0"/>
    <w:qFormat/>
    <w:uiPriority w:val="0"/>
    <w:rPr>
      <w:rFonts w:ascii="Wingdings" w:hAnsi="Wingdings" w:cs="Wingdings"/>
    </w:rPr>
  </w:style>
  <w:style w:type="character" w:customStyle="1" w:styleId="53">
    <w:name w:val="标题 2 Char"/>
    <w:qFormat/>
    <w:uiPriority w:val="0"/>
    <w:rPr>
      <w:rFonts w:ascii="Times New Roman" w:hAnsi="Times New Roman" w:eastAsia="黑体" w:cs="Times New Roman"/>
      <w:b/>
      <w:spacing w:val="8"/>
      <w:kern w:val="1"/>
      <w:sz w:val="24"/>
      <w:szCs w:val="32"/>
    </w:rPr>
  </w:style>
  <w:style w:type="character" w:customStyle="1" w:styleId="54">
    <w:name w:val="标题 4 Char"/>
    <w:uiPriority w:val="0"/>
    <w:rPr>
      <w:rFonts w:ascii="Times New Roman" w:hAnsi="Times New Roman" w:cs="Times New Roman"/>
      <w:bCs/>
      <w:spacing w:val="8"/>
      <w:kern w:val="1"/>
      <w:sz w:val="24"/>
      <w:szCs w:val="28"/>
    </w:rPr>
  </w:style>
  <w:style w:type="character" w:customStyle="1" w:styleId="55">
    <w:name w:val="标题 3 Char"/>
    <w:uiPriority w:val="0"/>
    <w:rPr>
      <w:rFonts w:ascii="Times New Roman" w:hAnsi="Times New Roman" w:cs="Times New Roman"/>
      <w:spacing w:val="8"/>
      <w:kern w:val="1"/>
      <w:sz w:val="24"/>
      <w:szCs w:val="32"/>
    </w:rPr>
  </w:style>
  <w:style w:type="character" w:customStyle="1" w:styleId="56">
    <w:name w:val="_Style 55"/>
    <w:qFormat/>
    <w:uiPriority w:val="0"/>
    <w:rPr>
      <w:i/>
      <w:iCs/>
      <w:color w:val="808080"/>
    </w:rPr>
  </w:style>
  <w:style w:type="character" w:customStyle="1" w:styleId="57">
    <w:name w:val="页眉 Char"/>
    <w:qFormat/>
    <w:uiPriority w:val="0"/>
    <w:rPr>
      <w:rFonts w:ascii="Times New Roman" w:hAnsi="Times New Roman" w:cs="Times New Roman"/>
      <w:spacing w:val="8"/>
      <w:sz w:val="18"/>
      <w:szCs w:val="18"/>
    </w:rPr>
  </w:style>
  <w:style w:type="character" w:customStyle="1" w:styleId="58">
    <w:name w:val="WW8Num10z0"/>
    <w:qFormat/>
    <w:uiPriority w:val="0"/>
    <w:rPr>
      <w:rFonts w:ascii="Wingdings" w:hAnsi="Wingdings" w:cs="Wingdings"/>
    </w:rPr>
  </w:style>
  <w:style w:type="character" w:customStyle="1" w:styleId="59">
    <w:name w:val="页脚 Char"/>
    <w:uiPriority w:val="99"/>
    <w:rPr>
      <w:rFonts w:ascii="Times New Roman" w:hAnsi="Times New Roman" w:cs="Times New Roman"/>
      <w:spacing w:val="8"/>
      <w:sz w:val="18"/>
      <w:szCs w:val="21"/>
    </w:rPr>
  </w:style>
  <w:style w:type="character" w:customStyle="1" w:styleId="60">
    <w:name w:val="WW8Num13z0"/>
    <w:uiPriority w:val="0"/>
    <w:rPr>
      <w:rFonts w:ascii="Wingdings" w:hAnsi="Wingdings" w:cs="Wingdings"/>
    </w:rPr>
  </w:style>
  <w:style w:type="character" w:customStyle="1" w:styleId="61">
    <w:name w:val="标题 6 Char"/>
    <w:qFormat/>
    <w:uiPriority w:val="0"/>
    <w:rPr>
      <w:rFonts w:ascii="Times New Roman" w:hAnsi="Times New Roman" w:cs="Times New Roman"/>
      <w:b/>
      <w:bCs/>
      <w:spacing w:val="8"/>
      <w:kern w:val="1"/>
      <w:sz w:val="24"/>
      <w:szCs w:val="24"/>
    </w:rPr>
  </w:style>
  <w:style w:type="character" w:customStyle="1" w:styleId="62">
    <w:name w:val="WW8Num18z0"/>
    <w:qFormat/>
    <w:uiPriority w:val="0"/>
    <w:rPr>
      <w:rFonts w:ascii="Wingdings" w:hAnsi="Wingdings" w:cs="Wingdings"/>
    </w:rPr>
  </w:style>
  <w:style w:type="character" w:customStyle="1" w:styleId="63">
    <w:name w:val="WW8Num11z0"/>
    <w:qFormat/>
    <w:uiPriority w:val="0"/>
    <w:rPr>
      <w:rFonts w:ascii="Times New Roman" w:hAnsi="Times New Roman" w:eastAsia="宋体" w:cs="Times New Roman"/>
      <w:sz w:val="24"/>
      <w:szCs w:val="24"/>
    </w:rPr>
  </w:style>
  <w:style w:type="character" w:customStyle="1" w:styleId="64">
    <w:name w:val="文档结构图 Char"/>
    <w:qFormat/>
    <w:uiPriority w:val="0"/>
    <w:rPr>
      <w:rFonts w:ascii="宋体" w:hAnsi="宋体" w:cs="Times New Roman"/>
      <w:spacing w:val="8"/>
      <w:kern w:val="1"/>
      <w:sz w:val="18"/>
      <w:szCs w:val="18"/>
    </w:rPr>
  </w:style>
  <w:style w:type="character" w:customStyle="1" w:styleId="65">
    <w:name w:val="标题 1 Char"/>
    <w:qFormat/>
    <w:uiPriority w:val="0"/>
    <w:rPr>
      <w:rFonts w:ascii="Times New Roman" w:hAnsi="Times New Roman" w:eastAsia="黑体" w:cs="Times New Roman"/>
      <w:b/>
      <w:bCs/>
      <w:spacing w:val="8"/>
      <w:kern w:val="1"/>
      <w:sz w:val="24"/>
      <w:szCs w:val="44"/>
    </w:rPr>
  </w:style>
  <w:style w:type="character" w:customStyle="1" w:styleId="66">
    <w:name w:val="WW8Num11z1"/>
    <w:qFormat/>
    <w:uiPriority w:val="0"/>
    <w:rPr>
      <w:rFonts w:ascii="Wingdings" w:hAnsi="Wingdings" w:cs="Wingdings"/>
      <w:sz w:val="24"/>
      <w:szCs w:val="24"/>
    </w:rPr>
  </w:style>
  <w:style w:type="character" w:customStyle="1" w:styleId="67">
    <w:name w:val="WW8Num16z0"/>
    <w:qFormat/>
    <w:uiPriority w:val="0"/>
    <w:rPr>
      <w:rFonts w:eastAsia="黑体"/>
      <w:b/>
      <w:sz w:val="24"/>
    </w:rPr>
  </w:style>
  <w:style w:type="character" w:customStyle="1" w:styleId="68">
    <w:name w:val="标题 5 Char"/>
    <w:qFormat/>
    <w:uiPriority w:val="0"/>
    <w:rPr>
      <w:rFonts w:ascii="Times New Roman" w:hAnsi="Times New Roman" w:cs="Times New Roman"/>
      <w:bCs/>
      <w:spacing w:val="8"/>
      <w:kern w:val="1"/>
      <w:sz w:val="24"/>
      <w:szCs w:val="28"/>
    </w:rPr>
  </w:style>
  <w:style w:type="character" w:customStyle="1" w:styleId="69">
    <w:name w:val="明显引用 Char"/>
    <w:qFormat/>
    <w:uiPriority w:val="0"/>
    <w:rPr>
      <w:rFonts w:ascii="Times New Roman" w:hAnsi="Times New Roman" w:cs="Times New Roman"/>
      <w:b/>
      <w:bCs/>
      <w:i/>
      <w:iCs/>
      <w:color w:val="4F81BD"/>
      <w:spacing w:val="8"/>
      <w:kern w:val="1"/>
      <w:szCs w:val="21"/>
    </w:rPr>
  </w:style>
  <w:style w:type="character" w:customStyle="1" w:styleId="70">
    <w:name w:val="WW8Num8z0"/>
    <w:qFormat/>
    <w:uiPriority w:val="0"/>
    <w:rPr>
      <w:rFonts w:ascii="Wingdings" w:hAnsi="Wingdings" w:cs="Wingdings"/>
    </w:rPr>
  </w:style>
  <w:style w:type="character" w:customStyle="1" w:styleId="71">
    <w:name w:val="WW8Num7z0"/>
    <w:uiPriority w:val="0"/>
    <w:rPr>
      <w:rFonts w:ascii="Wingdings" w:hAnsi="Wingdings" w:cs="Wingdings"/>
    </w:rPr>
  </w:style>
  <w:style w:type="character" w:customStyle="1" w:styleId="72">
    <w:name w:val="对话框"/>
    <w:qFormat/>
    <w:uiPriority w:val="0"/>
    <w:rPr>
      <w:rFonts w:ascii="Times New Roman" w:hAnsi="Times New Roman" w:eastAsia="宋体" w:cs="Times New Roman"/>
      <w:sz w:val="20"/>
      <w:shd w:val="clear" w:color="auto" w:fill="BFBFBF"/>
    </w:rPr>
  </w:style>
  <w:style w:type="paragraph" w:customStyle="1" w:styleId="73">
    <w:name w:val="表格标题"/>
    <w:basedOn w:val="74"/>
    <w:qFormat/>
    <w:uiPriority w:val="0"/>
    <w:pPr>
      <w:suppressLineNumbers/>
      <w:jc w:val="center"/>
    </w:pPr>
    <w:rPr>
      <w:b/>
      <w:bCs/>
    </w:rPr>
  </w:style>
  <w:style w:type="paragraph" w:customStyle="1" w:styleId="74">
    <w:name w:val="表格内容"/>
    <w:basedOn w:val="1"/>
    <w:qFormat/>
    <w:uiPriority w:val="0"/>
    <w:pPr>
      <w:suppressLineNumbers/>
    </w:pPr>
  </w:style>
  <w:style w:type="paragraph" w:customStyle="1" w:styleId="75">
    <w:name w:val="Char"/>
    <w:basedOn w:val="1"/>
    <w:next w:val="1"/>
    <w:qFormat/>
    <w:uiPriority w:val="0"/>
    <w:pPr>
      <w:spacing w:line="240" w:lineRule="auto"/>
      <w:ind w:left="0" w:right="0" w:firstLine="0"/>
    </w:pPr>
    <w:rPr>
      <w:spacing w:val="0"/>
      <w:sz w:val="21"/>
      <w:szCs w:val="24"/>
    </w:rPr>
  </w:style>
  <w:style w:type="paragraph" w:customStyle="1" w:styleId="76">
    <w:name w:val="??-??"/>
    <w:basedOn w:val="77"/>
    <w:qFormat/>
    <w:uiPriority w:val="0"/>
    <w:rPr>
      <w:rFonts w:eastAsia="Times New Roman"/>
      <w:kern w:val="1"/>
      <w:sz w:val="21"/>
      <w:szCs w:val="21"/>
      <w:lang w:val="en-US"/>
    </w:rPr>
  </w:style>
  <w:style w:type="paragraph" w:customStyle="1" w:styleId="77">
    <w:name w:val="??"/>
    <w:qFormat/>
    <w:uiPriority w:val="0"/>
    <w:pPr>
      <w:widowControl w:val="0"/>
      <w:suppressAutoHyphens/>
      <w:autoSpaceDE w:val="0"/>
    </w:pPr>
    <w:rPr>
      <w:rFonts w:ascii="LinTimes" w:hAnsi="LinTimes" w:eastAsia="LinTimes" w:cs="Times New Roman"/>
      <w:color w:val="000000"/>
      <w:spacing w:val="8"/>
      <w:sz w:val="24"/>
      <w:szCs w:val="24"/>
      <w:lang w:eastAsia="ar-SA" w:bidi="ar-SA"/>
    </w:rPr>
  </w:style>
  <w:style w:type="paragraph" w:customStyle="1" w:styleId="78">
    <w:name w:val="图表中文字或公式"/>
    <w:basedOn w:val="1"/>
    <w:next w:val="1"/>
    <w:qFormat/>
    <w:uiPriority w:val="0"/>
    <w:pPr>
      <w:spacing w:line="240" w:lineRule="auto"/>
      <w:ind w:left="0" w:right="0" w:firstLine="0"/>
    </w:pPr>
    <w:rPr>
      <w:sz w:val="21"/>
    </w:rPr>
  </w:style>
  <w:style w:type="paragraph" w:customStyle="1" w:styleId="79">
    <w:name w:val="编制单位"/>
    <w:basedOn w:val="1"/>
    <w:qFormat/>
    <w:uiPriority w:val="0"/>
    <w:pPr>
      <w:suppressAutoHyphens w:val="0"/>
      <w:ind w:left="480" w:firstLine="0"/>
      <w:jc w:val="center"/>
    </w:pPr>
    <w:rPr>
      <w:rFonts w:ascii="宋体" w:cs="宋体"/>
      <w:spacing w:val="0"/>
      <w:kern w:val="2"/>
      <w:sz w:val="32"/>
      <w:szCs w:val="32"/>
      <w:lang w:eastAsia="zh-CN"/>
    </w:rPr>
  </w:style>
  <w:style w:type="paragraph" w:customStyle="1" w:styleId="80">
    <w:name w:val="● 并列项"/>
    <w:basedOn w:val="1"/>
    <w:qFormat/>
    <w:uiPriority w:val="0"/>
    <w:pPr>
      <w:numPr>
        <w:ilvl w:val="0"/>
        <w:numId w:val="6"/>
      </w:numPr>
    </w:pPr>
  </w:style>
  <w:style w:type="paragraph" w:customStyle="1" w:styleId="81">
    <w:name w:val="表-标题行"/>
    <w:basedOn w:val="1"/>
    <w:next w:val="1"/>
    <w:qFormat/>
    <w:uiPriority w:val="0"/>
    <w:pPr>
      <w:spacing w:before="20" w:after="20" w:line="240" w:lineRule="auto"/>
      <w:ind w:left="0" w:right="0" w:firstLine="0"/>
      <w:jc w:val="center"/>
    </w:pPr>
    <w:rPr>
      <w:sz w:val="21"/>
    </w:rPr>
  </w:style>
  <w:style w:type="paragraph" w:customStyle="1" w:styleId="82">
    <w:name w:val="表格-内容"/>
    <w:basedOn w:val="1"/>
    <w:qFormat/>
    <w:uiPriority w:val="0"/>
    <w:pPr>
      <w:suppressAutoHyphens w:val="0"/>
      <w:spacing w:before="20" w:beforeLines="20" w:after="20" w:afterLines="20" w:line="240" w:lineRule="auto"/>
      <w:ind w:firstLine="0"/>
      <w:jc w:val="left"/>
    </w:pPr>
    <w:rPr>
      <w:rFonts w:cs="Lucida Sans"/>
      <w:spacing w:val="0"/>
      <w:kern w:val="0"/>
      <w:sz w:val="21"/>
      <w:lang w:eastAsia="zh-CN"/>
    </w:rPr>
  </w:style>
  <w:style w:type="paragraph" w:customStyle="1" w:styleId="83">
    <w:name w:val="项目名称"/>
    <w:basedOn w:val="1"/>
    <w:qFormat/>
    <w:uiPriority w:val="0"/>
    <w:pPr>
      <w:suppressAutoHyphens w:val="0"/>
      <w:ind w:left="480" w:firstLine="0"/>
      <w:jc w:val="center"/>
    </w:pPr>
    <w:rPr>
      <w:rFonts w:ascii="宋体" w:cs="宋体"/>
      <w:spacing w:val="0"/>
      <w:kern w:val="2"/>
      <w:sz w:val="52"/>
      <w:szCs w:val="48"/>
      <w:lang w:eastAsia="zh-CN"/>
    </w:rPr>
  </w:style>
  <w:style w:type="paragraph" w:customStyle="1" w:styleId="84">
    <w:name w:val="文档名称"/>
    <w:basedOn w:val="1"/>
    <w:qFormat/>
    <w:uiPriority w:val="0"/>
    <w:pPr>
      <w:suppressAutoHyphens w:val="0"/>
      <w:ind w:left="480" w:firstLine="0"/>
      <w:jc w:val="center"/>
    </w:pPr>
    <w:rPr>
      <w:rFonts w:ascii="黑体" w:eastAsia="黑体" w:cs="宋体"/>
      <w:spacing w:val="0"/>
      <w:kern w:val="2"/>
      <w:sz w:val="44"/>
      <w:szCs w:val="44"/>
      <w:lang w:eastAsia="zh-CN"/>
    </w:rPr>
  </w:style>
  <w:style w:type="paragraph" w:customStyle="1" w:styleId="85">
    <w:name w:val="目录"/>
    <w:basedOn w:val="1"/>
    <w:qFormat/>
    <w:uiPriority w:val="0"/>
    <w:pPr>
      <w:suppressLineNumbers/>
    </w:pPr>
    <w:rPr>
      <w:rFonts w:cs="Lohit Devanagari"/>
    </w:rPr>
  </w:style>
  <w:style w:type="paragraph" w:customStyle="1" w:styleId="86">
    <w:name w:val="封面前三行"/>
    <w:basedOn w:val="1"/>
    <w:qFormat/>
    <w:uiPriority w:val="0"/>
    <w:pPr>
      <w:suppressAutoHyphens w:val="0"/>
      <w:ind w:firstLine="0"/>
    </w:pPr>
    <w:rPr>
      <w:rFonts w:ascii="黑体" w:eastAsia="黑体" w:cs="宋体"/>
      <w:spacing w:val="0"/>
      <w:kern w:val="2"/>
      <w:szCs w:val="24"/>
      <w:lang w:eastAsia="zh-CN"/>
    </w:rPr>
  </w:style>
  <w:style w:type="paragraph" w:customStyle="1" w:styleId="87">
    <w:name w:val="表-内容行"/>
    <w:basedOn w:val="1"/>
    <w:next w:val="1"/>
    <w:qFormat/>
    <w:uiPriority w:val="0"/>
    <w:pPr>
      <w:spacing w:before="20" w:after="20" w:line="240" w:lineRule="auto"/>
      <w:ind w:left="0" w:right="0" w:firstLine="0"/>
      <w:jc w:val="left"/>
    </w:pPr>
    <w:rPr>
      <w:sz w:val="21"/>
    </w:rPr>
  </w:style>
  <w:style w:type="paragraph" w:customStyle="1" w:styleId="88">
    <w:name w:val="代号"/>
    <w:basedOn w:val="1"/>
    <w:qFormat/>
    <w:uiPriority w:val="0"/>
    <w:pPr>
      <w:suppressAutoHyphens w:val="0"/>
      <w:ind w:left="480" w:firstLine="0"/>
      <w:jc w:val="center"/>
    </w:pPr>
    <w:rPr>
      <w:rFonts w:cs="宋体"/>
      <w:spacing w:val="0"/>
      <w:kern w:val="2"/>
      <w:sz w:val="30"/>
      <w:szCs w:val="30"/>
      <w:lang w:eastAsia="zh-CN"/>
    </w:rPr>
  </w:style>
  <w:style w:type="paragraph" w:styleId="89">
    <w:name w:val="List Paragraph"/>
    <w:basedOn w:val="1"/>
    <w:qFormat/>
    <w:uiPriority w:val="0"/>
    <w:pPr>
      <w:ind w:left="0" w:right="0" w:firstLine="420"/>
    </w:pPr>
  </w:style>
  <w:style w:type="paragraph" w:customStyle="1" w:styleId="90">
    <w:name w:val="1）并列项"/>
    <w:basedOn w:val="1"/>
    <w:qFormat/>
    <w:uiPriority w:val="0"/>
    <w:pPr>
      <w:numPr>
        <w:ilvl w:val="0"/>
        <w:numId w:val="7"/>
      </w:numPr>
    </w:pPr>
  </w:style>
  <w:style w:type="paragraph" w:customStyle="1" w:styleId="91">
    <w:name w:val="注："/>
    <w:basedOn w:val="1"/>
    <w:qFormat/>
    <w:uiPriority w:val="0"/>
    <w:pPr>
      <w:spacing w:line="288" w:lineRule="auto"/>
      <w:ind w:left="0" w:right="0" w:firstLine="0"/>
    </w:pPr>
    <w:rPr>
      <w:sz w:val="21"/>
    </w:rPr>
  </w:style>
  <w:style w:type="paragraph" w:customStyle="1" w:styleId="92">
    <w:name w:val="图标后的提示文字"/>
    <w:basedOn w:val="1"/>
    <w:qFormat/>
    <w:uiPriority w:val="0"/>
    <w:pPr>
      <w:spacing w:before="100" w:after="100"/>
    </w:pPr>
    <w:rPr>
      <w:rFonts w:eastAsia="黑体"/>
    </w:rPr>
  </w:style>
  <w:style w:type="paragraph" w:customStyle="1" w:styleId="93">
    <w:name w:val="文档更改记录"/>
    <w:basedOn w:val="1"/>
    <w:qFormat/>
    <w:uiPriority w:val="99"/>
    <w:pPr>
      <w:suppressAutoHyphens w:val="0"/>
      <w:spacing w:before="120" w:line="240" w:lineRule="auto"/>
      <w:ind w:firstLine="0"/>
      <w:jc w:val="center"/>
    </w:pPr>
    <w:rPr>
      <w:rFonts w:ascii="黑体" w:hAnsi="黑体" w:eastAsia="黑体" w:cs="宋体"/>
      <w:spacing w:val="0"/>
      <w:kern w:val="0"/>
      <w:sz w:val="32"/>
      <w:szCs w:val="20"/>
      <w:lang w:eastAsia="zh-CN"/>
    </w:rPr>
  </w:style>
  <w:style w:type="paragraph" w:customStyle="1" w:styleId="94">
    <w:name w:val="a）并列项"/>
    <w:basedOn w:val="1"/>
    <w:qFormat/>
    <w:uiPriority w:val="0"/>
    <w:pPr>
      <w:numPr>
        <w:ilvl w:val="0"/>
        <w:numId w:val="8"/>
      </w:numPr>
    </w:pPr>
  </w:style>
  <w:style w:type="paragraph" w:styleId="95">
    <w:name w:val="Intense Quote"/>
    <w:basedOn w:val="1"/>
    <w:next w:val="1"/>
    <w:link w:val="96"/>
    <w:qFormat/>
    <w:uiPriority w:val="0"/>
    <w:pPr>
      <w:pBdr>
        <w:top w:val="none" w:color="auto" w:sz="0" w:space="0"/>
        <w:left w:val="none" w:color="auto" w:sz="0" w:space="0"/>
        <w:bottom w:val="single" w:color="808080" w:sz="4" w:space="4"/>
        <w:right w:val="none" w:color="auto" w:sz="0" w:space="0"/>
      </w:pBdr>
      <w:spacing w:before="200" w:after="280"/>
      <w:ind w:left="936" w:right="936" w:firstLine="200"/>
    </w:pPr>
    <w:rPr>
      <w:b/>
      <w:bCs/>
      <w:i/>
      <w:iCs/>
      <w:color w:val="4F81BD"/>
      <w:sz w:val="20"/>
    </w:rPr>
  </w:style>
  <w:style w:type="character" w:customStyle="1" w:styleId="96">
    <w:name w:val="明显引用 字符"/>
    <w:link w:val="95"/>
    <w:qFormat/>
    <w:uiPriority w:val="0"/>
    <w:rPr>
      <w:b/>
      <w:bCs/>
      <w:i/>
      <w:iCs/>
      <w:color w:val="4F81BD"/>
      <w:spacing w:val="8"/>
      <w:kern w:val="1"/>
      <w:szCs w:val="21"/>
      <w:lang w:eastAsia="ar-SA"/>
    </w:rPr>
  </w:style>
  <w:style w:type="paragraph" w:customStyle="1" w:styleId="97">
    <w:name w:val="表格-标题行"/>
    <w:basedOn w:val="1"/>
    <w:qFormat/>
    <w:uiPriority w:val="0"/>
    <w:pPr>
      <w:suppressAutoHyphens w:val="0"/>
      <w:spacing w:before="20" w:beforeLines="20" w:after="20" w:afterLines="20" w:line="240" w:lineRule="auto"/>
      <w:ind w:firstLine="0"/>
      <w:jc w:val="center"/>
      <w:textAlignment w:val="center"/>
    </w:pPr>
    <w:rPr>
      <w:rFonts w:cs="Lucida Sans"/>
      <w:spacing w:val="0"/>
      <w:kern w:val="0"/>
      <w:sz w:val="21"/>
      <w:lang w:eastAsia="zh-CN"/>
    </w:rPr>
  </w:style>
  <w:style w:type="paragraph" w:customStyle="1" w:styleId="98">
    <w:name w:val="签署行"/>
    <w:basedOn w:val="1"/>
    <w:qFormat/>
    <w:uiPriority w:val="0"/>
    <w:pPr>
      <w:suppressAutoHyphens w:val="0"/>
      <w:ind w:firstLine="0"/>
    </w:pPr>
    <w:rPr>
      <w:rFonts w:ascii="宋体" w:cs="宋体"/>
      <w:spacing w:val="0"/>
      <w:kern w:val="2"/>
      <w:sz w:val="32"/>
      <w:szCs w:val="32"/>
      <w:lang w:eastAsia="zh-CN"/>
    </w:rPr>
  </w:style>
  <w:style w:type="paragraph" w:customStyle="1" w:styleId="99">
    <w:name w:val="Table Heading"/>
    <w:basedOn w:val="1"/>
    <w:qFormat/>
    <w:uiPriority w:val="99"/>
    <w:pPr>
      <w:keepNext/>
      <w:topLinePunct/>
      <w:adjustRightInd w:val="0"/>
      <w:snapToGrid w:val="0"/>
      <w:spacing w:before="80" w:after="80" w:line="240" w:lineRule="atLeast"/>
      <w:jc w:val="left"/>
    </w:pPr>
    <w:rPr>
      <w:rFonts w:ascii="Book Antiqua" w:hAnsi="Book Antiqua" w:eastAsia="黑体" w:cs="Book Antiqua"/>
      <w:bCs/>
      <w:snapToGrid w:val="0"/>
      <w:kern w:val="0"/>
      <w:szCs w:val="21"/>
    </w:rPr>
  </w:style>
  <w:style w:type="paragraph" w:customStyle="1" w:styleId="100">
    <w:name w:val="Table Text"/>
    <w:basedOn w:val="1"/>
    <w:qFormat/>
    <w:uiPriority w:val="0"/>
    <w:pPr>
      <w:topLinePunct/>
      <w:adjustRightInd w:val="0"/>
      <w:snapToGrid w:val="0"/>
      <w:spacing w:before="80" w:after="80" w:line="240" w:lineRule="atLeast"/>
      <w:jc w:val="left"/>
    </w:pPr>
    <w:rPr>
      <w:rFonts w:ascii="Times New Roman" w:hAnsi="Times New Roman" w:eastAsia="宋体" w:cs="Arial"/>
      <w:snapToGrid w:val="0"/>
      <w:kern w:val="0"/>
      <w:szCs w:val="21"/>
    </w:rPr>
  </w:style>
  <w:style w:type="paragraph" w:customStyle="1" w:styleId="101">
    <w:name w:val="Char Char Char Char1 Char Char Char Char Char Char"/>
    <w:basedOn w:val="1"/>
    <w:qFormat/>
    <w:uiPriority w:val="0"/>
    <w:rPr>
      <w:rFonts w:ascii="Tahoma" w:hAnsi="Tahoma" w:eastAsia="宋体" w:cs="Arial"/>
      <w:sz w:val="24"/>
      <w:szCs w:val="20"/>
    </w:rPr>
  </w:style>
  <w:style w:type="character" w:customStyle="1" w:styleId="102">
    <w:name w:val="font01"/>
    <w:qFormat/>
    <w:uiPriority w:val="0"/>
    <w:rPr>
      <w:rFonts w:hint="default" w:ascii="Times New Roman" w:hAnsi="Times New Roman" w:cs="Times New Roman"/>
      <w:color w:val="000000"/>
      <w:sz w:val="24"/>
      <w:szCs w:val="24"/>
      <w:u w:val="none"/>
    </w:rPr>
  </w:style>
  <w:style w:type="character" w:customStyle="1" w:styleId="103">
    <w:name w:val="font31"/>
    <w:qFormat/>
    <w:uiPriority w:val="0"/>
    <w:rPr>
      <w:rFonts w:hint="eastAsia" w:ascii="宋体" w:hAnsi="宋体" w:eastAsia="宋体" w:cs="宋体"/>
      <w:color w:val="000000"/>
      <w:sz w:val="24"/>
      <w:szCs w:val="24"/>
      <w:u w:val="none"/>
    </w:rPr>
  </w:style>
  <w:style w:type="character" w:customStyle="1" w:styleId="104">
    <w:name w:val="font21"/>
    <w:qFormat/>
    <w:uiPriority w:val="0"/>
    <w:rPr>
      <w:rFonts w:hint="eastAsia" w:ascii="宋体" w:hAnsi="宋体" w:eastAsia="宋体" w:cs="宋体"/>
      <w:color w:val="000000"/>
      <w:sz w:val="24"/>
      <w:szCs w:val="24"/>
      <w:u w:val="none"/>
    </w:rPr>
  </w:style>
  <w:style w:type="character" w:customStyle="1" w:styleId="105">
    <w:name w:val="font11"/>
    <w:qFormat/>
    <w:uiPriority w:val="0"/>
    <w:rPr>
      <w:rFonts w:hint="eastAsia" w:ascii="宋体" w:hAnsi="宋体" w:eastAsia="宋体" w:cs="宋体"/>
      <w:color w:val="000000"/>
      <w:sz w:val="24"/>
      <w:szCs w:val="24"/>
      <w:u w:val="none"/>
    </w:rPr>
  </w:style>
  <w:style w:type="character" w:customStyle="1" w:styleId="106">
    <w:name w:val="md-plain"/>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na\Desktop\10-12-07.xjh.Kylin3.2&#29992;&#25143;&#25163;&#20876;&#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10-12-07.xjh.Kylin3.2用户手册模板.dot</Template>
  <Pages>119</Pages>
  <Words>3131</Words>
  <Characters>16386</Characters>
  <Lines>146</Lines>
  <Paragraphs>41</Paragraphs>
  <TotalTime>0</TotalTime>
  <ScaleCrop>false</ScaleCrop>
  <LinksUpToDate>false</LinksUpToDate>
  <CharactersWithSpaces>19286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2023-04-19T07:42:00Z</dcterms:created>
  <dc:creator>joanna.xu</dc:creator>
  <cp:lastModifiedBy>纸扯用贪宗</cp:lastModifiedBy>
  <dcterms:modified xsi:type="dcterms:W3CDTF">2025-06-13T13:40:56Z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4555731DA0354633AB7B0B9059B2CB7D_13</vt:lpwstr>
  </property>
  <property fmtid="{D5CDD505-2E9C-101B-9397-08002B2CF9AE}" pid="4" name="KSOTemplateDocerSaveRecord">
    <vt:lpwstr>eyJoZGlkIjoiY2MyMzYyMjE4OGEyYmU0NGU4OWM3NGNlZDgzMmNmZWUiLCJ1c2VySWQiOiIxNjk3NTgyMDI2In0=</vt:lpwstr>
  </property>
</Properties>
</file>